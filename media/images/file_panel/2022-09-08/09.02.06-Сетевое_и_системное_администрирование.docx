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E1DF0" w14:textId="77777777" w:rsidR="00D17971" w:rsidRPr="00177C7D" w:rsidRDefault="00D17971" w:rsidP="00D17971">
      <w:pPr>
        <w:jc w:val="right"/>
        <w:rPr>
          <w:rFonts w:ascii="Times New Roman" w:hAnsi="Times New Roman"/>
          <w:b/>
          <w:sz w:val="24"/>
          <w:szCs w:val="24"/>
        </w:rPr>
      </w:pPr>
      <w:r w:rsidRPr="00177C7D">
        <w:rPr>
          <w:rFonts w:ascii="Times New Roman" w:hAnsi="Times New Roman"/>
          <w:b/>
          <w:sz w:val="24"/>
          <w:szCs w:val="24"/>
        </w:rPr>
        <w:t>Приложение 3</w:t>
      </w:r>
    </w:p>
    <w:p w14:paraId="762F5BBF" w14:textId="0BFAD666" w:rsidR="00D17971" w:rsidRPr="00177C7D" w:rsidRDefault="00D17971" w:rsidP="00D17971">
      <w:pPr>
        <w:jc w:val="right"/>
        <w:rPr>
          <w:rFonts w:ascii="Times New Roman" w:hAnsi="Times New Roman"/>
          <w:b/>
          <w:i/>
          <w:sz w:val="24"/>
          <w:szCs w:val="24"/>
        </w:rPr>
      </w:pPr>
      <w:r w:rsidRPr="00177C7D">
        <w:rPr>
          <w:rFonts w:ascii="Times New Roman" w:hAnsi="Times New Roman"/>
          <w:sz w:val="24"/>
          <w:szCs w:val="24"/>
        </w:rPr>
        <w:t xml:space="preserve">к ПООП по </w:t>
      </w:r>
      <w:r w:rsidRPr="00177C7D">
        <w:rPr>
          <w:rFonts w:ascii="Times New Roman" w:hAnsi="Times New Roman"/>
          <w:iCs/>
          <w:sz w:val="24"/>
          <w:szCs w:val="24"/>
        </w:rPr>
        <w:t>професси</w:t>
      </w:r>
      <w:r w:rsidR="00177C7D" w:rsidRPr="00177C7D">
        <w:rPr>
          <w:rFonts w:ascii="Times New Roman" w:hAnsi="Times New Roman"/>
          <w:iCs/>
          <w:sz w:val="24"/>
          <w:szCs w:val="24"/>
        </w:rPr>
        <w:t>и</w:t>
      </w:r>
      <w:r w:rsidRPr="00177C7D">
        <w:rPr>
          <w:rFonts w:ascii="Times New Roman" w:hAnsi="Times New Roman"/>
          <w:iCs/>
          <w:sz w:val="24"/>
          <w:szCs w:val="24"/>
        </w:rPr>
        <w:t xml:space="preserve"> </w:t>
      </w:r>
      <w:r w:rsidR="00177C7D" w:rsidRPr="00177C7D">
        <w:rPr>
          <w:rFonts w:ascii="Times New Roman" w:hAnsi="Times New Roman"/>
          <w:iCs/>
          <w:sz w:val="24"/>
          <w:szCs w:val="24"/>
        </w:rPr>
        <w:t>/</w:t>
      </w:r>
      <w:r w:rsidRPr="00177C7D">
        <w:rPr>
          <w:rFonts w:ascii="Times New Roman" w:hAnsi="Times New Roman"/>
          <w:iCs/>
          <w:sz w:val="24"/>
          <w:szCs w:val="24"/>
        </w:rPr>
        <w:t xml:space="preserve"> специальност</w:t>
      </w:r>
      <w:r w:rsidR="00177C7D" w:rsidRPr="00177C7D">
        <w:rPr>
          <w:rFonts w:ascii="Times New Roman" w:hAnsi="Times New Roman"/>
          <w:iCs/>
          <w:sz w:val="24"/>
          <w:szCs w:val="24"/>
        </w:rPr>
        <w:t>и</w:t>
      </w:r>
      <w:r w:rsidRPr="00177C7D">
        <w:rPr>
          <w:rFonts w:ascii="Times New Roman" w:hAnsi="Times New Roman"/>
          <w:b/>
          <w:i/>
          <w:sz w:val="24"/>
          <w:szCs w:val="24"/>
        </w:rPr>
        <w:t xml:space="preserve"> </w:t>
      </w:r>
    </w:p>
    <w:p w14:paraId="118F675B" w14:textId="77777777" w:rsidR="004E7EC4" w:rsidRPr="004E7EC4" w:rsidRDefault="004E7EC4" w:rsidP="004E7EC4">
      <w:pPr>
        <w:jc w:val="right"/>
        <w:rPr>
          <w:rFonts w:ascii="Times New Roman" w:hAnsi="Times New Roman"/>
          <w:iCs/>
          <w:sz w:val="24"/>
          <w:szCs w:val="24"/>
          <w:u w:val="single"/>
        </w:rPr>
      </w:pPr>
      <w:r w:rsidRPr="004E7EC4">
        <w:rPr>
          <w:rFonts w:ascii="Times New Roman" w:hAnsi="Times New Roman"/>
          <w:iCs/>
          <w:sz w:val="24"/>
          <w:szCs w:val="24"/>
          <w:u w:val="single"/>
        </w:rPr>
        <w:t>09.02.06 Сетевое и системное администрирование</w:t>
      </w:r>
    </w:p>
    <w:p w14:paraId="77128A45" w14:textId="77777777" w:rsidR="00D17971" w:rsidRPr="00177C7D" w:rsidRDefault="00D17971" w:rsidP="00D17971">
      <w:pPr>
        <w:jc w:val="center"/>
        <w:rPr>
          <w:rFonts w:ascii="Times New Roman" w:hAnsi="Times New Roman"/>
          <w:b/>
          <w:i/>
          <w:sz w:val="24"/>
          <w:szCs w:val="24"/>
        </w:rPr>
      </w:pPr>
    </w:p>
    <w:p w14:paraId="1D4F62CB" w14:textId="77777777" w:rsidR="00D17971" w:rsidRPr="00177C7D" w:rsidRDefault="00D17971" w:rsidP="00D17971">
      <w:pPr>
        <w:jc w:val="center"/>
        <w:rPr>
          <w:rFonts w:ascii="Times New Roman" w:hAnsi="Times New Roman"/>
          <w:b/>
          <w:i/>
          <w:sz w:val="24"/>
          <w:szCs w:val="24"/>
        </w:rPr>
      </w:pPr>
    </w:p>
    <w:p w14:paraId="098DC49D" w14:textId="77777777" w:rsidR="00D17971" w:rsidRPr="00177C7D" w:rsidRDefault="00D17971" w:rsidP="00D17971">
      <w:pPr>
        <w:jc w:val="center"/>
        <w:rPr>
          <w:rFonts w:ascii="Times New Roman" w:hAnsi="Times New Roman"/>
          <w:b/>
          <w:i/>
          <w:sz w:val="24"/>
          <w:szCs w:val="24"/>
        </w:rPr>
      </w:pPr>
    </w:p>
    <w:p w14:paraId="1EBC7DB9" w14:textId="77777777" w:rsidR="00D17971" w:rsidRPr="00177C7D" w:rsidRDefault="00D17971" w:rsidP="00D17971">
      <w:pPr>
        <w:jc w:val="center"/>
        <w:rPr>
          <w:rFonts w:ascii="Times New Roman" w:hAnsi="Times New Roman"/>
          <w:b/>
          <w:i/>
          <w:sz w:val="24"/>
          <w:szCs w:val="24"/>
        </w:rPr>
      </w:pPr>
    </w:p>
    <w:p w14:paraId="402FEF02" w14:textId="77777777" w:rsidR="00D17971" w:rsidRPr="00177C7D" w:rsidRDefault="00D17971" w:rsidP="00D17971">
      <w:pPr>
        <w:jc w:val="center"/>
        <w:rPr>
          <w:rFonts w:ascii="Times New Roman" w:hAnsi="Times New Roman"/>
          <w:b/>
          <w:i/>
          <w:sz w:val="24"/>
          <w:szCs w:val="24"/>
        </w:rPr>
      </w:pPr>
    </w:p>
    <w:p w14:paraId="09F1008A" w14:textId="77777777" w:rsidR="00D17971" w:rsidRPr="00177C7D" w:rsidRDefault="00D17971" w:rsidP="00D17971">
      <w:pPr>
        <w:jc w:val="center"/>
        <w:rPr>
          <w:rFonts w:ascii="Times New Roman" w:hAnsi="Times New Roman"/>
          <w:b/>
          <w:i/>
          <w:sz w:val="24"/>
          <w:szCs w:val="24"/>
        </w:rPr>
      </w:pPr>
    </w:p>
    <w:p w14:paraId="7DAE5551" w14:textId="77777777" w:rsidR="00D17971" w:rsidRPr="00177C7D" w:rsidRDefault="00D17971" w:rsidP="00D17971">
      <w:pPr>
        <w:jc w:val="center"/>
        <w:rPr>
          <w:rFonts w:ascii="Times New Roman" w:hAnsi="Times New Roman"/>
          <w:b/>
          <w:i/>
          <w:sz w:val="24"/>
          <w:szCs w:val="24"/>
        </w:rPr>
      </w:pPr>
    </w:p>
    <w:p w14:paraId="240C048E" w14:textId="77777777" w:rsidR="00D17971" w:rsidRPr="00177C7D" w:rsidRDefault="00D17971" w:rsidP="00D17971">
      <w:pPr>
        <w:jc w:val="center"/>
        <w:rPr>
          <w:rFonts w:ascii="Times New Roman" w:hAnsi="Times New Roman"/>
          <w:b/>
          <w:i/>
          <w:sz w:val="24"/>
          <w:szCs w:val="24"/>
        </w:rPr>
      </w:pPr>
    </w:p>
    <w:p w14:paraId="7C178670" w14:textId="77777777" w:rsidR="00D17971" w:rsidRPr="00177C7D" w:rsidRDefault="00D17971" w:rsidP="00D17971">
      <w:pPr>
        <w:jc w:val="center"/>
        <w:rPr>
          <w:rFonts w:ascii="Times New Roman" w:hAnsi="Times New Roman"/>
          <w:b/>
          <w:i/>
          <w:sz w:val="24"/>
          <w:szCs w:val="24"/>
        </w:rPr>
      </w:pPr>
    </w:p>
    <w:p w14:paraId="2D8D6223" w14:textId="7B0EE7DA" w:rsidR="00D17971" w:rsidRPr="00177C7D" w:rsidRDefault="00D17971" w:rsidP="00D17971">
      <w:pPr>
        <w:jc w:val="center"/>
        <w:rPr>
          <w:rFonts w:ascii="Times New Roman" w:hAnsi="Times New Roman"/>
          <w:b/>
          <w:sz w:val="24"/>
          <w:szCs w:val="24"/>
        </w:rPr>
      </w:pPr>
      <w:r w:rsidRPr="00177C7D">
        <w:rPr>
          <w:rFonts w:ascii="Times New Roman" w:hAnsi="Times New Roman"/>
          <w:b/>
          <w:color w:val="000000"/>
          <w:sz w:val="24"/>
          <w:szCs w:val="24"/>
        </w:rPr>
        <w:t>РАБОЧАЯ</w:t>
      </w:r>
      <w:r w:rsidRPr="00177C7D">
        <w:rPr>
          <w:rFonts w:ascii="Times New Roman" w:hAnsi="Times New Roman"/>
          <w:b/>
          <w:sz w:val="24"/>
          <w:szCs w:val="24"/>
        </w:rPr>
        <w:t xml:space="preserve"> ПРОГРАММА ВОСПИТАНИЯ</w:t>
      </w:r>
    </w:p>
    <w:p w14:paraId="23FA9E7A" w14:textId="3504FC57" w:rsidR="00D17971" w:rsidRPr="00177C7D" w:rsidRDefault="00D17971" w:rsidP="00D17971">
      <w:pPr>
        <w:jc w:val="center"/>
        <w:rPr>
          <w:rFonts w:ascii="Times New Roman" w:hAnsi="Times New Roman"/>
          <w:b/>
          <w:sz w:val="24"/>
          <w:szCs w:val="24"/>
          <w:u w:val="single"/>
        </w:rPr>
      </w:pPr>
    </w:p>
    <w:p w14:paraId="609E65EA" w14:textId="55DC0E72" w:rsidR="00D17971" w:rsidRPr="00177C7D" w:rsidRDefault="004E7EC4" w:rsidP="00D17971">
      <w:pPr>
        <w:jc w:val="center"/>
        <w:rPr>
          <w:rFonts w:ascii="Times New Roman" w:hAnsi="Times New Roman"/>
          <w:b/>
          <w:i/>
          <w:iCs/>
          <w:sz w:val="24"/>
          <w:szCs w:val="24"/>
        </w:rPr>
      </w:pPr>
      <w:r>
        <w:rPr>
          <w:rFonts w:ascii="Times New Roman" w:hAnsi="Times New Roman"/>
          <w:b/>
          <w:i/>
          <w:iCs/>
          <w:sz w:val="24"/>
          <w:szCs w:val="24"/>
        </w:rPr>
        <w:t>09.02.06 Сетевое и системное администрирование</w:t>
      </w:r>
    </w:p>
    <w:p w14:paraId="37B8B9AB" w14:textId="77777777" w:rsidR="00D17971" w:rsidRPr="00611D27" w:rsidRDefault="00D17971" w:rsidP="00D17971">
      <w:pPr>
        <w:jc w:val="center"/>
        <w:rPr>
          <w:rFonts w:ascii="Times New Roman" w:hAnsi="Times New Roman"/>
          <w:b/>
          <w:i/>
          <w:sz w:val="24"/>
          <w:szCs w:val="24"/>
        </w:rPr>
      </w:pPr>
    </w:p>
    <w:p w14:paraId="5635BFBC" w14:textId="77777777" w:rsidR="00D17971" w:rsidRPr="00611D27" w:rsidRDefault="00D17971" w:rsidP="00D17971">
      <w:pPr>
        <w:jc w:val="center"/>
        <w:rPr>
          <w:rFonts w:ascii="Times New Roman" w:hAnsi="Times New Roman"/>
          <w:b/>
          <w:i/>
          <w:sz w:val="24"/>
          <w:szCs w:val="24"/>
        </w:rPr>
      </w:pPr>
    </w:p>
    <w:p w14:paraId="67097F8A" w14:textId="77777777" w:rsidR="00D17971" w:rsidRPr="00611D27" w:rsidRDefault="00D17971" w:rsidP="00D17971">
      <w:pPr>
        <w:jc w:val="center"/>
        <w:rPr>
          <w:rFonts w:ascii="Times New Roman" w:hAnsi="Times New Roman"/>
          <w:b/>
          <w:i/>
          <w:sz w:val="24"/>
          <w:szCs w:val="24"/>
        </w:rPr>
      </w:pPr>
    </w:p>
    <w:p w14:paraId="726EAEB7" w14:textId="77777777" w:rsidR="00D17971" w:rsidRPr="00611D27" w:rsidRDefault="00D17971" w:rsidP="00D17971">
      <w:pPr>
        <w:jc w:val="center"/>
        <w:rPr>
          <w:rFonts w:ascii="Times New Roman" w:hAnsi="Times New Roman"/>
          <w:b/>
          <w:i/>
          <w:sz w:val="24"/>
          <w:szCs w:val="24"/>
        </w:rPr>
      </w:pPr>
    </w:p>
    <w:p w14:paraId="1B319DAA" w14:textId="77777777" w:rsidR="00D17971" w:rsidRPr="00611D27" w:rsidRDefault="00D17971" w:rsidP="00D17971">
      <w:pPr>
        <w:jc w:val="center"/>
        <w:rPr>
          <w:rFonts w:ascii="Times New Roman" w:hAnsi="Times New Roman"/>
          <w:b/>
          <w:i/>
          <w:sz w:val="24"/>
          <w:szCs w:val="24"/>
        </w:rPr>
      </w:pPr>
    </w:p>
    <w:p w14:paraId="597A4DE9" w14:textId="77777777" w:rsidR="00D17971" w:rsidRPr="00611D27" w:rsidRDefault="00D17971" w:rsidP="00D17971">
      <w:pPr>
        <w:rPr>
          <w:rFonts w:ascii="Times New Roman" w:hAnsi="Times New Roman"/>
          <w:b/>
          <w:i/>
          <w:sz w:val="24"/>
          <w:szCs w:val="24"/>
        </w:rPr>
      </w:pPr>
    </w:p>
    <w:p w14:paraId="440BC49A" w14:textId="77777777" w:rsidR="00D17971" w:rsidRPr="00611D27" w:rsidRDefault="00D17971" w:rsidP="00D17971">
      <w:pPr>
        <w:jc w:val="center"/>
        <w:rPr>
          <w:rFonts w:ascii="Times New Roman" w:hAnsi="Times New Roman"/>
          <w:b/>
          <w:iCs/>
          <w:sz w:val="24"/>
          <w:szCs w:val="24"/>
        </w:rPr>
      </w:pPr>
    </w:p>
    <w:p w14:paraId="12822370" w14:textId="77777777" w:rsidR="00D17971" w:rsidRPr="00611D27" w:rsidRDefault="00D17971" w:rsidP="00D17971">
      <w:pPr>
        <w:jc w:val="center"/>
        <w:rPr>
          <w:rFonts w:ascii="Times New Roman" w:hAnsi="Times New Roman"/>
          <w:b/>
          <w:iCs/>
          <w:sz w:val="24"/>
          <w:szCs w:val="24"/>
        </w:rPr>
      </w:pPr>
    </w:p>
    <w:p w14:paraId="25962AD9" w14:textId="77777777" w:rsidR="00D17971" w:rsidRPr="00611D27" w:rsidRDefault="00D17971" w:rsidP="00D17971">
      <w:pPr>
        <w:jc w:val="center"/>
        <w:rPr>
          <w:rFonts w:ascii="Times New Roman" w:hAnsi="Times New Roman"/>
          <w:b/>
          <w:iCs/>
          <w:sz w:val="24"/>
          <w:szCs w:val="24"/>
        </w:rPr>
      </w:pPr>
    </w:p>
    <w:p w14:paraId="0CF6924A" w14:textId="67E47101" w:rsidR="00D17971" w:rsidRPr="00611D27" w:rsidRDefault="00FA2153" w:rsidP="00D17971">
      <w:pPr>
        <w:spacing w:before="120" w:after="120" w:line="259" w:lineRule="auto"/>
        <w:jc w:val="center"/>
        <w:rPr>
          <w:rFonts w:ascii="Times New Roman" w:hAnsi="Times New Roman"/>
          <w:b/>
          <w:sz w:val="24"/>
          <w:szCs w:val="24"/>
        </w:rPr>
      </w:pPr>
      <w:r>
        <w:rPr>
          <w:rFonts w:ascii="Times New Roman" w:hAnsi="Times New Roman"/>
          <w:b/>
          <w:iCs/>
          <w:sz w:val="24"/>
          <w:szCs w:val="24"/>
        </w:rPr>
        <w:t>2022</w:t>
      </w:r>
      <w:r w:rsidR="00D17971" w:rsidRPr="00611D27">
        <w:rPr>
          <w:rFonts w:ascii="Times New Roman" w:hAnsi="Times New Roman"/>
          <w:b/>
          <w:iCs/>
          <w:sz w:val="24"/>
          <w:szCs w:val="24"/>
        </w:rPr>
        <w:t xml:space="preserve"> г.</w:t>
      </w:r>
      <w:r w:rsidR="00D17971" w:rsidRPr="00611D27">
        <w:rPr>
          <w:rFonts w:ascii="Times New Roman" w:hAnsi="Times New Roman"/>
          <w:sz w:val="28"/>
          <w:szCs w:val="28"/>
        </w:rPr>
        <w:br w:type="page"/>
      </w:r>
      <w:r w:rsidR="00D17971" w:rsidRPr="00611D27">
        <w:rPr>
          <w:rFonts w:ascii="Times New Roman" w:hAnsi="Times New Roman"/>
          <w:b/>
          <w:sz w:val="24"/>
          <w:szCs w:val="24"/>
        </w:rPr>
        <w:lastRenderedPageBreak/>
        <w:t>СОДЕРЖАНИЕ</w:t>
      </w:r>
    </w:p>
    <w:p w14:paraId="6A56D0FC" w14:textId="77777777" w:rsidR="00D17971" w:rsidRPr="00611D27" w:rsidRDefault="00D17971" w:rsidP="00D17971">
      <w:pPr>
        <w:spacing w:before="120" w:after="120" w:line="240" w:lineRule="auto"/>
        <w:jc w:val="center"/>
        <w:rPr>
          <w:rFonts w:ascii="Times New Roman" w:hAnsi="Times New Roman"/>
          <w:b/>
          <w:sz w:val="24"/>
          <w:szCs w:val="24"/>
        </w:rPr>
      </w:pPr>
    </w:p>
    <w:p w14:paraId="1F9C44EA" w14:textId="7CD455E5" w:rsidR="00D17971" w:rsidRPr="00611D27" w:rsidRDefault="00D17971" w:rsidP="00177C7D">
      <w:pPr>
        <w:keepNext/>
        <w:tabs>
          <w:tab w:val="right" w:leader="dot" w:pos="9356"/>
        </w:tabs>
        <w:spacing w:before="120" w:after="120" w:line="360" w:lineRule="auto"/>
        <w:outlineLvl w:val="0"/>
        <w:rPr>
          <w:rFonts w:ascii="Times New Roman" w:hAnsi="Times New Roman"/>
          <w:b/>
          <w:kern w:val="32"/>
          <w:sz w:val="24"/>
          <w:szCs w:val="24"/>
          <w:lang w:val="x-none" w:eastAsia="x-none"/>
        </w:rPr>
      </w:pPr>
      <w:bookmarkStart w:id="0" w:name="_Hlk73028408"/>
      <w:r w:rsidRPr="00611D27">
        <w:rPr>
          <w:rFonts w:ascii="Times New Roman" w:hAnsi="Times New Roman"/>
          <w:b/>
          <w:kern w:val="32"/>
          <w:sz w:val="24"/>
          <w:szCs w:val="24"/>
          <w:lang w:eastAsia="x-none"/>
        </w:rPr>
        <w:t xml:space="preserve">РАЗДЕЛ 1. </w:t>
      </w:r>
      <w:r w:rsidRPr="00611D27">
        <w:rPr>
          <w:rFonts w:ascii="Times New Roman" w:hAnsi="Times New Roman"/>
          <w:b/>
          <w:kern w:val="32"/>
          <w:sz w:val="24"/>
          <w:szCs w:val="24"/>
          <w:lang w:val="x-none" w:eastAsia="x-none"/>
        </w:rPr>
        <w:t xml:space="preserve">ПАСПОРТ </w:t>
      </w:r>
      <w:r w:rsidRPr="00611D27">
        <w:rPr>
          <w:rFonts w:ascii="Times New Roman" w:hAnsi="Times New Roman"/>
          <w:b/>
          <w:kern w:val="32"/>
          <w:sz w:val="24"/>
          <w:szCs w:val="24"/>
          <w:lang w:eastAsia="x-none"/>
        </w:rPr>
        <w:t xml:space="preserve">РАБОЧЕЙ </w:t>
      </w:r>
      <w:r w:rsidRPr="00611D27">
        <w:rPr>
          <w:rFonts w:ascii="Times New Roman" w:hAnsi="Times New Roman"/>
          <w:b/>
          <w:kern w:val="32"/>
          <w:sz w:val="24"/>
          <w:szCs w:val="24"/>
          <w:lang w:val="x-none" w:eastAsia="x-none"/>
        </w:rPr>
        <w:t>ПРОГРАММЫ</w:t>
      </w:r>
      <w:r w:rsidRPr="00611D27">
        <w:rPr>
          <w:rFonts w:ascii="Times New Roman" w:hAnsi="Times New Roman"/>
          <w:b/>
          <w:kern w:val="32"/>
          <w:sz w:val="24"/>
          <w:szCs w:val="24"/>
          <w:lang w:eastAsia="x-none"/>
        </w:rPr>
        <w:t xml:space="preserve"> ВОСПИТАНИЯ</w:t>
      </w:r>
    </w:p>
    <w:p w14:paraId="490C9807" w14:textId="77AA4BDE" w:rsidR="00D17971" w:rsidRPr="00611D27" w:rsidRDefault="00D17971" w:rsidP="00177C7D">
      <w:pPr>
        <w:keepNext/>
        <w:tabs>
          <w:tab w:val="right" w:leader="dot" w:pos="9356"/>
        </w:tabs>
        <w:spacing w:before="120" w:after="120" w:line="360" w:lineRule="auto"/>
        <w:outlineLvl w:val="0"/>
        <w:rPr>
          <w:rFonts w:ascii="Times New Roman" w:hAnsi="Times New Roman"/>
          <w:b/>
          <w:kern w:val="32"/>
          <w:sz w:val="24"/>
          <w:szCs w:val="24"/>
          <w:lang w:val="x-none" w:eastAsia="x-none"/>
        </w:rPr>
      </w:pPr>
      <w:r w:rsidRPr="00611D27">
        <w:rPr>
          <w:rFonts w:ascii="Times New Roman" w:hAnsi="Times New Roman"/>
          <w:b/>
          <w:kern w:val="32"/>
          <w:sz w:val="24"/>
          <w:szCs w:val="24"/>
          <w:lang w:val="x-none" w:eastAsia="x-none"/>
        </w:rPr>
        <w:t xml:space="preserve">РАЗДЕЛ 2. </w:t>
      </w:r>
      <w:r w:rsidRPr="00611D27">
        <w:rPr>
          <w:rFonts w:ascii="Times New Roman" w:hAnsi="Times New Roman"/>
          <w:b/>
          <w:bCs/>
          <w:iCs/>
          <w:kern w:val="32"/>
          <w:sz w:val="24"/>
          <w:szCs w:val="24"/>
          <w:lang w:eastAsia="x-none"/>
        </w:rPr>
        <w:t>ОЦЕНКА ОСВОЕНИЯ ОБУЧАЮЩИМИСЯ ОСНОВНОЙ ОБРАЗОВАТЕЛЬНОЙ ПРОГРАММЫ В ЧАСТИ ДОСТИЖЕНИЯ ЛИЧНОСТНЫХ РЕЗУЛЬТАТОВ</w:t>
      </w:r>
    </w:p>
    <w:p w14:paraId="03312847" w14:textId="79E36E10" w:rsidR="00D17971" w:rsidRPr="00611D27" w:rsidRDefault="00D17971" w:rsidP="00177C7D">
      <w:pPr>
        <w:keepNext/>
        <w:tabs>
          <w:tab w:val="right" w:leader="dot" w:pos="9356"/>
        </w:tabs>
        <w:spacing w:before="120" w:after="120" w:line="360" w:lineRule="auto"/>
        <w:outlineLvl w:val="0"/>
        <w:rPr>
          <w:rFonts w:ascii="Times New Roman" w:hAnsi="Times New Roman"/>
          <w:b/>
          <w:kern w:val="32"/>
          <w:sz w:val="24"/>
          <w:szCs w:val="24"/>
          <w:lang w:val="x-none" w:eastAsia="x-none"/>
        </w:rPr>
      </w:pPr>
      <w:r w:rsidRPr="00611D27">
        <w:rPr>
          <w:rFonts w:ascii="Times New Roman" w:hAnsi="Times New Roman"/>
          <w:b/>
          <w:kern w:val="32"/>
          <w:sz w:val="24"/>
          <w:szCs w:val="24"/>
          <w:lang w:val="x-none" w:eastAsia="x-none"/>
        </w:rPr>
        <w:t xml:space="preserve">РАЗДЕЛ </w:t>
      </w:r>
      <w:r w:rsidRPr="00611D27">
        <w:rPr>
          <w:rFonts w:ascii="Times New Roman" w:hAnsi="Times New Roman"/>
          <w:b/>
          <w:kern w:val="32"/>
          <w:sz w:val="24"/>
          <w:szCs w:val="24"/>
          <w:lang w:eastAsia="x-none"/>
        </w:rPr>
        <w:t>3</w:t>
      </w:r>
      <w:r w:rsidRPr="00611D27">
        <w:rPr>
          <w:rFonts w:ascii="Times New Roman" w:hAnsi="Times New Roman"/>
          <w:b/>
          <w:kern w:val="32"/>
          <w:sz w:val="24"/>
          <w:szCs w:val="24"/>
          <w:lang w:val="x-none" w:eastAsia="x-none"/>
        </w:rPr>
        <w:t xml:space="preserve">. </w:t>
      </w:r>
      <w:r w:rsidRPr="00611D27">
        <w:rPr>
          <w:rFonts w:ascii="Times New Roman" w:hAnsi="Times New Roman"/>
          <w:b/>
          <w:bCs/>
          <w:iCs/>
          <w:kern w:val="32"/>
          <w:sz w:val="24"/>
          <w:szCs w:val="24"/>
          <w:lang w:val="x-none" w:eastAsia="x-none"/>
        </w:rPr>
        <w:t>ТРЕБОВАНИЯ К РЕСУРСНОМУ ОБЕСПЕЧЕНИЮ ВОСПИТАТЕЛЬНОЙ РАБОТЫ</w:t>
      </w:r>
    </w:p>
    <w:p w14:paraId="0FE2D635" w14:textId="250256FF" w:rsidR="00D17971" w:rsidRPr="00611D27" w:rsidRDefault="00D17971" w:rsidP="00177C7D">
      <w:pPr>
        <w:tabs>
          <w:tab w:val="center" w:pos="4677"/>
          <w:tab w:val="right" w:pos="9354"/>
        </w:tabs>
        <w:rPr>
          <w:rFonts w:ascii="Times New Roman" w:hAnsi="Times New Roman"/>
          <w:b/>
          <w:sz w:val="10"/>
          <w:szCs w:val="28"/>
        </w:rPr>
      </w:pPr>
      <w:r w:rsidRPr="00611D27">
        <w:rPr>
          <w:rFonts w:ascii="Times New Roman" w:hAnsi="Times New Roman"/>
          <w:b/>
          <w:iCs/>
          <w:kern w:val="32"/>
          <w:sz w:val="24"/>
          <w:szCs w:val="24"/>
          <w:lang w:eastAsia="x-none"/>
        </w:rPr>
        <w:t>РАЗДЕЛ 4. КАЛЕНДАРНЫЙ ПЛАН ВОСПИТАТЕЛЬНОЙ РАБОТЫ</w:t>
      </w:r>
      <w:bookmarkEnd w:id="0"/>
    </w:p>
    <w:p w14:paraId="0C405B64" w14:textId="7C9BDD65" w:rsidR="00D17971" w:rsidRPr="00611D27" w:rsidRDefault="00D17971" w:rsidP="00D17971">
      <w:pPr>
        <w:widowControl w:val="0"/>
        <w:autoSpaceDE w:val="0"/>
        <w:autoSpaceDN w:val="0"/>
        <w:spacing w:before="120" w:after="120" w:line="259" w:lineRule="auto"/>
        <w:ind w:left="-142"/>
        <w:jc w:val="center"/>
        <w:rPr>
          <w:rFonts w:ascii="Times New Roman" w:hAnsi="Times New Roman"/>
          <w:b/>
          <w:sz w:val="24"/>
          <w:szCs w:val="24"/>
          <w:lang w:eastAsia="x-none"/>
        </w:rPr>
      </w:pPr>
      <w:r w:rsidRPr="00611D27">
        <w:rPr>
          <w:rFonts w:ascii="Times New Roman" w:hAnsi="Times New Roman"/>
          <w:b/>
          <w:sz w:val="24"/>
          <w:szCs w:val="24"/>
          <w:lang w:eastAsia="x-none"/>
        </w:rPr>
        <w:br w:type="page"/>
      </w:r>
      <w:r w:rsidRPr="00611D27">
        <w:rPr>
          <w:rFonts w:ascii="Times New Roman" w:hAnsi="Times New Roman"/>
          <w:b/>
          <w:sz w:val="24"/>
          <w:szCs w:val="24"/>
          <w:lang w:eastAsia="x-none"/>
        </w:rPr>
        <w:lastRenderedPageBreak/>
        <w:t xml:space="preserve">РАЗДЕЛ 1. </w:t>
      </w:r>
      <w:bookmarkStart w:id="1" w:name="_Hlk73030772"/>
      <w:r w:rsidRPr="00611D27">
        <w:rPr>
          <w:rFonts w:ascii="Times New Roman" w:hAnsi="Times New Roman"/>
          <w:b/>
          <w:sz w:val="24"/>
          <w:szCs w:val="24"/>
          <w:lang w:eastAsia="x-none"/>
        </w:rPr>
        <w:t>ПАСПОРТ РАБОЧЕЙ ПРОГРАММЫ ВОСПИТАНИЯ</w:t>
      </w:r>
      <w:bookmarkEnd w:id="1"/>
    </w:p>
    <w:p w14:paraId="1BFED549" w14:textId="77777777" w:rsidR="00D17971" w:rsidRPr="00611D27" w:rsidRDefault="00D17971" w:rsidP="00D17971">
      <w:pPr>
        <w:widowControl w:val="0"/>
        <w:autoSpaceDE w:val="0"/>
        <w:autoSpaceDN w:val="0"/>
        <w:spacing w:before="120" w:after="120" w:line="240" w:lineRule="auto"/>
        <w:rPr>
          <w:rFonts w:ascii="Times New Roman" w:hAnsi="Times New Roman"/>
          <w:b/>
          <w:sz w:val="24"/>
          <w:szCs w:val="24"/>
          <w:lang w:eastAsia="x-none"/>
        </w:rPr>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825"/>
      </w:tblGrid>
      <w:tr w:rsidR="00D17971" w:rsidRPr="00611D27" w14:paraId="306FE274" w14:textId="77777777" w:rsidTr="00886FAD">
        <w:tc>
          <w:tcPr>
            <w:tcW w:w="1843" w:type="dxa"/>
          </w:tcPr>
          <w:p w14:paraId="1A490FB6" w14:textId="77777777" w:rsidR="00D17971" w:rsidRPr="00611D27" w:rsidRDefault="00D17971" w:rsidP="00196940">
            <w:pPr>
              <w:widowControl w:val="0"/>
              <w:autoSpaceDE w:val="0"/>
              <w:autoSpaceDN w:val="0"/>
              <w:spacing w:before="120" w:after="120" w:line="240" w:lineRule="auto"/>
              <w:jc w:val="center"/>
              <w:rPr>
                <w:rFonts w:ascii="Times New Roman" w:hAnsi="Times New Roman"/>
                <w:b/>
                <w:sz w:val="24"/>
                <w:szCs w:val="24"/>
                <w:lang w:eastAsia="x-none"/>
              </w:rPr>
            </w:pPr>
            <w:r w:rsidRPr="00611D27">
              <w:rPr>
                <w:rFonts w:ascii="Times New Roman" w:hAnsi="Times New Roman"/>
                <w:b/>
                <w:sz w:val="24"/>
                <w:szCs w:val="24"/>
                <w:lang w:eastAsia="x-none"/>
              </w:rPr>
              <w:t xml:space="preserve">Название </w:t>
            </w:r>
          </w:p>
        </w:tc>
        <w:tc>
          <w:tcPr>
            <w:tcW w:w="7825" w:type="dxa"/>
          </w:tcPr>
          <w:p w14:paraId="7FEC89D0" w14:textId="77777777" w:rsidR="00D17971" w:rsidRPr="00611D27" w:rsidRDefault="00D17971" w:rsidP="00196940">
            <w:pPr>
              <w:widowControl w:val="0"/>
              <w:autoSpaceDE w:val="0"/>
              <w:autoSpaceDN w:val="0"/>
              <w:spacing w:before="120" w:after="120" w:line="240" w:lineRule="auto"/>
              <w:jc w:val="center"/>
              <w:rPr>
                <w:rFonts w:ascii="Times New Roman" w:hAnsi="Times New Roman"/>
                <w:b/>
                <w:sz w:val="24"/>
                <w:szCs w:val="24"/>
                <w:lang w:eastAsia="x-none"/>
              </w:rPr>
            </w:pPr>
            <w:r w:rsidRPr="00611D27">
              <w:rPr>
                <w:rFonts w:ascii="Times New Roman" w:hAnsi="Times New Roman"/>
                <w:b/>
                <w:sz w:val="24"/>
                <w:szCs w:val="24"/>
                <w:lang w:eastAsia="x-none"/>
              </w:rPr>
              <w:t>Содержание</w:t>
            </w:r>
          </w:p>
        </w:tc>
      </w:tr>
      <w:tr w:rsidR="00D17971" w:rsidRPr="00611D27" w14:paraId="4EB9DF54" w14:textId="77777777" w:rsidTr="00886FAD">
        <w:tc>
          <w:tcPr>
            <w:tcW w:w="1843" w:type="dxa"/>
          </w:tcPr>
          <w:p w14:paraId="4F4F5993" w14:textId="77777777" w:rsidR="00D17971" w:rsidRPr="00611D27" w:rsidRDefault="00D17971" w:rsidP="00196940">
            <w:pPr>
              <w:widowControl w:val="0"/>
              <w:autoSpaceDE w:val="0"/>
              <w:autoSpaceDN w:val="0"/>
              <w:spacing w:before="120" w:after="120" w:line="240" w:lineRule="auto"/>
              <w:jc w:val="center"/>
              <w:rPr>
                <w:rFonts w:ascii="Times New Roman" w:hAnsi="Times New Roman"/>
                <w:b/>
                <w:sz w:val="24"/>
                <w:szCs w:val="24"/>
                <w:lang w:val="x-none" w:eastAsia="x-none"/>
              </w:rPr>
            </w:pPr>
            <w:r w:rsidRPr="00611D27">
              <w:rPr>
                <w:rFonts w:ascii="Times New Roman" w:hAnsi="Times New Roman"/>
                <w:sz w:val="24"/>
                <w:szCs w:val="24"/>
                <w:lang w:val="x-none" w:eastAsia="x-none"/>
              </w:rPr>
              <w:t>Наименование программы</w:t>
            </w:r>
          </w:p>
        </w:tc>
        <w:tc>
          <w:tcPr>
            <w:tcW w:w="7825" w:type="dxa"/>
          </w:tcPr>
          <w:p w14:paraId="1E160B3D" w14:textId="7E97247E" w:rsidR="00D17971" w:rsidRPr="00611D27" w:rsidRDefault="008A126A" w:rsidP="007B08F5">
            <w:pPr>
              <w:spacing w:after="0"/>
              <w:jc w:val="both"/>
              <w:rPr>
                <w:rFonts w:ascii="Times New Roman" w:hAnsi="Times New Roman"/>
                <w:b/>
                <w:i/>
                <w:iCs/>
                <w:sz w:val="24"/>
                <w:szCs w:val="24"/>
                <w:lang w:eastAsia="x-none"/>
              </w:rPr>
            </w:pPr>
            <w:r>
              <w:rPr>
                <w:rFonts w:ascii="Times New Roman" w:hAnsi="Times New Roman"/>
                <w:sz w:val="24"/>
                <w:szCs w:val="24"/>
                <w:lang w:eastAsia="x-none"/>
              </w:rPr>
              <w:t>Р</w:t>
            </w:r>
            <w:proofErr w:type="spellStart"/>
            <w:r w:rsidR="00D17971" w:rsidRPr="00611D27">
              <w:rPr>
                <w:rFonts w:ascii="Times New Roman" w:hAnsi="Times New Roman"/>
                <w:sz w:val="24"/>
                <w:szCs w:val="24"/>
                <w:lang w:val="x-none" w:eastAsia="x-none"/>
              </w:rPr>
              <w:t>абочая</w:t>
            </w:r>
            <w:proofErr w:type="spellEnd"/>
            <w:r w:rsidR="00D17971" w:rsidRPr="00611D27">
              <w:rPr>
                <w:rFonts w:ascii="Times New Roman" w:hAnsi="Times New Roman"/>
                <w:sz w:val="24"/>
                <w:szCs w:val="24"/>
                <w:lang w:val="x-none" w:eastAsia="x-none"/>
              </w:rPr>
              <w:t xml:space="preserve"> программа </w:t>
            </w:r>
            <w:r w:rsidR="00D17971" w:rsidRPr="00177C7D">
              <w:rPr>
                <w:rFonts w:ascii="Times New Roman" w:hAnsi="Times New Roman"/>
                <w:sz w:val="24"/>
                <w:szCs w:val="24"/>
                <w:lang w:val="x-none" w:eastAsia="x-none"/>
              </w:rPr>
              <w:t xml:space="preserve">воспитания </w:t>
            </w:r>
            <w:r w:rsidR="00D17971" w:rsidRPr="00177C7D">
              <w:rPr>
                <w:rFonts w:ascii="Times New Roman" w:hAnsi="Times New Roman"/>
                <w:sz w:val="24"/>
                <w:szCs w:val="24"/>
                <w:lang w:eastAsia="x-none"/>
              </w:rPr>
              <w:t xml:space="preserve">по </w:t>
            </w:r>
            <w:r w:rsidR="00177C7D" w:rsidRPr="00177C7D">
              <w:rPr>
                <w:rFonts w:ascii="Times New Roman" w:hAnsi="Times New Roman"/>
                <w:bCs/>
                <w:i/>
                <w:iCs/>
                <w:sz w:val="24"/>
                <w:szCs w:val="24"/>
              </w:rPr>
              <w:t>профессии/специальности</w:t>
            </w:r>
            <w:r w:rsidR="007B08F5">
              <w:rPr>
                <w:rFonts w:ascii="Times New Roman" w:hAnsi="Times New Roman"/>
                <w:bCs/>
                <w:sz w:val="24"/>
                <w:szCs w:val="24"/>
              </w:rPr>
              <w:t xml:space="preserve"> </w:t>
            </w:r>
            <w:r w:rsidR="004E7EC4">
              <w:rPr>
                <w:rFonts w:ascii="Times New Roman" w:hAnsi="Times New Roman"/>
                <w:bCs/>
                <w:i/>
                <w:sz w:val="24"/>
                <w:szCs w:val="24"/>
              </w:rPr>
              <w:t>09.02.06 Сетевое и системное администрирование</w:t>
            </w:r>
          </w:p>
        </w:tc>
      </w:tr>
      <w:tr w:rsidR="00D17971" w:rsidRPr="00611D27" w14:paraId="3426916A" w14:textId="77777777" w:rsidTr="00886FAD">
        <w:tc>
          <w:tcPr>
            <w:tcW w:w="1843" w:type="dxa"/>
          </w:tcPr>
          <w:p w14:paraId="4BB96DE2" w14:textId="77777777" w:rsidR="00D17971" w:rsidRPr="00611D27" w:rsidRDefault="00D17971" w:rsidP="00196940">
            <w:pPr>
              <w:widowControl w:val="0"/>
              <w:autoSpaceDE w:val="0"/>
              <w:autoSpaceDN w:val="0"/>
              <w:spacing w:before="120" w:after="120" w:line="240" w:lineRule="auto"/>
              <w:jc w:val="center"/>
              <w:rPr>
                <w:rFonts w:ascii="Times New Roman" w:hAnsi="Times New Roman"/>
                <w:b/>
                <w:sz w:val="24"/>
                <w:szCs w:val="24"/>
                <w:lang w:val="x-none" w:eastAsia="x-none"/>
              </w:rPr>
            </w:pPr>
            <w:r w:rsidRPr="00611D27">
              <w:rPr>
                <w:rFonts w:ascii="Times New Roman" w:hAnsi="Times New Roman"/>
                <w:sz w:val="24"/>
                <w:szCs w:val="24"/>
                <w:lang w:val="x-none" w:eastAsia="x-none"/>
              </w:rPr>
              <w:t>Основани</w:t>
            </w:r>
            <w:r w:rsidRPr="00611D27">
              <w:rPr>
                <w:rFonts w:ascii="Times New Roman" w:hAnsi="Times New Roman"/>
                <w:sz w:val="24"/>
                <w:szCs w:val="24"/>
                <w:lang w:eastAsia="x-none"/>
              </w:rPr>
              <w:t>я</w:t>
            </w:r>
            <w:r w:rsidRPr="00611D27">
              <w:rPr>
                <w:rFonts w:ascii="Times New Roman" w:hAnsi="Times New Roman"/>
                <w:sz w:val="24"/>
                <w:szCs w:val="24"/>
                <w:lang w:val="x-none" w:eastAsia="x-none"/>
              </w:rPr>
              <w:t xml:space="preserve"> для разработки программы</w:t>
            </w:r>
          </w:p>
        </w:tc>
        <w:tc>
          <w:tcPr>
            <w:tcW w:w="7825" w:type="dxa"/>
          </w:tcPr>
          <w:p w14:paraId="463F6CA9" w14:textId="77777777" w:rsidR="00177C7D" w:rsidRPr="00177C7D" w:rsidRDefault="00177C7D" w:rsidP="00177C7D">
            <w:pPr>
              <w:widowControl w:val="0"/>
              <w:autoSpaceDE w:val="0"/>
              <w:autoSpaceDN w:val="0"/>
              <w:spacing w:after="0"/>
              <w:jc w:val="both"/>
              <w:rPr>
                <w:rFonts w:ascii="Times New Roman" w:hAnsi="Times New Roman"/>
                <w:sz w:val="24"/>
                <w:szCs w:val="24"/>
                <w:lang w:eastAsia="x-none"/>
              </w:rPr>
            </w:pPr>
            <w:r w:rsidRPr="00177C7D">
              <w:rPr>
                <w:rFonts w:ascii="Times New Roman" w:hAnsi="Times New Roman"/>
                <w:sz w:val="24"/>
                <w:szCs w:val="24"/>
                <w:lang w:eastAsia="x-none"/>
              </w:rPr>
              <w:t>Настоящая программа разработана на основе следующих нормативных правовых документов:</w:t>
            </w:r>
          </w:p>
          <w:p w14:paraId="0A386C3C" w14:textId="77777777" w:rsidR="00177C7D" w:rsidRPr="00177C7D" w:rsidRDefault="00177C7D" w:rsidP="00177C7D">
            <w:pPr>
              <w:spacing w:after="0"/>
              <w:jc w:val="both"/>
              <w:rPr>
                <w:rFonts w:ascii="Times New Roman" w:hAnsi="Times New Roman"/>
                <w:sz w:val="24"/>
                <w:szCs w:val="24"/>
              </w:rPr>
            </w:pPr>
            <w:r w:rsidRPr="00177C7D">
              <w:rPr>
                <w:rFonts w:ascii="Times New Roman" w:hAnsi="Times New Roman"/>
                <w:sz w:val="24"/>
                <w:szCs w:val="24"/>
              </w:rPr>
              <w:t>Конституция Российской Федерации;</w:t>
            </w:r>
          </w:p>
          <w:p w14:paraId="319CEF4C" w14:textId="77777777" w:rsidR="00177C7D" w:rsidRPr="00177C7D" w:rsidRDefault="00177C7D" w:rsidP="00177C7D">
            <w:pPr>
              <w:spacing w:after="0"/>
              <w:jc w:val="both"/>
              <w:rPr>
                <w:rFonts w:ascii="Times New Roman" w:hAnsi="Times New Roman"/>
                <w:sz w:val="24"/>
                <w:szCs w:val="24"/>
              </w:rPr>
            </w:pPr>
            <w:r w:rsidRPr="00177C7D">
              <w:rPr>
                <w:rFonts w:ascii="Times New Roman" w:hAnsi="Times New Roman"/>
                <w:sz w:val="24"/>
                <w:szCs w:val="24"/>
              </w:rPr>
              <w:t xml:space="preserve">Указ Президента Российской Федерации от 21.07.2020 г. № 474 </w:t>
            </w:r>
            <w:r w:rsidRPr="00177C7D">
              <w:rPr>
                <w:rFonts w:ascii="Times New Roman" w:hAnsi="Times New Roman"/>
                <w:sz w:val="24"/>
                <w:szCs w:val="24"/>
              </w:rPr>
              <w:br/>
              <w:t>«О национальных целях развития Российской Федерации на период до 2030 года»;</w:t>
            </w:r>
          </w:p>
          <w:p w14:paraId="6C95049B" w14:textId="77777777" w:rsidR="00177C7D" w:rsidRPr="00177C7D" w:rsidRDefault="00177C7D" w:rsidP="00177C7D">
            <w:pPr>
              <w:spacing w:after="0"/>
              <w:jc w:val="both"/>
              <w:rPr>
                <w:rFonts w:ascii="Times New Roman" w:hAnsi="Times New Roman"/>
                <w:sz w:val="24"/>
                <w:szCs w:val="24"/>
              </w:rPr>
            </w:pPr>
            <w:r w:rsidRPr="00177C7D">
              <w:rPr>
                <w:rFonts w:ascii="Times New Roman" w:hAnsi="Times New Roman"/>
                <w:sz w:val="24"/>
                <w:szCs w:val="24"/>
              </w:rPr>
              <w:t xml:space="preserve">Федеральный закон от 31.07.2020 г. № 304-ФЗ «О внесении изменений </w:t>
            </w:r>
            <w:r w:rsidRPr="00177C7D">
              <w:rPr>
                <w:rFonts w:ascii="Times New Roman" w:hAnsi="Times New Roman"/>
                <w:sz w:val="24"/>
                <w:szCs w:val="24"/>
              </w:rPr>
              <w:br/>
              <w:t>в Федеральный закон «Об образовании в Российской Федерации» по вопросам воспитания обучающихся» (далее – ФЗ-304);</w:t>
            </w:r>
          </w:p>
          <w:p w14:paraId="2BDEB1E2" w14:textId="3A1E7933" w:rsidR="00177C7D" w:rsidRDefault="00177C7D" w:rsidP="00177C7D">
            <w:pPr>
              <w:spacing w:after="0"/>
              <w:jc w:val="both"/>
              <w:rPr>
                <w:rFonts w:ascii="Times New Roman" w:hAnsi="Times New Roman"/>
                <w:sz w:val="24"/>
                <w:szCs w:val="24"/>
              </w:rPr>
            </w:pPr>
            <w:r w:rsidRPr="00177C7D">
              <w:rPr>
                <w:rFonts w:ascii="Times New Roman" w:hAnsi="Times New Roman"/>
                <w:sz w:val="24"/>
                <w:szCs w:val="24"/>
              </w:rPr>
              <w:t xml:space="preserve">распоряжение Правительства Российской Федерации от 12.11.2020 г. № 2945-р об утверждении Плана мероприятий по реализации </w:t>
            </w:r>
            <w:r w:rsidRPr="00177C7D">
              <w:rPr>
                <w:rFonts w:ascii="Times New Roman" w:hAnsi="Times New Roman"/>
                <w:sz w:val="24"/>
                <w:szCs w:val="24"/>
              </w:rPr>
              <w:br/>
              <w:t>в 2021–2025 годах Стратегии развития воспитания в Российской Федерации на период до 2025 года;</w:t>
            </w:r>
          </w:p>
          <w:p w14:paraId="3E1C64C1" w14:textId="05C689F3" w:rsidR="00AC0634" w:rsidRDefault="00AC0634" w:rsidP="00177C7D">
            <w:pPr>
              <w:spacing w:after="0"/>
              <w:jc w:val="both"/>
              <w:rPr>
                <w:rFonts w:ascii="Times New Roman" w:hAnsi="Times New Roman"/>
                <w:sz w:val="24"/>
                <w:szCs w:val="24"/>
              </w:rPr>
            </w:pPr>
            <w:r>
              <w:rPr>
                <w:rFonts w:ascii="Times New Roman" w:hAnsi="Times New Roman"/>
                <w:sz w:val="24"/>
                <w:szCs w:val="24"/>
              </w:rPr>
              <w:t>Стратегии</w:t>
            </w:r>
            <w:r w:rsidRPr="00AC0634">
              <w:rPr>
                <w:rFonts w:ascii="Times New Roman" w:hAnsi="Times New Roman"/>
                <w:sz w:val="24"/>
                <w:szCs w:val="24"/>
              </w:rPr>
              <w:t xml:space="preserve"> социально-экономического развития Московской области</w:t>
            </w:r>
            <w:r w:rsidRPr="00AC0634">
              <w:rPr>
                <w:rFonts w:ascii="Times New Roman" w:hAnsi="Times New Roman"/>
                <w:sz w:val="24"/>
                <w:szCs w:val="24"/>
              </w:rPr>
              <w:br/>
              <w:t>на период до 2030 года</w:t>
            </w:r>
            <w:r>
              <w:rPr>
                <w:rFonts w:ascii="Times New Roman" w:hAnsi="Times New Roman"/>
                <w:sz w:val="24"/>
                <w:szCs w:val="24"/>
              </w:rPr>
              <w:t>;</w:t>
            </w:r>
          </w:p>
          <w:p w14:paraId="52373AE5" w14:textId="62E4C0FA" w:rsidR="00B26363" w:rsidRDefault="00B26363" w:rsidP="00177C7D">
            <w:pPr>
              <w:spacing w:after="0"/>
              <w:jc w:val="both"/>
              <w:rPr>
                <w:rFonts w:ascii="Times New Roman" w:hAnsi="Times New Roman"/>
                <w:sz w:val="24"/>
                <w:szCs w:val="24"/>
              </w:rPr>
            </w:pPr>
            <w:r w:rsidRPr="00B26363">
              <w:rPr>
                <w:rFonts w:ascii="Times New Roman" w:hAnsi="Times New Roman"/>
                <w:sz w:val="24"/>
                <w:szCs w:val="24"/>
              </w:rPr>
              <w:t>Закон Московской области от 13.06.2015 № 114/2015-ОЗ «О патриотическом в</w:t>
            </w:r>
            <w:r>
              <w:rPr>
                <w:rFonts w:ascii="Times New Roman" w:hAnsi="Times New Roman"/>
                <w:sz w:val="24"/>
                <w:szCs w:val="24"/>
              </w:rPr>
              <w:t xml:space="preserve">оспитании в Московской </w:t>
            </w:r>
            <w:proofErr w:type="gramStart"/>
            <w:r>
              <w:rPr>
                <w:rFonts w:ascii="Times New Roman" w:hAnsi="Times New Roman"/>
                <w:sz w:val="24"/>
                <w:szCs w:val="24"/>
              </w:rPr>
              <w:t xml:space="preserve">области </w:t>
            </w:r>
            <w:r w:rsidRPr="00B26363">
              <w:rPr>
                <w:rFonts w:ascii="Times New Roman" w:hAnsi="Times New Roman"/>
                <w:sz w:val="24"/>
                <w:szCs w:val="24"/>
              </w:rPr>
              <w:t xml:space="preserve"> с</w:t>
            </w:r>
            <w:proofErr w:type="gramEnd"/>
            <w:r w:rsidRPr="00B26363">
              <w:rPr>
                <w:rFonts w:ascii="Times New Roman" w:hAnsi="Times New Roman"/>
                <w:sz w:val="24"/>
                <w:szCs w:val="24"/>
              </w:rPr>
              <w:t xml:space="preserve"> изменениями и дополнениями) (с изм</w:t>
            </w:r>
            <w:r>
              <w:rPr>
                <w:rFonts w:ascii="Times New Roman" w:hAnsi="Times New Roman"/>
                <w:sz w:val="24"/>
                <w:szCs w:val="24"/>
              </w:rPr>
              <w:t xml:space="preserve">енениями на 1 марта 2021 года) </w:t>
            </w:r>
          </w:p>
          <w:p w14:paraId="2CA6E707" w14:textId="6CEAC045" w:rsidR="00B26363" w:rsidRDefault="00B26363" w:rsidP="00177C7D">
            <w:pPr>
              <w:spacing w:after="0"/>
              <w:jc w:val="both"/>
              <w:rPr>
                <w:rFonts w:ascii="Times New Roman" w:hAnsi="Times New Roman"/>
                <w:sz w:val="24"/>
                <w:szCs w:val="24"/>
              </w:rPr>
            </w:pPr>
            <w:r w:rsidRPr="00B26363">
              <w:rPr>
                <w:rFonts w:ascii="Times New Roman" w:hAnsi="Times New Roman"/>
                <w:sz w:val="24"/>
                <w:szCs w:val="24"/>
              </w:rPr>
              <w:t>Закон Московской области от 01.12.2003 № 155/2003-ОЗ «О государственной молодежной политике в Московской области» (с изменениями и дополнениями»</w:t>
            </w:r>
          </w:p>
          <w:p w14:paraId="37F68F88" w14:textId="77777777" w:rsidR="00580330" w:rsidRDefault="00580330" w:rsidP="00177C7D">
            <w:pPr>
              <w:spacing w:after="0"/>
              <w:jc w:val="both"/>
              <w:rPr>
                <w:rFonts w:ascii="Times New Roman" w:hAnsi="Times New Roman"/>
                <w:sz w:val="24"/>
                <w:szCs w:val="24"/>
              </w:rPr>
            </w:pPr>
            <w:r>
              <w:rPr>
                <w:rFonts w:ascii="Times New Roman" w:hAnsi="Times New Roman"/>
                <w:sz w:val="24"/>
                <w:szCs w:val="24"/>
              </w:rPr>
              <w:t>П</w:t>
            </w:r>
            <w:r w:rsidRPr="00580330">
              <w:rPr>
                <w:rFonts w:ascii="Times New Roman" w:hAnsi="Times New Roman"/>
                <w:sz w:val="24"/>
                <w:szCs w:val="24"/>
              </w:rPr>
              <w:t>риказ Министерства просвещения Российской Федерации от 1 февраля 2021 г. № 37 об утв</w:t>
            </w:r>
            <w:r>
              <w:rPr>
                <w:rFonts w:ascii="Times New Roman" w:hAnsi="Times New Roman"/>
                <w:sz w:val="24"/>
                <w:szCs w:val="24"/>
              </w:rPr>
              <w:t>ерждении методик расчета показа</w:t>
            </w:r>
            <w:r w:rsidRPr="00580330">
              <w:rPr>
                <w:rFonts w:ascii="Times New Roman" w:hAnsi="Times New Roman"/>
                <w:sz w:val="24"/>
                <w:szCs w:val="24"/>
              </w:rPr>
              <w:t xml:space="preserve">телей федеральных проектов </w:t>
            </w:r>
            <w:r>
              <w:rPr>
                <w:rFonts w:ascii="Times New Roman" w:hAnsi="Times New Roman"/>
                <w:sz w:val="24"/>
                <w:szCs w:val="24"/>
              </w:rPr>
              <w:t>национального проекта «Образова</w:t>
            </w:r>
            <w:r w:rsidRPr="00580330">
              <w:rPr>
                <w:rFonts w:ascii="Times New Roman" w:hAnsi="Times New Roman"/>
                <w:sz w:val="24"/>
                <w:szCs w:val="24"/>
              </w:rPr>
              <w:t xml:space="preserve">ние»; </w:t>
            </w:r>
          </w:p>
          <w:p w14:paraId="04DEFD6D" w14:textId="4151D197" w:rsidR="00580330" w:rsidRDefault="00580330" w:rsidP="00177C7D">
            <w:pPr>
              <w:spacing w:after="0"/>
              <w:jc w:val="both"/>
              <w:rPr>
                <w:rFonts w:ascii="Times New Roman" w:hAnsi="Times New Roman"/>
                <w:sz w:val="24"/>
                <w:szCs w:val="24"/>
              </w:rPr>
            </w:pPr>
            <w:r>
              <w:rPr>
                <w:rFonts w:ascii="Times New Roman" w:hAnsi="Times New Roman"/>
                <w:sz w:val="24"/>
                <w:szCs w:val="24"/>
              </w:rPr>
              <w:t>П</w:t>
            </w:r>
            <w:r w:rsidRPr="00580330">
              <w:rPr>
                <w:rFonts w:ascii="Times New Roman" w:hAnsi="Times New Roman"/>
                <w:sz w:val="24"/>
                <w:szCs w:val="24"/>
              </w:rPr>
              <w:t>риказ Министерства экономического развития Российской Федерации от 24 января 2020 г. №41 «Об утверждении методик расчета показателей федерального проекта «Кадры для цифровой экономики» национальной программы «Цифро</w:t>
            </w:r>
            <w:r>
              <w:rPr>
                <w:rFonts w:ascii="Times New Roman" w:hAnsi="Times New Roman"/>
                <w:sz w:val="24"/>
                <w:szCs w:val="24"/>
              </w:rPr>
              <w:t>вая экономика Рос</w:t>
            </w:r>
            <w:r w:rsidRPr="00580330">
              <w:rPr>
                <w:rFonts w:ascii="Times New Roman" w:hAnsi="Times New Roman"/>
                <w:sz w:val="24"/>
                <w:szCs w:val="24"/>
              </w:rPr>
              <w:t>сийской Федерации».</w:t>
            </w:r>
          </w:p>
          <w:p w14:paraId="2FA87F62" w14:textId="56D808A0" w:rsidR="0093319E" w:rsidRDefault="0093319E" w:rsidP="0093319E">
            <w:pPr>
              <w:widowControl w:val="0"/>
              <w:autoSpaceDE w:val="0"/>
              <w:autoSpaceDN w:val="0"/>
              <w:jc w:val="both"/>
              <w:rPr>
                <w:lang w:eastAsia="x-none"/>
              </w:rPr>
            </w:pPr>
            <w:r w:rsidRPr="0093319E">
              <w:rPr>
                <w:rFonts w:ascii="Times New Roman" w:hAnsi="Times New Roman"/>
                <w:sz w:val="24"/>
                <w:szCs w:val="24"/>
              </w:rPr>
              <w:t>Федеральный государственный образовательный стандарт среднего профессионального образования по специальности 09.02.06 Сетевое и системное администрирование, утвержденный приказом Министерства образования и науки Российской Федерации №</w:t>
            </w:r>
            <w:r>
              <w:rPr>
                <w:lang w:eastAsia="x-none"/>
              </w:rPr>
              <w:t xml:space="preserve"> 1548 от </w:t>
            </w:r>
            <w:r w:rsidRPr="0093319E">
              <w:rPr>
                <w:rFonts w:ascii="Times New Roman" w:hAnsi="Times New Roman"/>
                <w:sz w:val="24"/>
                <w:szCs w:val="24"/>
              </w:rPr>
              <w:t>9 декабря 2016 г.;</w:t>
            </w:r>
          </w:p>
          <w:p w14:paraId="23C7697C" w14:textId="164F5D6A" w:rsidR="0093319E" w:rsidRPr="00AC0634" w:rsidRDefault="0093319E" w:rsidP="00AC0634">
            <w:pPr>
              <w:spacing w:after="0"/>
              <w:jc w:val="both"/>
              <w:rPr>
                <w:rFonts w:ascii="Times New Roman" w:hAnsi="Times New Roman"/>
                <w:sz w:val="24"/>
                <w:szCs w:val="24"/>
              </w:rPr>
            </w:pPr>
            <w:r w:rsidRPr="00D4715B">
              <w:rPr>
                <w:rFonts w:ascii="Times New Roman" w:hAnsi="Times New Roman"/>
                <w:sz w:val="24"/>
                <w:szCs w:val="24"/>
              </w:rPr>
              <w:lastRenderedPageBreak/>
              <w:t>Профессиональный стандарт «Специали</w:t>
            </w:r>
            <w:r>
              <w:rPr>
                <w:rFonts w:ascii="Times New Roman" w:hAnsi="Times New Roman"/>
                <w:sz w:val="24"/>
                <w:szCs w:val="24"/>
              </w:rPr>
              <w:t xml:space="preserve">ст по администрированию сетевых </w:t>
            </w:r>
            <w:r w:rsidRPr="00D4715B">
              <w:rPr>
                <w:rFonts w:ascii="Times New Roman" w:hAnsi="Times New Roman"/>
                <w:sz w:val="24"/>
                <w:szCs w:val="24"/>
              </w:rPr>
              <w:t>устройств информационно-коммуникационных систем», зарегистрированный в Министерстве</w:t>
            </w:r>
            <w:r>
              <w:rPr>
                <w:rFonts w:ascii="Times New Roman" w:hAnsi="Times New Roman"/>
                <w:sz w:val="24"/>
                <w:szCs w:val="24"/>
              </w:rPr>
              <w:t xml:space="preserve"> юстиции Российской Федерации 05.10.2015 г., регистрационный № 686н</w:t>
            </w:r>
          </w:p>
        </w:tc>
      </w:tr>
      <w:tr w:rsidR="00D17971" w:rsidRPr="00611D27" w14:paraId="19BA2058" w14:textId="77777777" w:rsidTr="00886FAD">
        <w:tc>
          <w:tcPr>
            <w:tcW w:w="1843" w:type="dxa"/>
          </w:tcPr>
          <w:p w14:paraId="46A56168" w14:textId="77777777" w:rsidR="00D17971" w:rsidRPr="00611D27" w:rsidRDefault="00D17971" w:rsidP="00196940">
            <w:pPr>
              <w:widowControl w:val="0"/>
              <w:autoSpaceDE w:val="0"/>
              <w:autoSpaceDN w:val="0"/>
              <w:spacing w:before="120" w:after="120" w:line="240" w:lineRule="auto"/>
              <w:jc w:val="center"/>
              <w:rPr>
                <w:rFonts w:ascii="Times New Roman" w:hAnsi="Times New Roman"/>
                <w:b/>
                <w:sz w:val="24"/>
                <w:szCs w:val="24"/>
                <w:lang w:val="x-none" w:eastAsia="x-none"/>
              </w:rPr>
            </w:pPr>
            <w:r w:rsidRPr="00611D27">
              <w:rPr>
                <w:rFonts w:ascii="Times New Roman" w:hAnsi="Times New Roman"/>
                <w:sz w:val="24"/>
                <w:szCs w:val="24"/>
                <w:lang w:val="x-none" w:eastAsia="x-none"/>
              </w:rPr>
              <w:lastRenderedPageBreak/>
              <w:t>Цель программы</w:t>
            </w:r>
          </w:p>
        </w:tc>
        <w:tc>
          <w:tcPr>
            <w:tcW w:w="7825" w:type="dxa"/>
          </w:tcPr>
          <w:p w14:paraId="51969AB6" w14:textId="33652C1F" w:rsidR="00D17971" w:rsidRPr="00611D27" w:rsidRDefault="00D17971" w:rsidP="00196940">
            <w:pPr>
              <w:widowControl w:val="0"/>
              <w:autoSpaceDE w:val="0"/>
              <w:autoSpaceDN w:val="0"/>
              <w:spacing w:after="0" w:line="240" w:lineRule="auto"/>
              <w:jc w:val="both"/>
              <w:rPr>
                <w:rFonts w:ascii="Times New Roman" w:hAnsi="Times New Roman"/>
                <w:bCs/>
                <w:sz w:val="24"/>
                <w:szCs w:val="24"/>
                <w:lang w:eastAsia="x-none"/>
              </w:rPr>
            </w:pPr>
            <w:r w:rsidRPr="00611D27">
              <w:rPr>
                <w:rFonts w:ascii="Times New Roman" w:hAnsi="Times New Roman"/>
                <w:bCs/>
                <w:sz w:val="24"/>
                <w:szCs w:val="24"/>
                <w:lang w:val="x-none" w:eastAsia="x-none"/>
              </w:rPr>
              <w:t xml:space="preserve">Цель рабочей программы воспитания – </w:t>
            </w:r>
            <w:r w:rsidRPr="00611D27">
              <w:rPr>
                <w:rFonts w:ascii="Times New Roman" w:hAnsi="Times New Roman"/>
                <w:bCs/>
                <w:sz w:val="24"/>
                <w:szCs w:val="24"/>
                <w:lang w:eastAsia="x-none"/>
              </w:rPr>
              <w:t>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рабочих, служащих/ специалистов среднего звена на практике</w:t>
            </w:r>
          </w:p>
        </w:tc>
      </w:tr>
      <w:tr w:rsidR="00D17971" w:rsidRPr="00611D27" w14:paraId="77022450" w14:textId="77777777" w:rsidTr="00886FAD">
        <w:tc>
          <w:tcPr>
            <w:tcW w:w="1843" w:type="dxa"/>
          </w:tcPr>
          <w:p w14:paraId="14779CD9" w14:textId="77777777" w:rsidR="00D17971" w:rsidRPr="00611D27" w:rsidRDefault="00D17971" w:rsidP="00196940">
            <w:pPr>
              <w:widowControl w:val="0"/>
              <w:autoSpaceDE w:val="0"/>
              <w:autoSpaceDN w:val="0"/>
              <w:spacing w:before="120" w:after="120" w:line="240" w:lineRule="auto"/>
              <w:jc w:val="center"/>
              <w:rPr>
                <w:rFonts w:ascii="Times New Roman" w:hAnsi="Times New Roman"/>
                <w:sz w:val="24"/>
                <w:szCs w:val="24"/>
                <w:lang w:val="x-none" w:eastAsia="x-none"/>
              </w:rPr>
            </w:pPr>
            <w:r w:rsidRPr="00611D27">
              <w:rPr>
                <w:rFonts w:ascii="Times New Roman" w:hAnsi="Times New Roman"/>
                <w:sz w:val="24"/>
                <w:szCs w:val="24"/>
                <w:lang w:val="x-none" w:eastAsia="x-none"/>
              </w:rPr>
              <w:t>Сроки реализации программы</w:t>
            </w:r>
          </w:p>
        </w:tc>
        <w:tc>
          <w:tcPr>
            <w:tcW w:w="7825" w:type="dxa"/>
          </w:tcPr>
          <w:p w14:paraId="4BC8F23E" w14:textId="2B1E13AC" w:rsidR="00D17971" w:rsidRPr="00611D27" w:rsidRDefault="00886FAD" w:rsidP="00AC0634">
            <w:pPr>
              <w:widowControl w:val="0"/>
              <w:autoSpaceDE w:val="0"/>
              <w:autoSpaceDN w:val="0"/>
              <w:spacing w:before="120" w:after="120" w:line="240" w:lineRule="auto"/>
              <w:jc w:val="both"/>
              <w:rPr>
                <w:rFonts w:ascii="Times New Roman" w:hAnsi="Times New Roman"/>
                <w:i/>
                <w:iCs/>
                <w:sz w:val="24"/>
                <w:szCs w:val="24"/>
                <w:lang w:eastAsia="x-none"/>
              </w:rPr>
            </w:pPr>
            <w:r w:rsidRPr="005B219E">
              <w:rPr>
                <w:rFonts w:ascii="Times New Roman" w:hAnsi="Times New Roman"/>
                <w:sz w:val="24"/>
                <w:szCs w:val="24"/>
              </w:rPr>
              <w:t xml:space="preserve">на базе основного общего образования в очной форме – 3 года 10 месяцев </w:t>
            </w:r>
          </w:p>
        </w:tc>
      </w:tr>
      <w:tr w:rsidR="00D17971" w:rsidRPr="00611D27" w14:paraId="3D71D6B3" w14:textId="77777777" w:rsidTr="00886FAD">
        <w:tc>
          <w:tcPr>
            <w:tcW w:w="1843" w:type="dxa"/>
          </w:tcPr>
          <w:p w14:paraId="28381191" w14:textId="77777777" w:rsidR="00D17971" w:rsidRPr="00611D27" w:rsidRDefault="00D17971" w:rsidP="00196940">
            <w:pPr>
              <w:widowControl w:val="0"/>
              <w:autoSpaceDE w:val="0"/>
              <w:autoSpaceDN w:val="0"/>
              <w:spacing w:before="120" w:after="120" w:line="240" w:lineRule="auto"/>
              <w:jc w:val="center"/>
              <w:rPr>
                <w:rFonts w:ascii="Times New Roman" w:hAnsi="Times New Roman"/>
                <w:sz w:val="24"/>
                <w:szCs w:val="24"/>
                <w:lang w:val="x-none" w:eastAsia="x-none"/>
              </w:rPr>
            </w:pPr>
            <w:r w:rsidRPr="00611D27">
              <w:rPr>
                <w:rFonts w:ascii="Times New Roman" w:hAnsi="Times New Roman"/>
                <w:sz w:val="24"/>
                <w:szCs w:val="24"/>
                <w:lang w:val="x-none" w:eastAsia="x-none"/>
              </w:rPr>
              <w:t xml:space="preserve">Исполнители </w:t>
            </w:r>
            <w:r w:rsidRPr="00611D27">
              <w:rPr>
                <w:rFonts w:ascii="Times New Roman" w:hAnsi="Times New Roman"/>
                <w:sz w:val="24"/>
                <w:szCs w:val="24"/>
                <w:lang w:val="x-none" w:eastAsia="x-none"/>
              </w:rPr>
              <w:br/>
            </w:r>
            <w:r w:rsidRPr="00611D27">
              <w:rPr>
                <w:rFonts w:ascii="Times New Roman" w:hAnsi="Times New Roman"/>
                <w:sz w:val="24"/>
                <w:szCs w:val="24"/>
                <w:lang w:eastAsia="x-none"/>
              </w:rPr>
              <w:t>программы</w:t>
            </w:r>
          </w:p>
        </w:tc>
        <w:tc>
          <w:tcPr>
            <w:tcW w:w="7825" w:type="dxa"/>
          </w:tcPr>
          <w:p w14:paraId="1A2A6489" w14:textId="3A1ABBCE" w:rsidR="00D17971" w:rsidRDefault="00AC0634" w:rsidP="00196940">
            <w:pPr>
              <w:widowControl w:val="0"/>
              <w:autoSpaceDE w:val="0"/>
              <w:autoSpaceDN w:val="0"/>
              <w:spacing w:before="120" w:after="120" w:line="240" w:lineRule="auto"/>
              <w:jc w:val="both"/>
              <w:rPr>
                <w:rFonts w:ascii="Times New Roman" w:hAnsi="Times New Roman"/>
                <w:i/>
                <w:iCs/>
                <w:sz w:val="24"/>
                <w:szCs w:val="24"/>
                <w:lang w:eastAsia="x-none"/>
              </w:rPr>
            </w:pPr>
            <w:r>
              <w:rPr>
                <w:rFonts w:ascii="Times New Roman" w:hAnsi="Times New Roman"/>
                <w:i/>
                <w:iCs/>
                <w:sz w:val="24"/>
                <w:szCs w:val="24"/>
                <w:lang w:eastAsia="x-none"/>
              </w:rPr>
              <w:t xml:space="preserve">Директор – </w:t>
            </w:r>
            <w:proofErr w:type="spellStart"/>
            <w:r>
              <w:rPr>
                <w:rFonts w:ascii="Times New Roman" w:hAnsi="Times New Roman"/>
                <w:i/>
                <w:iCs/>
                <w:sz w:val="24"/>
                <w:szCs w:val="24"/>
                <w:lang w:eastAsia="x-none"/>
              </w:rPr>
              <w:t>Летуновский</w:t>
            </w:r>
            <w:proofErr w:type="spellEnd"/>
            <w:r>
              <w:rPr>
                <w:rFonts w:ascii="Times New Roman" w:hAnsi="Times New Roman"/>
                <w:i/>
                <w:iCs/>
                <w:sz w:val="24"/>
                <w:szCs w:val="24"/>
                <w:lang w:eastAsia="x-none"/>
              </w:rPr>
              <w:t xml:space="preserve"> </w:t>
            </w:r>
            <w:r w:rsidR="00F97FBE">
              <w:rPr>
                <w:rFonts w:ascii="Times New Roman" w:hAnsi="Times New Roman"/>
                <w:i/>
                <w:iCs/>
                <w:sz w:val="24"/>
                <w:szCs w:val="24"/>
                <w:lang w:eastAsia="x-none"/>
              </w:rPr>
              <w:t xml:space="preserve">А.А., </w:t>
            </w:r>
            <w:r w:rsidR="008F357B">
              <w:rPr>
                <w:rFonts w:ascii="Times New Roman" w:hAnsi="Times New Roman"/>
                <w:i/>
                <w:iCs/>
                <w:sz w:val="24"/>
                <w:szCs w:val="24"/>
                <w:lang w:eastAsia="x-none"/>
              </w:rPr>
              <w:t xml:space="preserve">заместитель директора по УР </w:t>
            </w:r>
            <w:proofErr w:type="spellStart"/>
            <w:r w:rsidR="008F357B">
              <w:rPr>
                <w:rFonts w:ascii="Times New Roman" w:hAnsi="Times New Roman"/>
                <w:i/>
                <w:iCs/>
                <w:sz w:val="24"/>
                <w:szCs w:val="24"/>
                <w:lang w:eastAsia="x-none"/>
              </w:rPr>
              <w:t>Коршикова</w:t>
            </w:r>
            <w:proofErr w:type="spellEnd"/>
            <w:r w:rsidR="008F357B">
              <w:rPr>
                <w:rFonts w:ascii="Times New Roman" w:hAnsi="Times New Roman"/>
                <w:i/>
                <w:iCs/>
                <w:sz w:val="24"/>
                <w:szCs w:val="24"/>
                <w:lang w:eastAsia="x-none"/>
              </w:rPr>
              <w:t xml:space="preserve"> </w:t>
            </w:r>
            <w:proofErr w:type="spellStart"/>
            <w:r w:rsidR="008F357B">
              <w:rPr>
                <w:rFonts w:ascii="Times New Roman" w:hAnsi="Times New Roman"/>
                <w:i/>
                <w:iCs/>
                <w:sz w:val="24"/>
                <w:szCs w:val="24"/>
                <w:lang w:eastAsia="x-none"/>
              </w:rPr>
              <w:t>А.А.,</w:t>
            </w:r>
            <w:r w:rsidR="00F97FBE">
              <w:rPr>
                <w:rFonts w:ascii="Times New Roman" w:hAnsi="Times New Roman"/>
                <w:i/>
                <w:iCs/>
                <w:sz w:val="24"/>
                <w:szCs w:val="24"/>
                <w:lang w:eastAsia="x-none"/>
              </w:rPr>
              <w:t>з</w:t>
            </w:r>
            <w:r>
              <w:rPr>
                <w:rFonts w:ascii="Times New Roman" w:hAnsi="Times New Roman"/>
                <w:i/>
                <w:iCs/>
                <w:sz w:val="24"/>
                <w:szCs w:val="24"/>
                <w:lang w:eastAsia="x-none"/>
              </w:rPr>
              <w:t>аместитель</w:t>
            </w:r>
            <w:proofErr w:type="spellEnd"/>
            <w:r>
              <w:rPr>
                <w:rFonts w:ascii="Times New Roman" w:hAnsi="Times New Roman"/>
                <w:i/>
                <w:iCs/>
                <w:sz w:val="24"/>
                <w:szCs w:val="24"/>
                <w:lang w:eastAsia="x-none"/>
              </w:rPr>
              <w:t xml:space="preserve"> ди</w:t>
            </w:r>
            <w:r w:rsidR="00FA2153">
              <w:rPr>
                <w:rFonts w:ascii="Times New Roman" w:hAnsi="Times New Roman"/>
                <w:i/>
                <w:iCs/>
                <w:sz w:val="24"/>
                <w:szCs w:val="24"/>
                <w:lang w:eastAsia="x-none"/>
              </w:rPr>
              <w:t>ректора по УВР Бусел С.С</w:t>
            </w:r>
            <w:r>
              <w:rPr>
                <w:rFonts w:ascii="Times New Roman" w:hAnsi="Times New Roman"/>
                <w:i/>
                <w:iCs/>
                <w:sz w:val="24"/>
                <w:szCs w:val="24"/>
                <w:lang w:eastAsia="x-none"/>
              </w:rPr>
              <w:t>., заместитель директора по УПР</w:t>
            </w:r>
            <w:r w:rsidR="00F97FBE">
              <w:rPr>
                <w:rFonts w:ascii="Times New Roman" w:hAnsi="Times New Roman"/>
                <w:i/>
                <w:iCs/>
                <w:sz w:val="24"/>
                <w:szCs w:val="24"/>
                <w:lang w:eastAsia="x-none"/>
              </w:rPr>
              <w:t xml:space="preserve"> Онищенко Н.А., заместитель директора по УМР Карапетян С.Г., руководитель структурного подразделения Саулов Д.Н., социальный педагог Мандрико Л.В., педагог-психолог Карасева О.В.,</w:t>
            </w:r>
            <w:r w:rsidR="00580330">
              <w:rPr>
                <w:rFonts w:ascii="Times New Roman" w:hAnsi="Times New Roman"/>
                <w:i/>
                <w:iCs/>
                <w:sz w:val="24"/>
                <w:szCs w:val="24"/>
                <w:lang w:eastAsia="x-none"/>
              </w:rPr>
              <w:t xml:space="preserve"> педагоги дополнительного образования,</w:t>
            </w:r>
            <w:r w:rsidR="00F97FBE">
              <w:rPr>
                <w:rFonts w:ascii="Times New Roman" w:hAnsi="Times New Roman"/>
                <w:i/>
                <w:iCs/>
                <w:sz w:val="24"/>
                <w:szCs w:val="24"/>
                <w:lang w:eastAsia="x-none"/>
              </w:rPr>
              <w:t xml:space="preserve"> председатель </w:t>
            </w:r>
            <w:r w:rsidR="00F97FBE" w:rsidRPr="00611D27">
              <w:rPr>
                <w:rFonts w:ascii="Times New Roman" w:hAnsi="Times New Roman"/>
                <w:i/>
                <w:iCs/>
                <w:sz w:val="24"/>
                <w:szCs w:val="24"/>
                <w:lang w:val="x-none" w:eastAsia="x-none"/>
              </w:rPr>
              <w:t>Студ</w:t>
            </w:r>
            <w:r w:rsidR="000E4AC7">
              <w:rPr>
                <w:rFonts w:ascii="Times New Roman" w:hAnsi="Times New Roman"/>
                <w:i/>
                <w:iCs/>
                <w:sz w:val="24"/>
                <w:szCs w:val="24"/>
                <w:lang w:val="x-none" w:eastAsia="x-none"/>
              </w:rPr>
              <w:t>енческого совета</w:t>
            </w:r>
            <w:r w:rsidR="00F97FBE">
              <w:rPr>
                <w:rFonts w:ascii="Times New Roman" w:hAnsi="Times New Roman"/>
                <w:i/>
                <w:iCs/>
                <w:sz w:val="24"/>
                <w:szCs w:val="24"/>
                <w:lang w:eastAsia="x-none"/>
              </w:rPr>
              <w:t>, представитель родительской общественности, кураторы, преподаватели.</w:t>
            </w:r>
          </w:p>
          <w:p w14:paraId="0A06AEF0" w14:textId="18F8C1AA" w:rsidR="00F97FBE" w:rsidRPr="00F97FBE" w:rsidRDefault="00F97FBE" w:rsidP="00196940">
            <w:pPr>
              <w:widowControl w:val="0"/>
              <w:autoSpaceDE w:val="0"/>
              <w:autoSpaceDN w:val="0"/>
              <w:spacing w:before="120" w:after="120" w:line="240" w:lineRule="auto"/>
              <w:jc w:val="both"/>
              <w:rPr>
                <w:rFonts w:ascii="Times New Roman" w:hAnsi="Times New Roman"/>
                <w:i/>
                <w:iCs/>
                <w:sz w:val="24"/>
                <w:szCs w:val="24"/>
                <w:lang w:eastAsia="x-none"/>
              </w:rPr>
            </w:pPr>
          </w:p>
        </w:tc>
      </w:tr>
    </w:tbl>
    <w:p w14:paraId="53465CA1" w14:textId="77777777" w:rsidR="00D17971" w:rsidRPr="00611D27" w:rsidRDefault="00D17971" w:rsidP="00D17971">
      <w:pPr>
        <w:widowControl w:val="0"/>
        <w:autoSpaceDE w:val="0"/>
        <w:autoSpaceDN w:val="0"/>
        <w:spacing w:after="0" w:line="240" w:lineRule="auto"/>
        <w:jc w:val="both"/>
        <w:rPr>
          <w:rFonts w:ascii="Times New Roman" w:hAnsi="Times New Roman"/>
          <w:b/>
          <w:bCs/>
          <w:sz w:val="24"/>
          <w:szCs w:val="24"/>
          <w:lang w:eastAsia="x-none"/>
        </w:rPr>
      </w:pPr>
      <w:bookmarkStart w:id="2" w:name="_Hlk73030266"/>
      <w:bookmarkStart w:id="3" w:name="_Hlk73030355"/>
    </w:p>
    <w:bookmarkEnd w:id="2"/>
    <w:bookmarkEnd w:id="3"/>
    <w:p w14:paraId="40690BDC" w14:textId="77777777" w:rsidR="00F97FBE" w:rsidRDefault="00F97FBE" w:rsidP="00D17971">
      <w:pPr>
        <w:widowControl w:val="0"/>
        <w:tabs>
          <w:tab w:val="left" w:pos="993"/>
        </w:tabs>
        <w:spacing w:after="0" w:line="240" w:lineRule="auto"/>
        <w:ind w:firstLine="709"/>
        <w:jc w:val="both"/>
        <w:rPr>
          <w:rFonts w:ascii="Times New Roman" w:hAnsi="Times New Roman"/>
          <w:sz w:val="24"/>
          <w:szCs w:val="24"/>
        </w:rPr>
      </w:pPr>
    </w:p>
    <w:p w14:paraId="4D5C70E4" w14:textId="075FE8F1" w:rsidR="00D17971" w:rsidRPr="00611D27" w:rsidRDefault="00D17971" w:rsidP="00D17971">
      <w:pPr>
        <w:widowControl w:val="0"/>
        <w:tabs>
          <w:tab w:val="left" w:pos="993"/>
        </w:tabs>
        <w:spacing w:after="0" w:line="240" w:lineRule="auto"/>
        <w:ind w:firstLine="709"/>
        <w:jc w:val="both"/>
        <w:rPr>
          <w:rFonts w:ascii="Times New Roman" w:hAnsi="Times New Roman"/>
          <w:sz w:val="24"/>
          <w:szCs w:val="24"/>
        </w:rPr>
      </w:pPr>
      <w:r w:rsidRPr="00886FAD">
        <w:rPr>
          <w:rFonts w:ascii="Times New Roman" w:hAnsi="Times New Roman"/>
          <w:sz w:val="24"/>
          <w:szCs w:val="24"/>
        </w:rPr>
        <w:t>Данн</w:t>
      </w:r>
      <w:r w:rsidR="00886FAD">
        <w:rPr>
          <w:rFonts w:ascii="Times New Roman" w:hAnsi="Times New Roman"/>
          <w:sz w:val="24"/>
          <w:szCs w:val="24"/>
        </w:rPr>
        <w:t>ая</w:t>
      </w:r>
      <w:r w:rsidRPr="00611D27">
        <w:rPr>
          <w:rFonts w:ascii="Times New Roman" w:hAnsi="Times New Roman"/>
          <w:sz w:val="24"/>
          <w:szCs w:val="24"/>
        </w:rPr>
        <w:t xml:space="preserve">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общему образованию </w:t>
      </w:r>
      <w:proofErr w:type="spellStart"/>
      <w:r w:rsidRPr="00611D27">
        <w:rPr>
          <w:rFonts w:ascii="Times New Roman" w:hAnsi="Times New Roman"/>
          <w:sz w:val="24"/>
          <w:szCs w:val="24"/>
        </w:rPr>
        <w:t>Минпросвещения</w:t>
      </w:r>
      <w:proofErr w:type="spellEnd"/>
      <w:r w:rsidRPr="00611D27">
        <w:rPr>
          <w:rFonts w:ascii="Times New Roman" w:hAnsi="Times New Roman"/>
          <w:sz w:val="24"/>
          <w:szCs w:val="24"/>
        </w:rPr>
        <w:t xml:space="preserve"> России №</w:t>
      </w:r>
      <w:r w:rsidR="00886FAD">
        <w:rPr>
          <w:rFonts w:ascii="Times New Roman" w:hAnsi="Times New Roman"/>
          <w:sz w:val="24"/>
          <w:szCs w:val="24"/>
        </w:rPr>
        <w:t> </w:t>
      </w:r>
      <w:r w:rsidRPr="00611D27">
        <w:rPr>
          <w:rFonts w:ascii="Times New Roman" w:hAnsi="Times New Roman"/>
          <w:sz w:val="24"/>
          <w:szCs w:val="24"/>
        </w:rPr>
        <w:t>2/20 от 02.06.2020 г.).</w:t>
      </w:r>
    </w:p>
    <w:p w14:paraId="6E63C3F3" w14:textId="64AFDC66" w:rsidR="00D17971" w:rsidRPr="00611D27" w:rsidRDefault="00D17971" w:rsidP="00D17971">
      <w:pPr>
        <w:widowControl w:val="0"/>
        <w:tabs>
          <w:tab w:val="left" w:pos="993"/>
        </w:tabs>
        <w:spacing w:after="0" w:line="240" w:lineRule="auto"/>
        <w:ind w:firstLine="709"/>
        <w:jc w:val="both"/>
        <w:rPr>
          <w:rFonts w:ascii="Times New Roman" w:hAnsi="Times New Roman"/>
          <w:sz w:val="24"/>
          <w:szCs w:val="24"/>
        </w:rPr>
      </w:pPr>
      <w:r w:rsidRPr="00611D27">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4" w:name="_Hlk73630688"/>
      <w:r w:rsidRPr="00611D27">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4"/>
      <w:r w:rsidRPr="00611D27">
        <w:rPr>
          <w:rFonts w:ascii="Times New Roman" w:hAnsi="Times New Roman"/>
          <w:sz w:val="24"/>
          <w:szCs w:val="24"/>
        </w:rPr>
        <w:t>».</w:t>
      </w:r>
    </w:p>
    <w:p w14:paraId="04613B6A" w14:textId="5DCCC06D" w:rsidR="00D17971" w:rsidRPr="00886FAD" w:rsidRDefault="00D17971" w:rsidP="00D17971">
      <w:pPr>
        <w:widowControl w:val="0"/>
        <w:tabs>
          <w:tab w:val="left" w:pos="993"/>
        </w:tabs>
        <w:spacing w:after="0" w:line="240" w:lineRule="auto"/>
        <w:ind w:firstLine="709"/>
        <w:jc w:val="both"/>
        <w:rPr>
          <w:rFonts w:ascii="Times New Roman" w:hAnsi="Times New Roman"/>
          <w:sz w:val="24"/>
          <w:szCs w:val="24"/>
        </w:rPr>
      </w:pPr>
      <w:r w:rsidRPr="00886FAD">
        <w:rPr>
          <w:rFonts w:ascii="Times New Roman" w:hAnsi="Times New Roman"/>
          <w:sz w:val="24"/>
          <w:szCs w:val="24"/>
        </w:rPr>
        <w:t xml:space="preserve">При разработке формулировок личностных результатов учет требований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является обязательным. </w:t>
      </w:r>
    </w:p>
    <w:p w14:paraId="213107FC" w14:textId="77777777" w:rsidR="00D17971" w:rsidRPr="00611D27" w:rsidRDefault="00D17971" w:rsidP="00D17971">
      <w:pPr>
        <w:widowControl w:val="0"/>
        <w:tabs>
          <w:tab w:val="left" w:pos="993"/>
        </w:tabs>
        <w:spacing w:after="0" w:line="240" w:lineRule="auto"/>
        <w:ind w:firstLine="709"/>
        <w:jc w:val="both"/>
        <w:rPr>
          <w:rFonts w:ascii="Times New Roman" w:hAnsi="Times New Roman"/>
          <w:i/>
          <w:iCs/>
          <w:sz w:val="24"/>
          <w:szCs w:val="24"/>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8"/>
        <w:gridCol w:w="2863"/>
      </w:tblGrid>
      <w:tr w:rsidR="00D17971" w:rsidRPr="00611D27" w14:paraId="34F26052" w14:textId="77777777" w:rsidTr="00196940">
        <w:tc>
          <w:tcPr>
            <w:tcW w:w="7338" w:type="dxa"/>
          </w:tcPr>
          <w:p w14:paraId="710C040B" w14:textId="77777777" w:rsidR="00D17971" w:rsidRPr="00611D27" w:rsidRDefault="00D17971" w:rsidP="00196940">
            <w:pPr>
              <w:spacing w:after="0" w:line="240" w:lineRule="auto"/>
              <w:ind w:firstLine="33"/>
              <w:jc w:val="center"/>
              <w:rPr>
                <w:rFonts w:ascii="Times New Roman" w:hAnsi="Times New Roman"/>
                <w:b/>
                <w:bCs/>
                <w:sz w:val="24"/>
                <w:szCs w:val="24"/>
              </w:rPr>
            </w:pPr>
            <w:bookmarkStart w:id="5" w:name="_Hlk73632186"/>
            <w:r w:rsidRPr="00611D27">
              <w:rPr>
                <w:rFonts w:ascii="Times New Roman" w:hAnsi="Times New Roman"/>
                <w:b/>
                <w:bCs/>
                <w:sz w:val="24"/>
                <w:szCs w:val="24"/>
              </w:rPr>
              <w:lastRenderedPageBreak/>
              <w:t xml:space="preserve">Личностные результаты </w:t>
            </w:r>
          </w:p>
          <w:p w14:paraId="75040E5B"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 xml:space="preserve">реализации программы воспитания </w:t>
            </w:r>
          </w:p>
          <w:p w14:paraId="37A7BCB5"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i/>
                <w:iCs/>
                <w:sz w:val="24"/>
                <w:szCs w:val="24"/>
              </w:rPr>
              <w:t>(дескрипторы)</w:t>
            </w:r>
          </w:p>
        </w:tc>
        <w:tc>
          <w:tcPr>
            <w:tcW w:w="2863" w:type="dxa"/>
            <w:vAlign w:val="center"/>
          </w:tcPr>
          <w:p w14:paraId="38FF4B23"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Код личностных результатов реализации программы воспитания</w:t>
            </w:r>
          </w:p>
        </w:tc>
      </w:tr>
      <w:tr w:rsidR="00D17971" w:rsidRPr="00611D27" w14:paraId="0143DF86" w14:textId="77777777" w:rsidTr="00196940">
        <w:tc>
          <w:tcPr>
            <w:tcW w:w="7338" w:type="dxa"/>
          </w:tcPr>
          <w:p w14:paraId="073A891A" w14:textId="77777777" w:rsidR="00D17971" w:rsidRPr="00611D27" w:rsidRDefault="00D17971" w:rsidP="00196940">
            <w:pPr>
              <w:spacing w:before="120" w:after="0" w:line="240" w:lineRule="auto"/>
              <w:jc w:val="both"/>
              <w:rPr>
                <w:rFonts w:ascii="Times New Roman" w:hAnsi="Times New Roman"/>
                <w:b/>
                <w:bCs/>
                <w:i/>
                <w:iCs/>
                <w:sz w:val="24"/>
                <w:szCs w:val="24"/>
                <w:lang w:val="x-none" w:eastAsia="x-none"/>
              </w:rPr>
            </w:pPr>
            <w:r w:rsidRPr="00611D27">
              <w:rPr>
                <w:rFonts w:ascii="Times New Roman" w:hAnsi="Times New Roman"/>
                <w:sz w:val="24"/>
                <w:szCs w:val="24"/>
              </w:rPr>
              <w:t>Осознающий себя гражданином и защитником великой страны.</w:t>
            </w:r>
          </w:p>
        </w:tc>
        <w:tc>
          <w:tcPr>
            <w:tcW w:w="2863" w:type="dxa"/>
            <w:vAlign w:val="center"/>
          </w:tcPr>
          <w:p w14:paraId="6BAA59CC"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1</w:t>
            </w:r>
          </w:p>
        </w:tc>
      </w:tr>
      <w:tr w:rsidR="00D17971" w:rsidRPr="00611D27" w14:paraId="676D2077" w14:textId="77777777" w:rsidTr="00196940">
        <w:tc>
          <w:tcPr>
            <w:tcW w:w="7338" w:type="dxa"/>
          </w:tcPr>
          <w:p w14:paraId="23E2C743" w14:textId="77777777" w:rsidR="00D17971" w:rsidRPr="00611D27" w:rsidRDefault="00D17971" w:rsidP="00196940">
            <w:pPr>
              <w:spacing w:after="0" w:line="240" w:lineRule="auto"/>
              <w:ind w:firstLine="33"/>
              <w:jc w:val="both"/>
              <w:rPr>
                <w:rFonts w:ascii="Times New Roman" w:hAnsi="Times New Roman"/>
                <w:b/>
                <w:bCs/>
                <w:sz w:val="24"/>
                <w:szCs w:val="24"/>
              </w:rPr>
            </w:pPr>
            <w:r w:rsidRPr="00611D27">
              <w:rPr>
                <w:rFonts w:ascii="Times New Roman" w:hAnsi="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p>
        </w:tc>
        <w:tc>
          <w:tcPr>
            <w:tcW w:w="2863" w:type="dxa"/>
            <w:vAlign w:val="center"/>
          </w:tcPr>
          <w:p w14:paraId="4E0315EE"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2</w:t>
            </w:r>
          </w:p>
        </w:tc>
      </w:tr>
      <w:tr w:rsidR="00D17971" w:rsidRPr="00611D27" w14:paraId="1D531DF9" w14:textId="77777777" w:rsidTr="00196940">
        <w:tc>
          <w:tcPr>
            <w:tcW w:w="7338" w:type="dxa"/>
          </w:tcPr>
          <w:p w14:paraId="60836506" w14:textId="77777777" w:rsidR="00D17971" w:rsidRPr="00611D27" w:rsidRDefault="00D17971" w:rsidP="00196940">
            <w:pPr>
              <w:spacing w:after="0" w:line="240" w:lineRule="auto"/>
              <w:ind w:firstLine="33"/>
              <w:jc w:val="both"/>
              <w:rPr>
                <w:rFonts w:ascii="Times New Roman" w:hAnsi="Times New Roman"/>
                <w:b/>
                <w:bCs/>
                <w:sz w:val="24"/>
                <w:szCs w:val="24"/>
              </w:rPr>
            </w:pPr>
            <w:r w:rsidRPr="00611D27">
              <w:rPr>
                <w:rFonts w:ascii="Times New Roman" w:hAnsi="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p>
        </w:tc>
        <w:tc>
          <w:tcPr>
            <w:tcW w:w="2863" w:type="dxa"/>
            <w:vAlign w:val="center"/>
          </w:tcPr>
          <w:p w14:paraId="2BC77152"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3</w:t>
            </w:r>
          </w:p>
        </w:tc>
      </w:tr>
      <w:tr w:rsidR="00D17971" w:rsidRPr="00611D27" w14:paraId="5243F441" w14:textId="77777777" w:rsidTr="00196940">
        <w:tc>
          <w:tcPr>
            <w:tcW w:w="7338" w:type="dxa"/>
          </w:tcPr>
          <w:p w14:paraId="18B1A25D" w14:textId="77777777" w:rsidR="00D17971" w:rsidRPr="00611D27" w:rsidRDefault="00D17971" w:rsidP="00196940">
            <w:pPr>
              <w:spacing w:after="0" w:line="240" w:lineRule="auto"/>
              <w:ind w:firstLine="33"/>
              <w:jc w:val="both"/>
              <w:rPr>
                <w:rFonts w:ascii="Times New Roman" w:hAnsi="Times New Roman"/>
                <w:b/>
                <w:bCs/>
                <w:sz w:val="24"/>
                <w:szCs w:val="24"/>
              </w:rPr>
            </w:pPr>
            <w:r w:rsidRPr="00611D27">
              <w:rPr>
                <w:rFonts w:ascii="Times New Roman" w:hAnsi="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p>
        </w:tc>
        <w:tc>
          <w:tcPr>
            <w:tcW w:w="2863" w:type="dxa"/>
            <w:vAlign w:val="center"/>
          </w:tcPr>
          <w:p w14:paraId="71AE9982"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4</w:t>
            </w:r>
          </w:p>
        </w:tc>
      </w:tr>
      <w:tr w:rsidR="00D17971" w:rsidRPr="00611D27" w14:paraId="67321B66" w14:textId="77777777" w:rsidTr="00196940">
        <w:tc>
          <w:tcPr>
            <w:tcW w:w="7338" w:type="dxa"/>
          </w:tcPr>
          <w:p w14:paraId="13FE4E56" w14:textId="0F6E1A41" w:rsidR="00D17971" w:rsidRPr="00611D27" w:rsidRDefault="00D17971" w:rsidP="00196940">
            <w:pPr>
              <w:spacing w:after="0" w:line="240" w:lineRule="auto"/>
              <w:ind w:firstLine="33"/>
              <w:jc w:val="both"/>
              <w:rPr>
                <w:rFonts w:ascii="Times New Roman" w:hAnsi="Times New Roman"/>
                <w:b/>
                <w:bCs/>
                <w:sz w:val="24"/>
                <w:szCs w:val="24"/>
              </w:rPr>
            </w:pPr>
            <w:r w:rsidRPr="00611D27">
              <w:rPr>
                <w:rFonts w:ascii="Times New Roman" w:hAnsi="Times New Roman"/>
                <w:sz w:val="24"/>
                <w:szCs w:val="24"/>
              </w:rPr>
              <w:t>Демонстрирующий приверженность к родной культуре, исторической памяти на основе любви к Родине, родному народу, малой родине, пр</w:t>
            </w:r>
            <w:r w:rsidR="00FA2153">
              <w:rPr>
                <w:rFonts w:ascii="Times New Roman" w:hAnsi="Times New Roman"/>
                <w:sz w:val="24"/>
                <w:szCs w:val="24"/>
              </w:rPr>
              <w:t xml:space="preserve">инятию традиционных ценностей </w:t>
            </w:r>
            <w:r w:rsidRPr="00611D27">
              <w:rPr>
                <w:rFonts w:ascii="Times New Roman" w:hAnsi="Times New Roman"/>
                <w:sz w:val="24"/>
                <w:szCs w:val="24"/>
              </w:rPr>
              <w:t>многонационального народа России.</w:t>
            </w:r>
          </w:p>
        </w:tc>
        <w:tc>
          <w:tcPr>
            <w:tcW w:w="2863" w:type="dxa"/>
            <w:vAlign w:val="center"/>
          </w:tcPr>
          <w:p w14:paraId="1E10023A"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5</w:t>
            </w:r>
          </w:p>
        </w:tc>
      </w:tr>
      <w:tr w:rsidR="00D17971" w:rsidRPr="00611D27" w14:paraId="34E40BD2" w14:textId="77777777" w:rsidTr="00196940">
        <w:tc>
          <w:tcPr>
            <w:tcW w:w="7338" w:type="dxa"/>
          </w:tcPr>
          <w:p w14:paraId="0851F7F7" w14:textId="77777777" w:rsidR="00D17971" w:rsidRPr="00611D27" w:rsidRDefault="00D17971" w:rsidP="00196940">
            <w:pPr>
              <w:spacing w:after="0" w:line="240" w:lineRule="auto"/>
              <w:ind w:firstLine="33"/>
              <w:jc w:val="both"/>
              <w:rPr>
                <w:rFonts w:ascii="Times New Roman" w:hAnsi="Times New Roman"/>
                <w:b/>
                <w:bCs/>
                <w:sz w:val="24"/>
                <w:szCs w:val="24"/>
              </w:rPr>
            </w:pPr>
            <w:r w:rsidRPr="00611D27">
              <w:rPr>
                <w:rFonts w:ascii="Times New Roman" w:hAnsi="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p>
        </w:tc>
        <w:tc>
          <w:tcPr>
            <w:tcW w:w="2863" w:type="dxa"/>
            <w:vAlign w:val="center"/>
          </w:tcPr>
          <w:p w14:paraId="4BA28563"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6</w:t>
            </w:r>
          </w:p>
        </w:tc>
      </w:tr>
      <w:tr w:rsidR="00D17971" w:rsidRPr="00611D27" w14:paraId="35DE3D6E" w14:textId="77777777" w:rsidTr="00196940">
        <w:trPr>
          <w:trHeight w:val="268"/>
        </w:trPr>
        <w:tc>
          <w:tcPr>
            <w:tcW w:w="7338" w:type="dxa"/>
          </w:tcPr>
          <w:p w14:paraId="2BA63D80" w14:textId="77777777" w:rsidR="00D17971" w:rsidRPr="00611D27" w:rsidRDefault="00D17971" w:rsidP="00196940">
            <w:pPr>
              <w:spacing w:after="0" w:line="240" w:lineRule="auto"/>
              <w:ind w:firstLine="33"/>
              <w:jc w:val="both"/>
              <w:rPr>
                <w:rFonts w:ascii="Times New Roman" w:hAnsi="Times New Roman"/>
                <w:b/>
                <w:bCs/>
                <w:sz w:val="24"/>
                <w:szCs w:val="24"/>
              </w:rPr>
            </w:pPr>
            <w:r w:rsidRPr="00611D27">
              <w:rPr>
                <w:rFonts w:ascii="Times New Roman" w:hAnsi="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p>
        </w:tc>
        <w:tc>
          <w:tcPr>
            <w:tcW w:w="2863" w:type="dxa"/>
            <w:vAlign w:val="center"/>
          </w:tcPr>
          <w:p w14:paraId="2392128C"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7</w:t>
            </w:r>
          </w:p>
        </w:tc>
      </w:tr>
      <w:tr w:rsidR="00D17971" w:rsidRPr="00611D27" w14:paraId="56AED311" w14:textId="77777777" w:rsidTr="00196940">
        <w:tc>
          <w:tcPr>
            <w:tcW w:w="7338" w:type="dxa"/>
          </w:tcPr>
          <w:p w14:paraId="29E7841F" w14:textId="77777777" w:rsidR="00D17971" w:rsidRPr="00611D27" w:rsidRDefault="00D17971" w:rsidP="00196940">
            <w:pPr>
              <w:spacing w:after="0" w:line="240" w:lineRule="auto"/>
              <w:ind w:firstLine="33"/>
              <w:jc w:val="both"/>
              <w:rPr>
                <w:rFonts w:ascii="Times New Roman" w:hAnsi="Times New Roman"/>
                <w:b/>
                <w:bCs/>
                <w:sz w:val="24"/>
                <w:szCs w:val="24"/>
              </w:rPr>
            </w:pPr>
            <w:r w:rsidRPr="00611D27">
              <w:rPr>
                <w:rFonts w:ascii="Times New Roman" w:hAnsi="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p>
        </w:tc>
        <w:tc>
          <w:tcPr>
            <w:tcW w:w="2863" w:type="dxa"/>
            <w:vAlign w:val="center"/>
          </w:tcPr>
          <w:p w14:paraId="31C466F7"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8</w:t>
            </w:r>
          </w:p>
        </w:tc>
      </w:tr>
      <w:tr w:rsidR="00D17971" w:rsidRPr="00611D27" w14:paraId="7A7D7325" w14:textId="77777777" w:rsidTr="00196940">
        <w:tc>
          <w:tcPr>
            <w:tcW w:w="7338" w:type="dxa"/>
          </w:tcPr>
          <w:p w14:paraId="0BE41C01" w14:textId="77777777" w:rsidR="00D17971" w:rsidRPr="00611D27" w:rsidRDefault="00D17971" w:rsidP="00196940">
            <w:pPr>
              <w:spacing w:after="0" w:line="240" w:lineRule="auto"/>
              <w:ind w:firstLine="33"/>
              <w:jc w:val="both"/>
              <w:rPr>
                <w:rFonts w:ascii="Times New Roman" w:hAnsi="Times New Roman"/>
                <w:b/>
                <w:bCs/>
                <w:sz w:val="24"/>
                <w:szCs w:val="24"/>
              </w:rPr>
            </w:pPr>
            <w:r w:rsidRPr="00611D27">
              <w:rPr>
                <w:rFonts w:ascii="Times New Roman" w:hAnsi="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p>
        </w:tc>
        <w:tc>
          <w:tcPr>
            <w:tcW w:w="2863" w:type="dxa"/>
            <w:vAlign w:val="center"/>
          </w:tcPr>
          <w:p w14:paraId="49130A42"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9</w:t>
            </w:r>
          </w:p>
        </w:tc>
      </w:tr>
      <w:tr w:rsidR="00D17971" w:rsidRPr="00611D27" w14:paraId="45A736FF" w14:textId="77777777" w:rsidTr="00196940">
        <w:tc>
          <w:tcPr>
            <w:tcW w:w="7338" w:type="dxa"/>
          </w:tcPr>
          <w:p w14:paraId="39B7453B" w14:textId="77777777" w:rsidR="00D17971" w:rsidRPr="00611D27" w:rsidRDefault="00D17971" w:rsidP="00196940">
            <w:pPr>
              <w:spacing w:after="0" w:line="240" w:lineRule="auto"/>
              <w:jc w:val="both"/>
              <w:rPr>
                <w:rFonts w:ascii="Times New Roman" w:hAnsi="Times New Roman"/>
                <w:b/>
                <w:bCs/>
                <w:sz w:val="24"/>
                <w:szCs w:val="24"/>
              </w:rPr>
            </w:pPr>
            <w:r w:rsidRPr="00611D27">
              <w:rPr>
                <w:rFonts w:ascii="Times New Roman" w:hAnsi="Times New Roman"/>
                <w:sz w:val="24"/>
                <w:szCs w:val="24"/>
              </w:rPr>
              <w:t>Заботящийся о защите окружающей среды, собственной и чужой безопасности, в том числе цифровой.</w:t>
            </w:r>
          </w:p>
        </w:tc>
        <w:tc>
          <w:tcPr>
            <w:tcW w:w="2863" w:type="dxa"/>
            <w:vAlign w:val="center"/>
          </w:tcPr>
          <w:p w14:paraId="46E7CCC3"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10</w:t>
            </w:r>
          </w:p>
        </w:tc>
      </w:tr>
      <w:tr w:rsidR="00D17971" w:rsidRPr="00611D27" w14:paraId="5E69DB81" w14:textId="77777777" w:rsidTr="00196940">
        <w:tc>
          <w:tcPr>
            <w:tcW w:w="7338" w:type="dxa"/>
          </w:tcPr>
          <w:p w14:paraId="3AF5AC87" w14:textId="77777777" w:rsidR="00D17971" w:rsidRPr="00611D27" w:rsidRDefault="00D17971" w:rsidP="00196940">
            <w:pPr>
              <w:spacing w:after="0" w:line="240" w:lineRule="auto"/>
              <w:jc w:val="both"/>
              <w:rPr>
                <w:rFonts w:ascii="Times New Roman" w:hAnsi="Times New Roman"/>
                <w:b/>
                <w:bCs/>
                <w:sz w:val="24"/>
                <w:szCs w:val="24"/>
              </w:rPr>
            </w:pPr>
            <w:r w:rsidRPr="00611D27">
              <w:rPr>
                <w:rFonts w:ascii="Times New Roman" w:hAnsi="Times New Roman"/>
                <w:sz w:val="24"/>
                <w:szCs w:val="24"/>
              </w:rPr>
              <w:t xml:space="preserve">Проявляющий уважение к эстетическим ценностям, обладающий основами эстетической культуры. </w:t>
            </w:r>
          </w:p>
        </w:tc>
        <w:tc>
          <w:tcPr>
            <w:tcW w:w="2863" w:type="dxa"/>
            <w:vAlign w:val="center"/>
          </w:tcPr>
          <w:p w14:paraId="7DE8935A"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11</w:t>
            </w:r>
          </w:p>
        </w:tc>
      </w:tr>
      <w:tr w:rsidR="00D17971" w:rsidRPr="00611D27" w14:paraId="03BFB247" w14:textId="77777777" w:rsidTr="00196940">
        <w:tc>
          <w:tcPr>
            <w:tcW w:w="7338" w:type="dxa"/>
          </w:tcPr>
          <w:p w14:paraId="1E16CECA" w14:textId="77777777" w:rsidR="00D17971" w:rsidRPr="00611D27" w:rsidRDefault="00D17971" w:rsidP="00196940">
            <w:pPr>
              <w:spacing w:after="0" w:line="240" w:lineRule="auto"/>
              <w:jc w:val="both"/>
              <w:rPr>
                <w:rFonts w:ascii="Times New Roman" w:hAnsi="Times New Roman"/>
                <w:b/>
                <w:bCs/>
                <w:sz w:val="24"/>
                <w:szCs w:val="24"/>
              </w:rPr>
            </w:pPr>
            <w:r w:rsidRPr="00611D27">
              <w:rPr>
                <w:rFonts w:ascii="Times New Roman" w:hAnsi="Times New Roman"/>
                <w:sz w:val="24"/>
                <w:szCs w:val="24"/>
              </w:rPr>
              <w:t>Принимающий семейные ценности, готовый к созданию семьи и 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p>
        </w:tc>
        <w:tc>
          <w:tcPr>
            <w:tcW w:w="2863" w:type="dxa"/>
            <w:vAlign w:val="center"/>
          </w:tcPr>
          <w:p w14:paraId="6C07D693"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12</w:t>
            </w:r>
          </w:p>
        </w:tc>
      </w:tr>
      <w:tr w:rsidR="00D17971" w:rsidRPr="00611D27" w14:paraId="796BC534" w14:textId="77777777" w:rsidTr="00196940">
        <w:tc>
          <w:tcPr>
            <w:tcW w:w="10201" w:type="dxa"/>
            <w:gridSpan w:val="2"/>
            <w:vAlign w:val="center"/>
          </w:tcPr>
          <w:p w14:paraId="6C26FE6B"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Личностные результаты</w:t>
            </w:r>
          </w:p>
          <w:p w14:paraId="2EFB4AA7" w14:textId="4576FE9A"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lastRenderedPageBreak/>
              <w:t xml:space="preserve">реализации программы воспитания, </w:t>
            </w:r>
            <w:r w:rsidR="00886FAD">
              <w:rPr>
                <w:rFonts w:ascii="Times New Roman" w:hAnsi="Times New Roman"/>
                <w:b/>
                <w:bCs/>
                <w:sz w:val="24"/>
                <w:szCs w:val="24"/>
              </w:rPr>
              <w:br/>
            </w:r>
            <w:r w:rsidRPr="00611D27">
              <w:rPr>
                <w:rFonts w:ascii="Times New Roman" w:hAnsi="Times New Roman"/>
                <w:b/>
                <w:bCs/>
                <w:sz w:val="24"/>
                <w:szCs w:val="24"/>
              </w:rPr>
              <w:t>определенные отраслевыми требованиями к деловым качествам личности</w:t>
            </w:r>
          </w:p>
        </w:tc>
      </w:tr>
      <w:tr w:rsidR="00D17971" w:rsidRPr="00611D27" w14:paraId="45249F2E" w14:textId="77777777" w:rsidTr="00196940">
        <w:tc>
          <w:tcPr>
            <w:tcW w:w="7338" w:type="dxa"/>
          </w:tcPr>
          <w:p w14:paraId="3679423E" w14:textId="5BCF4F5B" w:rsidR="00D17971" w:rsidRPr="00611D27" w:rsidRDefault="00D17971" w:rsidP="00196940">
            <w:pPr>
              <w:spacing w:after="0" w:line="240" w:lineRule="auto"/>
              <w:rPr>
                <w:rFonts w:ascii="Times New Roman" w:hAnsi="Times New Roman"/>
                <w:sz w:val="24"/>
                <w:szCs w:val="24"/>
              </w:rPr>
            </w:pPr>
            <w:r w:rsidRPr="00611D27">
              <w:rPr>
                <w:rFonts w:ascii="Times New Roman" w:hAnsi="Times New Roman"/>
                <w:sz w:val="24"/>
                <w:szCs w:val="24"/>
              </w:rPr>
              <w:lastRenderedPageBreak/>
              <w:t>Демонстрирующий умение эффективно взаимодействовать в команде, вести диалог, в том числе с использованием средств коммуникации</w:t>
            </w:r>
          </w:p>
        </w:tc>
        <w:tc>
          <w:tcPr>
            <w:tcW w:w="2863" w:type="dxa"/>
            <w:vAlign w:val="center"/>
          </w:tcPr>
          <w:p w14:paraId="64EF2328"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13</w:t>
            </w:r>
          </w:p>
        </w:tc>
      </w:tr>
      <w:tr w:rsidR="00D17971" w:rsidRPr="00611D27" w14:paraId="17195B3E" w14:textId="77777777" w:rsidTr="00196940">
        <w:tc>
          <w:tcPr>
            <w:tcW w:w="7338" w:type="dxa"/>
          </w:tcPr>
          <w:p w14:paraId="28FB85E6" w14:textId="77777777" w:rsidR="00D17971" w:rsidRPr="00611D27" w:rsidRDefault="00D17971" w:rsidP="00196940">
            <w:pPr>
              <w:spacing w:after="0" w:line="240" w:lineRule="auto"/>
              <w:rPr>
                <w:rFonts w:ascii="Times New Roman" w:hAnsi="Times New Roman"/>
                <w:sz w:val="24"/>
                <w:szCs w:val="24"/>
              </w:rPr>
            </w:pPr>
            <w:r w:rsidRPr="00611D27">
              <w:rPr>
                <w:rFonts w:ascii="Times New Roman" w:hAnsi="Times New Roman"/>
                <w:sz w:val="24"/>
                <w:szCs w:val="24"/>
              </w:rPr>
              <w:t>Демонстрирующий навыки анализа и интерпретации информации из различных источников с учетом нормативно-правовых норм</w:t>
            </w:r>
          </w:p>
        </w:tc>
        <w:tc>
          <w:tcPr>
            <w:tcW w:w="2863" w:type="dxa"/>
            <w:vAlign w:val="center"/>
          </w:tcPr>
          <w:p w14:paraId="544C8865"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14</w:t>
            </w:r>
          </w:p>
        </w:tc>
      </w:tr>
      <w:tr w:rsidR="00D17971" w:rsidRPr="00611D27" w14:paraId="4357991D" w14:textId="77777777" w:rsidTr="00196940">
        <w:tc>
          <w:tcPr>
            <w:tcW w:w="7338" w:type="dxa"/>
          </w:tcPr>
          <w:p w14:paraId="42CE171D" w14:textId="77777777" w:rsidR="00D17971" w:rsidRPr="00611D27" w:rsidRDefault="00D17971" w:rsidP="00196940">
            <w:pPr>
              <w:spacing w:after="0" w:line="240" w:lineRule="auto"/>
              <w:rPr>
                <w:rFonts w:ascii="Times New Roman" w:hAnsi="Times New Roman"/>
                <w:sz w:val="24"/>
                <w:szCs w:val="24"/>
              </w:rPr>
            </w:pPr>
            <w:r w:rsidRPr="00611D27">
              <w:rPr>
                <w:rFonts w:ascii="Times New Roman" w:hAnsi="Times New Roman"/>
                <w:sz w:val="24"/>
                <w:szCs w:val="24"/>
              </w:rPr>
              <w:t>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tc>
        <w:tc>
          <w:tcPr>
            <w:tcW w:w="2863" w:type="dxa"/>
            <w:vAlign w:val="center"/>
          </w:tcPr>
          <w:p w14:paraId="77599936" w14:textId="77777777" w:rsidR="00D17971" w:rsidRPr="00611D27" w:rsidRDefault="00D17971" w:rsidP="00196940">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 15</w:t>
            </w:r>
          </w:p>
        </w:tc>
      </w:tr>
      <w:tr w:rsidR="00695A69" w:rsidRPr="00611D27" w14:paraId="52E9B084" w14:textId="77777777" w:rsidTr="00196940">
        <w:tc>
          <w:tcPr>
            <w:tcW w:w="7338" w:type="dxa"/>
          </w:tcPr>
          <w:p w14:paraId="63392723" w14:textId="482141A7" w:rsidR="00695A69" w:rsidRPr="00611D27" w:rsidRDefault="00695A69" w:rsidP="00695A69">
            <w:pPr>
              <w:spacing w:after="0" w:line="240" w:lineRule="auto"/>
              <w:rPr>
                <w:rFonts w:ascii="Times New Roman" w:hAnsi="Times New Roman"/>
                <w:sz w:val="24"/>
                <w:szCs w:val="24"/>
              </w:rPr>
            </w:pPr>
            <w:r w:rsidRPr="00382755">
              <w:rPr>
                <w:rFonts w:ascii="Times New Roman" w:hAnsi="Times New Roman"/>
                <w:bCs/>
                <w:sz w:val="24"/>
                <w:szCs w:val="24"/>
              </w:rPr>
              <w:t xml:space="preserve">Проявляющий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 (в ред. Приказа </w:t>
            </w:r>
            <w:proofErr w:type="spellStart"/>
            <w:r w:rsidRPr="00382755">
              <w:rPr>
                <w:rFonts w:ascii="Times New Roman" w:hAnsi="Times New Roman"/>
                <w:bCs/>
                <w:sz w:val="24"/>
                <w:szCs w:val="24"/>
              </w:rPr>
              <w:t>Минпросвещения</w:t>
            </w:r>
            <w:proofErr w:type="spellEnd"/>
            <w:r w:rsidRPr="00382755">
              <w:rPr>
                <w:rFonts w:ascii="Times New Roman" w:hAnsi="Times New Roman"/>
                <w:bCs/>
                <w:sz w:val="24"/>
                <w:szCs w:val="24"/>
              </w:rPr>
              <w:t xml:space="preserve"> России от 17.12.2020 N 747)</w:t>
            </w:r>
          </w:p>
        </w:tc>
        <w:tc>
          <w:tcPr>
            <w:tcW w:w="2863" w:type="dxa"/>
            <w:vAlign w:val="center"/>
          </w:tcPr>
          <w:p w14:paraId="229F4368" w14:textId="47013871" w:rsidR="00695A69" w:rsidRPr="00611D27" w:rsidRDefault="00695A69" w:rsidP="00695A69">
            <w:pPr>
              <w:spacing w:after="0" w:line="240" w:lineRule="auto"/>
              <w:ind w:firstLine="33"/>
              <w:jc w:val="center"/>
              <w:rPr>
                <w:rFonts w:ascii="Times New Roman" w:hAnsi="Times New Roman"/>
                <w:b/>
                <w:bCs/>
                <w:sz w:val="24"/>
                <w:szCs w:val="24"/>
              </w:rPr>
            </w:pPr>
            <w:r w:rsidRPr="00382755">
              <w:rPr>
                <w:rFonts w:ascii="Times New Roman" w:hAnsi="Times New Roman"/>
                <w:b/>
                <w:bCs/>
                <w:sz w:val="24"/>
                <w:szCs w:val="24"/>
              </w:rPr>
              <w:t>ЛР 16</w:t>
            </w:r>
          </w:p>
        </w:tc>
      </w:tr>
      <w:tr w:rsidR="00695A69" w:rsidRPr="00611D27" w14:paraId="0CFF1812" w14:textId="77777777" w:rsidTr="00695A69">
        <w:tc>
          <w:tcPr>
            <w:tcW w:w="7338" w:type="dxa"/>
          </w:tcPr>
          <w:p w14:paraId="12D84523" w14:textId="6D150B4C" w:rsidR="00695A69" w:rsidRPr="00382755" w:rsidRDefault="00695A69" w:rsidP="00695A69">
            <w:pPr>
              <w:spacing w:after="0" w:line="240" w:lineRule="auto"/>
              <w:rPr>
                <w:rFonts w:ascii="Times New Roman" w:hAnsi="Times New Roman"/>
                <w:bCs/>
                <w:sz w:val="24"/>
                <w:szCs w:val="24"/>
              </w:rPr>
            </w:pPr>
            <w:r w:rsidRPr="00382755">
              <w:rPr>
                <w:rFonts w:ascii="Times New Roman" w:hAnsi="Times New Roman"/>
                <w:sz w:val="24"/>
                <w:szCs w:val="24"/>
                <w:lang w:eastAsia="nl-NL"/>
              </w:rPr>
              <w:t>Планирующий и реализующий собственное профессиональное и личностное развитие.</w:t>
            </w:r>
          </w:p>
        </w:tc>
        <w:tc>
          <w:tcPr>
            <w:tcW w:w="2863" w:type="dxa"/>
          </w:tcPr>
          <w:p w14:paraId="0DE10810" w14:textId="14DF0EE9" w:rsidR="00695A69" w:rsidRPr="00611D27" w:rsidRDefault="00695A69" w:rsidP="00695A69">
            <w:pPr>
              <w:spacing w:after="0" w:line="240" w:lineRule="auto"/>
              <w:ind w:firstLine="33"/>
              <w:jc w:val="center"/>
              <w:rPr>
                <w:rFonts w:ascii="Times New Roman" w:hAnsi="Times New Roman"/>
                <w:b/>
                <w:bCs/>
                <w:sz w:val="24"/>
                <w:szCs w:val="24"/>
              </w:rPr>
            </w:pPr>
            <w:r w:rsidRPr="00382755">
              <w:rPr>
                <w:rFonts w:ascii="Times New Roman" w:hAnsi="Times New Roman"/>
                <w:b/>
                <w:bCs/>
                <w:sz w:val="24"/>
                <w:szCs w:val="24"/>
              </w:rPr>
              <w:t>ЛР 17</w:t>
            </w:r>
          </w:p>
        </w:tc>
      </w:tr>
      <w:tr w:rsidR="00695A69" w:rsidRPr="00611D27" w14:paraId="3C4B942C" w14:textId="77777777" w:rsidTr="00695A69">
        <w:tc>
          <w:tcPr>
            <w:tcW w:w="7338" w:type="dxa"/>
          </w:tcPr>
          <w:p w14:paraId="17D1777C" w14:textId="5B5F46F0" w:rsidR="00695A69" w:rsidRPr="00382755" w:rsidRDefault="00695A69" w:rsidP="00695A69">
            <w:pPr>
              <w:spacing w:after="0" w:line="240" w:lineRule="auto"/>
              <w:rPr>
                <w:rFonts w:ascii="Times New Roman" w:hAnsi="Times New Roman"/>
                <w:bCs/>
                <w:sz w:val="24"/>
                <w:szCs w:val="24"/>
              </w:rPr>
            </w:pPr>
            <w:r w:rsidRPr="00382755">
              <w:rPr>
                <w:rFonts w:ascii="Times New Roman" w:hAnsi="Times New Roman"/>
                <w:sz w:val="24"/>
                <w:szCs w:val="24"/>
                <w:lang w:eastAsia="nl-NL"/>
              </w:rPr>
              <w:t>Работающий в коллективе и команде, эффективно взаимодействующий с коллегами, руководством, клиентами.</w:t>
            </w:r>
          </w:p>
        </w:tc>
        <w:tc>
          <w:tcPr>
            <w:tcW w:w="2863" w:type="dxa"/>
          </w:tcPr>
          <w:p w14:paraId="59E188D7" w14:textId="4C4BBB8A" w:rsidR="00695A69" w:rsidRPr="00611D27" w:rsidRDefault="00695A69" w:rsidP="00695A69">
            <w:pPr>
              <w:spacing w:after="0" w:line="240" w:lineRule="auto"/>
              <w:ind w:firstLine="33"/>
              <w:jc w:val="center"/>
              <w:rPr>
                <w:rFonts w:ascii="Times New Roman" w:hAnsi="Times New Roman"/>
                <w:b/>
                <w:bCs/>
                <w:sz w:val="24"/>
                <w:szCs w:val="24"/>
              </w:rPr>
            </w:pPr>
            <w:r w:rsidRPr="00382755">
              <w:rPr>
                <w:rFonts w:ascii="Times New Roman" w:hAnsi="Times New Roman"/>
                <w:b/>
                <w:bCs/>
                <w:sz w:val="24"/>
                <w:szCs w:val="24"/>
              </w:rPr>
              <w:t>ЛР 18</w:t>
            </w:r>
          </w:p>
        </w:tc>
      </w:tr>
      <w:tr w:rsidR="00695A69" w:rsidRPr="00611D27" w14:paraId="15A1614F" w14:textId="77777777" w:rsidTr="00196940">
        <w:tc>
          <w:tcPr>
            <w:tcW w:w="7338" w:type="dxa"/>
          </w:tcPr>
          <w:p w14:paraId="676DC759" w14:textId="7131476A" w:rsidR="00695A69" w:rsidRPr="00382755" w:rsidRDefault="00695A69" w:rsidP="00695A69">
            <w:pPr>
              <w:spacing w:after="0" w:line="240" w:lineRule="auto"/>
              <w:rPr>
                <w:rFonts w:ascii="Times New Roman" w:hAnsi="Times New Roman"/>
                <w:bCs/>
                <w:sz w:val="24"/>
                <w:szCs w:val="24"/>
              </w:rPr>
            </w:pPr>
            <w:r w:rsidRPr="00382755">
              <w:rPr>
                <w:rFonts w:ascii="Times New Roman" w:hAnsi="Times New Roman"/>
                <w:sz w:val="24"/>
                <w:szCs w:val="24"/>
                <w:lang w:eastAsia="nl-NL"/>
              </w:rPr>
              <w:t>Осуществляющий устную и письменную коммуникацию на государственном языке с учетом особенностей социального и культурного контекста.</w:t>
            </w:r>
          </w:p>
        </w:tc>
        <w:tc>
          <w:tcPr>
            <w:tcW w:w="2863" w:type="dxa"/>
            <w:vAlign w:val="center"/>
          </w:tcPr>
          <w:p w14:paraId="79859B3D" w14:textId="10666E22" w:rsidR="00695A69" w:rsidRPr="00611D27" w:rsidRDefault="00695A69" w:rsidP="00695A69">
            <w:pPr>
              <w:spacing w:after="0" w:line="240" w:lineRule="auto"/>
              <w:ind w:firstLine="33"/>
              <w:jc w:val="center"/>
              <w:rPr>
                <w:rFonts w:ascii="Times New Roman" w:hAnsi="Times New Roman"/>
                <w:b/>
                <w:bCs/>
                <w:sz w:val="24"/>
                <w:szCs w:val="24"/>
              </w:rPr>
            </w:pPr>
            <w:r w:rsidRPr="00382755">
              <w:rPr>
                <w:rFonts w:ascii="Times New Roman" w:hAnsi="Times New Roman"/>
                <w:b/>
                <w:bCs/>
                <w:sz w:val="24"/>
                <w:szCs w:val="24"/>
              </w:rPr>
              <w:t>ЛР 19</w:t>
            </w:r>
          </w:p>
        </w:tc>
      </w:tr>
      <w:tr w:rsidR="00695A69" w:rsidRPr="00611D27" w14:paraId="6BEE6CD0" w14:textId="77777777" w:rsidTr="00196940">
        <w:tc>
          <w:tcPr>
            <w:tcW w:w="7338" w:type="dxa"/>
          </w:tcPr>
          <w:p w14:paraId="0D0A7DD8" w14:textId="34D15E40" w:rsidR="00695A69" w:rsidRPr="00382755" w:rsidRDefault="00695A69" w:rsidP="00695A69">
            <w:pPr>
              <w:spacing w:after="0" w:line="240" w:lineRule="auto"/>
              <w:rPr>
                <w:rFonts w:ascii="Times New Roman" w:hAnsi="Times New Roman"/>
                <w:sz w:val="24"/>
                <w:szCs w:val="24"/>
                <w:lang w:eastAsia="nl-NL"/>
              </w:rPr>
            </w:pPr>
            <w:r w:rsidRPr="00382755">
              <w:rPr>
                <w:rFonts w:ascii="Times New Roman" w:hAnsi="Times New Roman"/>
                <w:sz w:val="24"/>
                <w:szCs w:val="24"/>
                <w:lang w:eastAsia="nl-NL"/>
              </w:rPr>
              <w:t xml:space="preserve">Использующий знания по финансовой грамотности, планирующий предпринимательскую деятельность в профессиональной сфере. (в ред. Приказа </w:t>
            </w:r>
            <w:proofErr w:type="spellStart"/>
            <w:r w:rsidRPr="00382755">
              <w:rPr>
                <w:rFonts w:ascii="Times New Roman" w:hAnsi="Times New Roman"/>
                <w:sz w:val="24"/>
                <w:szCs w:val="24"/>
                <w:lang w:eastAsia="nl-NL"/>
              </w:rPr>
              <w:t>Минпросвещения</w:t>
            </w:r>
            <w:proofErr w:type="spellEnd"/>
            <w:r w:rsidRPr="00382755">
              <w:rPr>
                <w:rFonts w:ascii="Times New Roman" w:hAnsi="Times New Roman"/>
                <w:sz w:val="24"/>
                <w:szCs w:val="24"/>
                <w:lang w:eastAsia="nl-NL"/>
              </w:rPr>
              <w:t xml:space="preserve"> России от 17.12.2020 N 747)</w:t>
            </w:r>
          </w:p>
        </w:tc>
        <w:tc>
          <w:tcPr>
            <w:tcW w:w="2863" w:type="dxa"/>
            <w:vAlign w:val="center"/>
          </w:tcPr>
          <w:p w14:paraId="668A8A74" w14:textId="14FC1DAF" w:rsidR="00695A69" w:rsidRPr="00382755" w:rsidRDefault="00695A69" w:rsidP="00695A69">
            <w:pPr>
              <w:spacing w:after="0" w:line="240" w:lineRule="auto"/>
              <w:ind w:firstLine="33"/>
              <w:jc w:val="center"/>
              <w:rPr>
                <w:rFonts w:ascii="Times New Roman" w:hAnsi="Times New Roman"/>
                <w:b/>
                <w:bCs/>
                <w:sz w:val="24"/>
                <w:szCs w:val="24"/>
              </w:rPr>
            </w:pPr>
            <w:r>
              <w:rPr>
                <w:rFonts w:ascii="Times New Roman" w:hAnsi="Times New Roman"/>
                <w:b/>
                <w:bCs/>
                <w:sz w:val="24"/>
                <w:szCs w:val="24"/>
              </w:rPr>
              <w:t>ЛР 20</w:t>
            </w:r>
          </w:p>
        </w:tc>
      </w:tr>
      <w:tr w:rsidR="00695A69" w:rsidRPr="00611D27" w14:paraId="0B974661" w14:textId="77777777" w:rsidTr="00196940">
        <w:tc>
          <w:tcPr>
            <w:tcW w:w="10201" w:type="dxa"/>
            <w:gridSpan w:val="2"/>
            <w:vAlign w:val="center"/>
          </w:tcPr>
          <w:p w14:paraId="1299C7FA" w14:textId="77777777" w:rsidR="00695A69" w:rsidRPr="00611D27" w:rsidRDefault="00695A69" w:rsidP="00695A69">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Личностные результаты</w:t>
            </w:r>
          </w:p>
          <w:p w14:paraId="30997E83" w14:textId="37066899" w:rsidR="00695A69" w:rsidRPr="00611D27" w:rsidRDefault="00695A69" w:rsidP="00695A69">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 xml:space="preserve">реализации программы воспитания, </w:t>
            </w:r>
            <w:r>
              <w:rPr>
                <w:rFonts w:ascii="Times New Roman" w:hAnsi="Times New Roman"/>
                <w:b/>
                <w:bCs/>
                <w:sz w:val="24"/>
                <w:szCs w:val="24"/>
              </w:rPr>
              <w:br/>
            </w:r>
            <w:r w:rsidRPr="00611D27">
              <w:rPr>
                <w:rFonts w:ascii="Times New Roman" w:hAnsi="Times New Roman"/>
                <w:b/>
                <w:bCs/>
                <w:sz w:val="24"/>
                <w:szCs w:val="24"/>
              </w:rPr>
              <w:t xml:space="preserve">определенные </w:t>
            </w:r>
            <w:r>
              <w:rPr>
                <w:rFonts w:ascii="Times New Roman" w:hAnsi="Times New Roman"/>
                <w:b/>
                <w:bCs/>
                <w:sz w:val="24"/>
                <w:szCs w:val="24"/>
              </w:rPr>
              <w:t>Московской областью</w:t>
            </w:r>
          </w:p>
        </w:tc>
      </w:tr>
      <w:tr w:rsidR="00695A69" w:rsidRPr="00611D27" w14:paraId="2A962022" w14:textId="77777777" w:rsidTr="00196940">
        <w:tc>
          <w:tcPr>
            <w:tcW w:w="7338" w:type="dxa"/>
          </w:tcPr>
          <w:p w14:paraId="4573A219" w14:textId="4B30EF4E" w:rsidR="00695A69" w:rsidRPr="00611D27" w:rsidRDefault="00695A69" w:rsidP="00695A69">
            <w:pPr>
              <w:spacing w:after="0" w:line="240" w:lineRule="auto"/>
              <w:rPr>
                <w:rFonts w:ascii="Times New Roman" w:hAnsi="Times New Roman"/>
                <w:sz w:val="24"/>
                <w:szCs w:val="24"/>
              </w:rPr>
            </w:pPr>
            <w:r w:rsidRPr="00B878DB">
              <w:rPr>
                <w:rFonts w:ascii="Times New Roman" w:hAnsi="Times New Roman"/>
                <w:sz w:val="24"/>
                <w:szCs w:val="24"/>
              </w:rPr>
              <w:t xml:space="preserve">Способный ставить перед собой цели под возникающие жизненные задачи, подбирать способы решения и средства развития, в том числе с использованием цифровых средств; содействующий поддержанию престижа своей профессии и образовательной организации. </w:t>
            </w:r>
          </w:p>
        </w:tc>
        <w:tc>
          <w:tcPr>
            <w:tcW w:w="2863" w:type="dxa"/>
            <w:vAlign w:val="center"/>
          </w:tcPr>
          <w:p w14:paraId="001E6F07" w14:textId="3AE271E9" w:rsidR="00695A69" w:rsidRPr="00611D27" w:rsidRDefault="00695A69" w:rsidP="00695A69">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w:t>
            </w:r>
            <w:r w:rsidR="000042BC">
              <w:rPr>
                <w:rFonts w:ascii="Times New Roman" w:hAnsi="Times New Roman"/>
                <w:b/>
                <w:bCs/>
                <w:sz w:val="24"/>
                <w:szCs w:val="24"/>
              </w:rPr>
              <w:t xml:space="preserve"> 21</w:t>
            </w:r>
          </w:p>
        </w:tc>
      </w:tr>
      <w:tr w:rsidR="00695A69" w:rsidRPr="00611D27" w14:paraId="16693D5B" w14:textId="77777777" w:rsidTr="00196940">
        <w:tc>
          <w:tcPr>
            <w:tcW w:w="7338" w:type="dxa"/>
          </w:tcPr>
          <w:p w14:paraId="5C5B81DB" w14:textId="05528E7C" w:rsidR="00695A69" w:rsidRPr="00611D27" w:rsidRDefault="00695A69" w:rsidP="00695A69">
            <w:pPr>
              <w:spacing w:after="0" w:line="240" w:lineRule="auto"/>
              <w:rPr>
                <w:rFonts w:ascii="Times New Roman" w:hAnsi="Times New Roman"/>
                <w:sz w:val="24"/>
                <w:szCs w:val="24"/>
              </w:rPr>
            </w:pPr>
            <w:r w:rsidRPr="00B878DB">
              <w:rPr>
                <w:rFonts w:ascii="Times New Roman" w:hAnsi="Times New Roman"/>
                <w:sz w:val="24"/>
                <w:szCs w:val="24"/>
              </w:rPr>
              <w:t>Способный генерировать новые идеи для решения задач цифровой экономики, перестраивать сложившиеся способы решения задач, выдвигать альтернативные варианты действий с целью выработки новых оптимальных алгоритмов; позиционирующий себя в сети как результативный и привлекательный участник трудовых отношений.</w:t>
            </w:r>
          </w:p>
        </w:tc>
        <w:tc>
          <w:tcPr>
            <w:tcW w:w="2863" w:type="dxa"/>
            <w:vAlign w:val="center"/>
          </w:tcPr>
          <w:p w14:paraId="3D919E0D" w14:textId="3D26DBF3" w:rsidR="00695A69" w:rsidRPr="00611D27" w:rsidRDefault="00695A69" w:rsidP="00695A69">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w:t>
            </w:r>
            <w:r w:rsidR="000042BC">
              <w:rPr>
                <w:rFonts w:ascii="Times New Roman" w:hAnsi="Times New Roman"/>
                <w:b/>
                <w:bCs/>
                <w:sz w:val="24"/>
                <w:szCs w:val="24"/>
              </w:rPr>
              <w:t xml:space="preserve"> 22</w:t>
            </w:r>
          </w:p>
        </w:tc>
      </w:tr>
      <w:tr w:rsidR="00695A69" w:rsidRPr="00611D27" w14:paraId="3D58D59D" w14:textId="77777777" w:rsidTr="00196940">
        <w:tc>
          <w:tcPr>
            <w:tcW w:w="7338" w:type="dxa"/>
          </w:tcPr>
          <w:p w14:paraId="5E637D5C" w14:textId="43648039" w:rsidR="00695A69" w:rsidRPr="00611D27" w:rsidRDefault="00695A69" w:rsidP="00695A69">
            <w:pPr>
              <w:spacing w:after="0" w:line="240" w:lineRule="auto"/>
              <w:rPr>
                <w:rFonts w:ascii="Times New Roman" w:hAnsi="Times New Roman"/>
                <w:sz w:val="24"/>
                <w:szCs w:val="24"/>
              </w:rPr>
            </w:pPr>
            <w:r w:rsidRPr="00B878DB">
              <w:rPr>
                <w:rFonts w:ascii="Times New Roman" w:hAnsi="Times New Roman"/>
                <w:sz w:val="24"/>
                <w:szCs w:val="24"/>
              </w:rPr>
              <w:t>Способный искать нужные источники информации и данные, воспринимать, анализировать, запоминать и передавать информацию с использованием цифровых средств; предупреждающий собственное и чужое деструктивное поведение в сетевом пространстве.</w:t>
            </w:r>
          </w:p>
        </w:tc>
        <w:tc>
          <w:tcPr>
            <w:tcW w:w="2863" w:type="dxa"/>
            <w:vAlign w:val="center"/>
          </w:tcPr>
          <w:p w14:paraId="29CD2032" w14:textId="0251B03A" w:rsidR="00695A69" w:rsidRPr="00611D27" w:rsidRDefault="00695A69" w:rsidP="00695A69">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w:t>
            </w:r>
            <w:r w:rsidR="000042BC">
              <w:rPr>
                <w:rFonts w:ascii="Times New Roman" w:hAnsi="Times New Roman"/>
                <w:b/>
                <w:bCs/>
                <w:sz w:val="24"/>
                <w:szCs w:val="24"/>
              </w:rPr>
              <w:t xml:space="preserve"> 23</w:t>
            </w:r>
          </w:p>
        </w:tc>
      </w:tr>
      <w:tr w:rsidR="00695A69" w:rsidRPr="00611D27" w14:paraId="2F1CCCAB" w14:textId="77777777" w:rsidTr="00196940">
        <w:tc>
          <w:tcPr>
            <w:tcW w:w="7338" w:type="dxa"/>
          </w:tcPr>
          <w:p w14:paraId="6985971F" w14:textId="60A4B00F" w:rsidR="00695A69" w:rsidRPr="00B878DB" w:rsidRDefault="00695A69" w:rsidP="00695A69">
            <w:pPr>
              <w:spacing w:after="0" w:line="240" w:lineRule="auto"/>
              <w:rPr>
                <w:rFonts w:ascii="Times New Roman" w:hAnsi="Times New Roman"/>
                <w:sz w:val="24"/>
                <w:szCs w:val="24"/>
              </w:rPr>
            </w:pPr>
            <w:r w:rsidRPr="00382755">
              <w:rPr>
                <w:rFonts w:ascii="Times New Roman" w:hAnsi="Times New Roman"/>
                <w:sz w:val="24"/>
                <w:szCs w:val="24"/>
                <w:lang w:eastAsia="nl-NL"/>
              </w:rPr>
              <w:t>Использующий информационные технологии в профессиональной деятельности.</w:t>
            </w:r>
          </w:p>
        </w:tc>
        <w:tc>
          <w:tcPr>
            <w:tcW w:w="2863" w:type="dxa"/>
            <w:vAlign w:val="center"/>
          </w:tcPr>
          <w:p w14:paraId="45036A96" w14:textId="209ABDDC" w:rsidR="00695A69" w:rsidRPr="00611D27" w:rsidRDefault="000042BC" w:rsidP="00695A69">
            <w:pPr>
              <w:spacing w:after="0" w:line="240" w:lineRule="auto"/>
              <w:ind w:firstLine="33"/>
              <w:jc w:val="center"/>
              <w:rPr>
                <w:rFonts w:ascii="Times New Roman" w:hAnsi="Times New Roman"/>
                <w:b/>
                <w:bCs/>
                <w:sz w:val="24"/>
                <w:szCs w:val="24"/>
              </w:rPr>
            </w:pPr>
            <w:r>
              <w:rPr>
                <w:rFonts w:ascii="Times New Roman" w:hAnsi="Times New Roman"/>
                <w:b/>
                <w:bCs/>
                <w:sz w:val="24"/>
                <w:szCs w:val="24"/>
              </w:rPr>
              <w:t>ЛР 24</w:t>
            </w:r>
          </w:p>
        </w:tc>
      </w:tr>
      <w:tr w:rsidR="00695A69" w:rsidRPr="00611D27" w14:paraId="34A4FD35" w14:textId="77777777" w:rsidTr="00196940">
        <w:tc>
          <w:tcPr>
            <w:tcW w:w="7338" w:type="dxa"/>
          </w:tcPr>
          <w:p w14:paraId="1CC4476B" w14:textId="2903289C" w:rsidR="00695A69" w:rsidRPr="00B878DB" w:rsidRDefault="00695A69" w:rsidP="00695A69">
            <w:pPr>
              <w:spacing w:after="0" w:line="240" w:lineRule="auto"/>
              <w:rPr>
                <w:rFonts w:ascii="Times New Roman" w:hAnsi="Times New Roman"/>
                <w:sz w:val="24"/>
                <w:szCs w:val="24"/>
              </w:rPr>
            </w:pPr>
            <w:r w:rsidRPr="00382755">
              <w:rPr>
                <w:rFonts w:ascii="Times New Roman" w:hAnsi="Times New Roman"/>
                <w:sz w:val="24"/>
                <w:szCs w:val="24"/>
                <w:lang w:eastAsia="nl-NL"/>
              </w:rPr>
              <w:t xml:space="preserve">Пользоваться профессиональной документацией на государственном и иностранном языках. (в ред. Приказа </w:t>
            </w:r>
            <w:proofErr w:type="spellStart"/>
            <w:r w:rsidRPr="00382755">
              <w:rPr>
                <w:rFonts w:ascii="Times New Roman" w:hAnsi="Times New Roman"/>
                <w:sz w:val="24"/>
                <w:szCs w:val="24"/>
                <w:lang w:eastAsia="nl-NL"/>
              </w:rPr>
              <w:t>Минпросвещения</w:t>
            </w:r>
            <w:proofErr w:type="spellEnd"/>
            <w:r w:rsidRPr="00382755">
              <w:rPr>
                <w:rFonts w:ascii="Times New Roman" w:hAnsi="Times New Roman"/>
                <w:sz w:val="24"/>
                <w:szCs w:val="24"/>
                <w:lang w:eastAsia="nl-NL"/>
              </w:rPr>
              <w:t xml:space="preserve"> России от 17.12.2020 N 747)</w:t>
            </w:r>
          </w:p>
        </w:tc>
        <w:tc>
          <w:tcPr>
            <w:tcW w:w="2863" w:type="dxa"/>
            <w:vAlign w:val="center"/>
          </w:tcPr>
          <w:p w14:paraId="30F4A685" w14:textId="24837C2E" w:rsidR="00695A69" w:rsidRPr="00611D27" w:rsidRDefault="000042BC" w:rsidP="00695A69">
            <w:pPr>
              <w:spacing w:after="0" w:line="240" w:lineRule="auto"/>
              <w:ind w:firstLine="33"/>
              <w:jc w:val="center"/>
              <w:rPr>
                <w:rFonts w:ascii="Times New Roman" w:hAnsi="Times New Roman"/>
                <w:b/>
                <w:bCs/>
                <w:sz w:val="24"/>
                <w:szCs w:val="24"/>
              </w:rPr>
            </w:pPr>
            <w:r>
              <w:rPr>
                <w:rFonts w:ascii="Times New Roman" w:hAnsi="Times New Roman"/>
                <w:b/>
                <w:bCs/>
                <w:sz w:val="24"/>
                <w:szCs w:val="24"/>
              </w:rPr>
              <w:t>ЛР 25</w:t>
            </w:r>
          </w:p>
        </w:tc>
      </w:tr>
      <w:tr w:rsidR="00695A69" w:rsidRPr="00611D27" w14:paraId="5B030ECB" w14:textId="77777777" w:rsidTr="00196940">
        <w:tc>
          <w:tcPr>
            <w:tcW w:w="7338" w:type="dxa"/>
          </w:tcPr>
          <w:p w14:paraId="28AB0DFA" w14:textId="11AF7A52" w:rsidR="00695A69" w:rsidRPr="00382755" w:rsidRDefault="00695A69" w:rsidP="00695A69">
            <w:pPr>
              <w:spacing w:after="0" w:line="240" w:lineRule="auto"/>
              <w:rPr>
                <w:rFonts w:ascii="Times New Roman" w:hAnsi="Times New Roman"/>
                <w:sz w:val="24"/>
                <w:szCs w:val="24"/>
                <w:lang w:eastAsia="nl-NL"/>
              </w:rPr>
            </w:pPr>
            <w:r w:rsidRPr="00382755">
              <w:rPr>
                <w:rFonts w:ascii="Times New Roman" w:hAnsi="Times New Roman"/>
                <w:sz w:val="24"/>
                <w:szCs w:val="24"/>
              </w:rPr>
              <w:lastRenderedPageBreak/>
              <w:t>Проявляющий терпимость и уважение к обычаям и традициям народов России и других государств, способность к межнациональному и межконфессиональному согласию.</w:t>
            </w:r>
          </w:p>
        </w:tc>
        <w:tc>
          <w:tcPr>
            <w:tcW w:w="2863" w:type="dxa"/>
            <w:vAlign w:val="center"/>
          </w:tcPr>
          <w:p w14:paraId="4543F461" w14:textId="5E0DC27B" w:rsidR="00695A69" w:rsidRPr="00611D27" w:rsidRDefault="000042BC" w:rsidP="00695A69">
            <w:pPr>
              <w:spacing w:after="0" w:line="240" w:lineRule="auto"/>
              <w:ind w:firstLine="33"/>
              <w:jc w:val="center"/>
              <w:rPr>
                <w:rFonts w:ascii="Times New Roman" w:hAnsi="Times New Roman"/>
                <w:b/>
                <w:bCs/>
                <w:sz w:val="24"/>
                <w:szCs w:val="24"/>
              </w:rPr>
            </w:pPr>
            <w:r>
              <w:rPr>
                <w:rFonts w:ascii="Times New Roman" w:hAnsi="Times New Roman"/>
                <w:b/>
                <w:bCs/>
                <w:sz w:val="24"/>
                <w:szCs w:val="24"/>
              </w:rPr>
              <w:t>ЛР 26</w:t>
            </w:r>
          </w:p>
        </w:tc>
      </w:tr>
      <w:tr w:rsidR="00695A69" w:rsidRPr="00611D27" w14:paraId="37FD0825" w14:textId="77777777" w:rsidTr="00196940">
        <w:tc>
          <w:tcPr>
            <w:tcW w:w="10201" w:type="dxa"/>
            <w:gridSpan w:val="2"/>
            <w:vAlign w:val="center"/>
          </w:tcPr>
          <w:p w14:paraId="1407AB66" w14:textId="77777777" w:rsidR="00695A69" w:rsidRPr="00611D27" w:rsidRDefault="00695A69" w:rsidP="00695A69">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Личностные результаты</w:t>
            </w:r>
          </w:p>
          <w:p w14:paraId="15AA0E8E" w14:textId="50B0611E" w:rsidR="00695A69" w:rsidRPr="00611D27" w:rsidRDefault="00695A69" w:rsidP="00695A69">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 xml:space="preserve">реализации программы воспитания, </w:t>
            </w:r>
            <w:r>
              <w:rPr>
                <w:rFonts w:ascii="Times New Roman" w:hAnsi="Times New Roman"/>
                <w:b/>
                <w:bCs/>
                <w:sz w:val="24"/>
                <w:szCs w:val="24"/>
              </w:rPr>
              <w:br/>
              <w:t>о</w:t>
            </w:r>
            <w:r w:rsidRPr="00611D27">
              <w:rPr>
                <w:rFonts w:ascii="Times New Roman" w:hAnsi="Times New Roman"/>
                <w:b/>
                <w:bCs/>
                <w:sz w:val="24"/>
                <w:szCs w:val="24"/>
              </w:rPr>
              <w:t>пределенные ключевыми работодателями</w:t>
            </w:r>
          </w:p>
        </w:tc>
      </w:tr>
      <w:tr w:rsidR="00695A69" w:rsidRPr="00611D27" w14:paraId="6B29C8C8" w14:textId="77777777" w:rsidTr="00196940">
        <w:tc>
          <w:tcPr>
            <w:tcW w:w="7338" w:type="dxa"/>
          </w:tcPr>
          <w:p w14:paraId="012E53E1" w14:textId="15BCE759" w:rsidR="00695A69" w:rsidRPr="00611D27" w:rsidRDefault="00ED56F0" w:rsidP="00695A69">
            <w:pPr>
              <w:spacing w:after="0" w:line="240" w:lineRule="auto"/>
              <w:rPr>
                <w:rFonts w:ascii="Times New Roman" w:hAnsi="Times New Roman"/>
                <w:sz w:val="24"/>
                <w:szCs w:val="24"/>
              </w:rPr>
            </w:pPr>
            <w:r w:rsidRPr="006E7F5A">
              <w:rPr>
                <w:rFonts w:ascii="Times New Roman" w:hAnsi="Times New Roman"/>
                <w:color w:val="000000"/>
                <w:sz w:val="24"/>
                <w:szCs w:val="24"/>
              </w:rPr>
              <w:t>Контролировать работу компьютерных, периферийных устройств и телекоммуникационных систем, обеспечивать их правильную эксплуатацию.</w:t>
            </w:r>
          </w:p>
        </w:tc>
        <w:tc>
          <w:tcPr>
            <w:tcW w:w="2863" w:type="dxa"/>
            <w:vAlign w:val="center"/>
          </w:tcPr>
          <w:p w14:paraId="69548972" w14:textId="2FEC8D62" w:rsidR="00695A69" w:rsidRPr="00611D27" w:rsidRDefault="00695A69" w:rsidP="00695A69">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w:t>
            </w:r>
            <w:r w:rsidR="000042BC">
              <w:rPr>
                <w:rFonts w:ascii="Times New Roman" w:hAnsi="Times New Roman"/>
                <w:b/>
                <w:bCs/>
                <w:sz w:val="24"/>
                <w:szCs w:val="24"/>
              </w:rPr>
              <w:t xml:space="preserve"> 27</w:t>
            </w:r>
          </w:p>
        </w:tc>
      </w:tr>
      <w:tr w:rsidR="00695A69" w:rsidRPr="00611D27" w14:paraId="10298993" w14:textId="77777777" w:rsidTr="00196940">
        <w:tc>
          <w:tcPr>
            <w:tcW w:w="7338" w:type="dxa"/>
          </w:tcPr>
          <w:p w14:paraId="3D089B50" w14:textId="6349363B" w:rsidR="00695A69" w:rsidRPr="00611D27" w:rsidRDefault="00ED56F0" w:rsidP="00695A69">
            <w:pPr>
              <w:spacing w:after="0" w:line="240" w:lineRule="auto"/>
              <w:rPr>
                <w:rFonts w:ascii="Times New Roman" w:hAnsi="Times New Roman"/>
                <w:sz w:val="24"/>
                <w:szCs w:val="24"/>
              </w:rPr>
            </w:pPr>
            <w:r w:rsidRPr="006E7F5A">
              <w:rPr>
                <w:rFonts w:ascii="Times New Roman" w:hAnsi="Times New Roman"/>
                <w:color w:val="000000"/>
                <w:sz w:val="24"/>
                <w:szCs w:val="24"/>
              </w:rPr>
              <w:t>Разрабатывать и публиковать программное обеспечение и информационные ресурсы отраслевой направленности со статическим и динамическим контентом на основе готовых спецификаций и стандартов.</w:t>
            </w:r>
          </w:p>
        </w:tc>
        <w:tc>
          <w:tcPr>
            <w:tcW w:w="2863" w:type="dxa"/>
            <w:vAlign w:val="center"/>
          </w:tcPr>
          <w:p w14:paraId="0E3B333E" w14:textId="4D99EF18" w:rsidR="00695A69" w:rsidRPr="00611D27" w:rsidRDefault="00695A69" w:rsidP="00695A69">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w:t>
            </w:r>
            <w:r w:rsidR="000042BC">
              <w:rPr>
                <w:rFonts w:ascii="Times New Roman" w:hAnsi="Times New Roman"/>
                <w:b/>
                <w:bCs/>
                <w:sz w:val="24"/>
                <w:szCs w:val="24"/>
              </w:rPr>
              <w:t xml:space="preserve"> 28</w:t>
            </w:r>
          </w:p>
        </w:tc>
      </w:tr>
      <w:tr w:rsidR="00695A69" w:rsidRPr="00611D27" w14:paraId="7F13F0F7" w14:textId="77777777" w:rsidTr="00196940">
        <w:tc>
          <w:tcPr>
            <w:tcW w:w="7338" w:type="dxa"/>
          </w:tcPr>
          <w:p w14:paraId="248F7AC9" w14:textId="7439EB2D" w:rsidR="00695A69" w:rsidRPr="00611D27" w:rsidRDefault="00ED56F0" w:rsidP="00695A69">
            <w:pPr>
              <w:spacing w:after="0" w:line="240" w:lineRule="auto"/>
              <w:rPr>
                <w:rFonts w:ascii="Times New Roman" w:hAnsi="Times New Roman"/>
                <w:sz w:val="24"/>
                <w:szCs w:val="24"/>
              </w:rPr>
            </w:pPr>
            <w:r w:rsidRPr="006E7F5A">
              <w:rPr>
                <w:rFonts w:ascii="Times New Roman" w:hAnsi="Times New Roman"/>
                <w:color w:val="000000"/>
                <w:sz w:val="24"/>
                <w:szCs w:val="24"/>
              </w:rPr>
              <w:t>Осуществлять продвижение и презентацию программного обеспечения отраслевой направленности</w:t>
            </w:r>
            <w:r>
              <w:rPr>
                <w:rFonts w:ascii="Times New Roman" w:hAnsi="Times New Roman"/>
                <w:color w:val="000000"/>
                <w:sz w:val="24"/>
                <w:szCs w:val="24"/>
              </w:rPr>
              <w:t xml:space="preserve">. </w:t>
            </w:r>
            <w:r w:rsidRPr="006E7F5A">
              <w:rPr>
                <w:rFonts w:ascii="Times New Roman" w:hAnsi="Times New Roman"/>
                <w:color w:val="000000"/>
                <w:sz w:val="24"/>
                <w:szCs w:val="24"/>
              </w:rPr>
              <w:t>Проводить обслуживание, тестовые проверки, настройку программного обеспечения отраслевой направленности.</w:t>
            </w:r>
          </w:p>
        </w:tc>
        <w:tc>
          <w:tcPr>
            <w:tcW w:w="2863" w:type="dxa"/>
            <w:vAlign w:val="center"/>
          </w:tcPr>
          <w:p w14:paraId="2F663535" w14:textId="479FA8D0" w:rsidR="00695A69" w:rsidRPr="00611D27" w:rsidRDefault="00695A69" w:rsidP="00695A69">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w:t>
            </w:r>
            <w:r w:rsidR="000042BC">
              <w:rPr>
                <w:rFonts w:ascii="Times New Roman" w:hAnsi="Times New Roman"/>
                <w:b/>
                <w:bCs/>
                <w:sz w:val="24"/>
                <w:szCs w:val="24"/>
              </w:rPr>
              <w:t xml:space="preserve"> 29</w:t>
            </w:r>
          </w:p>
        </w:tc>
      </w:tr>
    </w:tbl>
    <w:p w14:paraId="4801F0BB" w14:textId="77777777" w:rsidR="001F3F07" w:rsidRDefault="001F3F07" w:rsidP="001F3F07">
      <w:pPr>
        <w:spacing w:after="0"/>
        <w:rPr>
          <w:rFonts w:ascii="Times New Roman" w:hAnsi="Times New Roman"/>
          <w:b/>
          <w:sz w:val="24"/>
          <w:szCs w:val="24"/>
          <w:lang w:eastAsia="x-none"/>
        </w:rPr>
      </w:pPr>
      <w:bookmarkStart w:id="6" w:name="_Hlk76478488"/>
      <w:bookmarkStart w:id="7" w:name="_Hlk77073271"/>
      <w:bookmarkEnd w:id="5"/>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8"/>
        <w:gridCol w:w="2863"/>
      </w:tblGrid>
      <w:tr w:rsidR="001F3F07" w:rsidRPr="00611D27" w14:paraId="6EE6F802" w14:textId="77777777" w:rsidTr="001F3F07">
        <w:tc>
          <w:tcPr>
            <w:tcW w:w="10201" w:type="dxa"/>
            <w:gridSpan w:val="2"/>
            <w:vAlign w:val="center"/>
          </w:tcPr>
          <w:p w14:paraId="6C7C53B4" w14:textId="77777777" w:rsidR="001F3F07" w:rsidRPr="00611D27" w:rsidRDefault="001F3F07" w:rsidP="001F3F07">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Личностные результаты</w:t>
            </w:r>
          </w:p>
          <w:p w14:paraId="78A41187" w14:textId="10CB0422" w:rsidR="001F3F07" w:rsidRPr="00611D27" w:rsidRDefault="001F3F07" w:rsidP="001F3F07">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реализации программы воспитания, определенные</w:t>
            </w:r>
            <w:r>
              <w:rPr>
                <w:rFonts w:ascii="Times New Roman" w:hAnsi="Times New Roman"/>
                <w:b/>
                <w:bCs/>
                <w:sz w:val="24"/>
                <w:szCs w:val="24"/>
              </w:rPr>
              <w:t xml:space="preserve"> колледжем</w:t>
            </w:r>
          </w:p>
          <w:p w14:paraId="49417309" w14:textId="312C3A78" w:rsidR="001F3F07" w:rsidRPr="00611D27" w:rsidRDefault="001F3F07" w:rsidP="001F3F07">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 xml:space="preserve"> </w:t>
            </w:r>
          </w:p>
        </w:tc>
      </w:tr>
      <w:tr w:rsidR="001F3F07" w:rsidRPr="00611D27" w14:paraId="0CD6F837" w14:textId="77777777" w:rsidTr="009F608F">
        <w:trPr>
          <w:trHeight w:val="1431"/>
        </w:trPr>
        <w:tc>
          <w:tcPr>
            <w:tcW w:w="7338" w:type="dxa"/>
          </w:tcPr>
          <w:p w14:paraId="2DC55977" w14:textId="1567DFE8" w:rsidR="001F3F07" w:rsidRPr="009F608F" w:rsidRDefault="009F608F" w:rsidP="009F608F">
            <w:pPr>
              <w:spacing w:after="0" w:line="240" w:lineRule="auto"/>
              <w:ind w:firstLine="33"/>
              <w:rPr>
                <w:rFonts w:ascii="Times New Roman" w:hAnsi="Times New Roman"/>
                <w:sz w:val="24"/>
                <w:szCs w:val="24"/>
              </w:rPr>
            </w:pPr>
            <w:r w:rsidRPr="009F608F">
              <w:rPr>
                <w:rFonts w:ascii="Times New Roman" w:hAnsi="Times New Roman"/>
                <w:bCs/>
                <w:sz w:val="24"/>
                <w:szCs w:val="24"/>
              </w:rPr>
              <w:t>Нравственное сознание и поведение на основе усвоения общечеловеческих ценностей, толерантного сознания и поведения в поликультурном мире, готовности и способности вести диалог с другими людьми, достигать в нем взаимопонимания, находить общие цели и сотрудничать для их достижения</w:t>
            </w:r>
          </w:p>
        </w:tc>
        <w:tc>
          <w:tcPr>
            <w:tcW w:w="2863" w:type="dxa"/>
            <w:vAlign w:val="center"/>
          </w:tcPr>
          <w:p w14:paraId="07060413" w14:textId="1979C53B" w:rsidR="001F3F07" w:rsidRPr="00611D27" w:rsidRDefault="001F3F07" w:rsidP="001F3F07">
            <w:pPr>
              <w:spacing w:after="0" w:line="240" w:lineRule="auto"/>
              <w:ind w:firstLine="33"/>
              <w:jc w:val="center"/>
              <w:rPr>
                <w:rFonts w:ascii="Times New Roman" w:hAnsi="Times New Roman"/>
                <w:b/>
                <w:bCs/>
                <w:sz w:val="24"/>
                <w:szCs w:val="24"/>
              </w:rPr>
            </w:pPr>
            <w:r w:rsidRPr="00611D27">
              <w:rPr>
                <w:rFonts w:ascii="Times New Roman" w:hAnsi="Times New Roman"/>
                <w:b/>
                <w:bCs/>
                <w:sz w:val="24"/>
                <w:szCs w:val="24"/>
              </w:rPr>
              <w:t>ЛР</w:t>
            </w:r>
            <w:r w:rsidR="000042BC">
              <w:rPr>
                <w:rFonts w:ascii="Times New Roman" w:hAnsi="Times New Roman"/>
                <w:b/>
                <w:bCs/>
                <w:sz w:val="24"/>
                <w:szCs w:val="24"/>
              </w:rPr>
              <w:t xml:space="preserve"> 30</w:t>
            </w:r>
          </w:p>
        </w:tc>
      </w:tr>
      <w:tr w:rsidR="00695A69" w:rsidRPr="00611D27" w14:paraId="218E6C97" w14:textId="77777777" w:rsidTr="00695A69">
        <w:trPr>
          <w:trHeight w:val="678"/>
        </w:trPr>
        <w:tc>
          <w:tcPr>
            <w:tcW w:w="7338" w:type="dxa"/>
          </w:tcPr>
          <w:p w14:paraId="11BBF29F" w14:textId="6874A117" w:rsidR="00695A69" w:rsidRPr="009F608F" w:rsidRDefault="00695A69" w:rsidP="00695A69">
            <w:pPr>
              <w:spacing w:after="0" w:line="240" w:lineRule="auto"/>
              <w:ind w:firstLine="33"/>
              <w:rPr>
                <w:rFonts w:ascii="Times New Roman" w:hAnsi="Times New Roman"/>
                <w:bCs/>
                <w:sz w:val="24"/>
                <w:szCs w:val="24"/>
              </w:rPr>
            </w:pPr>
            <w:r w:rsidRPr="00382755">
              <w:rPr>
                <w:rFonts w:ascii="Times New Roman" w:hAnsi="Times New Roman"/>
                <w:sz w:val="24"/>
                <w:szCs w:val="24"/>
                <w:lang w:eastAsia="nl-NL"/>
              </w:rPr>
              <w:t>Содействовать сохранению окружающей среды, ресурсосбережению, эффективно действовать в чрезвычайных ситуациях.</w:t>
            </w:r>
          </w:p>
        </w:tc>
        <w:tc>
          <w:tcPr>
            <w:tcW w:w="2863" w:type="dxa"/>
          </w:tcPr>
          <w:p w14:paraId="72577E1F" w14:textId="5210CAB5" w:rsidR="00695A69" w:rsidRPr="00611D27" w:rsidRDefault="00695A69" w:rsidP="00695A69">
            <w:pPr>
              <w:spacing w:after="0" w:line="240" w:lineRule="auto"/>
              <w:jc w:val="center"/>
              <w:rPr>
                <w:rFonts w:ascii="Times New Roman" w:hAnsi="Times New Roman"/>
                <w:b/>
                <w:bCs/>
                <w:sz w:val="24"/>
                <w:szCs w:val="24"/>
              </w:rPr>
            </w:pPr>
            <w:r w:rsidRPr="006A27F5">
              <w:rPr>
                <w:rFonts w:ascii="Times New Roman" w:hAnsi="Times New Roman"/>
                <w:b/>
                <w:bCs/>
                <w:sz w:val="24"/>
                <w:szCs w:val="24"/>
              </w:rPr>
              <w:t>ЛР</w:t>
            </w:r>
            <w:r w:rsidR="000042BC">
              <w:rPr>
                <w:rFonts w:ascii="Times New Roman" w:hAnsi="Times New Roman"/>
                <w:b/>
                <w:bCs/>
                <w:sz w:val="24"/>
                <w:szCs w:val="24"/>
              </w:rPr>
              <w:t xml:space="preserve"> 31</w:t>
            </w:r>
          </w:p>
        </w:tc>
      </w:tr>
      <w:tr w:rsidR="00695A69" w:rsidRPr="00611D27" w14:paraId="70F5A3C0" w14:textId="77777777" w:rsidTr="00695A69">
        <w:trPr>
          <w:trHeight w:val="986"/>
        </w:trPr>
        <w:tc>
          <w:tcPr>
            <w:tcW w:w="7338" w:type="dxa"/>
          </w:tcPr>
          <w:p w14:paraId="13A3790A" w14:textId="5D54CD50" w:rsidR="00695A69" w:rsidRPr="009F608F" w:rsidRDefault="00695A69" w:rsidP="00695A69">
            <w:pPr>
              <w:spacing w:after="0" w:line="240" w:lineRule="auto"/>
              <w:ind w:firstLine="33"/>
              <w:rPr>
                <w:rFonts w:ascii="Times New Roman" w:hAnsi="Times New Roman"/>
                <w:bCs/>
                <w:sz w:val="24"/>
                <w:szCs w:val="24"/>
              </w:rPr>
            </w:pPr>
            <w:r w:rsidRPr="00382755">
              <w:rPr>
                <w:rFonts w:ascii="Times New Roman" w:hAnsi="Times New Roman"/>
                <w:sz w:val="24"/>
                <w:szCs w:val="24"/>
                <w:lang w:eastAsia="nl-NL"/>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2863" w:type="dxa"/>
          </w:tcPr>
          <w:p w14:paraId="01673F57" w14:textId="6A4E39E8" w:rsidR="00695A69" w:rsidRPr="00611D27" w:rsidRDefault="000042BC" w:rsidP="00695A69">
            <w:pPr>
              <w:spacing w:after="0" w:line="240" w:lineRule="auto"/>
              <w:ind w:firstLine="33"/>
              <w:jc w:val="center"/>
              <w:rPr>
                <w:rFonts w:ascii="Times New Roman" w:hAnsi="Times New Roman"/>
                <w:b/>
                <w:bCs/>
                <w:sz w:val="24"/>
                <w:szCs w:val="24"/>
              </w:rPr>
            </w:pPr>
            <w:r>
              <w:rPr>
                <w:rFonts w:ascii="Times New Roman" w:hAnsi="Times New Roman"/>
                <w:b/>
                <w:bCs/>
                <w:sz w:val="24"/>
                <w:szCs w:val="24"/>
              </w:rPr>
              <w:t>ЛР 32</w:t>
            </w:r>
          </w:p>
        </w:tc>
      </w:tr>
      <w:tr w:rsidR="00695A69" w:rsidRPr="00611D27" w14:paraId="6ECF4470" w14:textId="77777777" w:rsidTr="00695A69">
        <w:trPr>
          <w:trHeight w:val="830"/>
        </w:trPr>
        <w:tc>
          <w:tcPr>
            <w:tcW w:w="7338" w:type="dxa"/>
          </w:tcPr>
          <w:p w14:paraId="7704D3E5" w14:textId="19556DBA" w:rsidR="00695A69" w:rsidRPr="009F608F" w:rsidRDefault="00695A69" w:rsidP="00695A69">
            <w:pPr>
              <w:spacing w:after="0" w:line="240" w:lineRule="auto"/>
              <w:ind w:firstLine="33"/>
              <w:rPr>
                <w:rFonts w:ascii="Times New Roman" w:hAnsi="Times New Roman"/>
                <w:bCs/>
                <w:sz w:val="24"/>
                <w:szCs w:val="24"/>
              </w:rPr>
            </w:pPr>
            <w:r w:rsidRPr="00382755">
              <w:rPr>
                <w:rFonts w:ascii="Times New Roman" w:hAnsi="Times New Roman"/>
                <w:sz w:val="24"/>
                <w:szCs w:val="24"/>
              </w:rPr>
              <w:t>Проявлять доброжелательность к окружающим, деликатность, чувство такта и готовность оказать услугу каждому кто в ней нуждается.</w:t>
            </w:r>
          </w:p>
        </w:tc>
        <w:tc>
          <w:tcPr>
            <w:tcW w:w="2863" w:type="dxa"/>
          </w:tcPr>
          <w:p w14:paraId="0F41EA89" w14:textId="6E5F67AD" w:rsidR="00695A69" w:rsidRPr="00611D27" w:rsidRDefault="000042BC" w:rsidP="00695A69">
            <w:pPr>
              <w:spacing w:after="0" w:line="240" w:lineRule="auto"/>
              <w:ind w:firstLine="33"/>
              <w:jc w:val="center"/>
              <w:rPr>
                <w:rFonts w:ascii="Times New Roman" w:hAnsi="Times New Roman"/>
                <w:b/>
                <w:bCs/>
                <w:sz w:val="24"/>
                <w:szCs w:val="24"/>
              </w:rPr>
            </w:pPr>
            <w:r>
              <w:rPr>
                <w:rFonts w:ascii="Times New Roman" w:hAnsi="Times New Roman"/>
                <w:b/>
                <w:bCs/>
                <w:sz w:val="24"/>
                <w:szCs w:val="24"/>
              </w:rPr>
              <w:t>ЛР 33</w:t>
            </w:r>
          </w:p>
        </w:tc>
      </w:tr>
    </w:tbl>
    <w:p w14:paraId="3A92BBCB" w14:textId="386CB783" w:rsidR="001F3F07" w:rsidRDefault="001F3F07" w:rsidP="000429DB">
      <w:pPr>
        <w:spacing w:after="0"/>
        <w:rPr>
          <w:rFonts w:ascii="Times New Roman" w:hAnsi="Times New Roman"/>
          <w:b/>
          <w:sz w:val="24"/>
          <w:szCs w:val="24"/>
        </w:rPr>
      </w:pPr>
    </w:p>
    <w:p w14:paraId="5F93431E" w14:textId="4D33C961" w:rsidR="00886FAD" w:rsidRDefault="00886FAD" w:rsidP="00886FAD">
      <w:pPr>
        <w:spacing w:after="0"/>
        <w:jc w:val="center"/>
        <w:rPr>
          <w:rFonts w:ascii="Times New Roman" w:hAnsi="Times New Roman"/>
          <w:b/>
          <w:sz w:val="24"/>
          <w:szCs w:val="24"/>
        </w:rPr>
      </w:pPr>
      <w:r w:rsidRPr="005B219E">
        <w:rPr>
          <w:rFonts w:ascii="Times New Roman" w:hAnsi="Times New Roman"/>
          <w:b/>
          <w:sz w:val="24"/>
          <w:szCs w:val="24"/>
        </w:rPr>
        <w:t xml:space="preserve">Планируемые личностные результаты </w:t>
      </w:r>
      <w:r w:rsidRPr="005B219E">
        <w:rPr>
          <w:rFonts w:ascii="Times New Roman" w:hAnsi="Times New Roman"/>
          <w:b/>
          <w:sz w:val="24"/>
          <w:szCs w:val="24"/>
        </w:rPr>
        <w:br/>
        <w:t>в ходе реализации образовательной программы</w:t>
      </w:r>
      <w:r w:rsidRPr="005B219E">
        <w:rPr>
          <w:rStyle w:val="ab"/>
          <w:rFonts w:ascii="Times New Roman" w:hAnsi="Times New Roman"/>
          <w:b/>
          <w:sz w:val="24"/>
          <w:szCs w:val="24"/>
        </w:rPr>
        <w:footnoteReference w:id="1"/>
      </w:r>
    </w:p>
    <w:p w14:paraId="56C17736" w14:textId="57073ED0" w:rsidR="00487D9F" w:rsidRDefault="00487D9F" w:rsidP="00886FAD">
      <w:pPr>
        <w:spacing w:after="0"/>
        <w:jc w:val="center"/>
        <w:rPr>
          <w:rFonts w:ascii="Times New Roman" w:hAnsi="Times New Roman"/>
          <w:b/>
          <w:sz w:val="24"/>
          <w:szCs w:val="24"/>
        </w:rPr>
      </w:pPr>
    </w:p>
    <w:tbl>
      <w:tblPr>
        <w:tblStyle w:val="afffff4"/>
        <w:tblpPr w:leftFromText="180" w:rightFromText="180" w:vertAnchor="text" w:tblpY="1"/>
        <w:tblOverlap w:val="never"/>
        <w:tblW w:w="10196" w:type="dxa"/>
        <w:tblLook w:val="04A0" w:firstRow="1" w:lastRow="0" w:firstColumn="1" w:lastColumn="0" w:noHBand="0" w:noVBand="1"/>
      </w:tblPr>
      <w:tblGrid>
        <w:gridCol w:w="1354"/>
        <w:gridCol w:w="5866"/>
        <w:gridCol w:w="2976"/>
      </w:tblGrid>
      <w:tr w:rsidR="001B4F46" w:rsidRPr="00541CCB" w14:paraId="4DFFAFED" w14:textId="2144BBD8" w:rsidTr="001B4F46">
        <w:trPr>
          <w:cantSplit/>
          <w:trHeight w:val="974"/>
        </w:trPr>
        <w:tc>
          <w:tcPr>
            <w:tcW w:w="7220" w:type="dxa"/>
            <w:gridSpan w:val="2"/>
            <w:tcBorders>
              <w:top w:val="single" w:sz="4" w:space="0" w:color="auto"/>
              <w:left w:val="single" w:sz="8" w:space="0" w:color="auto"/>
              <w:bottom w:val="single" w:sz="4" w:space="0" w:color="auto"/>
              <w:right w:val="single" w:sz="4" w:space="0" w:color="auto"/>
            </w:tcBorders>
            <w:shd w:val="clear" w:color="000000" w:fill="FFFFFF"/>
          </w:tcPr>
          <w:p w14:paraId="49B96747" w14:textId="77777777" w:rsidR="001B4F46" w:rsidRPr="00541CCB" w:rsidRDefault="001B4F46" w:rsidP="00BC5996">
            <w:pPr>
              <w:rPr>
                <w:rFonts w:ascii="Times New Roman" w:hAnsi="Times New Roman"/>
                <w:bCs/>
                <w:sz w:val="24"/>
                <w:szCs w:val="24"/>
              </w:rPr>
            </w:pPr>
          </w:p>
          <w:p w14:paraId="7EEC6188" w14:textId="77777777" w:rsidR="001B4F46" w:rsidRPr="00D3059E" w:rsidRDefault="001B4F46" w:rsidP="001B4F46">
            <w:pPr>
              <w:ind w:firstLine="33"/>
              <w:jc w:val="center"/>
              <w:rPr>
                <w:rFonts w:ascii="Times New Roman" w:hAnsi="Times New Roman"/>
                <w:b/>
                <w:sz w:val="24"/>
                <w:szCs w:val="24"/>
              </w:rPr>
            </w:pPr>
            <w:r w:rsidRPr="00D3059E">
              <w:rPr>
                <w:rFonts w:ascii="Times New Roman" w:hAnsi="Times New Roman"/>
                <w:b/>
                <w:sz w:val="24"/>
                <w:szCs w:val="24"/>
              </w:rPr>
              <w:t>Наименование профессионального модуля учебной дисциплины</w:t>
            </w:r>
          </w:p>
          <w:p w14:paraId="4B210D15" w14:textId="5C7B3D52" w:rsidR="001B4F46" w:rsidRPr="00541CCB" w:rsidRDefault="001B4F46" w:rsidP="00BC5996">
            <w:pPr>
              <w:jc w:val="center"/>
              <w:rPr>
                <w:rFonts w:ascii="Times New Roman" w:hAnsi="Times New Roman"/>
                <w:bCs/>
                <w:sz w:val="24"/>
                <w:szCs w:val="24"/>
              </w:rPr>
            </w:pPr>
          </w:p>
        </w:tc>
        <w:tc>
          <w:tcPr>
            <w:tcW w:w="2976" w:type="dxa"/>
            <w:tcBorders>
              <w:top w:val="single" w:sz="4" w:space="0" w:color="auto"/>
              <w:left w:val="nil"/>
              <w:bottom w:val="single" w:sz="4" w:space="0" w:color="auto"/>
              <w:right w:val="single" w:sz="4" w:space="0" w:color="auto"/>
            </w:tcBorders>
            <w:shd w:val="clear" w:color="000000" w:fill="FFFFFF"/>
          </w:tcPr>
          <w:p w14:paraId="64E716F9" w14:textId="560C8DDF" w:rsidR="001B4F46" w:rsidRPr="00541CCB" w:rsidRDefault="001B4F46" w:rsidP="00BC5996">
            <w:pPr>
              <w:jc w:val="center"/>
              <w:rPr>
                <w:rFonts w:ascii="Times New Roman" w:hAnsi="Times New Roman"/>
                <w:color w:val="000000"/>
                <w:sz w:val="24"/>
                <w:szCs w:val="24"/>
              </w:rPr>
            </w:pPr>
            <w:r w:rsidRPr="00D3059E">
              <w:rPr>
                <w:rFonts w:ascii="Times New Roman" w:hAnsi="Times New Roman"/>
                <w:b/>
                <w:bCs/>
                <w:sz w:val="24"/>
                <w:szCs w:val="24"/>
              </w:rPr>
              <w:t>Код личностных результатов реализации программы воспитания</w:t>
            </w:r>
          </w:p>
        </w:tc>
      </w:tr>
      <w:tr w:rsidR="001B4F46" w:rsidRPr="00541CCB" w14:paraId="5735DED4" w14:textId="10692F91" w:rsidTr="001B4F46">
        <w:trPr>
          <w:cantSplit/>
          <w:trHeight w:val="283"/>
        </w:trPr>
        <w:tc>
          <w:tcPr>
            <w:tcW w:w="1354" w:type="dxa"/>
            <w:tcBorders>
              <w:top w:val="nil"/>
              <w:left w:val="single" w:sz="8" w:space="0" w:color="auto"/>
              <w:bottom w:val="single" w:sz="4" w:space="0" w:color="auto"/>
              <w:right w:val="single" w:sz="4" w:space="0" w:color="auto"/>
            </w:tcBorders>
            <w:shd w:val="clear" w:color="000000" w:fill="FFFFFF"/>
          </w:tcPr>
          <w:p w14:paraId="650CF402" w14:textId="77777777" w:rsidR="001B4F46" w:rsidRPr="00541CCB" w:rsidRDefault="001B4F46" w:rsidP="00BC5996">
            <w:pPr>
              <w:rPr>
                <w:rFonts w:ascii="Times New Roman" w:hAnsi="Times New Roman"/>
                <w:b/>
                <w:bCs/>
                <w:sz w:val="24"/>
                <w:szCs w:val="24"/>
              </w:rPr>
            </w:pPr>
            <w:r w:rsidRPr="00541CCB">
              <w:rPr>
                <w:rFonts w:ascii="Times New Roman" w:hAnsi="Times New Roman"/>
                <w:b/>
                <w:bCs/>
                <w:sz w:val="24"/>
                <w:szCs w:val="24"/>
              </w:rPr>
              <w:t>ОУД.00</w:t>
            </w:r>
          </w:p>
        </w:tc>
        <w:tc>
          <w:tcPr>
            <w:tcW w:w="5866" w:type="dxa"/>
            <w:tcBorders>
              <w:top w:val="nil"/>
              <w:left w:val="nil"/>
              <w:bottom w:val="single" w:sz="4" w:space="0" w:color="auto"/>
              <w:right w:val="single" w:sz="4" w:space="0" w:color="auto"/>
            </w:tcBorders>
            <w:shd w:val="clear" w:color="000000" w:fill="FFFFFF"/>
            <w:vAlign w:val="center"/>
          </w:tcPr>
          <w:p w14:paraId="3CF9D38F" w14:textId="77777777" w:rsidR="001B4F46" w:rsidRPr="00541CCB" w:rsidRDefault="001B4F46" w:rsidP="00BC5996">
            <w:pPr>
              <w:rPr>
                <w:rFonts w:ascii="Times New Roman" w:hAnsi="Times New Roman"/>
                <w:b/>
                <w:bCs/>
                <w:sz w:val="24"/>
                <w:szCs w:val="24"/>
              </w:rPr>
            </w:pPr>
            <w:r w:rsidRPr="00541CCB">
              <w:rPr>
                <w:rFonts w:ascii="Times New Roman" w:hAnsi="Times New Roman"/>
                <w:b/>
                <w:bCs/>
                <w:sz w:val="24"/>
                <w:szCs w:val="24"/>
              </w:rPr>
              <w:t>Базовые дисциплины</w:t>
            </w:r>
          </w:p>
        </w:tc>
        <w:tc>
          <w:tcPr>
            <w:tcW w:w="2976" w:type="dxa"/>
            <w:tcBorders>
              <w:top w:val="nil"/>
              <w:left w:val="nil"/>
              <w:bottom w:val="single" w:sz="4" w:space="0" w:color="auto"/>
              <w:right w:val="single" w:sz="4" w:space="0" w:color="auto"/>
            </w:tcBorders>
            <w:shd w:val="clear" w:color="000000" w:fill="FFFFFF"/>
          </w:tcPr>
          <w:p w14:paraId="2E5290BD" w14:textId="77777777" w:rsidR="001B4F46" w:rsidRPr="00541CCB" w:rsidRDefault="001B4F46" w:rsidP="00BC5996">
            <w:pPr>
              <w:rPr>
                <w:rFonts w:ascii="Times New Roman" w:hAnsi="Times New Roman"/>
                <w:b/>
                <w:bCs/>
                <w:sz w:val="24"/>
                <w:szCs w:val="24"/>
              </w:rPr>
            </w:pPr>
          </w:p>
        </w:tc>
      </w:tr>
      <w:tr w:rsidR="001B4F46" w:rsidRPr="00541CCB" w14:paraId="36C7FA5B" w14:textId="30876BF1" w:rsidTr="001B4F46">
        <w:trPr>
          <w:cantSplit/>
          <w:trHeight w:val="335"/>
        </w:trPr>
        <w:tc>
          <w:tcPr>
            <w:tcW w:w="1354" w:type="dxa"/>
            <w:tcBorders>
              <w:top w:val="single" w:sz="4" w:space="0" w:color="auto"/>
              <w:left w:val="single" w:sz="4" w:space="0" w:color="auto"/>
              <w:bottom w:val="single" w:sz="4" w:space="0" w:color="auto"/>
              <w:right w:val="single" w:sz="4" w:space="0" w:color="auto"/>
            </w:tcBorders>
            <w:shd w:val="clear" w:color="000000" w:fill="FFFFFF"/>
          </w:tcPr>
          <w:p w14:paraId="48B2489A"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ОУД.01</w:t>
            </w:r>
          </w:p>
        </w:tc>
        <w:tc>
          <w:tcPr>
            <w:tcW w:w="5866" w:type="dxa"/>
            <w:tcBorders>
              <w:top w:val="single" w:sz="4" w:space="0" w:color="auto"/>
              <w:left w:val="nil"/>
              <w:bottom w:val="single" w:sz="4" w:space="0" w:color="auto"/>
              <w:right w:val="single" w:sz="4" w:space="0" w:color="auto"/>
            </w:tcBorders>
            <w:shd w:val="clear" w:color="000000" w:fill="FFFFFF"/>
            <w:vAlign w:val="center"/>
          </w:tcPr>
          <w:p w14:paraId="7A9810C3"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Русский язык</w:t>
            </w:r>
          </w:p>
        </w:tc>
        <w:tc>
          <w:tcPr>
            <w:tcW w:w="2976" w:type="dxa"/>
            <w:tcBorders>
              <w:top w:val="single" w:sz="4" w:space="0" w:color="auto"/>
              <w:left w:val="nil"/>
              <w:bottom w:val="single" w:sz="4" w:space="0" w:color="auto"/>
              <w:right w:val="single" w:sz="4" w:space="0" w:color="auto"/>
            </w:tcBorders>
            <w:shd w:val="clear" w:color="000000" w:fill="FFFFFF"/>
            <w:vAlign w:val="center"/>
          </w:tcPr>
          <w:p w14:paraId="5644C8C0" w14:textId="46657B18" w:rsidR="001B4F46" w:rsidRPr="00541CCB" w:rsidRDefault="001B4F46" w:rsidP="001B4F46">
            <w:pPr>
              <w:rPr>
                <w:rFonts w:ascii="Times New Roman" w:hAnsi="Times New Roman"/>
                <w:sz w:val="24"/>
                <w:szCs w:val="24"/>
              </w:rPr>
            </w:pPr>
            <w:r w:rsidRPr="004918FD">
              <w:rPr>
                <w:rFonts w:ascii="Times New Roman" w:hAnsi="Times New Roman"/>
                <w:bCs/>
                <w:sz w:val="24"/>
                <w:szCs w:val="24"/>
              </w:rPr>
              <w:t>ЛР 2, 4-8, 11</w:t>
            </w:r>
          </w:p>
        </w:tc>
      </w:tr>
      <w:tr w:rsidR="001B4F46" w:rsidRPr="00541CCB" w14:paraId="0F1002F7" w14:textId="27D6638A" w:rsidTr="001B4F46">
        <w:trPr>
          <w:cantSplit/>
          <w:trHeight w:val="283"/>
        </w:trPr>
        <w:tc>
          <w:tcPr>
            <w:tcW w:w="1354" w:type="dxa"/>
            <w:tcBorders>
              <w:top w:val="single" w:sz="4" w:space="0" w:color="auto"/>
              <w:left w:val="single" w:sz="8" w:space="0" w:color="auto"/>
              <w:bottom w:val="single" w:sz="4" w:space="0" w:color="auto"/>
              <w:right w:val="single" w:sz="4" w:space="0" w:color="auto"/>
            </w:tcBorders>
            <w:shd w:val="clear" w:color="000000" w:fill="FFFFFF"/>
          </w:tcPr>
          <w:p w14:paraId="30DC5618"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lastRenderedPageBreak/>
              <w:t>ОУД.02</w:t>
            </w:r>
          </w:p>
        </w:tc>
        <w:tc>
          <w:tcPr>
            <w:tcW w:w="5866" w:type="dxa"/>
            <w:tcBorders>
              <w:top w:val="single" w:sz="4" w:space="0" w:color="auto"/>
              <w:left w:val="nil"/>
              <w:bottom w:val="single" w:sz="4" w:space="0" w:color="auto"/>
              <w:right w:val="single" w:sz="4" w:space="0" w:color="auto"/>
            </w:tcBorders>
            <w:shd w:val="clear" w:color="000000" w:fill="FFFFFF"/>
            <w:vAlign w:val="center"/>
          </w:tcPr>
          <w:p w14:paraId="0FDF92D1"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Литература</w:t>
            </w:r>
          </w:p>
        </w:tc>
        <w:tc>
          <w:tcPr>
            <w:tcW w:w="2976" w:type="dxa"/>
            <w:tcBorders>
              <w:top w:val="single" w:sz="4" w:space="0" w:color="auto"/>
              <w:left w:val="nil"/>
              <w:bottom w:val="single" w:sz="4" w:space="0" w:color="auto"/>
              <w:right w:val="single" w:sz="4" w:space="0" w:color="auto"/>
            </w:tcBorders>
            <w:shd w:val="clear" w:color="000000" w:fill="FFFFFF"/>
            <w:vAlign w:val="center"/>
          </w:tcPr>
          <w:p w14:paraId="66B56D49" w14:textId="3E30224F" w:rsidR="001B4F46" w:rsidRPr="00541CCB" w:rsidRDefault="001B4F46" w:rsidP="001B4F46">
            <w:pPr>
              <w:rPr>
                <w:rFonts w:ascii="Times New Roman" w:hAnsi="Times New Roman"/>
                <w:sz w:val="24"/>
                <w:szCs w:val="24"/>
              </w:rPr>
            </w:pPr>
            <w:r w:rsidRPr="004918FD">
              <w:rPr>
                <w:rFonts w:ascii="Times New Roman" w:hAnsi="Times New Roman"/>
                <w:bCs/>
                <w:sz w:val="24"/>
                <w:szCs w:val="24"/>
              </w:rPr>
              <w:t>ЛР 1-9, 11-12</w:t>
            </w:r>
          </w:p>
        </w:tc>
      </w:tr>
      <w:tr w:rsidR="001B4F46" w:rsidRPr="00541CCB" w14:paraId="0FEEFF08" w14:textId="592E86A6" w:rsidTr="001B4F46">
        <w:trPr>
          <w:cantSplit/>
          <w:trHeight w:val="371"/>
        </w:trPr>
        <w:tc>
          <w:tcPr>
            <w:tcW w:w="1354" w:type="dxa"/>
            <w:tcBorders>
              <w:top w:val="single" w:sz="4" w:space="0" w:color="auto"/>
              <w:left w:val="single" w:sz="4" w:space="0" w:color="auto"/>
              <w:bottom w:val="single" w:sz="4" w:space="0" w:color="auto"/>
              <w:right w:val="single" w:sz="4" w:space="0" w:color="auto"/>
            </w:tcBorders>
            <w:shd w:val="clear" w:color="000000" w:fill="FFFFFF"/>
          </w:tcPr>
          <w:p w14:paraId="744E898E"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ОУД.03</w:t>
            </w:r>
          </w:p>
        </w:tc>
        <w:tc>
          <w:tcPr>
            <w:tcW w:w="5866" w:type="dxa"/>
            <w:tcBorders>
              <w:top w:val="single" w:sz="4" w:space="0" w:color="auto"/>
              <w:left w:val="nil"/>
              <w:bottom w:val="single" w:sz="4" w:space="0" w:color="auto"/>
              <w:right w:val="single" w:sz="4" w:space="0" w:color="auto"/>
            </w:tcBorders>
            <w:shd w:val="clear" w:color="000000" w:fill="FFFFFF"/>
          </w:tcPr>
          <w:p w14:paraId="040005E6"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Иностранный язык</w:t>
            </w:r>
          </w:p>
        </w:tc>
        <w:tc>
          <w:tcPr>
            <w:tcW w:w="2976" w:type="dxa"/>
            <w:tcBorders>
              <w:top w:val="single" w:sz="4" w:space="0" w:color="auto"/>
              <w:left w:val="nil"/>
              <w:bottom w:val="single" w:sz="4" w:space="0" w:color="auto"/>
              <w:right w:val="single" w:sz="4" w:space="0" w:color="auto"/>
            </w:tcBorders>
            <w:shd w:val="clear" w:color="000000" w:fill="FFFFFF"/>
            <w:vAlign w:val="center"/>
          </w:tcPr>
          <w:p w14:paraId="68F0752E" w14:textId="57A0FB54" w:rsidR="001B4F46" w:rsidRPr="00541CCB" w:rsidRDefault="001B4F46" w:rsidP="001B4F46">
            <w:pPr>
              <w:rPr>
                <w:rFonts w:ascii="Times New Roman" w:hAnsi="Times New Roman"/>
                <w:sz w:val="24"/>
                <w:szCs w:val="24"/>
              </w:rPr>
            </w:pPr>
            <w:r w:rsidRPr="004918FD">
              <w:rPr>
                <w:rFonts w:ascii="Times New Roman" w:hAnsi="Times New Roman"/>
                <w:bCs/>
                <w:sz w:val="24"/>
                <w:szCs w:val="24"/>
              </w:rPr>
              <w:t>ЛР 2-8, 11</w:t>
            </w:r>
          </w:p>
        </w:tc>
      </w:tr>
      <w:tr w:rsidR="001B4F46" w:rsidRPr="00541CCB" w14:paraId="7942EFDD" w14:textId="6BCC4E9C" w:rsidTr="001B4F46">
        <w:trPr>
          <w:cantSplit/>
          <w:trHeight w:val="283"/>
        </w:trPr>
        <w:tc>
          <w:tcPr>
            <w:tcW w:w="1354" w:type="dxa"/>
            <w:tcBorders>
              <w:top w:val="nil"/>
              <w:left w:val="single" w:sz="8" w:space="0" w:color="auto"/>
              <w:bottom w:val="single" w:sz="4" w:space="0" w:color="auto"/>
              <w:right w:val="single" w:sz="4" w:space="0" w:color="auto"/>
            </w:tcBorders>
            <w:shd w:val="clear" w:color="000000" w:fill="FFFFFF"/>
          </w:tcPr>
          <w:p w14:paraId="5EBA8B67"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ОУД.04</w:t>
            </w:r>
          </w:p>
        </w:tc>
        <w:tc>
          <w:tcPr>
            <w:tcW w:w="5866" w:type="dxa"/>
            <w:tcBorders>
              <w:top w:val="nil"/>
              <w:left w:val="nil"/>
              <w:bottom w:val="single" w:sz="4" w:space="0" w:color="auto"/>
              <w:right w:val="single" w:sz="4" w:space="0" w:color="auto"/>
            </w:tcBorders>
            <w:shd w:val="clear" w:color="auto" w:fill="auto"/>
            <w:vAlign w:val="center"/>
          </w:tcPr>
          <w:p w14:paraId="3582E2C8" w14:textId="77777777" w:rsidR="001B4F46" w:rsidRPr="00541CCB" w:rsidRDefault="001B4F46" w:rsidP="001B4F46">
            <w:pPr>
              <w:rPr>
                <w:rFonts w:ascii="Times New Roman" w:hAnsi="Times New Roman"/>
                <w:color w:val="000000"/>
                <w:sz w:val="24"/>
                <w:szCs w:val="24"/>
              </w:rPr>
            </w:pPr>
            <w:r w:rsidRPr="00541CCB">
              <w:rPr>
                <w:rFonts w:ascii="Times New Roman" w:hAnsi="Times New Roman"/>
                <w:color w:val="000000"/>
                <w:sz w:val="24"/>
                <w:szCs w:val="24"/>
              </w:rPr>
              <w:t>Математика</w:t>
            </w:r>
          </w:p>
        </w:tc>
        <w:tc>
          <w:tcPr>
            <w:tcW w:w="2976" w:type="dxa"/>
            <w:tcBorders>
              <w:top w:val="nil"/>
              <w:left w:val="nil"/>
              <w:bottom w:val="single" w:sz="4" w:space="0" w:color="auto"/>
              <w:right w:val="single" w:sz="4" w:space="0" w:color="auto"/>
            </w:tcBorders>
          </w:tcPr>
          <w:p w14:paraId="17F09BE7" w14:textId="55D69C0F" w:rsidR="001B4F46" w:rsidRPr="00541CCB" w:rsidRDefault="001B4F46" w:rsidP="001B4F46">
            <w:pPr>
              <w:rPr>
                <w:rFonts w:ascii="Times New Roman" w:hAnsi="Times New Roman"/>
                <w:color w:val="000000"/>
                <w:sz w:val="24"/>
                <w:szCs w:val="24"/>
              </w:rPr>
            </w:pPr>
            <w:r w:rsidRPr="004918FD">
              <w:rPr>
                <w:rFonts w:ascii="Times New Roman" w:hAnsi="Times New Roman"/>
                <w:bCs/>
                <w:sz w:val="24"/>
                <w:szCs w:val="24"/>
              </w:rPr>
              <w:t>ЛР 6</w:t>
            </w:r>
          </w:p>
        </w:tc>
      </w:tr>
      <w:tr w:rsidR="001B4F46" w:rsidRPr="00541CCB" w14:paraId="72590B13" w14:textId="0499AFAF" w:rsidTr="001B4F46">
        <w:trPr>
          <w:cantSplit/>
          <w:trHeight w:val="283"/>
        </w:trPr>
        <w:tc>
          <w:tcPr>
            <w:tcW w:w="1354" w:type="dxa"/>
            <w:tcBorders>
              <w:top w:val="nil"/>
              <w:left w:val="single" w:sz="8" w:space="0" w:color="auto"/>
              <w:bottom w:val="single" w:sz="4" w:space="0" w:color="auto"/>
              <w:right w:val="single" w:sz="4" w:space="0" w:color="auto"/>
            </w:tcBorders>
            <w:shd w:val="clear" w:color="000000" w:fill="FFFFFF"/>
          </w:tcPr>
          <w:p w14:paraId="17F8EFFE"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ОУД.05</w:t>
            </w:r>
          </w:p>
        </w:tc>
        <w:tc>
          <w:tcPr>
            <w:tcW w:w="5866" w:type="dxa"/>
            <w:tcBorders>
              <w:top w:val="nil"/>
              <w:left w:val="nil"/>
              <w:bottom w:val="single" w:sz="4" w:space="0" w:color="auto"/>
              <w:right w:val="single" w:sz="4" w:space="0" w:color="auto"/>
            </w:tcBorders>
            <w:shd w:val="clear" w:color="000000" w:fill="FFFFFF"/>
          </w:tcPr>
          <w:p w14:paraId="441B9CBE"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История</w:t>
            </w:r>
          </w:p>
        </w:tc>
        <w:tc>
          <w:tcPr>
            <w:tcW w:w="2976" w:type="dxa"/>
            <w:tcBorders>
              <w:top w:val="nil"/>
              <w:left w:val="nil"/>
              <w:bottom w:val="single" w:sz="4" w:space="0" w:color="auto"/>
              <w:right w:val="single" w:sz="4" w:space="0" w:color="auto"/>
            </w:tcBorders>
            <w:shd w:val="clear" w:color="000000" w:fill="FFFFFF"/>
          </w:tcPr>
          <w:p w14:paraId="16F579FC" w14:textId="252DBD6C" w:rsidR="001B4F46" w:rsidRPr="00541CCB" w:rsidRDefault="001B4F46" w:rsidP="001B4F46">
            <w:pPr>
              <w:rPr>
                <w:rFonts w:ascii="Times New Roman" w:hAnsi="Times New Roman"/>
                <w:sz w:val="24"/>
                <w:szCs w:val="24"/>
              </w:rPr>
            </w:pPr>
            <w:r w:rsidRPr="004918FD">
              <w:rPr>
                <w:rFonts w:ascii="Times New Roman" w:hAnsi="Times New Roman"/>
                <w:bCs/>
                <w:sz w:val="24"/>
                <w:szCs w:val="24"/>
              </w:rPr>
              <w:t>ЛР 2-8, 11-12</w:t>
            </w:r>
          </w:p>
        </w:tc>
      </w:tr>
      <w:tr w:rsidR="001B4F46" w:rsidRPr="00541CCB" w14:paraId="1EC7CED7" w14:textId="62556EDE" w:rsidTr="001B4F46">
        <w:trPr>
          <w:cantSplit/>
          <w:trHeight w:val="283"/>
        </w:trPr>
        <w:tc>
          <w:tcPr>
            <w:tcW w:w="1354" w:type="dxa"/>
            <w:tcBorders>
              <w:top w:val="nil"/>
              <w:left w:val="single" w:sz="8" w:space="0" w:color="auto"/>
              <w:bottom w:val="single" w:sz="4" w:space="0" w:color="auto"/>
              <w:right w:val="single" w:sz="4" w:space="0" w:color="auto"/>
            </w:tcBorders>
            <w:shd w:val="clear" w:color="000000" w:fill="FFFFFF"/>
          </w:tcPr>
          <w:p w14:paraId="5D0AC0E0"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ОУД.06</w:t>
            </w:r>
          </w:p>
        </w:tc>
        <w:tc>
          <w:tcPr>
            <w:tcW w:w="5866" w:type="dxa"/>
            <w:tcBorders>
              <w:top w:val="nil"/>
              <w:left w:val="nil"/>
              <w:bottom w:val="single" w:sz="4" w:space="0" w:color="auto"/>
              <w:right w:val="single" w:sz="4" w:space="0" w:color="auto"/>
            </w:tcBorders>
            <w:shd w:val="clear" w:color="000000" w:fill="FFFFFF"/>
          </w:tcPr>
          <w:p w14:paraId="00963DA7"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Физическая культура</w:t>
            </w:r>
          </w:p>
        </w:tc>
        <w:tc>
          <w:tcPr>
            <w:tcW w:w="2976" w:type="dxa"/>
            <w:tcBorders>
              <w:top w:val="nil"/>
              <w:left w:val="nil"/>
              <w:bottom w:val="single" w:sz="4" w:space="0" w:color="auto"/>
              <w:right w:val="single" w:sz="4" w:space="0" w:color="auto"/>
            </w:tcBorders>
            <w:shd w:val="clear" w:color="000000" w:fill="FFFFFF"/>
          </w:tcPr>
          <w:p w14:paraId="028B2EF1" w14:textId="66C8A722" w:rsidR="001B4F46" w:rsidRPr="00541CCB" w:rsidRDefault="001B4F46" w:rsidP="001B4F46">
            <w:pPr>
              <w:rPr>
                <w:rFonts w:ascii="Times New Roman" w:hAnsi="Times New Roman"/>
                <w:sz w:val="24"/>
                <w:szCs w:val="24"/>
              </w:rPr>
            </w:pPr>
            <w:r w:rsidRPr="004918FD">
              <w:rPr>
                <w:rFonts w:ascii="Times New Roman" w:hAnsi="Times New Roman"/>
                <w:bCs/>
                <w:sz w:val="24"/>
                <w:szCs w:val="24"/>
              </w:rPr>
              <w:t>ЛР 1, 4-6, 8-9, 11-12</w:t>
            </w:r>
          </w:p>
        </w:tc>
      </w:tr>
      <w:tr w:rsidR="001B4F46" w:rsidRPr="00541CCB" w14:paraId="10F8E890" w14:textId="3094836E" w:rsidTr="001B4F46">
        <w:trPr>
          <w:cantSplit/>
          <w:trHeight w:val="283"/>
        </w:trPr>
        <w:tc>
          <w:tcPr>
            <w:tcW w:w="1354" w:type="dxa"/>
            <w:tcBorders>
              <w:top w:val="single" w:sz="4" w:space="0" w:color="auto"/>
              <w:left w:val="single" w:sz="4" w:space="0" w:color="auto"/>
              <w:bottom w:val="single" w:sz="4" w:space="0" w:color="auto"/>
              <w:right w:val="single" w:sz="4" w:space="0" w:color="auto"/>
            </w:tcBorders>
            <w:shd w:val="clear" w:color="000000" w:fill="FFFFFF"/>
          </w:tcPr>
          <w:p w14:paraId="7256D729"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ОУД.07</w:t>
            </w:r>
          </w:p>
        </w:tc>
        <w:tc>
          <w:tcPr>
            <w:tcW w:w="5866" w:type="dxa"/>
            <w:tcBorders>
              <w:top w:val="single" w:sz="4" w:space="0" w:color="auto"/>
              <w:left w:val="nil"/>
              <w:bottom w:val="single" w:sz="4" w:space="0" w:color="auto"/>
              <w:right w:val="single" w:sz="4" w:space="0" w:color="auto"/>
            </w:tcBorders>
            <w:shd w:val="clear" w:color="000000" w:fill="FFFFFF"/>
          </w:tcPr>
          <w:p w14:paraId="0889290F"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Основы безопасности жизнедеятельности</w:t>
            </w:r>
          </w:p>
        </w:tc>
        <w:tc>
          <w:tcPr>
            <w:tcW w:w="2976" w:type="dxa"/>
            <w:tcBorders>
              <w:top w:val="single" w:sz="4" w:space="0" w:color="auto"/>
              <w:left w:val="nil"/>
              <w:bottom w:val="single" w:sz="4" w:space="0" w:color="auto"/>
              <w:right w:val="single" w:sz="4" w:space="0" w:color="auto"/>
            </w:tcBorders>
            <w:shd w:val="clear" w:color="000000" w:fill="FFFFFF"/>
          </w:tcPr>
          <w:p w14:paraId="4C82EF6D" w14:textId="3AC0A775" w:rsidR="001B4F46" w:rsidRPr="00541CCB" w:rsidRDefault="001B4F46" w:rsidP="001B4F46">
            <w:pPr>
              <w:rPr>
                <w:rFonts w:ascii="Times New Roman" w:hAnsi="Times New Roman"/>
                <w:sz w:val="24"/>
                <w:szCs w:val="24"/>
              </w:rPr>
            </w:pPr>
            <w:r w:rsidRPr="004918FD">
              <w:rPr>
                <w:rFonts w:ascii="Times New Roman" w:hAnsi="Times New Roman"/>
                <w:bCs/>
                <w:sz w:val="24"/>
                <w:szCs w:val="24"/>
              </w:rPr>
              <w:t>ЛР 1-6, 8-10, 12</w:t>
            </w:r>
          </w:p>
        </w:tc>
      </w:tr>
      <w:tr w:rsidR="001B4F46" w:rsidRPr="00541CCB" w14:paraId="043F283F" w14:textId="5627F89F" w:rsidTr="001B4F46">
        <w:trPr>
          <w:cantSplit/>
          <w:trHeight w:val="283"/>
        </w:trPr>
        <w:tc>
          <w:tcPr>
            <w:tcW w:w="1354" w:type="dxa"/>
            <w:tcBorders>
              <w:top w:val="single" w:sz="4" w:space="0" w:color="auto"/>
              <w:left w:val="single" w:sz="4" w:space="0" w:color="auto"/>
              <w:bottom w:val="single" w:sz="4" w:space="0" w:color="auto"/>
              <w:right w:val="single" w:sz="4" w:space="0" w:color="auto"/>
            </w:tcBorders>
            <w:shd w:val="clear" w:color="000000" w:fill="FFFFFF"/>
          </w:tcPr>
          <w:p w14:paraId="37FE940F"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ОУД.08</w:t>
            </w:r>
          </w:p>
        </w:tc>
        <w:tc>
          <w:tcPr>
            <w:tcW w:w="5866" w:type="dxa"/>
            <w:tcBorders>
              <w:top w:val="single" w:sz="4" w:space="0" w:color="auto"/>
              <w:left w:val="nil"/>
              <w:bottom w:val="single" w:sz="4" w:space="0" w:color="auto"/>
              <w:right w:val="single" w:sz="4" w:space="0" w:color="auto"/>
            </w:tcBorders>
            <w:shd w:val="clear" w:color="000000" w:fill="FFFFFF"/>
          </w:tcPr>
          <w:p w14:paraId="3C82E2AF"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Астрономия</w:t>
            </w:r>
          </w:p>
        </w:tc>
        <w:tc>
          <w:tcPr>
            <w:tcW w:w="2976" w:type="dxa"/>
            <w:tcBorders>
              <w:top w:val="single" w:sz="4" w:space="0" w:color="auto"/>
              <w:left w:val="nil"/>
              <w:bottom w:val="single" w:sz="4" w:space="0" w:color="auto"/>
              <w:right w:val="single" w:sz="4" w:space="0" w:color="auto"/>
            </w:tcBorders>
            <w:shd w:val="clear" w:color="000000" w:fill="FFFFFF"/>
          </w:tcPr>
          <w:p w14:paraId="5679C54D" w14:textId="0BE500C2" w:rsidR="001B4F46" w:rsidRPr="00541CCB" w:rsidRDefault="001B4F46" w:rsidP="001B4F46">
            <w:pPr>
              <w:rPr>
                <w:rFonts w:ascii="Times New Roman" w:hAnsi="Times New Roman"/>
                <w:sz w:val="24"/>
                <w:szCs w:val="24"/>
              </w:rPr>
            </w:pPr>
            <w:r w:rsidRPr="004918FD">
              <w:rPr>
                <w:rFonts w:ascii="Times New Roman" w:hAnsi="Times New Roman"/>
                <w:bCs/>
                <w:sz w:val="24"/>
                <w:szCs w:val="24"/>
              </w:rPr>
              <w:t>ЛР 6, 10</w:t>
            </w:r>
          </w:p>
        </w:tc>
      </w:tr>
      <w:tr w:rsidR="001B4F46" w:rsidRPr="00541CCB" w14:paraId="4E5ECCF0" w14:textId="31AB26CC" w:rsidTr="001B4F46">
        <w:trPr>
          <w:cantSplit/>
          <w:trHeight w:val="283"/>
        </w:trPr>
        <w:tc>
          <w:tcPr>
            <w:tcW w:w="1354" w:type="dxa"/>
            <w:tcBorders>
              <w:top w:val="single" w:sz="8" w:space="0" w:color="auto"/>
              <w:left w:val="single" w:sz="8" w:space="0" w:color="auto"/>
              <w:bottom w:val="single" w:sz="8" w:space="0" w:color="auto"/>
              <w:right w:val="single" w:sz="8" w:space="0" w:color="auto"/>
            </w:tcBorders>
            <w:shd w:val="clear" w:color="000000" w:fill="FFFFFF"/>
          </w:tcPr>
          <w:p w14:paraId="0C13FBC8" w14:textId="77777777" w:rsidR="001B4F46" w:rsidRPr="00541CCB" w:rsidRDefault="001B4F46" w:rsidP="001B4F46">
            <w:pPr>
              <w:rPr>
                <w:rFonts w:ascii="Times New Roman" w:eastAsia="Times New Roman" w:hAnsi="Times New Roman"/>
                <w:b/>
                <w:bCs/>
                <w:sz w:val="24"/>
                <w:szCs w:val="24"/>
              </w:rPr>
            </w:pPr>
            <w:r w:rsidRPr="00541CCB">
              <w:rPr>
                <w:rFonts w:ascii="Times New Roman" w:hAnsi="Times New Roman"/>
                <w:b/>
                <w:bCs/>
                <w:sz w:val="24"/>
                <w:szCs w:val="24"/>
              </w:rPr>
              <w:t>УДВ</w:t>
            </w:r>
          </w:p>
        </w:tc>
        <w:tc>
          <w:tcPr>
            <w:tcW w:w="5866" w:type="dxa"/>
            <w:tcBorders>
              <w:top w:val="single" w:sz="8" w:space="0" w:color="auto"/>
              <w:left w:val="nil"/>
              <w:bottom w:val="single" w:sz="8" w:space="0" w:color="auto"/>
              <w:right w:val="single" w:sz="4" w:space="0" w:color="auto"/>
            </w:tcBorders>
            <w:shd w:val="clear" w:color="000000" w:fill="FFFFFF"/>
            <w:vAlign w:val="center"/>
          </w:tcPr>
          <w:p w14:paraId="75AECF97" w14:textId="77777777" w:rsidR="001B4F46" w:rsidRPr="00541CCB" w:rsidRDefault="001B4F46" w:rsidP="001B4F46">
            <w:pPr>
              <w:rPr>
                <w:rFonts w:ascii="Times New Roman" w:hAnsi="Times New Roman"/>
                <w:b/>
                <w:bCs/>
                <w:color w:val="000000"/>
                <w:sz w:val="24"/>
                <w:szCs w:val="24"/>
              </w:rPr>
            </w:pPr>
            <w:r w:rsidRPr="00541CCB">
              <w:rPr>
                <w:rFonts w:ascii="Times New Roman" w:hAnsi="Times New Roman"/>
                <w:b/>
                <w:bCs/>
                <w:color w:val="000000"/>
                <w:sz w:val="24"/>
                <w:szCs w:val="24"/>
              </w:rPr>
              <w:t>Учебные дисциплины по выбору из обязательных предметных областей</w:t>
            </w:r>
          </w:p>
        </w:tc>
        <w:tc>
          <w:tcPr>
            <w:tcW w:w="2976" w:type="dxa"/>
            <w:tcBorders>
              <w:top w:val="single" w:sz="8" w:space="0" w:color="auto"/>
              <w:left w:val="nil"/>
              <w:bottom w:val="single" w:sz="8" w:space="0" w:color="auto"/>
              <w:right w:val="single" w:sz="4" w:space="0" w:color="auto"/>
            </w:tcBorders>
            <w:shd w:val="clear" w:color="000000" w:fill="FFFFFF"/>
          </w:tcPr>
          <w:p w14:paraId="0DFC39F4" w14:textId="15F88157" w:rsidR="001B4F46" w:rsidRPr="00541CCB" w:rsidRDefault="001B4F46" w:rsidP="001B4F46">
            <w:pPr>
              <w:rPr>
                <w:rFonts w:ascii="Times New Roman" w:hAnsi="Times New Roman"/>
                <w:b/>
                <w:bCs/>
                <w:color w:val="000000"/>
                <w:sz w:val="24"/>
                <w:szCs w:val="24"/>
              </w:rPr>
            </w:pPr>
          </w:p>
        </w:tc>
      </w:tr>
      <w:tr w:rsidR="001B4F46" w:rsidRPr="00541CCB" w14:paraId="36BE54A2" w14:textId="2047F0F4" w:rsidTr="001B4F46">
        <w:trPr>
          <w:cantSplit/>
          <w:trHeight w:val="283"/>
        </w:trPr>
        <w:tc>
          <w:tcPr>
            <w:tcW w:w="1354" w:type="dxa"/>
            <w:tcBorders>
              <w:top w:val="nil"/>
              <w:left w:val="single" w:sz="8" w:space="0" w:color="auto"/>
              <w:bottom w:val="single" w:sz="4" w:space="0" w:color="auto"/>
              <w:right w:val="single" w:sz="4" w:space="0" w:color="auto"/>
            </w:tcBorders>
            <w:shd w:val="clear" w:color="000000" w:fill="FFFFFF"/>
            <w:vAlign w:val="center"/>
          </w:tcPr>
          <w:p w14:paraId="25E90169"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УДВ.01</w:t>
            </w:r>
          </w:p>
        </w:tc>
        <w:tc>
          <w:tcPr>
            <w:tcW w:w="5866" w:type="dxa"/>
            <w:tcBorders>
              <w:top w:val="nil"/>
              <w:left w:val="nil"/>
              <w:bottom w:val="single" w:sz="4" w:space="0" w:color="auto"/>
              <w:right w:val="single" w:sz="4" w:space="0" w:color="auto"/>
            </w:tcBorders>
            <w:shd w:val="clear" w:color="000000" w:fill="FFFFFF"/>
            <w:vAlign w:val="center"/>
          </w:tcPr>
          <w:p w14:paraId="76E7D409"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Родной язык / родная литература</w:t>
            </w:r>
          </w:p>
        </w:tc>
        <w:tc>
          <w:tcPr>
            <w:tcW w:w="2976" w:type="dxa"/>
            <w:tcBorders>
              <w:top w:val="nil"/>
              <w:left w:val="nil"/>
              <w:bottom w:val="single" w:sz="4" w:space="0" w:color="auto"/>
              <w:right w:val="single" w:sz="4" w:space="0" w:color="auto"/>
            </w:tcBorders>
            <w:shd w:val="clear" w:color="000000" w:fill="FFFFFF"/>
          </w:tcPr>
          <w:p w14:paraId="02F373AC" w14:textId="4894CC61" w:rsidR="001B4F46" w:rsidRPr="00541CCB" w:rsidRDefault="001B4F46" w:rsidP="001B4F46">
            <w:pPr>
              <w:rPr>
                <w:rFonts w:ascii="Times New Roman" w:hAnsi="Times New Roman"/>
                <w:sz w:val="24"/>
                <w:szCs w:val="24"/>
              </w:rPr>
            </w:pPr>
            <w:r w:rsidRPr="004918FD">
              <w:rPr>
                <w:rFonts w:ascii="Times New Roman" w:hAnsi="Times New Roman"/>
                <w:bCs/>
                <w:sz w:val="24"/>
                <w:szCs w:val="24"/>
              </w:rPr>
              <w:t>ЛР 1-9, 11-12</w:t>
            </w:r>
          </w:p>
        </w:tc>
      </w:tr>
      <w:tr w:rsidR="001B4F46" w:rsidRPr="00541CCB" w14:paraId="40C008EE" w14:textId="50A93558" w:rsidTr="001B4F46">
        <w:trPr>
          <w:cantSplit/>
          <w:trHeight w:val="342"/>
        </w:trPr>
        <w:tc>
          <w:tcPr>
            <w:tcW w:w="1354" w:type="dxa"/>
            <w:tcBorders>
              <w:top w:val="nil"/>
              <w:left w:val="single" w:sz="8" w:space="0" w:color="auto"/>
              <w:bottom w:val="single" w:sz="4" w:space="0" w:color="auto"/>
              <w:right w:val="single" w:sz="8" w:space="0" w:color="auto"/>
            </w:tcBorders>
            <w:shd w:val="clear" w:color="000000" w:fill="FFFFFF"/>
          </w:tcPr>
          <w:p w14:paraId="3EC18BF7"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УДВ.02*</w:t>
            </w:r>
          </w:p>
        </w:tc>
        <w:tc>
          <w:tcPr>
            <w:tcW w:w="5866" w:type="dxa"/>
            <w:tcBorders>
              <w:top w:val="nil"/>
              <w:left w:val="nil"/>
              <w:bottom w:val="single" w:sz="4" w:space="0" w:color="auto"/>
              <w:right w:val="single" w:sz="4" w:space="0" w:color="auto"/>
            </w:tcBorders>
            <w:shd w:val="clear" w:color="000000" w:fill="FFFFFF"/>
            <w:vAlign w:val="center"/>
          </w:tcPr>
          <w:p w14:paraId="222356A7" w14:textId="77777777" w:rsidR="001B4F46" w:rsidRPr="00541CCB" w:rsidRDefault="001B4F46" w:rsidP="001B4F46">
            <w:pPr>
              <w:rPr>
                <w:rFonts w:ascii="Times New Roman" w:hAnsi="Times New Roman"/>
                <w:color w:val="000000"/>
                <w:sz w:val="24"/>
                <w:szCs w:val="24"/>
              </w:rPr>
            </w:pPr>
            <w:r w:rsidRPr="00541CCB">
              <w:rPr>
                <w:rFonts w:ascii="Times New Roman" w:hAnsi="Times New Roman"/>
                <w:color w:val="000000"/>
                <w:sz w:val="24"/>
                <w:szCs w:val="24"/>
              </w:rPr>
              <w:t xml:space="preserve">Информатика </w:t>
            </w:r>
          </w:p>
        </w:tc>
        <w:tc>
          <w:tcPr>
            <w:tcW w:w="2976" w:type="dxa"/>
            <w:tcBorders>
              <w:top w:val="nil"/>
              <w:left w:val="nil"/>
              <w:bottom w:val="single" w:sz="4" w:space="0" w:color="auto"/>
              <w:right w:val="single" w:sz="4" w:space="0" w:color="auto"/>
            </w:tcBorders>
            <w:shd w:val="clear" w:color="000000" w:fill="FFFFFF"/>
          </w:tcPr>
          <w:p w14:paraId="06706317" w14:textId="0F7192DD" w:rsidR="001B4F46" w:rsidRPr="00541CCB" w:rsidRDefault="001B4F46" w:rsidP="001B4F46">
            <w:pPr>
              <w:rPr>
                <w:rFonts w:ascii="Times New Roman" w:hAnsi="Times New Roman"/>
                <w:color w:val="000000"/>
                <w:sz w:val="24"/>
                <w:szCs w:val="24"/>
              </w:rPr>
            </w:pPr>
            <w:r w:rsidRPr="004918FD">
              <w:rPr>
                <w:rFonts w:ascii="Times New Roman" w:hAnsi="Times New Roman"/>
                <w:bCs/>
                <w:sz w:val="24"/>
                <w:szCs w:val="24"/>
              </w:rPr>
              <w:t>ЛР 4, 6, 8, 10</w:t>
            </w:r>
          </w:p>
        </w:tc>
      </w:tr>
      <w:tr w:rsidR="001B4F46" w:rsidRPr="00541CCB" w14:paraId="390F29BE" w14:textId="209625FA" w:rsidTr="001B4F46">
        <w:trPr>
          <w:cantSplit/>
          <w:trHeight w:val="292"/>
        </w:trPr>
        <w:tc>
          <w:tcPr>
            <w:tcW w:w="1354" w:type="dxa"/>
            <w:tcBorders>
              <w:top w:val="nil"/>
              <w:left w:val="single" w:sz="8" w:space="0" w:color="auto"/>
              <w:bottom w:val="single" w:sz="8" w:space="0" w:color="auto"/>
              <w:right w:val="single" w:sz="8" w:space="0" w:color="auto"/>
            </w:tcBorders>
            <w:shd w:val="clear" w:color="000000" w:fill="FFFFFF"/>
          </w:tcPr>
          <w:p w14:paraId="22235825"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УДВ.03</w:t>
            </w:r>
          </w:p>
        </w:tc>
        <w:tc>
          <w:tcPr>
            <w:tcW w:w="5866" w:type="dxa"/>
            <w:tcBorders>
              <w:top w:val="nil"/>
              <w:left w:val="nil"/>
              <w:bottom w:val="single" w:sz="8" w:space="0" w:color="auto"/>
              <w:right w:val="single" w:sz="4" w:space="0" w:color="auto"/>
            </w:tcBorders>
            <w:shd w:val="clear" w:color="000000" w:fill="FFFFFF"/>
            <w:vAlign w:val="center"/>
          </w:tcPr>
          <w:p w14:paraId="40F95A6F" w14:textId="77777777" w:rsidR="001B4F46" w:rsidRPr="00541CCB" w:rsidRDefault="001B4F46" w:rsidP="001B4F46">
            <w:pPr>
              <w:rPr>
                <w:rFonts w:ascii="Times New Roman" w:hAnsi="Times New Roman"/>
                <w:color w:val="000000"/>
                <w:sz w:val="24"/>
                <w:szCs w:val="24"/>
              </w:rPr>
            </w:pPr>
            <w:r w:rsidRPr="00541CCB">
              <w:rPr>
                <w:rFonts w:ascii="Times New Roman" w:hAnsi="Times New Roman"/>
                <w:color w:val="000000"/>
                <w:sz w:val="24"/>
                <w:szCs w:val="24"/>
              </w:rPr>
              <w:t>Физика</w:t>
            </w:r>
          </w:p>
        </w:tc>
        <w:tc>
          <w:tcPr>
            <w:tcW w:w="2976" w:type="dxa"/>
            <w:tcBorders>
              <w:top w:val="nil"/>
              <w:left w:val="nil"/>
              <w:bottom w:val="single" w:sz="8" w:space="0" w:color="auto"/>
              <w:right w:val="single" w:sz="4" w:space="0" w:color="auto"/>
            </w:tcBorders>
            <w:shd w:val="clear" w:color="000000" w:fill="FFFFFF"/>
          </w:tcPr>
          <w:p w14:paraId="3B3B9946" w14:textId="131BD1CC" w:rsidR="001B4F46" w:rsidRPr="00541CCB" w:rsidRDefault="001B4F46" w:rsidP="001B4F46">
            <w:pPr>
              <w:rPr>
                <w:rFonts w:ascii="Times New Roman" w:hAnsi="Times New Roman"/>
                <w:color w:val="000000"/>
                <w:sz w:val="24"/>
                <w:szCs w:val="24"/>
              </w:rPr>
            </w:pPr>
            <w:r w:rsidRPr="004918FD">
              <w:rPr>
                <w:rFonts w:ascii="Times New Roman" w:hAnsi="Times New Roman"/>
                <w:bCs/>
                <w:sz w:val="24"/>
                <w:szCs w:val="24"/>
              </w:rPr>
              <w:t>ЛР 6, 10</w:t>
            </w:r>
          </w:p>
        </w:tc>
      </w:tr>
      <w:tr w:rsidR="001B4F46" w:rsidRPr="00541CCB" w14:paraId="11917676" w14:textId="7873E7C5" w:rsidTr="001B4F46">
        <w:trPr>
          <w:cantSplit/>
          <w:trHeight w:val="283"/>
        </w:trPr>
        <w:tc>
          <w:tcPr>
            <w:tcW w:w="1354" w:type="dxa"/>
            <w:tcBorders>
              <w:top w:val="nil"/>
              <w:left w:val="single" w:sz="8" w:space="0" w:color="auto"/>
              <w:bottom w:val="single" w:sz="8" w:space="0" w:color="auto"/>
              <w:right w:val="single" w:sz="4" w:space="0" w:color="auto"/>
            </w:tcBorders>
            <w:shd w:val="clear" w:color="000000" w:fill="FFFFFF"/>
            <w:vAlign w:val="center"/>
          </w:tcPr>
          <w:p w14:paraId="15C13A90" w14:textId="77777777" w:rsidR="001B4F46" w:rsidRPr="00541CCB" w:rsidRDefault="001B4F46" w:rsidP="001B4F46">
            <w:pPr>
              <w:rPr>
                <w:rFonts w:ascii="Times New Roman" w:hAnsi="Times New Roman"/>
                <w:b/>
                <w:bCs/>
                <w:color w:val="000000"/>
                <w:sz w:val="24"/>
                <w:szCs w:val="24"/>
              </w:rPr>
            </w:pPr>
            <w:r w:rsidRPr="00541CCB">
              <w:rPr>
                <w:rFonts w:ascii="Times New Roman" w:hAnsi="Times New Roman"/>
                <w:b/>
                <w:bCs/>
                <w:color w:val="000000"/>
                <w:sz w:val="24"/>
                <w:szCs w:val="24"/>
              </w:rPr>
              <w:t>ДУП.00</w:t>
            </w:r>
          </w:p>
        </w:tc>
        <w:tc>
          <w:tcPr>
            <w:tcW w:w="5866" w:type="dxa"/>
            <w:tcBorders>
              <w:top w:val="nil"/>
              <w:left w:val="nil"/>
              <w:bottom w:val="single" w:sz="8" w:space="0" w:color="auto"/>
              <w:right w:val="single" w:sz="4" w:space="0" w:color="auto"/>
            </w:tcBorders>
            <w:shd w:val="clear" w:color="000000" w:fill="FFFFFF"/>
            <w:vAlign w:val="center"/>
          </w:tcPr>
          <w:p w14:paraId="30F0664D" w14:textId="77777777" w:rsidR="001B4F46" w:rsidRPr="00541CCB" w:rsidRDefault="001B4F46" w:rsidP="001B4F46">
            <w:pPr>
              <w:rPr>
                <w:rFonts w:ascii="Times New Roman" w:hAnsi="Times New Roman"/>
                <w:b/>
                <w:bCs/>
                <w:sz w:val="24"/>
                <w:szCs w:val="24"/>
              </w:rPr>
            </w:pPr>
            <w:r w:rsidRPr="00541CCB">
              <w:rPr>
                <w:rFonts w:ascii="Times New Roman" w:hAnsi="Times New Roman"/>
                <w:b/>
                <w:bCs/>
                <w:sz w:val="24"/>
                <w:szCs w:val="24"/>
              </w:rPr>
              <w:t>Дополнительные учебные предметы:</w:t>
            </w:r>
          </w:p>
        </w:tc>
        <w:tc>
          <w:tcPr>
            <w:tcW w:w="2976" w:type="dxa"/>
            <w:tcBorders>
              <w:top w:val="nil"/>
              <w:left w:val="nil"/>
              <w:bottom w:val="single" w:sz="8" w:space="0" w:color="auto"/>
              <w:right w:val="single" w:sz="4" w:space="0" w:color="auto"/>
            </w:tcBorders>
            <w:shd w:val="clear" w:color="000000" w:fill="FFFFFF"/>
          </w:tcPr>
          <w:p w14:paraId="118F6C80" w14:textId="77777777" w:rsidR="001B4F46" w:rsidRPr="00541CCB" w:rsidRDefault="001B4F46" w:rsidP="001B4F46">
            <w:pPr>
              <w:rPr>
                <w:rFonts w:ascii="Times New Roman" w:hAnsi="Times New Roman"/>
                <w:b/>
                <w:bCs/>
                <w:sz w:val="24"/>
                <w:szCs w:val="24"/>
              </w:rPr>
            </w:pPr>
          </w:p>
        </w:tc>
      </w:tr>
      <w:tr w:rsidR="001B4F46" w:rsidRPr="00541CCB" w14:paraId="29DA613C" w14:textId="46422EC2" w:rsidTr="001B4F46">
        <w:trPr>
          <w:cantSplit/>
          <w:trHeight w:val="283"/>
        </w:trPr>
        <w:tc>
          <w:tcPr>
            <w:tcW w:w="1354" w:type="dxa"/>
            <w:tcBorders>
              <w:top w:val="nil"/>
              <w:left w:val="single" w:sz="8" w:space="0" w:color="auto"/>
              <w:bottom w:val="single" w:sz="4" w:space="0" w:color="auto"/>
              <w:right w:val="single" w:sz="8" w:space="0" w:color="auto"/>
            </w:tcBorders>
            <w:shd w:val="clear" w:color="000000" w:fill="FFFFFF"/>
            <w:vAlign w:val="center"/>
          </w:tcPr>
          <w:p w14:paraId="147A4238"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ДУП.01</w:t>
            </w:r>
          </w:p>
        </w:tc>
        <w:tc>
          <w:tcPr>
            <w:tcW w:w="5866" w:type="dxa"/>
            <w:tcBorders>
              <w:top w:val="nil"/>
              <w:left w:val="nil"/>
              <w:bottom w:val="single" w:sz="4" w:space="0" w:color="auto"/>
              <w:right w:val="single" w:sz="4" w:space="0" w:color="auto"/>
            </w:tcBorders>
            <w:shd w:val="clear" w:color="000000" w:fill="FFFFFF"/>
          </w:tcPr>
          <w:p w14:paraId="314B1E69"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Практические основы профессиональной деятельности:</w:t>
            </w:r>
          </w:p>
        </w:tc>
        <w:tc>
          <w:tcPr>
            <w:tcW w:w="2976" w:type="dxa"/>
            <w:tcBorders>
              <w:top w:val="nil"/>
              <w:left w:val="nil"/>
              <w:bottom w:val="single" w:sz="4" w:space="0" w:color="auto"/>
              <w:right w:val="single" w:sz="4" w:space="0" w:color="auto"/>
            </w:tcBorders>
            <w:shd w:val="clear" w:color="000000" w:fill="FFFFFF"/>
          </w:tcPr>
          <w:p w14:paraId="7408B485" w14:textId="77777777" w:rsidR="001B4F46" w:rsidRPr="00541CCB" w:rsidRDefault="001B4F46" w:rsidP="001B4F46">
            <w:pPr>
              <w:rPr>
                <w:rFonts w:ascii="Times New Roman" w:hAnsi="Times New Roman"/>
                <w:sz w:val="24"/>
                <w:szCs w:val="24"/>
              </w:rPr>
            </w:pPr>
          </w:p>
        </w:tc>
      </w:tr>
      <w:tr w:rsidR="001B4F46" w:rsidRPr="00541CCB" w14:paraId="3F96AF22" w14:textId="0D024FAD" w:rsidTr="001B4F46">
        <w:trPr>
          <w:cantSplit/>
          <w:trHeight w:val="283"/>
        </w:trPr>
        <w:tc>
          <w:tcPr>
            <w:tcW w:w="1354" w:type="dxa"/>
            <w:tcBorders>
              <w:top w:val="single" w:sz="4" w:space="0" w:color="auto"/>
              <w:left w:val="single" w:sz="4" w:space="0" w:color="auto"/>
              <w:bottom w:val="single" w:sz="4" w:space="0" w:color="auto"/>
              <w:right w:val="single" w:sz="4" w:space="0" w:color="auto"/>
            </w:tcBorders>
            <w:shd w:val="clear" w:color="000000" w:fill="FFFFFF"/>
            <w:vAlign w:val="center"/>
          </w:tcPr>
          <w:p w14:paraId="39D11264"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ДУП.01.01</w:t>
            </w:r>
          </w:p>
        </w:tc>
        <w:tc>
          <w:tcPr>
            <w:tcW w:w="5866" w:type="dxa"/>
            <w:tcBorders>
              <w:top w:val="single" w:sz="4" w:space="0" w:color="auto"/>
              <w:left w:val="single" w:sz="4" w:space="0" w:color="auto"/>
              <w:bottom w:val="single" w:sz="4" w:space="0" w:color="auto"/>
              <w:right w:val="single" w:sz="4" w:space="0" w:color="auto"/>
            </w:tcBorders>
            <w:shd w:val="clear" w:color="000000" w:fill="FFFFFF"/>
            <w:vAlign w:val="center"/>
          </w:tcPr>
          <w:p w14:paraId="24BB46C5"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Основы технологической деятельности</w:t>
            </w:r>
          </w:p>
        </w:tc>
        <w:tc>
          <w:tcPr>
            <w:tcW w:w="2976" w:type="dxa"/>
            <w:tcBorders>
              <w:top w:val="single" w:sz="4" w:space="0" w:color="auto"/>
              <w:left w:val="single" w:sz="4" w:space="0" w:color="auto"/>
              <w:bottom w:val="single" w:sz="4" w:space="0" w:color="auto"/>
              <w:right w:val="single" w:sz="4" w:space="0" w:color="auto"/>
            </w:tcBorders>
            <w:shd w:val="clear" w:color="000000" w:fill="FFFFFF"/>
          </w:tcPr>
          <w:p w14:paraId="2CB74EFB" w14:textId="423851DB" w:rsidR="001B4F46" w:rsidRPr="00541CCB" w:rsidRDefault="001B4F46" w:rsidP="001B4F46">
            <w:pPr>
              <w:rPr>
                <w:rFonts w:ascii="Times New Roman" w:hAnsi="Times New Roman"/>
                <w:sz w:val="24"/>
                <w:szCs w:val="24"/>
              </w:rPr>
            </w:pPr>
            <w:r w:rsidRPr="004918FD">
              <w:rPr>
                <w:rFonts w:ascii="Times New Roman" w:hAnsi="Times New Roman"/>
                <w:bCs/>
                <w:sz w:val="24"/>
                <w:szCs w:val="24"/>
              </w:rPr>
              <w:t>ЛР 4, 6, 8, 10</w:t>
            </w:r>
          </w:p>
        </w:tc>
      </w:tr>
      <w:tr w:rsidR="001B4F46" w:rsidRPr="00541CCB" w14:paraId="5CE1ECB6" w14:textId="0F5DB054" w:rsidTr="001B4F46">
        <w:trPr>
          <w:cantSplit/>
          <w:trHeight w:val="283"/>
        </w:trPr>
        <w:tc>
          <w:tcPr>
            <w:tcW w:w="1354" w:type="dxa"/>
            <w:tcBorders>
              <w:top w:val="single" w:sz="4" w:space="0" w:color="auto"/>
              <w:left w:val="single" w:sz="4" w:space="0" w:color="auto"/>
              <w:bottom w:val="single" w:sz="4" w:space="0" w:color="auto"/>
              <w:right w:val="single" w:sz="4" w:space="0" w:color="auto"/>
            </w:tcBorders>
            <w:shd w:val="clear" w:color="000000" w:fill="FFFFFF"/>
            <w:vAlign w:val="center"/>
          </w:tcPr>
          <w:p w14:paraId="12C994B4"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ДУП.01.02</w:t>
            </w:r>
          </w:p>
        </w:tc>
        <w:tc>
          <w:tcPr>
            <w:tcW w:w="5866" w:type="dxa"/>
            <w:tcBorders>
              <w:top w:val="single" w:sz="4" w:space="0" w:color="auto"/>
              <w:left w:val="single" w:sz="4" w:space="0" w:color="auto"/>
              <w:bottom w:val="single" w:sz="4" w:space="0" w:color="auto"/>
              <w:right w:val="single" w:sz="4" w:space="0" w:color="auto"/>
            </w:tcBorders>
            <w:shd w:val="clear" w:color="000000" w:fill="FFFFFF"/>
            <w:vAlign w:val="center"/>
          </w:tcPr>
          <w:p w14:paraId="5A5A7FB3"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Основы проектной  деятельности</w:t>
            </w:r>
          </w:p>
        </w:tc>
        <w:tc>
          <w:tcPr>
            <w:tcW w:w="2976" w:type="dxa"/>
            <w:tcBorders>
              <w:top w:val="single" w:sz="4" w:space="0" w:color="auto"/>
              <w:left w:val="single" w:sz="4" w:space="0" w:color="auto"/>
              <w:bottom w:val="single" w:sz="4" w:space="0" w:color="auto"/>
              <w:right w:val="single" w:sz="4" w:space="0" w:color="auto"/>
            </w:tcBorders>
            <w:shd w:val="clear" w:color="000000" w:fill="FFFFFF"/>
          </w:tcPr>
          <w:p w14:paraId="18424263" w14:textId="05A9109C" w:rsidR="001B4F46" w:rsidRPr="00541CCB" w:rsidRDefault="001B4F46" w:rsidP="001B4F46">
            <w:pPr>
              <w:rPr>
                <w:rFonts w:ascii="Times New Roman" w:hAnsi="Times New Roman"/>
                <w:sz w:val="24"/>
                <w:szCs w:val="24"/>
              </w:rPr>
            </w:pPr>
            <w:r w:rsidRPr="004918FD">
              <w:rPr>
                <w:rFonts w:ascii="Times New Roman" w:hAnsi="Times New Roman"/>
                <w:bCs/>
                <w:sz w:val="24"/>
                <w:szCs w:val="24"/>
              </w:rPr>
              <w:t>ЛР 4, 6, 8, 10</w:t>
            </w:r>
          </w:p>
        </w:tc>
      </w:tr>
      <w:tr w:rsidR="001B4F46" w:rsidRPr="00541CCB" w14:paraId="42BA5900" w14:textId="40F98876" w:rsidTr="001B4F46">
        <w:trPr>
          <w:cantSplit/>
          <w:trHeight w:val="283"/>
        </w:trPr>
        <w:tc>
          <w:tcPr>
            <w:tcW w:w="1354" w:type="dxa"/>
            <w:tcBorders>
              <w:top w:val="nil"/>
              <w:left w:val="single" w:sz="8" w:space="0" w:color="auto"/>
              <w:bottom w:val="single" w:sz="8" w:space="0" w:color="auto"/>
              <w:right w:val="single" w:sz="8" w:space="0" w:color="auto"/>
            </w:tcBorders>
            <w:shd w:val="clear" w:color="000000" w:fill="FFFFFF"/>
            <w:vAlign w:val="center"/>
          </w:tcPr>
          <w:p w14:paraId="6242F787"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ДУП.01.03</w:t>
            </w:r>
          </w:p>
        </w:tc>
        <w:tc>
          <w:tcPr>
            <w:tcW w:w="5866" w:type="dxa"/>
            <w:tcBorders>
              <w:top w:val="nil"/>
              <w:left w:val="nil"/>
              <w:bottom w:val="single" w:sz="8" w:space="0" w:color="auto"/>
              <w:right w:val="single" w:sz="4" w:space="0" w:color="auto"/>
            </w:tcBorders>
            <w:shd w:val="clear" w:color="000000" w:fill="FFFFFF"/>
            <w:vAlign w:val="center"/>
          </w:tcPr>
          <w:p w14:paraId="3E1EE816" w14:textId="77777777" w:rsidR="001B4F46" w:rsidRPr="00541CCB" w:rsidRDefault="001B4F46" w:rsidP="001B4F46">
            <w:pPr>
              <w:rPr>
                <w:rFonts w:ascii="Times New Roman" w:hAnsi="Times New Roman"/>
                <w:sz w:val="24"/>
                <w:szCs w:val="24"/>
              </w:rPr>
            </w:pPr>
            <w:r w:rsidRPr="00541CCB">
              <w:rPr>
                <w:rFonts w:ascii="Times New Roman" w:hAnsi="Times New Roman"/>
                <w:sz w:val="24"/>
                <w:szCs w:val="24"/>
              </w:rPr>
              <w:t>Химия в профессии</w:t>
            </w:r>
          </w:p>
        </w:tc>
        <w:tc>
          <w:tcPr>
            <w:tcW w:w="2976" w:type="dxa"/>
            <w:tcBorders>
              <w:top w:val="nil"/>
              <w:left w:val="nil"/>
              <w:bottom w:val="single" w:sz="8" w:space="0" w:color="auto"/>
              <w:right w:val="single" w:sz="4" w:space="0" w:color="auto"/>
            </w:tcBorders>
            <w:shd w:val="clear" w:color="000000" w:fill="FFFFFF"/>
          </w:tcPr>
          <w:p w14:paraId="3FF4EF0F" w14:textId="41EEE02D" w:rsidR="001B4F46" w:rsidRPr="00541CCB" w:rsidRDefault="001B4F46" w:rsidP="001B4F46">
            <w:pPr>
              <w:rPr>
                <w:rFonts w:ascii="Times New Roman" w:hAnsi="Times New Roman"/>
                <w:sz w:val="24"/>
                <w:szCs w:val="24"/>
              </w:rPr>
            </w:pPr>
            <w:r w:rsidRPr="004918FD">
              <w:rPr>
                <w:rFonts w:ascii="Times New Roman" w:hAnsi="Times New Roman"/>
                <w:bCs/>
                <w:sz w:val="24"/>
                <w:szCs w:val="24"/>
              </w:rPr>
              <w:t>ЛР 6, 10</w:t>
            </w:r>
          </w:p>
        </w:tc>
      </w:tr>
      <w:tr w:rsidR="001B4F46" w:rsidRPr="00541CCB" w14:paraId="374FB065" w14:textId="3283E446" w:rsidTr="001B4F46">
        <w:trPr>
          <w:cantSplit/>
          <w:trHeight w:val="283"/>
        </w:trPr>
        <w:tc>
          <w:tcPr>
            <w:tcW w:w="1354" w:type="dxa"/>
            <w:hideMark/>
          </w:tcPr>
          <w:p w14:paraId="01F53A02" w14:textId="77777777" w:rsidR="001B4F46" w:rsidRPr="00541CCB" w:rsidRDefault="001B4F46" w:rsidP="001B4F46">
            <w:pPr>
              <w:rPr>
                <w:rFonts w:ascii="Times New Roman" w:eastAsia="Times New Roman" w:hAnsi="Times New Roman"/>
                <w:b/>
                <w:bCs/>
                <w:sz w:val="24"/>
                <w:szCs w:val="24"/>
              </w:rPr>
            </w:pPr>
            <w:r w:rsidRPr="00541CCB">
              <w:rPr>
                <w:rFonts w:ascii="Times New Roman" w:eastAsia="Times New Roman" w:hAnsi="Times New Roman"/>
                <w:b/>
                <w:bCs/>
                <w:sz w:val="24"/>
                <w:szCs w:val="24"/>
              </w:rPr>
              <w:t>ОГСЭ.00</w:t>
            </w:r>
          </w:p>
        </w:tc>
        <w:tc>
          <w:tcPr>
            <w:tcW w:w="5866" w:type="dxa"/>
            <w:hideMark/>
          </w:tcPr>
          <w:p w14:paraId="37BF0C82" w14:textId="77777777" w:rsidR="001B4F46" w:rsidRPr="00541CCB" w:rsidRDefault="001B4F46" w:rsidP="001B4F46">
            <w:pPr>
              <w:rPr>
                <w:rFonts w:ascii="Times New Roman" w:eastAsia="Times New Roman" w:hAnsi="Times New Roman"/>
                <w:b/>
                <w:bCs/>
                <w:sz w:val="24"/>
                <w:szCs w:val="24"/>
              </w:rPr>
            </w:pPr>
            <w:r w:rsidRPr="00541CCB">
              <w:rPr>
                <w:rFonts w:ascii="Times New Roman" w:eastAsia="Times New Roman" w:hAnsi="Times New Roman"/>
                <w:b/>
                <w:bCs/>
                <w:sz w:val="24"/>
                <w:szCs w:val="24"/>
              </w:rPr>
              <w:t>Общий гуманитарный и социально-экономический цикл</w:t>
            </w:r>
          </w:p>
        </w:tc>
        <w:tc>
          <w:tcPr>
            <w:tcW w:w="2976" w:type="dxa"/>
          </w:tcPr>
          <w:p w14:paraId="08D91265" w14:textId="77777777" w:rsidR="001B4F46" w:rsidRPr="00541CCB" w:rsidRDefault="001B4F46" w:rsidP="001B4F46">
            <w:pPr>
              <w:rPr>
                <w:rFonts w:ascii="Times New Roman" w:eastAsia="Times New Roman" w:hAnsi="Times New Roman"/>
                <w:b/>
                <w:bCs/>
                <w:sz w:val="24"/>
                <w:szCs w:val="24"/>
              </w:rPr>
            </w:pPr>
          </w:p>
        </w:tc>
      </w:tr>
      <w:tr w:rsidR="00802D6E" w:rsidRPr="00541CCB" w14:paraId="0AD6238B" w14:textId="0AA372AE" w:rsidTr="001B4F46">
        <w:trPr>
          <w:cantSplit/>
          <w:trHeight w:val="283"/>
        </w:trPr>
        <w:tc>
          <w:tcPr>
            <w:tcW w:w="1354" w:type="dxa"/>
            <w:hideMark/>
          </w:tcPr>
          <w:p w14:paraId="072EE305"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ОГСЭ.01</w:t>
            </w:r>
          </w:p>
        </w:tc>
        <w:tc>
          <w:tcPr>
            <w:tcW w:w="5866" w:type="dxa"/>
            <w:hideMark/>
          </w:tcPr>
          <w:p w14:paraId="2CC7DF81"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Основы философии</w:t>
            </w:r>
          </w:p>
        </w:tc>
        <w:tc>
          <w:tcPr>
            <w:tcW w:w="2976" w:type="dxa"/>
          </w:tcPr>
          <w:p w14:paraId="3B73235A" w14:textId="7766FE06" w:rsidR="00802D6E" w:rsidRPr="00541CCB" w:rsidRDefault="00802D6E" w:rsidP="00802D6E">
            <w:pPr>
              <w:rPr>
                <w:rFonts w:ascii="Times New Roman" w:eastAsia="Times New Roman" w:hAnsi="Times New Roman"/>
                <w:sz w:val="24"/>
                <w:szCs w:val="24"/>
              </w:rPr>
            </w:pPr>
            <w:r w:rsidRPr="004918FD">
              <w:rPr>
                <w:rFonts w:ascii="Times New Roman" w:hAnsi="Times New Roman"/>
                <w:bCs/>
                <w:sz w:val="24"/>
                <w:szCs w:val="24"/>
              </w:rPr>
              <w:t>ЛР 13-14, 16-18, 21, 26, 30</w:t>
            </w:r>
          </w:p>
        </w:tc>
      </w:tr>
      <w:tr w:rsidR="00802D6E" w:rsidRPr="00541CCB" w14:paraId="5B359DCB" w14:textId="4B1FF8A1" w:rsidTr="001B4F46">
        <w:trPr>
          <w:cantSplit/>
          <w:trHeight w:val="316"/>
        </w:trPr>
        <w:tc>
          <w:tcPr>
            <w:tcW w:w="1354" w:type="dxa"/>
            <w:hideMark/>
          </w:tcPr>
          <w:p w14:paraId="541E5081"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ОГСЭ.02</w:t>
            </w:r>
          </w:p>
        </w:tc>
        <w:tc>
          <w:tcPr>
            <w:tcW w:w="5866" w:type="dxa"/>
            <w:hideMark/>
          </w:tcPr>
          <w:p w14:paraId="2A0349DE"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История</w:t>
            </w:r>
          </w:p>
        </w:tc>
        <w:tc>
          <w:tcPr>
            <w:tcW w:w="2976" w:type="dxa"/>
          </w:tcPr>
          <w:p w14:paraId="24921686" w14:textId="452C2530" w:rsidR="00802D6E" w:rsidRPr="00541CCB" w:rsidRDefault="00802D6E" w:rsidP="00802D6E">
            <w:pPr>
              <w:rPr>
                <w:rFonts w:ascii="Times New Roman" w:eastAsia="Times New Roman" w:hAnsi="Times New Roman"/>
                <w:sz w:val="24"/>
                <w:szCs w:val="24"/>
              </w:rPr>
            </w:pPr>
            <w:r w:rsidRPr="004918FD">
              <w:rPr>
                <w:rFonts w:ascii="Times New Roman" w:hAnsi="Times New Roman"/>
                <w:bCs/>
                <w:sz w:val="24"/>
                <w:szCs w:val="24"/>
              </w:rPr>
              <w:t>ЛР 13-19, 21, 26, 30, 33</w:t>
            </w:r>
          </w:p>
        </w:tc>
      </w:tr>
      <w:tr w:rsidR="00802D6E" w:rsidRPr="00541CCB" w14:paraId="275245A2" w14:textId="1376EAF3" w:rsidTr="001B4F46">
        <w:trPr>
          <w:cantSplit/>
          <w:trHeight w:val="283"/>
        </w:trPr>
        <w:tc>
          <w:tcPr>
            <w:tcW w:w="1354" w:type="dxa"/>
            <w:hideMark/>
          </w:tcPr>
          <w:p w14:paraId="32F34DE9"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ОГСЭ.03</w:t>
            </w:r>
          </w:p>
        </w:tc>
        <w:tc>
          <w:tcPr>
            <w:tcW w:w="5866" w:type="dxa"/>
            <w:hideMark/>
          </w:tcPr>
          <w:p w14:paraId="3B00C354"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Иностранный язык в профессиональной деятельности</w:t>
            </w:r>
          </w:p>
        </w:tc>
        <w:tc>
          <w:tcPr>
            <w:tcW w:w="2976" w:type="dxa"/>
          </w:tcPr>
          <w:p w14:paraId="54201EB4" w14:textId="499B89C3" w:rsidR="00802D6E" w:rsidRPr="00541CCB" w:rsidRDefault="00802D6E" w:rsidP="00802D6E">
            <w:pPr>
              <w:rPr>
                <w:rFonts w:ascii="Times New Roman" w:eastAsia="Times New Roman" w:hAnsi="Times New Roman"/>
                <w:sz w:val="24"/>
                <w:szCs w:val="24"/>
              </w:rPr>
            </w:pPr>
            <w:r w:rsidRPr="004918FD">
              <w:rPr>
                <w:rFonts w:ascii="Times New Roman" w:hAnsi="Times New Roman"/>
                <w:bCs/>
                <w:sz w:val="24"/>
                <w:szCs w:val="24"/>
              </w:rPr>
              <w:t>ЛР 13-19, 26, 30, 33</w:t>
            </w:r>
          </w:p>
        </w:tc>
      </w:tr>
      <w:tr w:rsidR="00802D6E" w:rsidRPr="00541CCB" w14:paraId="2AAD83B7" w14:textId="6F46C298" w:rsidTr="001B4F46">
        <w:trPr>
          <w:cantSplit/>
          <w:trHeight w:val="283"/>
        </w:trPr>
        <w:tc>
          <w:tcPr>
            <w:tcW w:w="1354" w:type="dxa"/>
            <w:hideMark/>
          </w:tcPr>
          <w:p w14:paraId="1A4622B5"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ОГСЭ.04</w:t>
            </w:r>
          </w:p>
        </w:tc>
        <w:tc>
          <w:tcPr>
            <w:tcW w:w="5866" w:type="dxa"/>
            <w:tcBorders>
              <w:bottom w:val="single" w:sz="4" w:space="0" w:color="auto"/>
              <w:right w:val="single" w:sz="4" w:space="0" w:color="auto"/>
            </w:tcBorders>
            <w:hideMark/>
          </w:tcPr>
          <w:p w14:paraId="0FAE3ED7"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Физическая культура</w:t>
            </w:r>
          </w:p>
        </w:tc>
        <w:tc>
          <w:tcPr>
            <w:tcW w:w="2976" w:type="dxa"/>
            <w:tcBorders>
              <w:bottom w:val="single" w:sz="4" w:space="0" w:color="auto"/>
              <w:right w:val="single" w:sz="4" w:space="0" w:color="auto"/>
            </w:tcBorders>
          </w:tcPr>
          <w:p w14:paraId="08A42DF2" w14:textId="6F00EA2F" w:rsidR="00802D6E" w:rsidRPr="00541CCB" w:rsidRDefault="00802D6E" w:rsidP="00802D6E">
            <w:pPr>
              <w:rPr>
                <w:rFonts w:ascii="Times New Roman" w:eastAsia="Times New Roman" w:hAnsi="Times New Roman"/>
                <w:sz w:val="24"/>
                <w:szCs w:val="24"/>
              </w:rPr>
            </w:pPr>
            <w:r w:rsidRPr="004918FD">
              <w:rPr>
                <w:rFonts w:ascii="Times New Roman" w:hAnsi="Times New Roman"/>
                <w:bCs/>
                <w:sz w:val="24"/>
                <w:szCs w:val="24"/>
              </w:rPr>
              <w:t>ЛР 13-21, 26, 30</w:t>
            </w:r>
          </w:p>
        </w:tc>
      </w:tr>
      <w:tr w:rsidR="00802D6E" w:rsidRPr="00541CCB" w14:paraId="643FAC94" w14:textId="1D833F9C" w:rsidTr="001B4F46">
        <w:trPr>
          <w:cantSplit/>
          <w:trHeight w:val="283"/>
        </w:trPr>
        <w:tc>
          <w:tcPr>
            <w:tcW w:w="1354" w:type="dxa"/>
            <w:hideMark/>
          </w:tcPr>
          <w:p w14:paraId="5DA2D381"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ОГСЭ.05</w:t>
            </w:r>
          </w:p>
        </w:tc>
        <w:tc>
          <w:tcPr>
            <w:tcW w:w="5866" w:type="dxa"/>
            <w:tcBorders>
              <w:top w:val="single" w:sz="4" w:space="0" w:color="auto"/>
              <w:bottom w:val="single" w:sz="4" w:space="0" w:color="auto"/>
            </w:tcBorders>
            <w:hideMark/>
          </w:tcPr>
          <w:p w14:paraId="4A98D567"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Психология общения</w:t>
            </w:r>
          </w:p>
        </w:tc>
        <w:tc>
          <w:tcPr>
            <w:tcW w:w="2976" w:type="dxa"/>
            <w:tcBorders>
              <w:top w:val="single" w:sz="4" w:space="0" w:color="auto"/>
              <w:bottom w:val="single" w:sz="4" w:space="0" w:color="auto"/>
            </w:tcBorders>
          </w:tcPr>
          <w:p w14:paraId="4F2BFAF8" w14:textId="1124FFF1" w:rsidR="00802D6E" w:rsidRPr="00541CCB" w:rsidRDefault="00802D6E" w:rsidP="00802D6E">
            <w:pPr>
              <w:rPr>
                <w:rFonts w:ascii="Times New Roman" w:eastAsia="Times New Roman" w:hAnsi="Times New Roman"/>
                <w:sz w:val="24"/>
                <w:szCs w:val="24"/>
              </w:rPr>
            </w:pPr>
            <w:r w:rsidRPr="004918FD">
              <w:rPr>
                <w:rFonts w:ascii="Times New Roman" w:hAnsi="Times New Roman"/>
                <w:bCs/>
                <w:sz w:val="24"/>
                <w:szCs w:val="24"/>
              </w:rPr>
              <w:t>ЛР 13-15, 17-18, 26, 30,32</w:t>
            </w:r>
          </w:p>
        </w:tc>
      </w:tr>
      <w:tr w:rsidR="00802D6E" w:rsidRPr="00541CCB" w14:paraId="5B12D52C" w14:textId="6547D7E1" w:rsidTr="001B4F46">
        <w:trPr>
          <w:cantSplit/>
          <w:trHeight w:val="283"/>
        </w:trPr>
        <w:tc>
          <w:tcPr>
            <w:tcW w:w="1354" w:type="dxa"/>
            <w:noWrap/>
            <w:hideMark/>
          </w:tcPr>
          <w:p w14:paraId="79CC93A3" w14:textId="77777777" w:rsidR="00802D6E" w:rsidRPr="00541CCB" w:rsidRDefault="00802D6E" w:rsidP="00802D6E">
            <w:pPr>
              <w:rPr>
                <w:rFonts w:ascii="Times New Roman" w:eastAsia="Times New Roman" w:hAnsi="Times New Roman"/>
                <w:b/>
                <w:bCs/>
                <w:sz w:val="24"/>
                <w:szCs w:val="24"/>
              </w:rPr>
            </w:pPr>
            <w:r w:rsidRPr="00541CCB">
              <w:rPr>
                <w:rFonts w:ascii="Times New Roman" w:eastAsia="Times New Roman" w:hAnsi="Times New Roman"/>
                <w:b/>
                <w:bCs/>
                <w:sz w:val="24"/>
                <w:szCs w:val="24"/>
              </w:rPr>
              <w:t>ЕН.00</w:t>
            </w:r>
          </w:p>
        </w:tc>
        <w:tc>
          <w:tcPr>
            <w:tcW w:w="5866" w:type="dxa"/>
            <w:tcBorders>
              <w:top w:val="single" w:sz="4" w:space="0" w:color="auto"/>
            </w:tcBorders>
            <w:hideMark/>
          </w:tcPr>
          <w:p w14:paraId="3848C74E" w14:textId="77777777" w:rsidR="00802D6E" w:rsidRPr="00541CCB" w:rsidRDefault="00802D6E" w:rsidP="00802D6E">
            <w:pPr>
              <w:rPr>
                <w:rFonts w:ascii="Times New Roman" w:eastAsia="Times New Roman" w:hAnsi="Times New Roman"/>
                <w:b/>
                <w:bCs/>
                <w:sz w:val="24"/>
                <w:szCs w:val="24"/>
              </w:rPr>
            </w:pPr>
            <w:r w:rsidRPr="00541CCB">
              <w:rPr>
                <w:rFonts w:ascii="Times New Roman" w:eastAsia="Times New Roman" w:hAnsi="Times New Roman"/>
                <w:b/>
                <w:bCs/>
                <w:sz w:val="24"/>
                <w:szCs w:val="24"/>
              </w:rPr>
              <w:t>Математический и общий естественнонаучный цикл</w:t>
            </w:r>
          </w:p>
        </w:tc>
        <w:tc>
          <w:tcPr>
            <w:tcW w:w="2976" w:type="dxa"/>
            <w:tcBorders>
              <w:top w:val="single" w:sz="4" w:space="0" w:color="auto"/>
            </w:tcBorders>
          </w:tcPr>
          <w:p w14:paraId="1031C023" w14:textId="77777777" w:rsidR="00802D6E" w:rsidRPr="00541CCB" w:rsidRDefault="00802D6E" w:rsidP="00802D6E">
            <w:pPr>
              <w:rPr>
                <w:rFonts w:ascii="Times New Roman" w:eastAsia="Times New Roman" w:hAnsi="Times New Roman"/>
                <w:b/>
                <w:bCs/>
                <w:sz w:val="24"/>
                <w:szCs w:val="24"/>
              </w:rPr>
            </w:pPr>
          </w:p>
        </w:tc>
      </w:tr>
      <w:tr w:rsidR="00802D6E" w:rsidRPr="00541CCB" w14:paraId="242D8D8E" w14:textId="5FA4B9AF" w:rsidTr="001B4F46">
        <w:trPr>
          <w:cantSplit/>
          <w:trHeight w:val="283"/>
        </w:trPr>
        <w:tc>
          <w:tcPr>
            <w:tcW w:w="1354" w:type="dxa"/>
            <w:noWrap/>
            <w:hideMark/>
          </w:tcPr>
          <w:p w14:paraId="7C88F104"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ЕН.01</w:t>
            </w:r>
          </w:p>
        </w:tc>
        <w:tc>
          <w:tcPr>
            <w:tcW w:w="5866" w:type="dxa"/>
            <w:hideMark/>
          </w:tcPr>
          <w:p w14:paraId="2C932635"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Элементы высшей математики</w:t>
            </w:r>
          </w:p>
        </w:tc>
        <w:tc>
          <w:tcPr>
            <w:tcW w:w="2976" w:type="dxa"/>
          </w:tcPr>
          <w:p w14:paraId="4D74468A" w14:textId="2EA55C93" w:rsidR="00802D6E" w:rsidRPr="00541CCB" w:rsidRDefault="00802D6E" w:rsidP="00802D6E">
            <w:pPr>
              <w:rPr>
                <w:rFonts w:ascii="Times New Roman" w:eastAsia="Times New Roman" w:hAnsi="Times New Roman"/>
                <w:sz w:val="24"/>
                <w:szCs w:val="24"/>
              </w:rPr>
            </w:pPr>
            <w:r w:rsidRPr="004918FD">
              <w:rPr>
                <w:rFonts w:ascii="Times New Roman" w:hAnsi="Times New Roman"/>
                <w:bCs/>
                <w:sz w:val="24"/>
                <w:szCs w:val="24"/>
              </w:rPr>
              <w:t>ЛР 13-14, 17, 20, 21, 30</w:t>
            </w:r>
          </w:p>
        </w:tc>
      </w:tr>
      <w:tr w:rsidR="00802D6E" w:rsidRPr="00541CCB" w14:paraId="7D8BB9D7" w14:textId="00C2FF6B" w:rsidTr="001B4F46">
        <w:trPr>
          <w:cantSplit/>
          <w:trHeight w:val="210"/>
        </w:trPr>
        <w:tc>
          <w:tcPr>
            <w:tcW w:w="1354" w:type="dxa"/>
            <w:noWrap/>
            <w:hideMark/>
          </w:tcPr>
          <w:p w14:paraId="029C5350"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ЕН.03</w:t>
            </w:r>
          </w:p>
        </w:tc>
        <w:tc>
          <w:tcPr>
            <w:tcW w:w="5866" w:type="dxa"/>
            <w:hideMark/>
          </w:tcPr>
          <w:p w14:paraId="4234C58E"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Дискретная математика</w:t>
            </w:r>
          </w:p>
        </w:tc>
        <w:tc>
          <w:tcPr>
            <w:tcW w:w="2976" w:type="dxa"/>
          </w:tcPr>
          <w:p w14:paraId="53CD52D5" w14:textId="18DD344B" w:rsidR="00802D6E" w:rsidRPr="00541CCB" w:rsidRDefault="00802D6E" w:rsidP="00802D6E">
            <w:pPr>
              <w:rPr>
                <w:rFonts w:ascii="Times New Roman" w:eastAsia="Times New Roman" w:hAnsi="Times New Roman"/>
                <w:sz w:val="24"/>
                <w:szCs w:val="24"/>
              </w:rPr>
            </w:pPr>
            <w:r w:rsidRPr="004918FD">
              <w:rPr>
                <w:rFonts w:ascii="Times New Roman" w:hAnsi="Times New Roman"/>
                <w:bCs/>
                <w:sz w:val="24"/>
                <w:szCs w:val="24"/>
              </w:rPr>
              <w:t>ЛР 13-14, 17, 20, 21, 30</w:t>
            </w:r>
          </w:p>
        </w:tc>
      </w:tr>
      <w:tr w:rsidR="00802D6E" w:rsidRPr="00541CCB" w14:paraId="1E17E050" w14:textId="06EFA09B" w:rsidTr="001B4F46">
        <w:trPr>
          <w:cantSplit/>
          <w:trHeight w:val="283"/>
        </w:trPr>
        <w:tc>
          <w:tcPr>
            <w:tcW w:w="1354" w:type="dxa"/>
            <w:noWrap/>
            <w:hideMark/>
          </w:tcPr>
          <w:p w14:paraId="74657B77"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ЕН.04</w:t>
            </w:r>
          </w:p>
        </w:tc>
        <w:tc>
          <w:tcPr>
            <w:tcW w:w="5866" w:type="dxa"/>
            <w:hideMark/>
          </w:tcPr>
          <w:p w14:paraId="743E88ED"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Теория вероятностей и математическая статистика</w:t>
            </w:r>
          </w:p>
        </w:tc>
        <w:tc>
          <w:tcPr>
            <w:tcW w:w="2976" w:type="dxa"/>
          </w:tcPr>
          <w:p w14:paraId="31F1167A" w14:textId="792BE042" w:rsidR="00802D6E" w:rsidRPr="00541CCB" w:rsidRDefault="00802D6E" w:rsidP="00802D6E">
            <w:pPr>
              <w:rPr>
                <w:rFonts w:ascii="Times New Roman" w:eastAsia="Times New Roman" w:hAnsi="Times New Roman"/>
                <w:sz w:val="24"/>
                <w:szCs w:val="24"/>
              </w:rPr>
            </w:pPr>
            <w:r w:rsidRPr="004918FD">
              <w:rPr>
                <w:rFonts w:ascii="Times New Roman" w:hAnsi="Times New Roman"/>
                <w:bCs/>
                <w:sz w:val="24"/>
                <w:szCs w:val="24"/>
              </w:rPr>
              <w:t>ЛР 13-14, 17, 20, 21, 30</w:t>
            </w:r>
          </w:p>
        </w:tc>
      </w:tr>
      <w:tr w:rsidR="00802D6E" w:rsidRPr="00541CCB" w14:paraId="5B4C4A8D" w14:textId="08F81AB1" w:rsidTr="001B4F46">
        <w:trPr>
          <w:cantSplit/>
          <w:trHeight w:val="283"/>
        </w:trPr>
        <w:tc>
          <w:tcPr>
            <w:tcW w:w="1354" w:type="dxa"/>
            <w:noWrap/>
            <w:hideMark/>
          </w:tcPr>
          <w:p w14:paraId="15052C6A" w14:textId="77777777" w:rsidR="00802D6E" w:rsidRPr="00541CCB" w:rsidRDefault="00802D6E" w:rsidP="00802D6E">
            <w:pPr>
              <w:rPr>
                <w:rFonts w:ascii="Times New Roman" w:eastAsia="Times New Roman" w:hAnsi="Times New Roman"/>
                <w:b/>
                <w:bCs/>
                <w:sz w:val="24"/>
                <w:szCs w:val="24"/>
              </w:rPr>
            </w:pPr>
            <w:r w:rsidRPr="00541CCB">
              <w:rPr>
                <w:rFonts w:ascii="Times New Roman" w:eastAsia="Times New Roman" w:hAnsi="Times New Roman"/>
                <w:b/>
                <w:bCs/>
                <w:sz w:val="24"/>
                <w:szCs w:val="24"/>
              </w:rPr>
              <w:t>ОП.00</w:t>
            </w:r>
          </w:p>
        </w:tc>
        <w:tc>
          <w:tcPr>
            <w:tcW w:w="5866" w:type="dxa"/>
            <w:hideMark/>
          </w:tcPr>
          <w:p w14:paraId="02859FB3" w14:textId="77777777" w:rsidR="00802D6E" w:rsidRPr="00541CCB" w:rsidRDefault="00802D6E" w:rsidP="00802D6E">
            <w:pPr>
              <w:rPr>
                <w:rFonts w:ascii="Times New Roman" w:eastAsia="Times New Roman" w:hAnsi="Times New Roman"/>
                <w:b/>
                <w:bCs/>
                <w:sz w:val="24"/>
                <w:szCs w:val="24"/>
              </w:rPr>
            </w:pPr>
            <w:r w:rsidRPr="00541CCB">
              <w:rPr>
                <w:rFonts w:ascii="Times New Roman" w:eastAsia="Times New Roman" w:hAnsi="Times New Roman"/>
                <w:b/>
                <w:bCs/>
                <w:sz w:val="24"/>
                <w:szCs w:val="24"/>
              </w:rPr>
              <w:t>Общепрофессиональные дисциплины</w:t>
            </w:r>
          </w:p>
        </w:tc>
        <w:tc>
          <w:tcPr>
            <w:tcW w:w="2976" w:type="dxa"/>
          </w:tcPr>
          <w:p w14:paraId="3124C002" w14:textId="7EADDA49" w:rsidR="00802D6E" w:rsidRPr="00541CCB" w:rsidRDefault="00802D6E" w:rsidP="00802D6E">
            <w:pPr>
              <w:rPr>
                <w:rFonts w:ascii="Times New Roman" w:eastAsia="Times New Roman" w:hAnsi="Times New Roman"/>
                <w:b/>
                <w:bCs/>
                <w:sz w:val="24"/>
                <w:szCs w:val="24"/>
              </w:rPr>
            </w:pPr>
          </w:p>
        </w:tc>
      </w:tr>
      <w:tr w:rsidR="00802D6E" w:rsidRPr="00541CCB" w14:paraId="0B094E42" w14:textId="69E6E00B" w:rsidTr="001B4F46">
        <w:trPr>
          <w:cantSplit/>
          <w:trHeight w:val="283"/>
        </w:trPr>
        <w:tc>
          <w:tcPr>
            <w:tcW w:w="1354" w:type="dxa"/>
            <w:noWrap/>
            <w:hideMark/>
          </w:tcPr>
          <w:p w14:paraId="18D4E9BB"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ОП.01</w:t>
            </w:r>
          </w:p>
        </w:tc>
        <w:tc>
          <w:tcPr>
            <w:tcW w:w="5866" w:type="dxa"/>
            <w:hideMark/>
          </w:tcPr>
          <w:p w14:paraId="3B1761A2"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Операционные системы и среды</w:t>
            </w:r>
          </w:p>
        </w:tc>
        <w:tc>
          <w:tcPr>
            <w:tcW w:w="2976" w:type="dxa"/>
          </w:tcPr>
          <w:p w14:paraId="592E0599" w14:textId="0A8EBB4A" w:rsidR="00802D6E" w:rsidRPr="00541CCB" w:rsidRDefault="00802D6E" w:rsidP="00802D6E">
            <w:pPr>
              <w:rPr>
                <w:rFonts w:ascii="Times New Roman" w:eastAsia="Times New Roman" w:hAnsi="Times New Roman"/>
                <w:sz w:val="24"/>
                <w:szCs w:val="24"/>
              </w:rPr>
            </w:pPr>
            <w:r w:rsidRPr="00A065B2">
              <w:rPr>
                <w:rFonts w:ascii="Times New Roman" w:hAnsi="Times New Roman"/>
                <w:bCs/>
                <w:sz w:val="24"/>
                <w:szCs w:val="24"/>
              </w:rPr>
              <w:t>ЛР 13-14, 17-19, 21-25, 27-29, 30</w:t>
            </w:r>
          </w:p>
        </w:tc>
      </w:tr>
      <w:tr w:rsidR="00802D6E" w:rsidRPr="00541CCB" w14:paraId="3C08CE5D" w14:textId="5599A53C" w:rsidTr="001B4F46">
        <w:trPr>
          <w:cantSplit/>
          <w:trHeight w:val="283"/>
        </w:trPr>
        <w:tc>
          <w:tcPr>
            <w:tcW w:w="1354" w:type="dxa"/>
            <w:noWrap/>
            <w:hideMark/>
          </w:tcPr>
          <w:p w14:paraId="7F0BFB9C"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ОП.02</w:t>
            </w:r>
          </w:p>
        </w:tc>
        <w:tc>
          <w:tcPr>
            <w:tcW w:w="5866" w:type="dxa"/>
            <w:hideMark/>
          </w:tcPr>
          <w:p w14:paraId="09C09460"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Архитектура аппаратных средств</w:t>
            </w:r>
          </w:p>
        </w:tc>
        <w:tc>
          <w:tcPr>
            <w:tcW w:w="2976" w:type="dxa"/>
          </w:tcPr>
          <w:p w14:paraId="0264C2CC" w14:textId="20B3BF6E" w:rsidR="00802D6E" w:rsidRPr="00541CCB" w:rsidRDefault="00802D6E" w:rsidP="00802D6E">
            <w:pPr>
              <w:rPr>
                <w:rFonts w:ascii="Times New Roman" w:eastAsia="Times New Roman" w:hAnsi="Times New Roman"/>
                <w:sz w:val="24"/>
                <w:szCs w:val="24"/>
              </w:rPr>
            </w:pPr>
            <w:r w:rsidRPr="00A065B2">
              <w:rPr>
                <w:rFonts w:ascii="Times New Roman" w:hAnsi="Times New Roman"/>
                <w:bCs/>
                <w:sz w:val="24"/>
                <w:szCs w:val="24"/>
              </w:rPr>
              <w:t>ЛР 13-14, 17-19, 21-25, 27-29, 30</w:t>
            </w:r>
          </w:p>
        </w:tc>
      </w:tr>
      <w:tr w:rsidR="00802D6E" w:rsidRPr="00541CCB" w14:paraId="0D6BAEEB" w14:textId="6E91B0F9" w:rsidTr="001B4F46">
        <w:trPr>
          <w:cantSplit/>
          <w:trHeight w:val="283"/>
        </w:trPr>
        <w:tc>
          <w:tcPr>
            <w:tcW w:w="1354" w:type="dxa"/>
            <w:noWrap/>
            <w:hideMark/>
          </w:tcPr>
          <w:p w14:paraId="38E1950F"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ОП.03</w:t>
            </w:r>
          </w:p>
        </w:tc>
        <w:tc>
          <w:tcPr>
            <w:tcW w:w="5866" w:type="dxa"/>
            <w:hideMark/>
          </w:tcPr>
          <w:p w14:paraId="41204108"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Информационные технологии в профессиональной деятельности</w:t>
            </w:r>
          </w:p>
        </w:tc>
        <w:tc>
          <w:tcPr>
            <w:tcW w:w="2976" w:type="dxa"/>
          </w:tcPr>
          <w:p w14:paraId="663F2862" w14:textId="2AC3A59F" w:rsidR="00802D6E" w:rsidRPr="00541CCB" w:rsidRDefault="00802D6E" w:rsidP="00802D6E">
            <w:pPr>
              <w:rPr>
                <w:rFonts w:ascii="Times New Roman" w:eastAsia="Times New Roman" w:hAnsi="Times New Roman"/>
                <w:sz w:val="24"/>
                <w:szCs w:val="24"/>
              </w:rPr>
            </w:pPr>
            <w:r w:rsidRPr="00A065B2">
              <w:rPr>
                <w:rFonts w:ascii="Times New Roman" w:hAnsi="Times New Roman"/>
                <w:bCs/>
                <w:sz w:val="24"/>
                <w:szCs w:val="24"/>
              </w:rPr>
              <w:t>ЛР 13-14, 17-19, 21-25, 27-29, 30</w:t>
            </w:r>
          </w:p>
        </w:tc>
      </w:tr>
      <w:tr w:rsidR="00802D6E" w:rsidRPr="00541CCB" w14:paraId="75E36278" w14:textId="1FFD25F9" w:rsidTr="001B4F46">
        <w:trPr>
          <w:cantSplit/>
          <w:trHeight w:val="283"/>
        </w:trPr>
        <w:tc>
          <w:tcPr>
            <w:tcW w:w="1354" w:type="dxa"/>
            <w:noWrap/>
            <w:hideMark/>
          </w:tcPr>
          <w:p w14:paraId="77222D22"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ОП.04</w:t>
            </w:r>
          </w:p>
        </w:tc>
        <w:tc>
          <w:tcPr>
            <w:tcW w:w="5866" w:type="dxa"/>
            <w:hideMark/>
          </w:tcPr>
          <w:p w14:paraId="752A614B"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 xml:space="preserve">Основы алгоритмизации и программирования </w:t>
            </w:r>
          </w:p>
        </w:tc>
        <w:tc>
          <w:tcPr>
            <w:tcW w:w="2976" w:type="dxa"/>
          </w:tcPr>
          <w:p w14:paraId="4DA68A49" w14:textId="2EB58341" w:rsidR="00802D6E" w:rsidRPr="00541CCB" w:rsidRDefault="00802D6E" w:rsidP="00802D6E">
            <w:pPr>
              <w:rPr>
                <w:rFonts w:ascii="Times New Roman" w:eastAsia="Times New Roman" w:hAnsi="Times New Roman"/>
                <w:sz w:val="24"/>
                <w:szCs w:val="24"/>
              </w:rPr>
            </w:pPr>
            <w:r w:rsidRPr="00A065B2">
              <w:rPr>
                <w:rFonts w:ascii="Times New Roman" w:hAnsi="Times New Roman"/>
                <w:bCs/>
                <w:sz w:val="24"/>
                <w:szCs w:val="24"/>
              </w:rPr>
              <w:t>ЛР 13-14, 17-19, 21-25, 27-29, 30</w:t>
            </w:r>
          </w:p>
        </w:tc>
      </w:tr>
      <w:tr w:rsidR="00802D6E" w:rsidRPr="00541CCB" w14:paraId="7AF680B8" w14:textId="091401A4" w:rsidTr="001B4F46">
        <w:trPr>
          <w:cantSplit/>
          <w:trHeight w:val="283"/>
        </w:trPr>
        <w:tc>
          <w:tcPr>
            <w:tcW w:w="1354" w:type="dxa"/>
            <w:noWrap/>
            <w:hideMark/>
          </w:tcPr>
          <w:p w14:paraId="2F4588E9"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ОП.05</w:t>
            </w:r>
          </w:p>
        </w:tc>
        <w:tc>
          <w:tcPr>
            <w:tcW w:w="5866" w:type="dxa"/>
            <w:hideMark/>
          </w:tcPr>
          <w:p w14:paraId="19A21B1A"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Правовое обеспечение профессиональной деятельности</w:t>
            </w:r>
          </w:p>
        </w:tc>
        <w:tc>
          <w:tcPr>
            <w:tcW w:w="2976" w:type="dxa"/>
          </w:tcPr>
          <w:p w14:paraId="5F8FB25D" w14:textId="6AD50513" w:rsidR="00802D6E" w:rsidRPr="00541CCB" w:rsidRDefault="00802D6E" w:rsidP="00802D6E">
            <w:pPr>
              <w:rPr>
                <w:rFonts w:ascii="Times New Roman" w:eastAsia="Times New Roman" w:hAnsi="Times New Roman"/>
                <w:sz w:val="24"/>
                <w:szCs w:val="24"/>
              </w:rPr>
            </w:pPr>
            <w:r w:rsidRPr="004918FD">
              <w:rPr>
                <w:rFonts w:ascii="Times New Roman" w:hAnsi="Times New Roman"/>
                <w:bCs/>
                <w:sz w:val="24"/>
                <w:szCs w:val="24"/>
              </w:rPr>
              <w:t>ЛР 13-17, 19, 20, 22, 24, 25, 29, 30</w:t>
            </w:r>
          </w:p>
        </w:tc>
      </w:tr>
      <w:tr w:rsidR="00802D6E" w:rsidRPr="00541CCB" w14:paraId="39603632" w14:textId="26BA860F" w:rsidTr="001B4F46">
        <w:trPr>
          <w:cantSplit/>
          <w:trHeight w:val="283"/>
        </w:trPr>
        <w:tc>
          <w:tcPr>
            <w:tcW w:w="1354" w:type="dxa"/>
            <w:tcBorders>
              <w:bottom w:val="single" w:sz="4" w:space="0" w:color="auto"/>
            </w:tcBorders>
            <w:noWrap/>
            <w:hideMark/>
          </w:tcPr>
          <w:p w14:paraId="5DB50F99"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ОП.06</w:t>
            </w:r>
          </w:p>
        </w:tc>
        <w:tc>
          <w:tcPr>
            <w:tcW w:w="5866" w:type="dxa"/>
            <w:tcBorders>
              <w:bottom w:val="single" w:sz="4" w:space="0" w:color="auto"/>
            </w:tcBorders>
            <w:hideMark/>
          </w:tcPr>
          <w:p w14:paraId="06244B0F" w14:textId="77777777" w:rsidR="00802D6E" w:rsidRPr="00541CCB" w:rsidRDefault="00802D6E" w:rsidP="00802D6E">
            <w:pPr>
              <w:rPr>
                <w:rFonts w:ascii="Times New Roman" w:eastAsia="Times New Roman" w:hAnsi="Times New Roman"/>
                <w:color w:val="000000"/>
                <w:sz w:val="24"/>
                <w:szCs w:val="24"/>
              </w:rPr>
            </w:pPr>
            <w:r w:rsidRPr="00541CCB">
              <w:rPr>
                <w:rFonts w:ascii="Times New Roman" w:eastAsia="Times New Roman" w:hAnsi="Times New Roman"/>
                <w:color w:val="000000"/>
                <w:sz w:val="24"/>
                <w:szCs w:val="24"/>
              </w:rPr>
              <w:t>Безопасность жизнедеятельности</w:t>
            </w:r>
          </w:p>
        </w:tc>
        <w:tc>
          <w:tcPr>
            <w:tcW w:w="2976" w:type="dxa"/>
            <w:tcBorders>
              <w:bottom w:val="single" w:sz="4" w:space="0" w:color="auto"/>
            </w:tcBorders>
          </w:tcPr>
          <w:p w14:paraId="730BB989" w14:textId="77777777" w:rsidR="00802D6E" w:rsidRDefault="00802D6E" w:rsidP="00802D6E">
            <w:pPr>
              <w:rPr>
                <w:rFonts w:ascii="Times New Roman" w:hAnsi="Times New Roman"/>
                <w:bCs/>
                <w:sz w:val="24"/>
                <w:szCs w:val="24"/>
              </w:rPr>
            </w:pPr>
            <w:r w:rsidRPr="004918FD">
              <w:rPr>
                <w:rFonts w:ascii="Times New Roman" w:hAnsi="Times New Roman"/>
                <w:bCs/>
                <w:sz w:val="24"/>
                <w:szCs w:val="24"/>
              </w:rPr>
              <w:t>ЛР 13-19, 22, 24, 25, 30-33</w:t>
            </w:r>
          </w:p>
          <w:p w14:paraId="5CB5B2FB" w14:textId="7F35EDD4" w:rsidR="00802D6E" w:rsidRPr="00541CCB" w:rsidRDefault="00802D6E" w:rsidP="00802D6E">
            <w:pPr>
              <w:rPr>
                <w:rFonts w:ascii="Times New Roman" w:eastAsia="Times New Roman" w:hAnsi="Times New Roman"/>
                <w:color w:val="000000"/>
                <w:sz w:val="24"/>
                <w:szCs w:val="24"/>
              </w:rPr>
            </w:pPr>
          </w:p>
        </w:tc>
      </w:tr>
      <w:tr w:rsidR="00802D6E" w:rsidRPr="00541CCB" w14:paraId="1A6438CA" w14:textId="41A0369A" w:rsidTr="001B4F46">
        <w:trPr>
          <w:cantSplit/>
          <w:trHeight w:val="283"/>
        </w:trPr>
        <w:tc>
          <w:tcPr>
            <w:tcW w:w="1354" w:type="dxa"/>
            <w:tcBorders>
              <w:top w:val="single" w:sz="4" w:space="0" w:color="auto"/>
              <w:bottom w:val="single" w:sz="4" w:space="0" w:color="auto"/>
            </w:tcBorders>
            <w:noWrap/>
            <w:hideMark/>
          </w:tcPr>
          <w:p w14:paraId="3B0BFB66"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ОП.07</w:t>
            </w:r>
          </w:p>
        </w:tc>
        <w:tc>
          <w:tcPr>
            <w:tcW w:w="5866" w:type="dxa"/>
            <w:tcBorders>
              <w:top w:val="single" w:sz="4" w:space="0" w:color="auto"/>
              <w:bottom w:val="single" w:sz="4" w:space="0" w:color="auto"/>
            </w:tcBorders>
            <w:hideMark/>
          </w:tcPr>
          <w:p w14:paraId="55B84CB9"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Экономика отрасли</w:t>
            </w:r>
          </w:p>
        </w:tc>
        <w:tc>
          <w:tcPr>
            <w:tcW w:w="2976" w:type="dxa"/>
            <w:tcBorders>
              <w:top w:val="single" w:sz="4" w:space="0" w:color="auto"/>
              <w:bottom w:val="single" w:sz="4" w:space="0" w:color="auto"/>
            </w:tcBorders>
          </w:tcPr>
          <w:p w14:paraId="3A5B8F9B" w14:textId="52F1CA70" w:rsidR="00802D6E" w:rsidRPr="00541CCB" w:rsidRDefault="00802D6E" w:rsidP="00802D6E">
            <w:pPr>
              <w:rPr>
                <w:rFonts w:ascii="Times New Roman" w:eastAsia="Times New Roman" w:hAnsi="Times New Roman"/>
                <w:sz w:val="24"/>
                <w:szCs w:val="24"/>
              </w:rPr>
            </w:pPr>
            <w:r w:rsidRPr="004918FD">
              <w:rPr>
                <w:rFonts w:ascii="Times New Roman" w:hAnsi="Times New Roman"/>
                <w:bCs/>
                <w:sz w:val="24"/>
                <w:szCs w:val="24"/>
              </w:rPr>
              <w:t>ЛР 13-15, 17-22, 24, 29, 30, 31</w:t>
            </w:r>
          </w:p>
        </w:tc>
      </w:tr>
      <w:tr w:rsidR="00802D6E" w:rsidRPr="00541CCB" w14:paraId="22884132" w14:textId="65A10918" w:rsidTr="001B4F46">
        <w:trPr>
          <w:cantSplit/>
          <w:trHeight w:val="283"/>
        </w:trPr>
        <w:tc>
          <w:tcPr>
            <w:tcW w:w="1354" w:type="dxa"/>
            <w:tcBorders>
              <w:top w:val="single" w:sz="4" w:space="0" w:color="auto"/>
              <w:bottom w:val="single" w:sz="4" w:space="0" w:color="auto"/>
              <w:right w:val="single" w:sz="4" w:space="0" w:color="auto"/>
            </w:tcBorders>
            <w:noWrap/>
            <w:hideMark/>
          </w:tcPr>
          <w:p w14:paraId="11E36039"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lastRenderedPageBreak/>
              <w:t>ОП.08</w:t>
            </w:r>
          </w:p>
        </w:tc>
        <w:tc>
          <w:tcPr>
            <w:tcW w:w="5866" w:type="dxa"/>
            <w:tcBorders>
              <w:top w:val="single" w:sz="4" w:space="0" w:color="auto"/>
              <w:left w:val="single" w:sz="4" w:space="0" w:color="auto"/>
              <w:bottom w:val="single" w:sz="4" w:space="0" w:color="auto"/>
              <w:right w:val="single" w:sz="4" w:space="0" w:color="auto"/>
            </w:tcBorders>
            <w:hideMark/>
          </w:tcPr>
          <w:p w14:paraId="5AEF1F15" w14:textId="77777777" w:rsidR="00802D6E" w:rsidRPr="00541CCB" w:rsidRDefault="00802D6E" w:rsidP="00802D6E">
            <w:pPr>
              <w:rPr>
                <w:rFonts w:ascii="Times New Roman" w:eastAsia="Times New Roman" w:hAnsi="Times New Roman"/>
                <w:color w:val="000000"/>
                <w:sz w:val="24"/>
                <w:szCs w:val="24"/>
              </w:rPr>
            </w:pPr>
            <w:r w:rsidRPr="00541CCB">
              <w:rPr>
                <w:rFonts w:ascii="Times New Roman" w:eastAsia="Times New Roman" w:hAnsi="Times New Roman"/>
                <w:color w:val="000000"/>
                <w:sz w:val="24"/>
                <w:szCs w:val="24"/>
              </w:rPr>
              <w:t>Основы проектирования базы данных</w:t>
            </w:r>
          </w:p>
        </w:tc>
        <w:tc>
          <w:tcPr>
            <w:tcW w:w="2976" w:type="dxa"/>
            <w:tcBorders>
              <w:top w:val="single" w:sz="4" w:space="0" w:color="auto"/>
              <w:left w:val="single" w:sz="4" w:space="0" w:color="auto"/>
              <w:bottom w:val="single" w:sz="4" w:space="0" w:color="auto"/>
              <w:right w:val="single" w:sz="4" w:space="0" w:color="auto"/>
            </w:tcBorders>
          </w:tcPr>
          <w:p w14:paraId="6DE6CB1D" w14:textId="7222EAAF" w:rsidR="00802D6E" w:rsidRPr="00541CCB" w:rsidRDefault="00802D6E" w:rsidP="00802D6E">
            <w:pPr>
              <w:rPr>
                <w:rFonts w:ascii="Times New Roman" w:eastAsia="Times New Roman" w:hAnsi="Times New Roman"/>
                <w:color w:val="000000"/>
                <w:sz w:val="24"/>
                <w:szCs w:val="24"/>
              </w:rPr>
            </w:pPr>
            <w:r w:rsidRPr="00C07256">
              <w:rPr>
                <w:rFonts w:ascii="Times New Roman" w:hAnsi="Times New Roman"/>
                <w:bCs/>
                <w:sz w:val="24"/>
                <w:szCs w:val="24"/>
              </w:rPr>
              <w:t>ЛР 13-14, 17-19, 21-25, 27-29, 30</w:t>
            </w:r>
          </w:p>
        </w:tc>
      </w:tr>
      <w:tr w:rsidR="00802D6E" w:rsidRPr="00541CCB" w14:paraId="279AF480" w14:textId="4A0AF8DE" w:rsidTr="001B4F46">
        <w:trPr>
          <w:cantSplit/>
          <w:trHeight w:val="283"/>
        </w:trPr>
        <w:tc>
          <w:tcPr>
            <w:tcW w:w="1354" w:type="dxa"/>
            <w:tcBorders>
              <w:top w:val="single" w:sz="4" w:space="0" w:color="auto"/>
            </w:tcBorders>
            <w:noWrap/>
            <w:hideMark/>
          </w:tcPr>
          <w:p w14:paraId="6039E976"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ОП.09</w:t>
            </w:r>
          </w:p>
        </w:tc>
        <w:tc>
          <w:tcPr>
            <w:tcW w:w="5866" w:type="dxa"/>
            <w:tcBorders>
              <w:top w:val="single" w:sz="4" w:space="0" w:color="auto"/>
            </w:tcBorders>
            <w:hideMark/>
          </w:tcPr>
          <w:p w14:paraId="28BE4CF4"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Стандартизация, сертификация и техническое документирование</w:t>
            </w:r>
          </w:p>
        </w:tc>
        <w:tc>
          <w:tcPr>
            <w:tcW w:w="2976" w:type="dxa"/>
            <w:tcBorders>
              <w:top w:val="single" w:sz="4" w:space="0" w:color="auto"/>
            </w:tcBorders>
          </w:tcPr>
          <w:p w14:paraId="21FA34B1" w14:textId="40922C0B" w:rsidR="00802D6E" w:rsidRPr="00541CCB" w:rsidRDefault="00802D6E" w:rsidP="00802D6E">
            <w:pPr>
              <w:rPr>
                <w:rFonts w:ascii="Times New Roman" w:eastAsia="Times New Roman" w:hAnsi="Times New Roman"/>
                <w:sz w:val="24"/>
                <w:szCs w:val="24"/>
              </w:rPr>
            </w:pPr>
            <w:r w:rsidRPr="00C07256">
              <w:rPr>
                <w:rFonts w:ascii="Times New Roman" w:hAnsi="Times New Roman"/>
                <w:bCs/>
                <w:sz w:val="24"/>
                <w:szCs w:val="24"/>
              </w:rPr>
              <w:t>ЛР 13-14, 17-19, 21-25, 27-29, 30</w:t>
            </w:r>
          </w:p>
        </w:tc>
      </w:tr>
      <w:tr w:rsidR="00802D6E" w:rsidRPr="00541CCB" w14:paraId="3D1A436A" w14:textId="16C42E30" w:rsidTr="001B4F46">
        <w:trPr>
          <w:cantSplit/>
          <w:trHeight w:val="283"/>
        </w:trPr>
        <w:tc>
          <w:tcPr>
            <w:tcW w:w="1354" w:type="dxa"/>
            <w:noWrap/>
            <w:hideMark/>
          </w:tcPr>
          <w:p w14:paraId="7EA28D64"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ОП.10</w:t>
            </w:r>
          </w:p>
        </w:tc>
        <w:tc>
          <w:tcPr>
            <w:tcW w:w="5866" w:type="dxa"/>
            <w:hideMark/>
          </w:tcPr>
          <w:p w14:paraId="3D172CB0"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Основы электротехники</w:t>
            </w:r>
          </w:p>
        </w:tc>
        <w:tc>
          <w:tcPr>
            <w:tcW w:w="2976" w:type="dxa"/>
          </w:tcPr>
          <w:p w14:paraId="7F2CB0A4" w14:textId="42B06E33" w:rsidR="00802D6E" w:rsidRPr="00541CCB" w:rsidRDefault="00802D6E" w:rsidP="00802D6E">
            <w:pPr>
              <w:rPr>
                <w:rFonts w:ascii="Times New Roman" w:eastAsia="Times New Roman" w:hAnsi="Times New Roman"/>
                <w:sz w:val="24"/>
                <w:szCs w:val="24"/>
              </w:rPr>
            </w:pPr>
            <w:r w:rsidRPr="00C07256">
              <w:rPr>
                <w:rFonts w:ascii="Times New Roman" w:hAnsi="Times New Roman"/>
                <w:bCs/>
                <w:sz w:val="24"/>
                <w:szCs w:val="24"/>
              </w:rPr>
              <w:t>ЛР 13-14, 17-19, 21-25, 27-29, 30</w:t>
            </w:r>
          </w:p>
        </w:tc>
      </w:tr>
      <w:tr w:rsidR="00802D6E" w:rsidRPr="00541CCB" w14:paraId="00F9C565" w14:textId="70816F2C" w:rsidTr="001B4F46">
        <w:trPr>
          <w:cantSplit/>
          <w:trHeight w:val="283"/>
        </w:trPr>
        <w:tc>
          <w:tcPr>
            <w:tcW w:w="1354" w:type="dxa"/>
            <w:noWrap/>
            <w:hideMark/>
          </w:tcPr>
          <w:p w14:paraId="33990D6E"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ОП.11</w:t>
            </w:r>
          </w:p>
        </w:tc>
        <w:tc>
          <w:tcPr>
            <w:tcW w:w="5866" w:type="dxa"/>
            <w:hideMark/>
          </w:tcPr>
          <w:p w14:paraId="11A4F939"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Инженерная компьютерная графика</w:t>
            </w:r>
          </w:p>
        </w:tc>
        <w:tc>
          <w:tcPr>
            <w:tcW w:w="2976" w:type="dxa"/>
          </w:tcPr>
          <w:p w14:paraId="3092E4E5" w14:textId="058069F5" w:rsidR="00802D6E" w:rsidRPr="00541CCB" w:rsidRDefault="00802D6E" w:rsidP="00802D6E">
            <w:pPr>
              <w:rPr>
                <w:rFonts w:ascii="Times New Roman" w:eastAsia="Times New Roman" w:hAnsi="Times New Roman"/>
                <w:sz w:val="24"/>
                <w:szCs w:val="24"/>
              </w:rPr>
            </w:pPr>
            <w:r w:rsidRPr="00C07256">
              <w:rPr>
                <w:rFonts w:ascii="Times New Roman" w:hAnsi="Times New Roman"/>
                <w:bCs/>
                <w:sz w:val="24"/>
                <w:szCs w:val="24"/>
              </w:rPr>
              <w:t>ЛР 13-14, 17-19, 21-25, 27-29, 30</w:t>
            </w:r>
          </w:p>
        </w:tc>
      </w:tr>
      <w:tr w:rsidR="00802D6E" w:rsidRPr="00541CCB" w14:paraId="7437A04A" w14:textId="0E63ED0D" w:rsidTr="001B4F46">
        <w:trPr>
          <w:cantSplit/>
          <w:trHeight w:val="283"/>
        </w:trPr>
        <w:tc>
          <w:tcPr>
            <w:tcW w:w="1354" w:type="dxa"/>
            <w:noWrap/>
            <w:hideMark/>
          </w:tcPr>
          <w:p w14:paraId="09166453"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ОП.12</w:t>
            </w:r>
          </w:p>
        </w:tc>
        <w:tc>
          <w:tcPr>
            <w:tcW w:w="5866" w:type="dxa"/>
            <w:hideMark/>
          </w:tcPr>
          <w:p w14:paraId="3B137336"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Основы теории информации</w:t>
            </w:r>
          </w:p>
        </w:tc>
        <w:tc>
          <w:tcPr>
            <w:tcW w:w="2976" w:type="dxa"/>
          </w:tcPr>
          <w:p w14:paraId="2A89C69E" w14:textId="2A6D7DCC" w:rsidR="00802D6E" w:rsidRPr="00541CCB" w:rsidRDefault="00802D6E" w:rsidP="00802D6E">
            <w:pPr>
              <w:rPr>
                <w:rFonts w:ascii="Times New Roman" w:eastAsia="Times New Roman" w:hAnsi="Times New Roman"/>
                <w:sz w:val="24"/>
                <w:szCs w:val="24"/>
              </w:rPr>
            </w:pPr>
            <w:r w:rsidRPr="00C07256">
              <w:rPr>
                <w:rFonts w:ascii="Times New Roman" w:hAnsi="Times New Roman"/>
                <w:bCs/>
                <w:sz w:val="24"/>
                <w:szCs w:val="24"/>
              </w:rPr>
              <w:t>ЛР 13-14, 17-19, 21-25, 27-29, 30</w:t>
            </w:r>
          </w:p>
        </w:tc>
      </w:tr>
      <w:tr w:rsidR="00802D6E" w:rsidRPr="00541CCB" w14:paraId="7754292D" w14:textId="02956C66" w:rsidTr="001B4F46">
        <w:trPr>
          <w:cantSplit/>
          <w:trHeight w:val="283"/>
        </w:trPr>
        <w:tc>
          <w:tcPr>
            <w:tcW w:w="1354" w:type="dxa"/>
            <w:noWrap/>
            <w:hideMark/>
          </w:tcPr>
          <w:p w14:paraId="150D2BEC"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ОП.13</w:t>
            </w:r>
          </w:p>
        </w:tc>
        <w:tc>
          <w:tcPr>
            <w:tcW w:w="5866" w:type="dxa"/>
            <w:hideMark/>
          </w:tcPr>
          <w:p w14:paraId="355ACC16"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Технологии физического уровня передачи данных</w:t>
            </w:r>
          </w:p>
        </w:tc>
        <w:tc>
          <w:tcPr>
            <w:tcW w:w="2976" w:type="dxa"/>
          </w:tcPr>
          <w:p w14:paraId="396C4618" w14:textId="457FD1E0" w:rsidR="00802D6E" w:rsidRPr="00541CCB" w:rsidRDefault="00802D6E" w:rsidP="00802D6E">
            <w:pPr>
              <w:rPr>
                <w:rFonts w:ascii="Times New Roman" w:eastAsia="Times New Roman" w:hAnsi="Times New Roman"/>
                <w:sz w:val="24"/>
                <w:szCs w:val="24"/>
              </w:rPr>
            </w:pPr>
            <w:r w:rsidRPr="00C07256">
              <w:rPr>
                <w:rFonts w:ascii="Times New Roman" w:hAnsi="Times New Roman"/>
                <w:bCs/>
                <w:sz w:val="24"/>
                <w:szCs w:val="24"/>
              </w:rPr>
              <w:t>ЛР 13-14, 17-19, 21-25, 27-29, 30</w:t>
            </w:r>
          </w:p>
        </w:tc>
      </w:tr>
      <w:tr w:rsidR="00802D6E" w:rsidRPr="00541CCB" w14:paraId="7FBFB9FE" w14:textId="09C9D3AD" w:rsidTr="001B4F46">
        <w:trPr>
          <w:cantSplit/>
          <w:trHeight w:val="283"/>
        </w:trPr>
        <w:tc>
          <w:tcPr>
            <w:tcW w:w="1354" w:type="dxa"/>
            <w:tcBorders>
              <w:bottom w:val="single" w:sz="4" w:space="0" w:color="auto"/>
            </w:tcBorders>
            <w:noWrap/>
            <w:hideMark/>
          </w:tcPr>
          <w:p w14:paraId="72BCA499"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ОП.14</w:t>
            </w:r>
          </w:p>
        </w:tc>
        <w:tc>
          <w:tcPr>
            <w:tcW w:w="5866" w:type="dxa"/>
            <w:tcBorders>
              <w:bottom w:val="single" w:sz="4" w:space="0" w:color="auto"/>
            </w:tcBorders>
            <w:hideMark/>
          </w:tcPr>
          <w:p w14:paraId="4A036829" w14:textId="77777777" w:rsidR="00802D6E" w:rsidRPr="00541CCB" w:rsidRDefault="00802D6E" w:rsidP="00802D6E">
            <w:pPr>
              <w:rPr>
                <w:rFonts w:ascii="Times New Roman" w:eastAsia="Times New Roman" w:hAnsi="Times New Roman"/>
                <w:i/>
                <w:iCs/>
                <w:sz w:val="24"/>
                <w:szCs w:val="24"/>
              </w:rPr>
            </w:pPr>
            <w:r w:rsidRPr="00541CCB">
              <w:rPr>
                <w:rFonts w:ascii="Times New Roman" w:eastAsia="Times New Roman" w:hAnsi="Times New Roman"/>
                <w:i/>
                <w:iCs/>
                <w:sz w:val="24"/>
                <w:szCs w:val="24"/>
              </w:rPr>
              <w:t>Веб программирование</w:t>
            </w:r>
          </w:p>
        </w:tc>
        <w:tc>
          <w:tcPr>
            <w:tcW w:w="2976" w:type="dxa"/>
            <w:tcBorders>
              <w:bottom w:val="single" w:sz="4" w:space="0" w:color="auto"/>
            </w:tcBorders>
          </w:tcPr>
          <w:p w14:paraId="1ECA4CDF" w14:textId="53A36540" w:rsidR="00802D6E" w:rsidRPr="00541CCB" w:rsidRDefault="00802D6E" w:rsidP="00802D6E">
            <w:pPr>
              <w:rPr>
                <w:rFonts w:ascii="Times New Roman" w:eastAsia="Times New Roman" w:hAnsi="Times New Roman"/>
                <w:i/>
                <w:iCs/>
                <w:sz w:val="24"/>
                <w:szCs w:val="24"/>
              </w:rPr>
            </w:pPr>
            <w:r w:rsidRPr="00C07256">
              <w:rPr>
                <w:rFonts w:ascii="Times New Roman" w:hAnsi="Times New Roman"/>
                <w:bCs/>
                <w:sz w:val="24"/>
                <w:szCs w:val="24"/>
              </w:rPr>
              <w:t>ЛР 13-14, 17-19, 21-25, 27-29, 30</w:t>
            </w:r>
          </w:p>
        </w:tc>
      </w:tr>
      <w:tr w:rsidR="00802D6E" w:rsidRPr="00541CCB" w14:paraId="1475BAE1" w14:textId="51F3C341" w:rsidTr="001B4F46">
        <w:trPr>
          <w:cantSplit/>
          <w:trHeight w:val="283"/>
        </w:trPr>
        <w:tc>
          <w:tcPr>
            <w:tcW w:w="1354" w:type="dxa"/>
            <w:tcBorders>
              <w:top w:val="single" w:sz="4" w:space="0" w:color="auto"/>
              <w:left w:val="single" w:sz="4" w:space="0" w:color="auto"/>
              <w:bottom w:val="single" w:sz="4" w:space="0" w:color="auto"/>
              <w:right w:val="single" w:sz="4" w:space="0" w:color="auto"/>
            </w:tcBorders>
            <w:noWrap/>
            <w:hideMark/>
          </w:tcPr>
          <w:p w14:paraId="794F41F3"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ОП.15</w:t>
            </w:r>
          </w:p>
        </w:tc>
        <w:tc>
          <w:tcPr>
            <w:tcW w:w="5866" w:type="dxa"/>
            <w:tcBorders>
              <w:top w:val="single" w:sz="4" w:space="0" w:color="auto"/>
              <w:left w:val="single" w:sz="4" w:space="0" w:color="auto"/>
              <w:bottom w:val="single" w:sz="4" w:space="0" w:color="auto"/>
              <w:right w:val="single" w:sz="4" w:space="0" w:color="auto"/>
            </w:tcBorders>
            <w:hideMark/>
          </w:tcPr>
          <w:p w14:paraId="70A21111" w14:textId="77777777" w:rsidR="00802D6E" w:rsidRPr="00541CCB" w:rsidRDefault="00802D6E" w:rsidP="00802D6E">
            <w:pPr>
              <w:rPr>
                <w:rFonts w:ascii="Times New Roman" w:eastAsia="Times New Roman" w:hAnsi="Times New Roman"/>
                <w:sz w:val="24"/>
                <w:szCs w:val="24"/>
              </w:rPr>
            </w:pPr>
            <w:r w:rsidRPr="00541CCB">
              <w:rPr>
                <w:rFonts w:ascii="Times New Roman" w:eastAsia="Times New Roman" w:hAnsi="Times New Roman"/>
                <w:sz w:val="24"/>
                <w:szCs w:val="24"/>
              </w:rPr>
              <w:t>Основы предпринимательской деятельности, основы финансовой грамотности</w:t>
            </w:r>
          </w:p>
        </w:tc>
        <w:tc>
          <w:tcPr>
            <w:tcW w:w="2976" w:type="dxa"/>
            <w:tcBorders>
              <w:top w:val="single" w:sz="4" w:space="0" w:color="auto"/>
              <w:left w:val="single" w:sz="4" w:space="0" w:color="auto"/>
              <w:bottom w:val="single" w:sz="4" w:space="0" w:color="auto"/>
              <w:right w:val="single" w:sz="4" w:space="0" w:color="auto"/>
            </w:tcBorders>
          </w:tcPr>
          <w:p w14:paraId="0F966FF4" w14:textId="3E703126" w:rsidR="00802D6E" w:rsidRPr="00541CCB" w:rsidRDefault="00802D6E" w:rsidP="00802D6E">
            <w:pPr>
              <w:rPr>
                <w:rFonts w:ascii="Times New Roman" w:eastAsia="Times New Roman" w:hAnsi="Times New Roman"/>
                <w:sz w:val="24"/>
                <w:szCs w:val="24"/>
              </w:rPr>
            </w:pPr>
            <w:r w:rsidRPr="00C07256">
              <w:rPr>
                <w:rFonts w:ascii="Times New Roman" w:hAnsi="Times New Roman"/>
                <w:bCs/>
                <w:sz w:val="24"/>
                <w:szCs w:val="24"/>
              </w:rPr>
              <w:t>ЛР 13-14, 17-19, 21-25, 27-29, 30</w:t>
            </w:r>
          </w:p>
        </w:tc>
      </w:tr>
      <w:tr w:rsidR="00802D6E" w:rsidRPr="00541CCB" w14:paraId="3C7D5071" w14:textId="1951A73B" w:rsidTr="001B4F46">
        <w:trPr>
          <w:cantSplit/>
          <w:trHeight w:val="283"/>
        </w:trPr>
        <w:tc>
          <w:tcPr>
            <w:tcW w:w="1354" w:type="dxa"/>
            <w:tcBorders>
              <w:top w:val="single" w:sz="4" w:space="0" w:color="auto"/>
            </w:tcBorders>
            <w:noWrap/>
            <w:hideMark/>
          </w:tcPr>
          <w:p w14:paraId="038F0D67"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ОП.16</w:t>
            </w:r>
          </w:p>
        </w:tc>
        <w:tc>
          <w:tcPr>
            <w:tcW w:w="5866" w:type="dxa"/>
            <w:tcBorders>
              <w:top w:val="single" w:sz="4" w:space="0" w:color="auto"/>
              <w:bottom w:val="single" w:sz="4" w:space="0" w:color="auto"/>
            </w:tcBorders>
            <w:hideMark/>
          </w:tcPr>
          <w:p w14:paraId="2201DCB8"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Психология общения/Адаптационная дисциплина "Адаптивные информационные и коммуникационные технологии," (Коммуникативный практикум)/ социальная адаптация и основы социально-правовых знаний</w:t>
            </w:r>
          </w:p>
        </w:tc>
        <w:tc>
          <w:tcPr>
            <w:tcW w:w="2976" w:type="dxa"/>
            <w:tcBorders>
              <w:top w:val="single" w:sz="4" w:space="0" w:color="auto"/>
              <w:bottom w:val="single" w:sz="4" w:space="0" w:color="auto"/>
            </w:tcBorders>
          </w:tcPr>
          <w:p w14:paraId="6C892FC3" w14:textId="6CDFD6F4" w:rsidR="00802D6E" w:rsidRPr="00541CCB" w:rsidRDefault="00802D6E" w:rsidP="00802D6E">
            <w:pPr>
              <w:shd w:val="clear" w:color="auto" w:fill="FFFFFF" w:themeFill="background1"/>
              <w:rPr>
                <w:rFonts w:ascii="Times New Roman" w:eastAsia="Times New Roman" w:hAnsi="Times New Roman"/>
                <w:sz w:val="24"/>
                <w:szCs w:val="24"/>
              </w:rPr>
            </w:pPr>
            <w:r w:rsidRPr="004918FD">
              <w:rPr>
                <w:rFonts w:ascii="Times New Roman" w:hAnsi="Times New Roman"/>
                <w:bCs/>
                <w:sz w:val="24"/>
                <w:szCs w:val="24"/>
              </w:rPr>
              <w:t>ЛР 13-19, 26, 30, 33</w:t>
            </w:r>
          </w:p>
        </w:tc>
      </w:tr>
      <w:tr w:rsidR="00802D6E" w:rsidRPr="00541CCB" w14:paraId="535B38B7" w14:textId="65FA47EB" w:rsidTr="001B4F46">
        <w:trPr>
          <w:cantSplit/>
          <w:trHeight w:val="304"/>
        </w:trPr>
        <w:tc>
          <w:tcPr>
            <w:tcW w:w="1354" w:type="dxa"/>
            <w:noWrap/>
            <w:hideMark/>
          </w:tcPr>
          <w:p w14:paraId="2E83D179" w14:textId="77777777" w:rsidR="00802D6E" w:rsidRPr="00541CCB" w:rsidRDefault="00802D6E" w:rsidP="00802D6E">
            <w:pPr>
              <w:shd w:val="clear" w:color="auto" w:fill="FFFFFF" w:themeFill="background1"/>
              <w:rPr>
                <w:rFonts w:ascii="Times New Roman" w:eastAsia="Times New Roman" w:hAnsi="Times New Roman"/>
                <w:b/>
                <w:bCs/>
                <w:sz w:val="24"/>
                <w:szCs w:val="24"/>
              </w:rPr>
            </w:pPr>
            <w:r w:rsidRPr="00541CCB">
              <w:rPr>
                <w:rFonts w:ascii="Times New Roman" w:eastAsia="Times New Roman" w:hAnsi="Times New Roman"/>
                <w:b/>
                <w:bCs/>
                <w:sz w:val="24"/>
                <w:szCs w:val="24"/>
              </w:rPr>
              <w:t>ПМ.00</w:t>
            </w:r>
          </w:p>
        </w:tc>
        <w:tc>
          <w:tcPr>
            <w:tcW w:w="5866" w:type="dxa"/>
            <w:tcBorders>
              <w:top w:val="single" w:sz="4" w:space="0" w:color="auto"/>
            </w:tcBorders>
            <w:hideMark/>
          </w:tcPr>
          <w:p w14:paraId="1207E14E" w14:textId="77777777" w:rsidR="00802D6E" w:rsidRPr="00541CCB" w:rsidRDefault="00802D6E" w:rsidP="00802D6E">
            <w:pPr>
              <w:shd w:val="clear" w:color="auto" w:fill="FFFFFF" w:themeFill="background1"/>
              <w:rPr>
                <w:rFonts w:ascii="Times New Roman" w:eastAsia="Times New Roman" w:hAnsi="Times New Roman"/>
                <w:b/>
                <w:bCs/>
                <w:sz w:val="24"/>
                <w:szCs w:val="24"/>
              </w:rPr>
            </w:pPr>
            <w:r w:rsidRPr="00541CCB">
              <w:rPr>
                <w:rFonts w:ascii="Times New Roman" w:eastAsia="Times New Roman" w:hAnsi="Times New Roman"/>
                <w:b/>
                <w:bCs/>
                <w:sz w:val="24"/>
                <w:szCs w:val="24"/>
              </w:rPr>
              <w:t>Профессиональные модули</w:t>
            </w:r>
          </w:p>
        </w:tc>
        <w:tc>
          <w:tcPr>
            <w:tcW w:w="2976" w:type="dxa"/>
            <w:tcBorders>
              <w:top w:val="single" w:sz="4" w:space="0" w:color="auto"/>
            </w:tcBorders>
          </w:tcPr>
          <w:p w14:paraId="4DA5FAC8" w14:textId="77777777" w:rsidR="00802D6E" w:rsidRPr="00541CCB" w:rsidRDefault="00802D6E" w:rsidP="00802D6E">
            <w:pPr>
              <w:shd w:val="clear" w:color="auto" w:fill="FFFFFF" w:themeFill="background1"/>
              <w:rPr>
                <w:rFonts w:ascii="Times New Roman" w:eastAsia="Times New Roman" w:hAnsi="Times New Roman"/>
                <w:b/>
                <w:bCs/>
                <w:sz w:val="24"/>
                <w:szCs w:val="24"/>
              </w:rPr>
            </w:pPr>
          </w:p>
        </w:tc>
      </w:tr>
      <w:tr w:rsidR="00802D6E" w:rsidRPr="00541CCB" w14:paraId="101F5059" w14:textId="7392A085" w:rsidTr="001B4F46">
        <w:trPr>
          <w:cantSplit/>
          <w:trHeight w:val="283"/>
        </w:trPr>
        <w:tc>
          <w:tcPr>
            <w:tcW w:w="1354" w:type="dxa"/>
            <w:noWrap/>
            <w:hideMark/>
          </w:tcPr>
          <w:p w14:paraId="6D9B93FA" w14:textId="77777777" w:rsidR="00802D6E" w:rsidRPr="00541CCB" w:rsidRDefault="00802D6E" w:rsidP="00802D6E">
            <w:pPr>
              <w:shd w:val="clear" w:color="auto" w:fill="FFFFFF" w:themeFill="background1"/>
              <w:rPr>
                <w:rFonts w:ascii="Times New Roman" w:eastAsia="Times New Roman" w:hAnsi="Times New Roman"/>
                <w:b/>
                <w:bCs/>
                <w:sz w:val="24"/>
                <w:szCs w:val="24"/>
              </w:rPr>
            </w:pPr>
            <w:r w:rsidRPr="00541CCB">
              <w:rPr>
                <w:rFonts w:ascii="Times New Roman" w:eastAsia="Times New Roman" w:hAnsi="Times New Roman"/>
                <w:b/>
                <w:bCs/>
                <w:sz w:val="24"/>
                <w:szCs w:val="24"/>
              </w:rPr>
              <w:t>ПМ.01</w:t>
            </w:r>
          </w:p>
        </w:tc>
        <w:tc>
          <w:tcPr>
            <w:tcW w:w="5866" w:type="dxa"/>
            <w:tcBorders>
              <w:bottom w:val="single" w:sz="4" w:space="0" w:color="auto"/>
            </w:tcBorders>
            <w:hideMark/>
          </w:tcPr>
          <w:p w14:paraId="0488D350" w14:textId="77777777" w:rsidR="00802D6E" w:rsidRPr="00541CCB" w:rsidRDefault="00802D6E" w:rsidP="00802D6E">
            <w:pPr>
              <w:shd w:val="clear" w:color="auto" w:fill="FFFFFF" w:themeFill="background1"/>
              <w:rPr>
                <w:rFonts w:ascii="Times New Roman" w:eastAsia="Times New Roman" w:hAnsi="Times New Roman"/>
                <w:b/>
                <w:bCs/>
                <w:sz w:val="24"/>
                <w:szCs w:val="24"/>
              </w:rPr>
            </w:pPr>
            <w:r w:rsidRPr="00541CCB">
              <w:rPr>
                <w:rFonts w:ascii="Times New Roman" w:eastAsia="Times New Roman" w:hAnsi="Times New Roman"/>
                <w:b/>
                <w:bCs/>
                <w:sz w:val="24"/>
                <w:szCs w:val="24"/>
              </w:rPr>
              <w:t>Выполнение работ по проектированию сетевой инфраструктуры</w:t>
            </w:r>
          </w:p>
        </w:tc>
        <w:tc>
          <w:tcPr>
            <w:tcW w:w="2976" w:type="dxa"/>
            <w:tcBorders>
              <w:bottom w:val="single" w:sz="4" w:space="0" w:color="auto"/>
            </w:tcBorders>
          </w:tcPr>
          <w:p w14:paraId="5B2514A9" w14:textId="77777777" w:rsidR="00802D6E" w:rsidRPr="00541CCB" w:rsidRDefault="00802D6E" w:rsidP="00802D6E">
            <w:pPr>
              <w:shd w:val="clear" w:color="auto" w:fill="FFFFFF" w:themeFill="background1"/>
              <w:rPr>
                <w:rFonts w:ascii="Times New Roman" w:eastAsia="Times New Roman" w:hAnsi="Times New Roman"/>
                <w:b/>
                <w:bCs/>
                <w:sz w:val="24"/>
                <w:szCs w:val="24"/>
              </w:rPr>
            </w:pPr>
          </w:p>
        </w:tc>
      </w:tr>
      <w:tr w:rsidR="00802D6E" w:rsidRPr="00541CCB" w14:paraId="101288F1" w14:textId="38968B76" w:rsidTr="001B4F46">
        <w:trPr>
          <w:cantSplit/>
          <w:trHeight w:val="283"/>
        </w:trPr>
        <w:tc>
          <w:tcPr>
            <w:tcW w:w="1354" w:type="dxa"/>
            <w:tcBorders>
              <w:right w:val="single" w:sz="4" w:space="0" w:color="auto"/>
            </w:tcBorders>
            <w:noWrap/>
            <w:hideMark/>
          </w:tcPr>
          <w:p w14:paraId="1C5A2739"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МДК.01.01</w:t>
            </w:r>
          </w:p>
        </w:tc>
        <w:tc>
          <w:tcPr>
            <w:tcW w:w="5866" w:type="dxa"/>
            <w:tcBorders>
              <w:top w:val="single" w:sz="4" w:space="0" w:color="auto"/>
              <w:left w:val="single" w:sz="4" w:space="0" w:color="auto"/>
              <w:bottom w:val="single" w:sz="4" w:space="0" w:color="auto"/>
              <w:right w:val="single" w:sz="4" w:space="0" w:color="auto"/>
            </w:tcBorders>
            <w:noWrap/>
            <w:hideMark/>
          </w:tcPr>
          <w:p w14:paraId="499F74B9"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Компьютерные сети</w:t>
            </w:r>
          </w:p>
          <w:p w14:paraId="054DADD5" w14:textId="77777777" w:rsidR="00802D6E" w:rsidRPr="00541CCB" w:rsidRDefault="00802D6E" w:rsidP="00802D6E">
            <w:pPr>
              <w:shd w:val="clear" w:color="auto" w:fill="FFFFFF" w:themeFill="background1"/>
              <w:rPr>
                <w:rFonts w:ascii="Times New Roman" w:eastAsia="Times New Roman" w:hAnsi="Times New Roman"/>
                <w:sz w:val="24"/>
                <w:szCs w:val="24"/>
              </w:rPr>
            </w:pPr>
          </w:p>
        </w:tc>
        <w:tc>
          <w:tcPr>
            <w:tcW w:w="2976" w:type="dxa"/>
            <w:tcBorders>
              <w:top w:val="single" w:sz="4" w:space="0" w:color="auto"/>
              <w:left w:val="single" w:sz="4" w:space="0" w:color="auto"/>
              <w:bottom w:val="single" w:sz="4" w:space="0" w:color="auto"/>
              <w:right w:val="single" w:sz="4" w:space="0" w:color="auto"/>
            </w:tcBorders>
          </w:tcPr>
          <w:p w14:paraId="0270EF35" w14:textId="2B3BE751" w:rsidR="00802D6E" w:rsidRPr="00541CCB" w:rsidRDefault="00802D6E" w:rsidP="00802D6E">
            <w:pPr>
              <w:shd w:val="clear" w:color="auto" w:fill="FFFFFF" w:themeFill="background1"/>
              <w:rPr>
                <w:rFonts w:ascii="Times New Roman" w:eastAsia="Times New Roman" w:hAnsi="Times New Roman"/>
                <w:sz w:val="24"/>
                <w:szCs w:val="24"/>
              </w:rPr>
            </w:pPr>
            <w:r w:rsidRPr="0067762C">
              <w:rPr>
                <w:rFonts w:ascii="Times New Roman" w:hAnsi="Times New Roman"/>
                <w:bCs/>
                <w:sz w:val="24"/>
                <w:szCs w:val="24"/>
              </w:rPr>
              <w:t>ЛР 13-14, 17-19, 21-25, 27-29, 30</w:t>
            </w:r>
          </w:p>
        </w:tc>
      </w:tr>
      <w:tr w:rsidR="00802D6E" w:rsidRPr="00541CCB" w14:paraId="11A5191D" w14:textId="419586B7" w:rsidTr="001B4F46">
        <w:trPr>
          <w:cantSplit/>
          <w:trHeight w:val="283"/>
        </w:trPr>
        <w:tc>
          <w:tcPr>
            <w:tcW w:w="1354" w:type="dxa"/>
            <w:noWrap/>
            <w:hideMark/>
          </w:tcPr>
          <w:p w14:paraId="321C40BF"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МДК.01.02</w:t>
            </w:r>
          </w:p>
        </w:tc>
        <w:tc>
          <w:tcPr>
            <w:tcW w:w="5866" w:type="dxa"/>
            <w:tcBorders>
              <w:top w:val="single" w:sz="4" w:space="0" w:color="auto"/>
            </w:tcBorders>
            <w:hideMark/>
          </w:tcPr>
          <w:p w14:paraId="00ECA5E6"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Организация, принципы построения и функционирования компьютерных сетей</w:t>
            </w:r>
          </w:p>
        </w:tc>
        <w:tc>
          <w:tcPr>
            <w:tcW w:w="2976" w:type="dxa"/>
            <w:tcBorders>
              <w:top w:val="single" w:sz="4" w:space="0" w:color="auto"/>
            </w:tcBorders>
          </w:tcPr>
          <w:p w14:paraId="205DF8BF" w14:textId="3425C5B9" w:rsidR="00802D6E" w:rsidRPr="00541CCB" w:rsidRDefault="00802D6E" w:rsidP="00802D6E">
            <w:pPr>
              <w:shd w:val="clear" w:color="auto" w:fill="FFFFFF" w:themeFill="background1"/>
              <w:rPr>
                <w:rFonts w:ascii="Times New Roman" w:eastAsia="Times New Roman" w:hAnsi="Times New Roman"/>
                <w:sz w:val="24"/>
                <w:szCs w:val="24"/>
              </w:rPr>
            </w:pPr>
            <w:r w:rsidRPr="0067762C">
              <w:rPr>
                <w:rFonts w:ascii="Times New Roman" w:hAnsi="Times New Roman"/>
                <w:bCs/>
                <w:sz w:val="24"/>
                <w:szCs w:val="24"/>
              </w:rPr>
              <w:t>ЛР 13-14, 17-19, 21-25, 27-29, 30</w:t>
            </w:r>
          </w:p>
        </w:tc>
      </w:tr>
      <w:tr w:rsidR="00802D6E" w:rsidRPr="00541CCB" w14:paraId="27FE0C00" w14:textId="501C6ED5" w:rsidTr="001B4F46">
        <w:trPr>
          <w:cantSplit/>
          <w:trHeight w:val="283"/>
        </w:trPr>
        <w:tc>
          <w:tcPr>
            <w:tcW w:w="1354" w:type="dxa"/>
            <w:tcBorders>
              <w:bottom w:val="single" w:sz="4" w:space="0" w:color="auto"/>
            </w:tcBorders>
            <w:noWrap/>
            <w:hideMark/>
          </w:tcPr>
          <w:p w14:paraId="05C115A0"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УП.01</w:t>
            </w:r>
          </w:p>
        </w:tc>
        <w:tc>
          <w:tcPr>
            <w:tcW w:w="5866" w:type="dxa"/>
            <w:tcBorders>
              <w:bottom w:val="single" w:sz="4" w:space="0" w:color="auto"/>
              <w:right w:val="single" w:sz="4" w:space="0" w:color="auto"/>
            </w:tcBorders>
            <w:hideMark/>
          </w:tcPr>
          <w:p w14:paraId="5B6760EB"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Учебная практика</w:t>
            </w:r>
          </w:p>
        </w:tc>
        <w:tc>
          <w:tcPr>
            <w:tcW w:w="2976" w:type="dxa"/>
            <w:tcBorders>
              <w:bottom w:val="single" w:sz="4" w:space="0" w:color="auto"/>
              <w:right w:val="single" w:sz="4" w:space="0" w:color="auto"/>
            </w:tcBorders>
          </w:tcPr>
          <w:p w14:paraId="6DD4CB1A" w14:textId="281F25FF" w:rsidR="00802D6E" w:rsidRPr="00541CCB" w:rsidRDefault="00802D6E" w:rsidP="00802D6E">
            <w:pPr>
              <w:shd w:val="clear" w:color="auto" w:fill="FFFFFF" w:themeFill="background1"/>
              <w:rPr>
                <w:rFonts w:ascii="Times New Roman" w:eastAsia="Times New Roman" w:hAnsi="Times New Roman"/>
                <w:sz w:val="24"/>
                <w:szCs w:val="24"/>
              </w:rPr>
            </w:pPr>
            <w:r w:rsidRPr="0067762C">
              <w:rPr>
                <w:rFonts w:ascii="Times New Roman" w:hAnsi="Times New Roman"/>
                <w:bCs/>
                <w:sz w:val="24"/>
                <w:szCs w:val="24"/>
              </w:rPr>
              <w:t>ЛР 13-14, 17-19, 21-25, 27-29, 30</w:t>
            </w:r>
          </w:p>
        </w:tc>
      </w:tr>
      <w:tr w:rsidR="00802D6E" w:rsidRPr="00541CCB" w14:paraId="6C4C5716" w14:textId="1780899A" w:rsidTr="001B4F46">
        <w:trPr>
          <w:cantSplit/>
          <w:trHeight w:val="344"/>
        </w:trPr>
        <w:tc>
          <w:tcPr>
            <w:tcW w:w="1354" w:type="dxa"/>
            <w:tcBorders>
              <w:top w:val="single" w:sz="4" w:space="0" w:color="auto"/>
              <w:left w:val="single" w:sz="4" w:space="0" w:color="auto"/>
              <w:bottom w:val="single" w:sz="4" w:space="0" w:color="auto"/>
              <w:right w:val="single" w:sz="4" w:space="0" w:color="auto"/>
            </w:tcBorders>
            <w:noWrap/>
            <w:hideMark/>
          </w:tcPr>
          <w:p w14:paraId="581F1817"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ПП.01</w:t>
            </w:r>
          </w:p>
        </w:tc>
        <w:tc>
          <w:tcPr>
            <w:tcW w:w="5866" w:type="dxa"/>
            <w:tcBorders>
              <w:top w:val="single" w:sz="4" w:space="0" w:color="auto"/>
              <w:left w:val="single" w:sz="4" w:space="0" w:color="auto"/>
              <w:bottom w:val="single" w:sz="4" w:space="0" w:color="auto"/>
              <w:right w:val="single" w:sz="4" w:space="0" w:color="auto"/>
            </w:tcBorders>
            <w:hideMark/>
          </w:tcPr>
          <w:p w14:paraId="3BEC1E1F"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Производственная практика (по профилю специальности)</w:t>
            </w:r>
          </w:p>
        </w:tc>
        <w:tc>
          <w:tcPr>
            <w:tcW w:w="2976" w:type="dxa"/>
            <w:tcBorders>
              <w:top w:val="single" w:sz="4" w:space="0" w:color="auto"/>
              <w:left w:val="single" w:sz="4" w:space="0" w:color="auto"/>
              <w:bottom w:val="single" w:sz="4" w:space="0" w:color="auto"/>
              <w:right w:val="single" w:sz="4" w:space="0" w:color="auto"/>
            </w:tcBorders>
          </w:tcPr>
          <w:p w14:paraId="392B94D0" w14:textId="4E016EAB" w:rsidR="00802D6E" w:rsidRPr="00541CCB" w:rsidRDefault="00802D6E" w:rsidP="00802D6E">
            <w:pPr>
              <w:shd w:val="clear" w:color="auto" w:fill="FFFFFF" w:themeFill="background1"/>
              <w:rPr>
                <w:rFonts w:ascii="Times New Roman" w:eastAsia="Times New Roman" w:hAnsi="Times New Roman"/>
                <w:sz w:val="24"/>
                <w:szCs w:val="24"/>
              </w:rPr>
            </w:pPr>
            <w:r w:rsidRPr="0067762C">
              <w:rPr>
                <w:rFonts w:ascii="Times New Roman" w:hAnsi="Times New Roman"/>
                <w:bCs/>
                <w:sz w:val="24"/>
                <w:szCs w:val="24"/>
              </w:rPr>
              <w:t>ЛР 13-14, 17-19, 21-25, 27-29, 30</w:t>
            </w:r>
          </w:p>
        </w:tc>
      </w:tr>
      <w:tr w:rsidR="00802D6E" w:rsidRPr="00541CCB" w14:paraId="4659CF10" w14:textId="57F8CE6C" w:rsidTr="001B4F46">
        <w:trPr>
          <w:cantSplit/>
          <w:trHeight w:val="283"/>
        </w:trPr>
        <w:tc>
          <w:tcPr>
            <w:tcW w:w="1354" w:type="dxa"/>
            <w:tcBorders>
              <w:top w:val="single" w:sz="4" w:space="0" w:color="auto"/>
              <w:bottom w:val="single" w:sz="4" w:space="0" w:color="auto"/>
            </w:tcBorders>
            <w:noWrap/>
            <w:hideMark/>
          </w:tcPr>
          <w:p w14:paraId="47B5E04D" w14:textId="77777777" w:rsidR="00802D6E" w:rsidRPr="00541CCB" w:rsidRDefault="00802D6E" w:rsidP="00802D6E">
            <w:pPr>
              <w:shd w:val="clear" w:color="auto" w:fill="FFFFFF" w:themeFill="background1"/>
              <w:rPr>
                <w:rFonts w:ascii="Times New Roman" w:eastAsia="Times New Roman" w:hAnsi="Times New Roman"/>
                <w:b/>
                <w:bCs/>
                <w:sz w:val="24"/>
                <w:szCs w:val="24"/>
              </w:rPr>
            </w:pPr>
            <w:r w:rsidRPr="00541CCB">
              <w:rPr>
                <w:rFonts w:ascii="Times New Roman" w:eastAsia="Times New Roman" w:hAnsi="Times New Roman"/>
                <w:b/>
                <w:bCs/>
                <w:sz w:val="24"/>
                <w:szCs w:val="24"/>
              </w:rPr>
              <w:t>ПМ.02</w:t>
            </w:r>
          </w:p>
        </w:tc>
        <w:tc>
          <w:tcPr>
            <w:tcW w:w="5866" w:type="dxa"/>
            <w:tcBorders>
              <w:top w:val="single" w:sz="4" w:space="0" w:color="auto"/>
              <w:bottom w:val="single" w:sz="4" w:space="0" w:color="auto"/>
            </w:tcBorders>
            <w:hideMark/>
          </w:tcPr>
          <w:p w14:paraId="276AC6D0" w14:textId="77777777" w:rsidR="00802D6E" w:rsidRPr="00541CCB" w:rsidRDefault="00802D6E" w:rsidP="00802D6E">
            <w:pPr>
              <w:shd w:val="clear" w:color="auto" w:fill="FFFFFF" w:themeFill="background1"/>
              <w:rPr>
                <w:rFonts w:ascii="Times New Roman" w:eastAsia="Times New Roman" w:hAnsi="Times New Roman"/>
                <w:b/>
                <w:bCs/>
                <w:sz w:val="24"/>
                <w:szCs w:val="24"/>
              </w:rPr>
            </w:pPr>
            <w:r w:rsidRPr="00541CCB">
              <w:rPr>
                <w:rFonts w:ascii="Times New Roman" w:eastAsia="Times New Roman" w:hAnsi="Times New Roman"/>
                <w:b/>
                <w:bCs/>
                <w:sz w:val="24"/>
                <w:szCs w:val="24"/>
              </w:rPr>
              <w:t>Организация сетевого администрирования</w:t>
            </w:r>
          </w:p>
        </w:tc>
        <w:tc>
          <w:tcPr>
            <w:tcW w:w="2976" w:type="dxa"/>
            <w:tcBorders>
              <w:top w:val="single" w:sz="4" w:space="0" w:color="auto"/>
              <w:bottom w:val="single" w:sz="4" w:space="0" w:color="auto"/>
            </w:tcBorders>
          </w:tcPr>
          <w:p w14:paraId="7F13DD6C" w14:textId="77777777" w:rsidR="00802D6E" w:rsidRPr="00541CCB" w:rsidRDefault="00802D6E" w:rsidP="00802D6E">
            <w:pPr>
              <w:shd w:val="clear" w:color="auto" w:fill="FFFFFF" w:themeFill="background1"/>
              <w:rPr>
                <w:rFonts w:ascii="Times New Roman" w:eastAsia="Times New Roman" w:hAnsi="Times New Roman"/>
                <w:b/>
                <w:bCs/>
                <w:sz w:val="24"/>
                <w:szCs w:val="24"/>
              </w:rPr>
            </w:pPr>
          </w:p>
        </w:tc>
      </w:tr>
      <w:tr w:rsidR="00802D6E" w:rsidRPr="00541CCB" w14:paraId="2E688246" w14:textId="3822706C" w:rsidTr="001B4F46">
        <w:trPr>
          <w:cantSplit/>
          <w:trHeight w:val="283"/>
        </w:trPr>
        <w:tc>
          <w:tcPr>
            <w:tcW w:w="1354" w:type="dxa"/>
            <w:tcBorders>
              <w:top w:val="single" w:sz="4" w:space="0" w:color="auto"/>
            </w:tcBorders>
            <w:noWrap/>
            <w:hideMark/>
          </w:tcPr>
          <w:p w14:paraId="7E6966CF"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МДК.02.01</w:t>
            </w:r>
          </w:p>
        </w:tc>
        <w:tc>
          <w:tcPr>
            <w:tcW w:w="5866" w:type="dxa"/>
            <w:tcBorders>
              <w:top w:val="single" w:sz="4" w:space="0" w:color="auto"/>
            </w:tcBorders>
            <w:hideMark/>
          </w:tcPr>
          <w:p w14:paraId="2C9A16C6"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Администрирование сетевых операционных систем</w:t>
            </w:r>
          </w:p>
        </w:tc>
        <w:tc>
          <w:tcPr>
            <w:tcW w:w="2976" w:type="dxa"/>
            <w:tcBorders>
              <w:top w:val="single" w:sz="4" w:space="0" w:color="auto"/>
            </w:tcBorders>
          </w:tcPr>
          <w:p w14:paraId="1C3FA033" w14:textId="1CE0D4A0" w:rsidR="00802D6E" w:rsidRPr="00541CCB" w:rsidRDefault="00802D6E" w:rsidP="00802D6E">
            <w:pPr>
              <w:shd w:val="clear" w:color="auto" w:fill="FFFFFF" w:themeFill="background1"/>
              <w:rPr>
                <w:rFonts w:ascii="Times New Roman" w:eastAsia="Times New Roman" w:hAnsi="Times New Roman"/>
                <w:sz w:val="24"/>
                <w:szCs w:val="24"/>
              </w:rPr>
            </w:pPr>
            <w:r w:rsidRPr="006A2C2F">
              <w:rPr>
                <w:rFonts w:ascii="Times New Roman" w:hAnsi="Times New Roman"/>
                <w:bCs/>
                <w:sz w:val="24"/>
                <w:szCs w:val="24"/>
              </w:rPr>
              <w:t>ЛР 13-14, 17-19, 21-25, 27-29, 30</w:t>
            </w:r>
          </w:p>
        </w:tc>
      </w:tr>
      <w:tr w:rsidR="00802D6E" w:rsidRPr="00541CCB" w14:paraId="7A927277" w14:textId="4FF18A82" w:rsidTr="001B4F46">
        <w:trPr>
          <w:cantSplit/>
          <w:trHeight w:val="283"/>
        </w:trPr>
        <w:tc>
          <w:tcPr>
            <w:tcW w:w="1354" w:type="dxa"/>
            <w:noWrap/>
            <w:hideMark/>
          </w:tcPr>
          <w:p w14:paraId="7A5A70D2"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МДК.02.02</w:t>
            </w:r>
          </w:p>
        </w:tc>
        <w:tc>
          <w:tcPr>
            <w:tcW w:w="5866" w:type="dxa"/>
            <w:hideMark/>
          </w:tcPr>
          <w:p w14:paraId="7AA72DBC"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Организация сетевого администрирования компьютерных систем</w:t>
            </w:r>
          </w:p>
        </w:tc>
        <w:tc>
          <w:tcPr>
            <w:tcW w:w="2976" w:type="dxa"/>
          </w:tcPr>
          <w:p w14:paraId="005B9019" w14:textId="7849BF89" w:rsidR="00802D6E" w:rsidRPr="00541CCB" w:rsidRDefault="00802D6E" w:rsidP="00802D6E">
            <w:pPr>
              <w:shd w:val="clear" w:color="auto" w:fill="FFFFFF" w:themeFill="background1"/>
              <w:rPr>
                <w:rFonts w:ascii="Times New Roman" w:eastAsia="Times New Roman" w:hAnsi="Times New Roman"/>
                <w:sz w:val="24"/>
                <w:szCs w:val="24"/>
              </w:rPr>
            </w:pPr>
            <w:r w:rsidRPr="006A2C2F">
              <w:rPr>
                <w:rFonts w:ascii="Times New Roman" w:hAnsi="Times New Roman"/>
                <w:bCs/>
                <w:sz w:val="24"/>
                <w:szCs w:val="24"/>
              </w:rPr>
              <w:t>ЛР 13-14, 17-19, 21-25, 27-29, 30</w:t>
            </w:r>
          </w:p>
        </w:tc>
      </w:tr>
      <w:tr w:rsidR="00802D6E" w:rsidRPr="00541CCB" w14:paraId="64678D5B" w14:textId="53B3ADA7" w:rsidTr="001B4F46">
        <w:trPr>
          <w:cantSplit/>
          <w:trHeight w:val="283"/>
        </w:trPr>
        <w:tc>
          <w:tcPr>
            <w:tcW w:w="1354" w:type="dxa"/>
            <w:tcBorders>
              <w:bottom w:val="single" w:sz="4" w:space="0" w:color="auto"/>
            </w:tcBorders>
            <w:noWrap/>
            <w:hideMark/>
          </w:tcPr>
          <w:p w14:paraId="5F3E3218"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МДК.02.03</w:t>
            </w:r>
          </w:p>
        </w:tc>
        <w:tc>
          <w:tcPr>
            <w:tcW w:w="5866" w:type="dxa"/>
            <w:tcBorders>
              <w:bottom w:val="single" w:sz="4" w:space="0" w:color="auto"/>
            </w:tcBorders>
            <w:hideMark/>
          </w:tcPr>
          <w:p w14:paraId="7014AE17"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Программное обеспечение компьютерных сетей</w:t>
            </w:r>
          </w:p>
        </w:tc>
        <w:tc>
          <w:tcPr>
            <w:tcW w:w="2976" w:type="dxa"/>
            <w:tcBorders>
              <w:bottom w:val="single" w:sz="4" w:space="0" w:color="auto"/>
            </w:tcBorders>
          </w:tcPr>
          <w:p w14:paraId="2F19BDB5" w14:textId="4045DA90" w:rsidR="00802D6E" w:rsidRPr="00541CCB" w:rsidRDefault="00802D6E" w:rsidP="00802D6E">
            <w:pPr>
              <w:shd w:val="clear" w:color="auto" w:fill="FFFFFF" w:themeFill="background1"/>
              <w:rPr>
                <w:rFonts w:ascii="Times New Roman" w:eastAsia="Times New Roman" w:hAnsi="Times New Roman"/>
                <w:sz w:val="24"/>
                <w:szCs w:val="24"/>
              </w:rPr>
            </w:pPr>
            <w:r w:rsidRPr="006A2C2F">
              <w:rPr>
                <w:rFonts w:ascii="Times New Roman" w:hAnsi="Times New Roman"/>
                <w:bCs/>
                <w:sz w:val="24"/>
                <w:szCs w:val="24"/>
              </w:rPr>
              <w:t>ЛР 13-14, 17-19, 21-25, 27-29, 30</w:t>
            </w:r>
          </w:p>
        </w:tc>
      </w:tr>
      <w:tr w:rsidR="00802D6E" w:rsidRPr="00541CCB" w14:paraId="3C8A84F0" w14:textId="098F890C" w:rsidTr="001B4F46">
        <w:trPr>
          <w:cantSplit/>
          <w:trHeight w:val="133"/>
        </w:trPr>
        <w:tc>
          <w:tcPr>
            <w:tcW w:w="1354" w:type="dxa"/>
            <w:tcBorders>
              <w:top w:val="single" w:sz="4" w:space="0" w:color="auto"/>
              <w:bottom w:val="single" w:sz="4" w:space="0" w:color="auto"/>
              <w:right w:val="single" w:sz="4" w:space="0" w:color="auto"/>
            </w:tcBorders>
            <w:noWrap/>
          </w:tcPr>
          <w:p w14:paraId="73A6D690"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УП.02</w:t>
            </w:r>
          </w:p>
        </w:tc>
        <w:tc>
          <w:tcPr>
            <w:tcW w:w="5866" w:type="dxa"/>
            <w:tcBorders>
              <w:top w:val="single" w:sz="4" w:space="0" w:color="auto"/>
              <w:left w:val="single" w:sz="4" w:space="0" w:color="auto"/>
              <w:bottom w:val="single" w:sz="4" w:space="0" w:color="auto"/>
              <w:right w:val="single" w:sz="4" w:space="0" w:color="auto"/>
            </w:tcBorders>
          </w:tcPr>
          <w:p w14:paraId="628251D7"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Учебная практика</w:t>
            </w:r>
          </w:p>
        </w:tc>
        <w:tc>
          <w:tcPr>
            <w:tcW w:w="2976" w:type="dxa"/>
            <w:tcBorders>
              <w:top w:val="single" w:sz="4" w:space="0" w:color="auto"/>
              <w:left w:val="single" w:sz="4" w:space="0" w:color="auto"/>
              <w:bottom w:val="single" w:sz="4" w:space="0" w:color="auto"/>
              <w:right w:val="single" w:sz="4" w:space="0" w:color="auto"/>
            </w:tcBorders>
          </w:tcPr>
          <w:p w14:paraId="62893EFD" w14:textId="52DEA073" w:rsidR="00802D6E" w:rsidRPr="00541CCB" w:rsidRDefault="00802D6E" w:rsidP="00802D6E">
            <w:pPr>
              <w:shd w:val="clear" w:color="auto" w:fill="FFFFFF" w:themeFill="background1"/>
              <w:rPr>
                <w:rFonts w:ascii="Times New Roman" w:eastAsia="Times New Roman" w:hAnsi="Times New Roman"/>
                <w:sz w:val="24"/>
                <w:szCs w:val="24"/>
              </w:rPr>
            </w:pPr>
            <w:r w:rsidRPr="006A2C2F">
              <w:rPr>
                <w:rFonts w:ascii="Times New Roman" w:hAnsi="Times New Roman"/>
                <w:bCs/>
                <w:sz w:val="24"/>
                <w:szCs w:val="24"/>
              </w:rPr>
              <w:t>ЛР 13-14, 17-19, 21-25, 27-29, 30</w:t>
            </w:r>
          </w:p>
        </w:tc>
      </w:tr>
      <w:tr w:rsidR="00802D6E" w:rsidRPr="00541CCB" w14:paraId="395DD68C" w14:textId="46426180" w:rsidTr="001B4F46">
        <w:trPr>
          <w:cantSplit/>
          <w:trHeight w:val="283"/>
        </w:trPr>
        <w:tc>
          <w:tcPr>
            <w:tcW w:w="1354" w:type="dxa"/>
            <w:tcBorders>
              <w:top w:val="single" w:sz="4" w:space="0" w:color="auto"/>
              <w:right w:val="single" w:sz="4" w:space="0" w:color="auto"/>
            </w:tcBorders>
            <w:noWrap/>
            <w:hideMark/>
          </w:tcPr>
          <w:p w14:paraId="291AD13E"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ПП.02.</w:t>
            </w:r>
          </w:p>
        </w:tc>
        <w:tc>
          <w:tcPr>
            <w:tcW w:w="5866" w:type="dxa"/>
            <w:tcBorders>
              <w:top w:val="single" w:sz="4" w:space="0" w:color="auto"/>
              <w:left w:val="single" w:sz="4" w:space="0" w:color="auto"/>
              <w:bottom w:val="single" w:sz="4" w:space="0" w:color="auto"/>
              <w:right w:val="single" w:sz="4" w:space="0" w:color="auto"/>
            </w:tcBorders>
            <w:hideMark/>
          </w:tcPr>
          <w:p w14:paraId="04D9FA23"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Производственная практика (по профилю специальности)</w:t>
            </w:r>
          </w:p>
        </w:tc>
        <w:tc>
          <w:tcPr>
            <w:tcW w:w="2976" w:type="dxa"/>
            <w:tcBorders>
              <w:top w:val="single" w:sz="4" w:space="0" w:color="auto"/>
              <w:left w:val="single" w:sz="4" w:space="0" w:color="auto"/>
              <w:bottom w:val="single" w:sz="4" w:space="0" w:color="auto"/>
              <w:right w:val="single" w:sz="4" w:space="0" w:color="auto"/>
            </w:tcBorders>
          </w:tcPr>
          <w:p w14:paraId="7BA3536C" w14:textId="41BE4953" w:rsidR="00802D6E" w:rsidRPr="00541CCB" w:rsidRDefault="00802D6E" w:rsidP="00802D6E">
            <w:pPr>
              <w:shd w:val="clear" w:color="auto" w:fill="FFFFFF" w:themeFill="background1"/>
              <w:rPr>
                <w:rFonts w:ascii="Times New Roman" w:eastAsia="Times New Roman" w:hAnsi="Times New Roman"/>
                <w:sz w:val="24"/>
                <w:szCs w:val="24"/>
              </w:rPr>
            </w:pPr>
            <w:r w:rsidRPr="006A2C2F">
              <w:rPr>
                <w:rFonts w:ascii="Times New Roman" w:hAnsi="Times New Roman"/>
                <w:bCs/>
                <w:sz w:val="24"/>
                <w:szCs w:val="24"/>
              </w:rPr>
              <w:t>ЛР 13-14, 17-19, 21-25, 27-29, 30</w:t>
            </w:r>
          </w:p>
        </w:tc>
      </w:tr>
      <w:tr w:rsidR="00802D6E" w:rsidRPr="00541CCB" w14:paraId="5EB41A3C" w14:textId="43C453F7" w:rsidTr="001B4F46">
        <w:trPr>
          <w:cantSplit/>
          <w:trHeight w:val="283"/>
        </w:trPr>
        <w:tc>
          <w:tcPr>
            <w:tcW w:w="1354" w:type="dxa"/>
            <w:noWrap/>
            <w:hideMark/>
          </w:tcPr>
          <w:p w14:paraId="5FFC9DC9" w14:textId="77777777" w:rsidR="00802D6E" w:rsidRPr="00541CCB" w:rsidRDefault="00802D6E" w:rsidP="00802D6E">
            <w:pPr>
              <w:shd w:val="clear" w:color="auto" w:fill="FFFFFF" w:themeFill="background1"/>
              <w:rPr>
                <w:rFonts w:ascii="Times New Roman" w:eastAsia="Times New Roman" w:hAnsi="Times New Roman"/>
                <w:b/>
                <w:bCs/>
                <w:sz w:val="24"/>
                <w:szCs w:val="24"/>
              </w:rPr>
            </w:pPr>
            <w:r w:rsidRPr="00541CCB">
              <w:rPr>
                <w:rFonts w:ascii="Times New Roman" w:eastAsia="Times New Roman" w:hAnsi="Times New Roman"/>
                <w:b/>
                <w:bCs/>
                <w:sz w:val="24"/>
                <w:szCs w:val="24"/>
              </w:rPr>
              <w:t>ПМ.03</w:t>
            </w:r>
          </w:p>
        </w:tc>
        <w:tc>
          <w:tcPr>
            <w:tcW w:w="5866" w:type="dxa"/>
            <w:tcBorders>
              <w:top w:val="single" w:sz="4" w:space="0" w:color="auto"/>
            </w:tcBorders>
            <w:hideMark/>
          </w:tcPr>
          <w:p w14:paraId="793E1B8E" w14:textId="77777777" w:rsidR="00802D6E" w:rsidRPr="00541CCB" w:rsidRDefault="00802D6E" w:rsidP="00802D6E">
            <w:pPr>
              <w:shd w:val="clear" w:color="auto" w:fill="FFFFFF" w:themeFill="background1"/>
              <w:rPr>
                <w:rFonts w:ascii="Times New Roman" w:eastAsia="Times New Roman" w:hAnsi="Times New Roman"/>
                <w:b/>
                <w:bCs/>
                <w:color w:val="333333"/>
                <w:sz w:val="24"/>
                <w:szCs w:val="24"/>
              </w:rPr>
            </w:pPr>
            <w:r w:rsidRPr="00541CCB">
              <w:rPr>
                <w:rFonts w:ascii="Times New Roman" w:eastAsia="Times New Roman" w:hAnsi="Times New Roman"/>
                <w:b/>
                <w:bCs/>
                <w:color w:val="333333"/>
                <w:sz w:val="24"/>
                <w:szCs w:val="24"/>
              </w:rPr>
              <w:t>Эксплуатация объектов сетевой инфраструктуры</w:t>
            </w:r>
          </w:p>
        </w:tc>
        <w:tc>
          <w:tcPr>
            <w:tcW w:w="2976" w:type="dxa"/>
            <w:tcBorders>
              <w:top w:val="single" w:sz="4" w:space="0" w:color="auto"/>
            </w:tcBorders>
          </w:tcPr>
          <w:p w14:paraId="5DD5FCC7" w14:textId="77777777" w:rsidR="00802D6E" w:rsidRPr="00541CCB" w:rsidRDefault="00802D6E" w:rsidP="00802D6E">
            <w:pPr>
              <w:shd w:val="clear" w:color="auto" w:fill="FFFFFF" w:themeFill="background1"/>
              <w:rPr>
                <w:rFonts w:ascii="Times New Roman" w:eastAsia="Times New Roman" w:hAnsi="Times New Roman"/>
                <w:b/>
                <w:bCs/>
                <w:color w:val="333333"/>
                <w:sz w:val="24"/>
                <w:szCs w:val="24"/>
              </w:rPr>
            </w:pPr>
          </w:p>
        </w:tc>
      </w:tr>
      <w:tr w:rsidR="00802D6E" w:rsidRPr="00541CCB" w14:paraId="27FA50C4" w14:textId="754F3428" w:rsidTr="001B4F46">
        <w:trPr>
          <w:cantSplit/>
          <w:trHeight w:val="283"/>
        </w:trPr>
        <w:tc>
          <w:tcPr>
            <w:tcW w:w="1354" w:type="dxa"/>
            <w:noWrap/>
            <w:hideMark/>
          </w:tcPr>
          <w:p w14:paraId="3E5F4F2E"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МДК.03.01</w:t>
            </w:r>
          </w:p>
        </w:tc>
        <w:tc>
          <w:tcPr>
            <w:tcW w:w="5866" w:type="dxa"/>
            <w:hideMark/>
          </w:tcPr>
          <w:p w14:paraId="696D7A50" w14:textId="77777777" w:rsidR="00802D6E" w:rsidRPr="00541CCB" w:rsidRDefault="00802D6E" w:rsidP="00802D6E">
            <w:pPr>
              <w:shd w:val="clear" w:color="auto" w:fill="FFFFFF" w:themeFill="background1"/>
              <w:rPr>
                <w:rFonts w:ascii="Times New Roman" w:eastAsia="Times New Roman" w:hAnsi="Times New Roman"/>
                <w:color w:val="333333"/>
                <w:sz w:val="24"/>
                <w:szCs w:val="24"/>
              </w:rPr>
            </w:pPr>
            <w:r w:rsidRPr="00541CCB">
              <w:rPr>
                <w:rFonts w:ascii="Times New Roman" w:eastAsia="Times New Roman" w:hAnsi="Times New Roman"/>
                <w:color w:val="333333"/>
                <w:sz w:val="24"/>
                <w:szCs w:val="24"/>
              </w:rPr>
              <w:t>Эксплуатация объектов сетевой инфраструктуры</w:t>
            </w:r>
          </w:p>
        </w:tc>
        <w:tc>
          <w:tcPr>
            <w:tcW w:w="2976" w:type="dxa"/>
          </w:tcPr>
          <w:p w14:paraId="7A90E8E0" w14:textId="479FF332" w:rsidR="00802D6E" w:rsidRPr="00541CCB" w:rsidRDefault="00802D6E" w:rsidP="00802D6E">
            <w:pPr>
              <w:shd w:val="clear" w:color="auto" w:fill="FFFFFF" w:themeFill="background1"/>
              <w:rPr>
                <w:rFonts w:ascii="Times New Roman" w:eastAsia="Times New Roman" w:hAnsi="Times New Roman"/>
                <w:color w:val="333333"/>
                <w:sz w:val="24"/>
                <w:szCs w:val="24"/>
              </w:rPr>
            </w:pPr>
            <w:r w:rsidRPr="00186AFC">
              <w:rPr>
                <w:rFonts w:ascii="Times New Roman" w:hAnsi="Times New Roman"/>
                <w:bCs/>
                <w:sz w:val="24"/>
                <w:szCs w:val="24"/>
              </w:rPr>
              <w:t>ЛР 13-14, 17-19, 21-25, 27-29, 30</w:t>
            </w:r>
          </w:p>
        </w:tc>
      </w:tr>
      <w:tr w:rsidR="00802D6E" w:rsidRPr="00541CCB" w14:paraId="73002BFB" w14:textId="2442CD71" w:rsidTr="001B4F46">
        <w:trPr>
          <w:cantSplit/>
          <w:trHeight w:val="283"/>
        </w:trPr>
        <w:tc>
          <w:tcPr>
            <w:tcW w:w="1354" w:type="dxa"/>
            <w:tcBorders>
              <w:bottom w:val="single" w:sz="4" w:space="0" w:color="auto"/>
            </w:tcBorders>
            <w:noWrap/>
            <w:hideMark/>
          </w:tcPr>
          <w:p w14:paraId="48F932CA"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МДК.03.02</w:t>
            </w:r>
          </w:p>
        </w:tc>
        <w:tc>
          <w:tcPr>
            <w:tcW w:w="5866" w:type="dxa"/>
            <w:tcBorders>
              <w:bottom w:val="single" w:sz="4" w:space="0" w:color="auto"/>
            </w:tcBorders>
            <w:hideMark/>
          </w:tcPr>
          <w:p w14:paraId="1B1E4315" w14:textId="77777777" w:rsidR="00802D6E" w:rsidRPr="00541CCB" w:rsidRDefault="00802D6E" w:rsidP="00802D6E">
            <w:pPr>
              <w:shd w:val="clear" w:color="auto" w:fill="FFFFFF" w:themeFill="background1"/>
              <w:rPr>
                <w:rFonts w:ascii="Times New Roman" w:eastAsia="Times New Roman" w:hAnsi="Times New Roman"/>
                <w:color w:val="333333"/>
                <w:sz w:val="24"/>
                <w:szCs w:val="24"/>
              </w:rPr>
            </w:pPr>
            <w:r w:rsidRPr="00541CCB">
              <w:rPr>
                <w:rFonts w:ascii="Times New Roman" w:eastAsia="Times New Roman" w:hAnsi="Times New Roman"/>
                <w:color w:val="333333"/>
                <w:sz w:val="24"/>
                <w:szCs w:val="24"/>
              </w:rPr>
              <w:t>Безопасность функционирования информационных систем</w:t>
            </w:r>
          </w:p>
        </w:tc>
        <w:tc>
          <w:tcPr>
            <w:tcW w:w="2976" w:type="dxa"/>
            <w:tcBorders>
              <w:bottom w:val="single" w:sz="4" w:space="0" w:color="auto"/>
            </w:tcBorders>
          </w:tcPr>
          <w:p w14:paraId="31D02977" w14:textId="5E4196E9" w:rsidR="00802D6E" w:rsidRPr="00541CCB" w:rsidRDefault="00802D6E" w:rsidP="00802D6E">
            <w:pPr>
              <w:shd w:val="clear" w:color="auto" w:fill="FFFFFF" w:themeFill="background1"/>
              <w:rPr>
                <w:rFonts w:ascii="Times New Roman" w:eastAsia="Times New Roman" w:hAnsi="Times New Roman"/>
                <w:color w:val="333333"/>
                <w:sz w:val="24"/>
                <w:szCs w:val="24"/>
              </w:rPr>
            </w:pPr>
            <w:r w:rsidRPr="00186AFC">
              <w:rPr>
                <w:rFonts w:ascii="Times New Roman" w:hAnsi="Times New Roman"/>
                <w:bCs/>
                <w:sz w:val="24"/>
                <w:szCs w:val="24"/>
              </w:rPr>
              <w:t>ЛР 13-14, 17-19, 21-25, 27-29, 30</w:t>
            </w:r>
          </w:p>
        </w:tc>
      </w:tr>
      <w:tr w:rsidR="00802D6E" w:rsidRPr="00541CCB" w14:paraId="6FA1E8D8" w14:textId="19D383AA" w:rsidTr="001B4F46">
        <w:trPr>
          <w:cantSplit/>
          <w:trHeight w:val="292"/>
        </w:trPr>
        <w:tc>
          <w:tcPr>
            <w:tcW w:w="1354" w:type="dxa"/>
            <w:tcBorders>
              <w:top w:val="single" w:sz="4" w:space="0" w:color="auto"/>
              <w:bottom w:val="single" w:sz="4" w:space="0" w:color="auto"/>
            </w:tcBorders>
            <w:noWrap/>
            <w:hideMark/>
          </w:tcPr>
          <w:p w14:paraId="68A43497"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lastRenderedPageBreak/>
              <w:t>УП.03</w:t>
            </w:r>
          </w:p>
        </w:tc>
        <w:tc>
          <w:tcPr>
            <w:tcW w:w="5866" w:type="dxa"/>
            <w:tcBorders>
              <w:top w:val="single" w:sz="4" w:space="0" w:color="auto"/>
              <w:bottom w:val="single" w:sz="4" w:space="0" w:color="auto"/>
            </w:tcBorders>
            <w:hideMark/>
          </w:tcPr>
          <w:p w14:paraId="7E828128"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Учебная практика</w:t>
            </w:r>
          </w:p>
        </w:tc>
        <w:tc>
          <w:tcPr>
            <w:tcW w:w="2976" w:type="dxa"/>
            <w:tcBorders>
              <w:top w:val="single" w:sz="4" w:space="0" w:color="auto"/>
              <w:bottom w:val="single" w:sz="4" w:space="0" w:color="auto"/>
            </w:tcBorders>
          </w:tcPr>
          <w:p w14:paraId="626EC488" w14:textId="15474901" w:rsidR="00802D6E" w:rsidRPr="00541CCB" w:rsidRDefault="00802D6E" w:rsidP="00802D6E">
            <w:pPr>
              <w:shd w:val="clear" w:color="auto" w:fill="FFFFFF" w:themeFill="background1"/>
              <w:rPr>
                <w:rFonts w:ascii="Times New Roman" w:eastAsia="Times New Roman" w:hAnsi="Times New Roman"/>
                <w:sz w:val="24"/>
                <w:szCs w:val="24"/>
              </w:rPr>
            </w:pPr>
            <w:r w:rsidRPr="00186AFC">
              <w:rPr>
                <w:rFonts w:ascii="Times New Roman" w:hAnsi="Times New Roman"/>
                <w:bCs/>
                <w:sz w:val="24"/>
                <w:szCs w:val="24"/>
              </w:rPr>
              <w:t>ЛР 13-14, 17-19, 21-25, 27-29, 30</w:t>
            </w:r>
          </w:p>
        </w:tc>
      </w:tr>
      <w:tr w:rsidR="00802D6E" w:rsidRPr="00541CCB" w14:paraId="01AFED6A" w14:textId="4E7682F3" w:rsidTr="001B4F46">
        <w:trPr>
          <w:cantSplit/>
          <w:trHeight w:val="604"/>
        </w:trPr>
        <w:tc>
          <w:tcPr>
            <w:tcW w:w="1354" w:type="dxa"/>
            <w:tcBorders>
              <w:top w:val="single" w:sz="4" w:space="0" w:color="auto"/>
            </w:tcBorders>
            <w:noWrap/>
            <w:hideMark/>
          </w:tcPr>
          <w:p w14:paraId="316E967D"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ПП.03</w:t>
            </w:r>
          </w:p>
        </w:tc>
        <w:tc>
          <w:tcPr>
            <w:tcW w:w="5866" w:type="dxa"/>
            <w:tcBorders>
              <w:top w:val="single" w:sz="4" w:space="0" w:color="auto"/>
            </w:tcBorders>
            <w:hideMark/>
          </w:tcPr>
          <w:p w14:paraId="7A90022A"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Производственная практика (по профилю специальности)</w:t>
            </w:r>
          </w:p>
        </w:tc>
        <w:tc>
          <w:tcPr>
            <w:tcW w:w="2976" w:type="dxa"/>
            <w:tcBorders>
              <w:top w:val="single" w:sz="4" w:space="0" w:color="auto"/>
            </w:tcBorders>
          </w:tcPr>
          <w:p w14:paraId="338A938C" w14:textId="6AC87577" w:rsidR="00802D6E" w:rsidRPr="00541CCB" w:rsidRDefault="00802D6E" w:rsidP="00802D6E">
            <w:pPr>
              <w:shd w:val="clear" w:color="auto" w:fill="FFFFFF" w:themeFill="background1"/>
              <w:rPr>
                <w:rFonts w:ascii="Times New Roman" w:eastAsia="Times New Roman" w:hAnsi="Times New Roman"/>
                <w:sz w:val="24"/>
                <w:szCs w:val="24"/>
              </w:rPr>
            </w:pPr>
            <w:r w:rsidRPr="00186AFC">
              <w:rPr>
                <w:rFonts w:ascii="Times New Roman" w:hAnsi="Times New Roman"/>
                <w:bCs/>
                <w:sz w:val="24"/>
                <w:szCs w:val="24"/>
              </w:rPr>
              <w:t>ЛР 13-14, 17-19, 21-25, 27-29, 30</w:t>
            </w:r>
          </w:p>
        </w:tc>
      </w:tr>
      <w:tr w:rsidR="00802D6E" w:rsidRPr="00541CCB" w14:paraId="24FFE09A" w14:textId="664B3195" w:rsidTr="001B4F46">
        <w:trPr>
          <w:cantSplit/>
          <w:trHeight w:val="383"/>
        </w:trPr>
        <w:tc>
          <w:tcPr>
            <w:tcW w:w="1354" w:type="dxa"/>
            <w:noWrap/>
          </w:tcPr>
          <w:p w14:paraId="55339B34" w14:textId="77777777" w:rsidR="00802D6E" w:rsidRPr="00541CCB" w:rsidRDefault="00802D6E" w:rsidP="00802D6E">
            <w:pPr>
              <w:shd w:val="clear" w:color="auto" w:fill="FFFFFF" w:themeFill="background1"/>
              <w:rPr>
                <w:rFonts w:ascii="Times New Roman" w:eastAsia="Times New Roman" w:hAnsi="Times New Roman"/>
                <w:b/>
                <w:bCs/>
                <w:sz w:val="24"/>
                <w:szCs w:val="24"/>
              </w:rPr>
            </w:pPr>
            <w:r w:rsidRPr="00541CCB">
              <w:rPr>
                <w:rFonts w:ascii="Times New Roman" w:eastAsia="Times New Roman" w:hAnsi="Times New Roman"/>
                <w:b/>
                <w:bCs/>
                <w:sz w:val="24"/>
                <w:szCs w:val="24"/>
              </w:rPr>
              <w:t>ПМ.04</w:t>
            </w:r>
          </w:p>
        </w:tc>
        <w:tc>
          <w:tcPr>
            <w:tcW w:w="5866" w:type="dxa"/>
            <w:tcBorders>
              <w:top w:val="single" w:sz="4" w:space="0" w:color="auto"/>
            </w:tcBorders>
          </w:tcPr>
          <w:p w14:paraId="37D5ED5D"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eastAsia="Times New Roman" w:hAnsi="Times New Roman"/>
                <w:sz w:val="24"/>
                <w:szCs w:val="24"/>
              </w:rPr>
              <w:t>Разработка программных модулей для компьютерных систем</w:t>
            </w:r>
          </w:p>
        </w:tc>
        <w:tc>
          <w:tcPr>
            <w:tcW w:w="2976" w:type="dxa"/>
            <w:tcBorders>
              <w:top w:val="single" w:sz="4" w:space="0" w:color="auto"/>
            </w:tcBorders>
          </w:tcPr>
          <w:p w14:paraId="6DBA0528" w14:textId="77777777" w:rsidR="00802D6E" w:rsidRPr="00541CCB" w:rsidRDefault="00802D6E" w:rsidP="00802D6E">
            <w:pPr>
              <w:shd w:val="clear" w:color="auto" w:fill="FFFFFF" w:themeFill="background1"/>
              <w:rPr>
                <w:rFonts w:ascii="Times New Roman" w:eastAsia="Times New Roman" w:hAnsi="Times New Roman"/>
                <w:sz w:val="24"/>
                <w:szCs w:val="24"/>
              </w:rPr>
            </w:pPr>
          </w:p>
        </w:tc>
      </w:tr>
      <w:tr w:rsidR="00802D6E" w:rsidRPr="00541CCB" w14:paraId="690D3340" w14:textId="1464BC2E" w:rsidTr="001B4F46">
        <w:trPr>
          <w:cantSplit/>
          <w:trHeight w:val="556"/>
        </w:trPr>
        <w:tc>
          <w:tcPr>
            <w:tcW w:w="1354" w:type="dxa"/>
            <w:tcBorders>
              <w:top w:val="nil"/>
              <w:left w:val="single" w:sz="8" w:space="0" w:color="auto"/>
              <w:bottom w:val="single" w:sz="4" w:space="0" w:color="auto"/>
              <w:right w:val="single" w:sz="8" w:space="0" w:color="auto"/>
            </w:tcBorders>
            <w:shd w:val="clear" w:color="000000" w:fill="FFFFFF"/>
            <w:noWrap/>
            <w:vAlign w:val="center"/>
            <w:hideMark/>
          </w:tcPr>
          <w:p w14:paraId="0758494B" w14:textId="77777777" w:rsidR="00802D6E" w:rsidRPr="00541CCB" w:rsidRDefault="00802D6E" w:rsidP="00802D6E">
            <w:pPr>
              <w:shd w:val="clear" w:color="auto" w:fill="FFFFFF" w:themeFill="background1"/>
              <w:rPr>
                <w:rFonts w:ascii="Times New Roman" w:eastAsia="Times New Roman" w:hAnsi="Times New Roman"/>
                <w:color w:val="000000"/>
                <w:sz w:val="24"/>
                <w:szCs w:val="24"/>
              </w:rPr>
            </w:pPr>
            <w:r w:rsidRPr="00541CCB">
              <w:rPr>
                <w:rFonts w:ascii="Times New Roman" w:hAnsi="Times New Roman"/>
                <w:color w:val="000000"/>
                <w:sz w:val="24"/>
                <w:szCs w:val="24"/>
              </w:rPr>
              <w:t>МДК.04.01</w:t>
            </w:r>
          </w:p>
        </w:tc>
        <w:tc>
          <w:tcPr>
            <w:tcW w:w="5866" w:type="dxa"/>
            <w:tcBorders>
              <w:top w:val="nil"/>
              <w:left w:val="nil"/>
              <w:bottom w:val="single" w:sz="4" w:space="0" w:color="auto"/>
              <w:right w:val="single" w:sz="4" w:space="0" w:color="auto"/>
            </w:tcBorders>
            <w:shd w:val="clear" w:color="000000" w:fill="FFFFFF"/>
            <w:vAlign w:val="center"/>
            <w:hideMark/>
          </w:tcPr>
          <w:p w14:paraId="61007173"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hAnsi="Times New Roman"/>
                <w:sz w:val="24"/>
                <w:szCs w:val="24"/>
              </w:rPr>
              <w:t>Программирование клиент-серверных приложений</w:t>
            </w:r>
          </w:p>
        </w:tc>
        <w:tc>
          <w:tcPr>
            <w:tcW w:w="2976" w:type="dxa"/>
            <w:tcBorders>
              <w:top w:val="nil"/>
              <w:left w:val="nil"/>
              <w:bottom w:val="single" w:sz="4" w:space="0" w:color="auto"/>
              <w:right w:val="single" w:sz="4" w:space="0" w:color="auto"/>
            </w:tcBorders>
            <w:shd w:val="clear" w:color="000000" w:fill="FFFFFF"/>
          </w:tcPr>
          <w:p w14:paraId="7793F2DF" w14:textId="4EBDCF8A" w:rsidR="00802D6E" w:rsidRPr="00541CCB" w:rsidRDefault="00802D6E" w:rsidP="00802D6E">
            <w:pPr>
              <w:shd w:val="clear" w:color="auto" w:fill="FFFFFF" w:themeFill="background1"/>
              <w:rPr>
                <w:rFonts w:ascii="Times New Roman" w:hAnsi="Times New Roman"/>
                <w:sz w:val="24"/>
                <w:szCs w:val="24"/>
              </w:rPr>
            </w:pPr>
            <w:r w:rsidRPr="00164733">
              <w:rPr>
                <w:rFonts w:ascii="Times New Roman" w:hAnsi="Times New Roman"/>
                <w:bCs/>
                <w:sz w:val="24"/>
                <w:szCs w:val="24"/>
              </w:rPr>
              <w:t>ЛР 13-14, 17-19, 21-25, 27-29, 30</w:t>
            </w:r>
          </w:p>
        </w:tc>
      </w:tr>
      <w:tr w:rsidR="00802D6E" w:rsidRPr="00541CCB" w14:paraId="72E1E5B3" w14:textId="01D93DC4" w:rsidTr="001B4F46">
        <w:trPr>
          <w:cantSplit/>
          <w:trHeight w:val="330"/>
        </w:trPr>
        <w:tc>
          <w:tcPr>
            <w:tcW w:w="1354" w:type="dxa"/>
            <w:tcBorders>
              <w:top w:val="nil"/>
              <w:left w:val="single" w:sz="8" w:space="0" w:color="auto"/>
              <w:bottom w:val="single" w:sz="4" w:space="0" w:color="auto"/>
              <w:right w:val="single" w:sz="8" w:space="0" w:color="auto"/>
            </w:tcBorders>
            <w:shd w:val="clear" w:color="000000" w:fill="FFFFFF"/>
            <w:noWrap/>
            <w:vAlign w:val="center"/>
          </w:tcPr>
          <w:p w14:paraId="3A73FC5C" w14:textId="77777777" w:rsidR="00802D6E" w:rsidRPr="00541CCB" w:rsidRDefault="00802D6E" w:rsidP="00802D6E">
            <w:pPr>
              <w:shd w:val="clear" w:color="auto" w:fill="FFFFFF" w:themeFill="background1"/>
              <w:rPr>
                <w:rFonts w:ascii="Times New Roman" w:hAnsi="Times New Roman"/>
                <w:color w:val="000000"/>
                <w:sz w:val="24"/>
                <w:szCs w:val="24"/>
              </w:rPr>
            </w:pPr>
            <w:r w:rsidRPr="00541CCB">
              <w:rPr>
                <w:rFonts w:ascii="Times New Roman" w:hAnsi="Times New Roman"/>
                <w:color w:val="000000"/>
                <w:sz w:val="24"/>
                <w:szCs w:val="24"/>
              </w:rPr>
              <w:t>МДК.04.02</w:t>
            </w:r>
          </w:p>
        </w:tc>
        <w:tc>
          <w:tcPr>
            <w:tcW w:w="5866" w:type="dxa"/>
            <w:tcBorders>
              <w:top w:val="nil"/>
              <w:left w:val="nil"/>
              <w:bottom w:val="single" w:sz="4" w:space="0" w:color="auto"/>
              <w:right w:val="single" w:sz="4" w:space="0" w:color="auto"/>
            </w:tcBorders>
            <w:shd w:val="clear" w:color="000000" w:fill="FFFFFF"/>
            <w:vAlign w:val="center"/>
          </w:tcPr>
          <w:p w14:paraId="0EA534A9" w14:textId="77777777" w:rsidR="00802D6E" w:rsidRPr="00541CCB" w:rsidRDefault="00802D6E" w:rsidP="00802D6E">
            <w:pPr>
              <w:shd w:val="clear" w:color="auto" w:fill="FFFFFF" w:themeFill="background1"/>
              <w:rPr>
                <w:rFonts w:ascii="Times New Roman" w:eastAsia="Times New Roman" w:hAnsi="Times New Roman"/>
                <w:sz w:val="24"/>
                <w:szCs w:val="24"/>
              </w:rPr>
            </w:pPr>
            <w:r w:rsidRPr="00541CCB">
              <w:rPr>
                <w:rFonts w:ascii="Times New Roman" w:hAnsi="Times New Roman"/>
                <w:sz w:val="24"/>
                <w:szCs w:val="24"/>
              </w:rPr>
              <w:t>Технология облачных вычислений</w:t>
            </w:r>
          </w:p>
        </w:tc>
        <w:tc>
          <w:tcPr>
            <w:tcW w:w="2976" w:type="dxa"/>
            <w:tcBorders>
              <w:top w:val="nil"/>
              <w:left w:val="nil"/>
              <w:bottom w:val="single" w:sz="4" w:space="0" w:color="auto"/>
              <w:right w:val="single" w:sz="4" w:space="0" w:color="auto"/>
            </w:tcBorders>
            <w:shd w:val="clear" w:color="000000" w:fill="FFFFFF"/>
          </w:tcPr>
          <w:p w14:paraId="06233949" w14:textId="62CFCFF3" w:rsidR="00802D6E" w:rsidRPr="00541CCB" w:rsidRDefault="00802D6E" w:rsidP="00802D6E">
            <w:pPr>
              <w:shd w:val="clear" w:color="auto" w:fill="FFFFFF" w:themeFill="background1"/>
              <w:rPr>
                <w:rFonts w:ascii="Times New Roman" w:hAnsi="Times New Roman"/>
                <w:sz w:val="24"/>
                <w:szCs w:val="24"/>
              </w:rPr>
            </w:pPr>
            <w:r w:rsidRPr="00164733">
              <w:rPr>
                <w:rFonts w:ascii="Times New Roman" w:hAnsi="Times New Roman"/>
                <w:bCs/>
                <w:sz w:val="24"/>
                <w:szCs w:val="24"/>
              </w:rPr>
              <w:t>ЛР 13-14, 17-19, 21-25, 27-29, 30</w:t>
            </w:r>
          </w:p>
        </w:tc>
      </w:tr>
      <w:tr w:rsidR="00802D6E" w:rsidRPr="00541CCB" w14:paraId="3A534BD6" w14:textId="10595807" w:rsidTr="001B4F46">
        <w:trPr>
          <w:cantSplit/>
          <w:trHeight w:val="422"/>
        </w:trPr>
        <w:tc>
          <w:tcPr>
            <w:tcW w:w="1354" w:type="dxa"/>
            <w:tcBorders>
              <w:top w:val="nil"/>
              <w:left w:val="single" w:sz="8" w:space="0" w:color="auto"/>
              <w:bottom w:val="single" w:sz="4" w:space="0" w:color="auto"/>
              <w:right w:val="single" w:sz="8" w:space="0" w:color="auto"/>
            </w:tcBorders>
            <w:shd w:val="clear" w:color="000000" w:fill="FFFFFF"/>
            <w:noWrap/>
            <w:vAlign w:val="center"/>
          </w:tcPr>
          <w:p w14:paraId="5F35E79B" w14:textId="77777777" w:rsidR="00802D6E" w:rsidRPr="00541CCB" w:rsidRDefault="00802D6E" w:rsidP="00802D6E">
            <w:pPr>
              <w:shd w:val="clear" w:color="auto" w:fill="FFFFFF" w:themeFill="background1"/>
              <w:rPr>
                <w:rFonts w:ascii="Times New Roman" w:hAnsi="Times New Roman"/>
                <w:color w:val="000000"/>
                <w:sz w:val="24"/>
                <w:szCs w:val="24"/>
              </w:rPr>
            </w:pPr>
            <w:r w:rsidRPr="00541CCB">
              <w:rPr>
                <w:rFonts w:ascii="Times New Roman" w:hAnsi="Times New Roman"/>
                <w:color w:val="000000"/>
                <w:sz w:val="24"/>
                <w:szCs w:val="24"/>
              </w:rPr>
              <w:t>МДК.04.03</w:t>
            </w:r>
          </w:p>
        </w:tc>
        <w:tc>
          <w:tcPr>
            <w:tcW w:w="5866" w:type="dxa"/>
            <w:tcBorders>
              <w:top w:val="nil"/>
              <w:left w:val="nil"/>
              <w:bottom w:val="single" w:sz="4" w:space="0" w:color="auto"/>
              <w:right w:val="single" w:sz="4" w:space="0" w:color="auto"/>
            </w:tcBorders>
            <w:shd w:val="clear" w:color="000000" w:fill="FFFFFF"/>
            <w:vAlign w:val="center"/>
          </w:tcPr>
          <w:p w14:paraId="32030E96" w14:textId="77777777" w:rsidR="00802D6E" w:rsidRPr="00541CCB" w:rsidRDefault="00802D6E" w:rsidP="00802D6E">
            <w:pPr>
              <w:shd w:val="clear" w:color="auto" w:fill="FFFFFF" w:themeFill="background1"/>
              <w:rPr>
                <w:rFonts w:ascii="Times New Roman" w:hAnsi="Times New Roman"/>
                <w:sz w:val="24"/>
                <w:szCs w:val="24"/>
              </w:rPr>
            </w:pPr>
            <w:r w:rsidRPr="00541CCB">
              <w:rPr>
                <w:rFonts w:ascii="Times New Roman" w:hAnsi="Times New Roman"/>
                <w:sz w:val="24"/>
                <w:szCs w:val="24"/>
              </w:rPr>
              <w:t>Технология виртуализации</w:t>
            </w:r>
          </w:p>
        </w:tc>
        <w:tc>
          <w:tcPr>
            <w:tcW w:w="2976" w:type="dxa"/>
            <w:tcBorders>
              <w:top w:val="nil"/>
              <w:left w:val="nil"/>
              <w:bottom w:val="single" w:sz="4" w:space="0" w:color="auto"/>
              <w:right w:val="single" w:sz="4" w:space="0" w:color="auto"/>
            </w:tcBorders>
            <w:shd w:val="clear" w:color="000000" w:fill="FFFFFF"/>
          </w:tcPr>
          <w:p w14:paraId="4E92B8FC" w14:textId="59698FEB" w:rsidR="00802D6E" w:rsidRPr="00541CCB" w:rsidRDefault="00802D6E" w:rsidP="00802D6E">
            <w:pPr>
              <w:shd w:val="clear" w:color="auto" w:fill="FFFFFF" w:themeFill="background1"/>
              <w:rPr>
                <w:rFonts w:ascii="Times New Roman" w:hAnsi="Times New Roman"/>
                <w:sz w:val="24"/>
                <w:szCs w:val="24"/>
              </w:rPr>
            </w:pPr>
            <w:r w:rsidRPr="00164733">
              <w:rPr>
                <w:rFonts w:ascii="Times New Roman" w:hAnsi="Times New Roman"/>
                <w:bCs/>
                <w:sz w:val="24"/>
                <w:szCs w:val="24"/>
              </w:rPr>
              <w:t>ЛР 13-14, 17-19, 21-25, 27-29, 30</w:t>
            </w:r>
          </w:p>
        </w:tc>
      </w:tr>
      <w:tr w:rsidR="00802D6E" w:rsidRPr="00541CCB" w14:paraId="069C34BD" w14:textId="6DCF6BD4" w:rsidTr="001B4F46">
        <w:trPr>
          <w:cantSplit/>
          <w:trHeight w:val="423"/>
        </w:trPr>
        <w:tc>
          <w:tcPr>
            <w:tcW w:w="1354" w:type="dxa"/>
            <w:tcBorders>
              <w:top w:val="nil"/>
              <w:left w:val="single" w:sz="8" w:space="0" w:color="auto"/>
              <w:bottom w:val="single" w:sz="4" w:space="0" w:color="auto"/>
              <w:right w:val="single" w:sz="4" w:space="0" w:color="auto"/>
            </w:tcBorders>
            <w:shd w:val="clear" w:color="000000" w:fill="FFFFFF"/>
            <w:vAlign w:val="center"/>
            <w:hideMark/>
          </w:tcPr>
          <w:p w14:paraId="28912530" w14:textId="77777777" w:rsidR="00802D6E" w:rsidRPr="00541CCB" w:rsidRDefault="00802D6E" w:rsidP="00802D6E">
            <w:pPr>
              <w:shd w:val="clear" w:color="auto" w:fill="FFFFFF" w:themeFill="background1"/>
              <w:rPr>
                <w:rFonts w:ascii="Times New Roman" w:hAnsi="Times New Roman"/>
                <w:color w:val="000000"/>
                <w:sz w:val="24"/>
                <w:szCs w:val="24"/>
              </w:rPr>
            </w:pPr>
            <w:r w:rsidRPr="00541CCB">
              <w:rPr>
                <w:rFonts w:ascii="Times New Roman" w:hAnsi="Times New Roman"/>
                <w:color w:val="000000"/>
                <w:sz w:val="24"/>
                <w:szCs w:val="24"/>
              </w:rPr>
              <w:t>УП.04</w:t>
            </w:r>
          </w:p>
        </w:tc>
        <w:tc>
          <w:tcPr>
            <w:tcW w:w="586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4C711C" w14:textId="77777777" w:rsidR="00802D6E" w:rsidRPr="00541CCB" w:rsidRDefault="00802D6E" w:rsidP="00802D6E">
            <w:pPr>
              <w:shd w:val="clear" w:color="auto" w:fill="FFFFFF" w:themeFill="background1"/>
              <w:rPr>
                <w:rFonts w:ascii="Times New Roman" w:hAnsi="Times New Roman"/>
                <w:color w:val="000000"/>
                <w:sz w:val="24"/>
                <w:szCs w:val="24"/>
              </w:rPr>
            </w:pPr>
            <w:r w:rsidRPr="00541CCB">
              <w:rPr>
                <w:rFonts w:ascii="Times New Roman" w:hAnsi="Times New Roman"/>
                <w:color w:val="000000"/>
                <w:sz w:val="24"/>
                <w:szCs w:val="24"/>
              </w:rPr>
              <w:t>Учебная практика по профессии 06.026 Системный администратор информационно-коммуникационных систем</w:t>
            </w:r>
          </w:p>
        </w:tc>
        <w:tc>
          <w:tcPr>
            <w:tcW w:w="2976" w:type="dxa"/>
            <w:tcBorders>
              <w:top w:val="single" w:sz="4" w:space="0" w:color="auto"/>
              <w:left w:val="single" w:sz="4" w:space="0" w:color="auto"/>
              <w:bottom w:val="single" w:sz="4" w:space="0" w:color="auto"/>
              <w:right w:val="single" w:sz="4" w:space="0" w:color="auto"/>
            </w:tcBorders>
            <w:shd w:val="clear" w:color="000000" w:fill="FFFFFF"/>
          </w:tcPr>
          <w:p w14:paraId="4968A917" w14:textId="5A629CF0" w:rsidR="00802D6E" w:rsidRPr="00541CCB" w:rsidRDefault="00802D6E" w:rsidP="00802D6E">
            <w:pPr>
              <w:shd w:val="clear" w:color="auto" w:fill="FFFFFF" w:themeFill="background1"/>
              <w:rPr>
                <w:rFonts w:ascii="Times New Roman" w:hAnsi="Times New Roman"/>
                <w:color w:val="000000"/>
                <w:sz w:val="24"/>
                <w:szCs w:val="24"/>
              </w:rPr>
            </w:pPr>
            <w:r w:rsidRPr="00B16311">
              <w:rPr>
                <w:rFonts w:ascii="Times New Roman" w:hAnsi="Times New Roman"/>
                <w:bCs/>
                <w:sz w:val="24"/>
                <w:szCs w:val="24"/>
              </w:rPr>
              <w:t>ЛР 13-14, 17-19, 21-25, 27-29, 30</w:t>
            </w:r>
          </w:p>
        </w:tc>
      </w:tr>
      <w:tr w:rsidR="00802D6E" w:rsidRPr="00541CCB" w14:paraId="7088FBAE" w14:textId="4F2BA19C" w:rsidTr="001B4F46">
        <w:trPr>
          <w:cantSplit/>
          <w:trHeight w:val="1062"/>
        </w:trPr>
        <w:tc>
          <w:tcPr>
            <w:tcW w:w="135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9FE9EA" w14:textId="77777777" w:rsidR="00802D6E" w:rsidRPr="00541CCB" w:rsidRDefault="00802D6E" w:rsidP="00802D6E">
            <w:pPr>
              <w:shd w:val="clear" w:color="auto" w:fill="FFFFFF" w:themeFill="background1"/>
              <w:rPr>
                <w:rFonts w:ascii="Times New Roman" w:hAnsi="Times New Roman"/>
                <w:color w:val="000000"/>
                <w:sz w:val="24"/>
                <w:szCs w:val="24"/>
              </w:rPr>
            </w:pPr>
            <w:r w:rsidRPr="00541CCB">
              <w:rPr>
                <w:rFonts w:ascii="Times New Roman" w:hAnsi="Times New Roman"/>
                <w:color w:val="000000"/>
                <w:sz w:val="24"/>
                <w:szCs w:val="24"/>
              </w:rPr>
              <w:t>ПП.04</w:t>
            </w:r>
          </w:p>
        </w:tc>
        <w:tc>
          <w:tcPr>
            <w:tcW w:w="586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DD72C6" w14:textId="77777777" w:rsidR="00802D6E" w:rsidRPr="00541CCB" w:rsidRDefault="00802D6E" w:rsidP="00802D6E">
            <w:pPr>
              <w:shd w:val="clear" w:color="auto" w:fill="FFFFFF" w:themeFill="background1"/>
              <w:rPr>
                <w:rFonts w:ascii="Times New Roman" w:hAnsi="Times New Roman"/>
                <w:color w:val="000000"/>
                <w:sz w:val="24"/>
                <w:szCs w:val="24"/>
              </w:rPr>
            </w:pPr>
            <w:r w:rsidRPr="00541CCB">
              <w:rPr>
                <w:rFonts w:ascii="Times New Roman" w:hAnsi="Times New Roman"/>
                <w:color w:val="000000"/>
                <w:sz w:val="24"/>
                <w:szCs w:val="24"/>
              </w:rPr>
              <w:t>Производственная практика по профессии 06.026 Системный администратор информационно-коммуникационных систем</w:t>
            </w:r>
          </w:p>
        </w:tc>
        <w:tc>
          <w:tcPr>
            <w:tcW w:w="2976" w:type="dxa"/>
            <w:tcBorders>
              <w:top w:val="single" w:sz="4" w:space="0" w:color="auto"/>
              <w:left w:val="single" w:sz="4" w:space="0" w:color="auto"/>
              <w:bottom w:val="single" w:sz="4" w:space="0" w:color="auto"/>
              <w:right w:val="single" w:sz="4" w:space="0" w:color="auto"/>
            </w:tcBorders>
            <w:shd w:val="clear" w:color="000000" w:fill="FFFFFF"/>
          </w:tcPr>
          <w:p w14:paraId="57E3B7BC" w14:textId="142B8E90" w:rsidR="00802D6E" w:rsidRPr="00541CCB" w:rsidRDefault="00802D6E" w:rsidP="00802D6E">
            <w:pPr>
              <w:shd w:val="clear" w:color="auto" w:fill="FFFFFF" w:themeFill="background1"/>
              <w:rPr>
                <w:rFonts w:ascii="Times New Roman" w:hAnsi="Times New Roman"/>
                <w:color w:val="000000"/>
                <w:sz w:val="24"/>
                <w:szCs w:val="24"/>
              </w:rPr>
            </w:pPr>
            <w:r w:rsidRPr="00B16311">
              <w:rPr>
                <w:rFonts w:ascii="Times New Roman" w:hAnsi="Times New Roman"/>
                <w:bCs/>
                <w:sz w:val="24"/>
                <w:szCs w:val="24"/>
              </w:rPr>
              <w:t>ЛР 13-14, 17-19, 21-25, 27-29, 30</w:t>
            </w:r>
          </w:p>
        </w:tc>
      </w:tr>
    </w:tbl>
    <w:p w14:paraId="4C01967E" w14:textId="77777777" w:rsidR="00487D9F" w:rsidRDefault="00487D9F" w:rsidP="00886FAD">
      <w:pPr>
        <w:spacing w:after="0"/>
        <w:jc w:val="center"/>
        <w:rPr>
          <w:rFonts w:ascii="Times New Roman" w:hAnsi="Times New Roman"/>
          <w:b/>
          <w:sz w:val="24"/>
          <w:szCs w:val="24"/>
        </w:rPr>
      </w:pPr>
    </w:p>
    <w:bookmarkEnd w:id="6"/>
    <w:p w14:paraId="228C4B11" w14:textId="77777777" w:rsidR="00886FAD" w:rsidRPr="00886FAD" w:rsidRDefault="00886FAD" w:rsidP="00886FAD">
      <w:pPr>
        <w:ind w:firstLine="708"/>
        <w:jc w:val="both"/>
        <w:rPr>
          <w:rFonts w:ascii="Times New Roman" w:hAnsi="Times New Roman"/>
          <w:b/>
          <w:bCs/>
          <w:sz w:val="24"/>
          <w:szCs w:val="24"/>
        </w:rPr>
      </w:pPr>
    </w:p>
    <w:bookmarkEnd w:id="7"/>
    <w:p w14:paraId="4B900783" w14:textId="77777777" w:rsidR="00D17971" w:rsidRPr="00886FAD" w:rsidRDefault="00D17971" w:rsidP="00886FAD">
      <w:pPr>
        <w:spacing w:after="0"/>
        <w:ind w:firstLine="708"/>
        <w:jc w:val="both"/>
        <w:rPr>
          <w:rFonts w:ascii="Times New Roman" w:hAnsi="Times New Roman"/>
          <w:b/>
          <w:bCs/>
          <w:sz w:val="24"/>
          <w:szCs w:val="24"/>
        </w:rPr>
      </w:pPr>
      <w:r w:rsidRPr="00886FAD">
        <w:rPr>
          <w:rFonts w:ascii="Times New Roman" w:hAnsi="Times New Roman"/>
          <w:b/>
          <w:bCs/>
          <w:sz w:val="24"/>
          <w:szCs w:val="24"/>
        </w:rPr>
        <w:t>РАЗДЕЛ 2. ОЦЕНКА ОСВОЕНИЯ ОБУЧАЮЩИМИСЯ ОСНОВНОЙ ОБРАЗОВАТЕЛЬНОЙ ПРОГРАММЫ В ЧАСТИ ДОСТИЖЕНИЯ ЛИЧНОСТНЫХ РЕЗУЛЬТАТОВ</w:t>
      </w:r>
    </w:p>
    <w:p w14:paraId="6F7D1304" w14:textId="77777777" w:rsidR="00D17971" w:rsidRPr="00886FAD" w:rsidRDefault="00D17971" w:rsidP="00886FAD">
      <w:pPr>
        <w:spacing w:after="0"/>
        <w:ind w:firstLine="708"/>
        <w:jc w:val="both"/>
        <w:rPr>
          <w:rFonts w:ascii="Times New Roman" w:hAnsi="Times New Roman"/>
          <w:b/>
          <w:bCs/>
          <w:sz w:val="24"/>
          <w:szCs w:val="24"/>
        </w:rPr>
      </w:pPr>
    </w:p>
    <w:p w14:paraId="2DA80715" w14:textId="77777777" w:rsidR="003D0E8D" w:rsidRPr="00382755" w:rsidRDefault="00D17971" w:rsidP="003D0E8D">
      <w:pPr>
        <w:tabs>
          <w:tab w:val="left" w:pos="1134"/>
        </w:tabs>
        <w:spacing w:after="0"/>
        <w:ind w:firstLine="709"/>
        <w:jc w:val="both"/>
        <w:rPr>
          <w:rFonts w:ascii="Times New Roman" w:hAnsi="Times New Roman"/>
          <w:iCs/>
          <w:sz w:val="24"/>
          <w:szCs w:val="24"/>
        </w:rPr>
      </w:pPr>
      <w:r w:rsidRPr="00886FAD">
        <w:rPr>
          <w:rFonts w:ascii="Times New Roman" w:hAnsi="Times New Roman"/>
          <w:sz w:val="24"/>
          <w:szCs w:val="24"/>
        </w:rPr>
        <w:t>Оценка достижения обучающимися личностных результатов проводится в рамках контрольных и оценочных процедур, предусмотренных настоящей программой</w:t>
      </w:r>
      <w:r w:rsidR="003D0E8D">
        <w:rPr>
          <w:rFonts w:ascii="Times New Roman" w:hAnsi="Times New Roman"/>
          <w:sz w:val="24"/>
          <w:szCs w:val="24"/>
        </w:rPr>
        <w:t xml:space="preserve"> </w:t>
      </w:r>
      <w:r w:rsidR="003D0E8D" w:rsidRPr="00382755">
        <w:rPr>
          <w:rFonts w:ascii="Times New Roman" w:hAnsi="Times New Roman"/>
          <w:iCs/>
          <w:sz w:val="24"/>
          <w:szCs w:val="24"/>
        </w:rPr>
        <w:t>и осуществляется в двух направлениях:</w:t>
      </w:r>
    </w:p>
    <w:p w14:paraId="2224885F" w14:textId="77777777" w:rsidR="003D0E8D" w:rsidRPr="00382755" w:rsidRDefault="003D0E8D" w:rsidP="003D0E8D">
      <w:pPr>
        <w:tabs>
          <w:tab w:val="left" w:pos="1134"/>
        </w:tabs>
        <w:spacing w:after="0"/>
        <w:ind w:firstLine="709"/>
        <w:jc w:val="both"/>
        <w:rPr>
          <w:rFonts w:ascii="Times New Roman" w:hAnsi="Times New Roman"/>
          <w:iCs/>
          <w:sz w:val="24"/>
          <w:szCs w:val="24"/>
        </w:rPr>
      </w:pPr>
      <w:r w:rsidRPr="00382755">
        <w:rPr>
          <w:rFonts w:ascii="Times New Roman" w:hAnsi="Times New Roman"/>
          <w:iCs/>
          <w:sz w:val="24"/>
          <w:szCs w:val="24"/>
        </w:rPr>
        <w:t>- наличие условий для воспитания обучающихся: формирование воспитательного пространства и развитие образовательной (воспитательной) среды;</w:t>
      </w:r>
    </w:p>
    <w:p w14:paraId="6E9072E2" w14:textId="77777777" w:rsidR="003D0E8D" w:rsidRPr="00382755" w:rsidRDefault="003D0E8D" w:rsidP="003D0E8D">
      <w:pPr>
        <w:tabs>
          <w:tab w:val="left" w:pos="1134"/>
        </w:tabs>
        <w:spacing w:after="0"/>
        <w:ind w:firstLine="709"/>
        <w:jc w:val="both"/>
        <w:rPr>
          <w:rFonts w:ascii="Times New Roman" w:hAnsi="Times New Roman"/>
          <w:iCs/>
          <w:sz w:val="24"/>
          <w:szCs w:val="24"/>
        </w:rPr>
      </w:pPr>
      <w:r w:rsidRPr="00382755">
        <w:rPr>
          <w:rFonts w:ascii="Times New Roman" w:hAnsi="Times New Roman"/>
          <w:iCs/>
          <w:sz w:val="24"/>
          <w:szCs w:val="24"/>
        </w:rPr>
        <w:t>- эффективность проводимых мероприятий, направленных на профессионально-личностное развитие обучающихся, формирование квалифицированных специалистов, готовых к самостоятельной профессиональной деятельности в современном обществе.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920"/>
      </w:tblGrid>
      <w:tr w:rsidR="003D0E8D" w:rsidRPr="00382755" w14:paraId="224AD9B1" w14:textId="77777777" w:rsidTr="00062A75">
        <w:tc>
          <w:tcPr>
            <w:tcW w:w="3510" w:type="dxa"/>
            <w:shd w:val="clear" w:color="auto" w:fill="auto"/>
          </w:tcPr>
          <w:p w14:paraId="0CD977C3" w14:textId="77777777" w:rsidR="003D0E8D" w:rsidRPr="00382755" w:rsidRDefault="003D0E8D" w:rsidP="00062A75">
            <w:pPr>
              <w:tabs>
                <w:tab w:val="left" w:pos="1134"/>
              </w:tabs>
              <w:spacing w:after="0"/>
              <w:jc w:val="center"/>
              <w:rPr>
                <w:rFonts w:ascii="Times New Roman" w:hAnsi="Times New Roman"/>
                <w:iCs/>
                <w:sz w:val="24"/>
                <w:szCs w:val="24"/>
                <w:lang w:eastAsia="en-US"/>
              </w:rPr>
            </w:pPr>
            <w:r w:rsidRPr="00382755">
              <w:rPr>
                <w:rFonts w:ascii="Times New Roman" w:hAnsi="Times New Roman"/>
                <w:iCs/>
                <w:sz w:val="24"/>
                <w:szCs w:val="24"/>
                <w:lang w:eastAsia="en-US"/>
              </w:rPr>
              <w:t>Индикаторы</w:t>
            </w:r>
          </w:p>
        </w:tc>
        <w:tc>
          <w:tcPr>
            <w:tcW w:w="5920" w:type="dxa"/>
            <w:shd w:val="clear" w:color="auto" w:fill="auto"/>
          </w:tcPr>
          <w:p w14:paraId="0DD43D93" w14:textId="77777777" w:rsidR="003D0E8D" w:rsidRPr="00382755" w:rsidRDefault="003D0E8D" w:rsidP="00062A75">
            <w:pPr>
              <w:tabs>
                <w:tab w:val="left" w:pos="1134"/>
              </w:tabs>
              <w:spacing w:after="0"/>
              <w:ind w:firstLine="709"/>
              <w:jc w:val="center"/>
              <w:rPr>
                <w:rFonts w:ascii="Times New Roman" w:hAnsi="Times New Roman"/>
                <w:iCs/>
                <w:sz w:val="24"/>
                <w:szCs w:val="24"/>
                <w:lang w:eastAsia="en-US"/>
              </w:rPr>
            </w:pPr>
            <w:r w:rsidRPr="00382755">
              <w:rPr>
                <w:rFonts w:ascii="Times New Roman" w:hAnsi="Times New Roman"/>
                <w:iCs/>
                <w:sz w:val="24"/>
                <w:szCs w:val="24"/>
                <w:lang w:eastAsia="en-US"/>
              </w:rPr>
              <w:t>Качества личности</w:t>
            </w:r>
          </w:p>
        </w:tc>
      </w:tr>
      <w:tr w:rsidR="003D0E8D" w:rsidRPr="00382755" w14:paraId="5F937052" w14:textId="77777777" w:rsidTr="00062A75">
        <w:tc>
          <w:tcPr>
            <w:tcW w:w="3510" w:type="dxa"/>
            <w:shd w:val="clear" w:color="auto" w:fill="auto"/>
          </w:tcPr>
          <w:p w14:paraId="2C8E1200"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Гражданственность и патриотизм - отношение к своей стране</w:t>
            </w:r>
          </w:p>
        </w:tc>
        <w:tc>
          <w:tcPr>
            <w:tcW w:w="5920" w:type="dxa"/>
            <w:shd w:val="clear" w:color="auto" w:fill="auto"/>
          </w:tcPr>
          <w:p w14:paraId="61555467"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 отношение к малой родине</w:t>
            </w:r>
          </w:p>
          <w:p w14:paraId="2193DB6C"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 чувство долга</w:t>
            </w:r>
          </w:p>
          <w:p w14:paraId="40557635"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 правовая культура</w:t>
            </w:r>
          </w:p>
          <w:p w14:paraId="29A49D08"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 сформированность гражданской позиции; - участие в волонтерском движении;</w:t>
            </w:r>
          </w:p>
          <w:p w14:paraId="2B290437"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 отсутствие фактов проявления идеологии терроризма и экстремизма среди обучающихся;</w:t>
            </w:r>
          </w:p>
        </w:tc>
      </w:tr>
      <w:tr w:rsidR="003D0E8D" w:rsidRPr="00382755" w14:paraId="24A373C5" w14:textId="77777777" w:rsidTr="00062A75">
        <w:tc>
          <w:tcPr>
            <w:tcW w:w="3510" w:type="dxa"/>
            <w:shd w:val="clear" w:color="auto" w:fill="auto"/>
          </w:tcPr>
          <w:p w14:paraId="3648D86D"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Толерантность, проявление терпимости к другим народам и конфессиям</w:t>
            </w:r>
          </w:p>
        </w:tc>
        <w:tc>
          <w:tcPr>
            <w:tcW w:w="5920" w:type="dxa"/>
            <w:shd w:val="clear" w:color="auto" w:fill="auto"/>
          </w:tcPr>
          <w:p w14:paraId="23A390E3"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 способность к состраданию и доброта</w:t>
            </w:r>
          </w:p>
          <w:p w14:paraId="54FA0C49"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 терпимость и доброжелательность</w:t>
            </w:r>
          </w:p>
          <w:p w14:paraId="17B632B9"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 готовность оказать помощь</w:t>
            </w:r>
          </w:p>
          <w:p w14:paraId="43C4B3C1"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lastRenderedPageBreak/>
              <w:t xml:space="preserve">- стремление к миру и добрососедству </w:t>
            </w:r>
          </w:p>
          <w:p w14:paraId="6C30D711"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 соблюдение этических норм общения при взаимодействии с обучающимися, преподавателями, мастерами и руководителями практики;</w:t>
            </w:r>
          </w:p>
          <w:p w14:paraId="28B78CDB"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 готовность к общению и взаимодействию с людьми самого разного статуса, этнической, религиозной принадлежности и в многообразных обстоятельствах;</w:t>
            </w:r>
          </w:p>
        </w:tc>
      </w:tr>
      <w:tr w:rsidR="003D0E8D" w:rsidRPr="00382755" w14:paraId="231C4C86" w14:textId="77777777" w:rsidTr="00062A75">
        <w:tc>
          <w:tcPr>
            <w:tcW w:w="3510" w:type="dxa"/>
            <w:shd w:val="clear" w:color="auto" w:fill="auto"/>
          </w:tcPr>
          <w:p w14:paraId="2D9D079D"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lastRenderedPageBreak/>
              <w:t xml:space="preserve">Уважение к труду - сознательное отношение к труду, проявление трудовой активности </w:t>
            </w:r>
          </w:p>
        </w:tc>
        <w:tc>
          <w:tcPr>
            <w:tcW w:w="5920" w:type="dxa"/>
            <w:shd w:val="clear" w:color="auto" w:fill="auto"/>
          </w:tcPr>
          <w:p w14:paraId="7C39CA9A"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 добросовестность и ответственность за результат учебной деятельности и подготовки к профессиональной деятельности;</w:t>
            </w:r>
          </w:p>
          <w:p w14:paraId="501E7B78"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 демонстрация интереса к будущей профессии</w:t>
            </w:r>
          </w:p>
          <w:p w14:paraId="3C737872" w14:textId="77777777" w:rsidR="003D0E8D" w:rsidRPr="00382755" w:rsidRDefault="003D0E8D" w:rsidP="00062A75">
            <w:pPr>
              <w:tabs>
                <w:tab w:val="left" w:pos="1134"/>
              </w:tabs>
              <w:spacing w:after="0"/>
              <w:jc w:val="both"/>
              <w:rPr>
                <w:rFonts w:ascii="Times New Roman" w:hAnsi="Times New Roman"/>
                <w:iCs/>
                <w:sz w:val="24"/>
                <w:szCs w:val="24"/>
                <w:lang w:eastAsia="en-US"/>
              </w:rPr>
            </w:pPr>
            <w:r w:rsidRPr="00382755">
              <w:rPr>
                <w:rFonts w:ascii="Times New Roman" w:hAnsi="Times New Roman"/>
                <w:iCs/>
                <w:sz w:val="24"/>
                <w:szCs w:val="24"/>
                <w:lang w:eastAsia="en-US"/>
              </w:rPr>
              <w:t>- участие в исследовательской и проектной работе;</w:t>
            </w:r>
          </w:p>
          <w:p w14:paraId="34E07CB0" w14:textId="77777777" w:rsidR="003D0E8D" w:rsidRPr="00382755" w:rsidRDefault="003D0E8D" w:rsidP="00062A75">
            <w:pPr>
              <w:tabs>
                <w:tab w:val="left" w:pos="1134"/>
              </w:tabs>
              <w:spacing w:after="0"/>
              <w:ind w:left="35"/>
              <w:jc w:val="both"/>
              <w:rPr>
                <w:rFonts w:ascii="Times New Roman" w:hAnsi="Times New Roman"/>
                <w:iCs/>
                <w:sz w:val="24"/>
                <w:szCs w:val="24"/>
                <w:lang w:eastAsia="en-US"/>
              </w:rPr>
            </w:pPr>
            <w:r w:rsidRPr="00382755">
              <w:rPr>
                <w:rFonts w:ascii="Times New Roman" w:hAnsi="Times New Roman"/>
                <w:iCs/>
                <w:sz w:val="24"/>
                <w:szCs w:val="24"/>
                <w:lang w:eastAsia="en-US"/>
              </w:rPr>
              <w:t>- участие в конкурсах профессионального мастерства, олимпиадах по профессии, викторинах, в предметных неделях;</w:t>
            </w:r>
          </w:p>
        </w:tc>
      </w:tr>
    </w:tbl>
    <w:p w14:paraId="2C4F65E8" w14:textId="454AF435" w:rsidR="00D17971" w:rsidRPr="00886FAD" w:rsidRDefault="00D17971" w:rsidP="00886FAD">
      <w:pPr>
        <w:tabs>
          <w:tab w:val="left" w:pos="1134"/>
        </w:tabs>
        <w:spacing w:after="0"/>
        <w:ind w:firstLine="709"/>
        <w:jc w:val="both"/>
        <w:rPr>
          <w:rFonts w:ascii="Times New Roman" w:hAnsi="Times New Roman"/>
          <w:sz w:val="24"/>
          <w:szCs w:val="24"/>
        </w:rPr>
      </w:pPr>
    </w:p>
    <w:p w14:paraId="7621E1D7" w14:textId="77777777" w:rsidR="00A46D26" w:rsidRDefault="00A46D26" w:rsidP="00A46D26">
      <w:pPr>
        <w:tabs>
          <w:tab w:val="left" w:pos="1134"/>
        </w:tabs>
        <w:spacing w:after="0"/>
        <w:ind w:firstLine="709"/>
        <w:jc w:val="both"/>
        <w:rPr>
          <w:rFonts w:ascii="Times New Roman" w:hAnsi="Times New Roman"/>
          <w:iCs/>
          <w:sz w:val="24"/>
          <w:szCs w:val="24"/>
        </w:rPr>
      </w:pPr>
      <w:r w:rsidRPr="00382755">
        <w:rPr>
          <w:rFonts w:ascii="Times New Roman" w:hAnsi="Times New Roman"/>
          <w:iCs/>
          <w:sz w:val="24"/>
          <w:szCs w:val="24"/>
        </w:rPr>
        <w:t>Показатели внутренней оценки качества условий, созданных для воспитания обучающихся, эффективности реализации рабочей программы воспитания и оценка результативности воспитательной работы отражены в таблице 1. Оценка результативности воспитательной работы.</w:t>
      </w:r>
    </w:p>
    <w:p w14:paraId="54A09D08" w14:textId="77777777" w:rsidR="00A46D26" w:rsidRPr="00382755" w:rsidRDefault="00A46D26" w:rsidP="00A46D26">
      <w:pPr>
        <w:autoSpaceDE w:val="0"/>
        <w:autoSpaceDN w:val="0"/>
        <w:adjustRightInd w:val="0"/>
        <w:spacing w:after="0" w:line="240" w:lineRule="auto"/>
        <w:ind w:firstLine="708"/>
        <w:rPr>
          <w:rFonts w:ascii="Times New Roman" w:hAnsi="Times New Roman"/>
          <w:b/>
          <w:sz w:val="24"/>
          <w:szCs w:val="24"/>
        </w:rPr>
      </w:pPr>
      <w:r w:rsidRPr="00382755">
        <w:rPr>
          <w:rFonts w:ascii="Times New Roman" w:hAnsi="Times New Roman"/>
          <w:sz w:val="24"/>
          <w:szCs w:val="24"/>
        </w:rPr>
        <w:t xml:space="preserve">Таблица 1. </w:t>
      </w:r>
      <w:r w:rsidRPr="00382755">
        <w:rPr>
          <w:rFonts w:ascii="Times New Roman" w:hAnsi="Times New Roman"/>
          <w:b/>
          <w:sz w:val="24"/>
          <w:szCs w:val="24"/>
        </w:rPr>
        <w:t>Оценка результативности воспитательной работы</w:t>
      </w:r>
    </w:p>
    <w:p w14:paraId="30B51047" w14:textId="77777777" w:rsidR="00A46D26" w:rsidRPr="00382755" w:rsidRDefault="00A46D26" w:rsidP="00A46D26">
      <w:pPr>
        <w:autoSpaceDE w:val="0"/>
        <w:autoSpaceDN w:val="0"/>
        <w:adjustRightInd w:val="0"/>
        <w:spacing w:after="0" w:line="240" w:lineRule="auto"/>
        <w:ind w:firstLine="708"/>
        <w:jc w:val="both"/>
        <w:rPr>
          <w:rFonts w:ascii="Times New Roman" w:hAnsi="Times New Roman"/>
          <w:sz w:val="24"/>
          <w:szCs w:val="24"/>
        </w:rPr>
      </w:pPr>
    </w:p>
    <w:tbl>
      <w:tblPr>
        <w:tblW w:w="1108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132"/>
        <w:gridCol w:w="1276"/>
        <w:gridCol w:w="850"/>
        <w:gridCol w:w="1134"/>
        <w:gridCol w:w="994"/>
        <w:gridCol w:w="992"/>
      </w:tblGrid>
      <w:tr w:rsidR="00A46D26" w:rsidRPr="00382755" w14:paraId="767D8C9F" w14:textId="77777777" w:rsidTr="00A46D26">
        <w:tc>
          <w:tcPr>
            <w:tcW w:w="709" w:type="dxa"/>
            <w:vMerge w:val="restart"/>
            <w:shd w:val="clear" w:color="auto" w:fill="auto"/>
            <w:vAlign w:val="center"/>
          </w:tcPr>
          <w:p w14:paraId="2D3E3B8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p w14:paraId="477D70D2"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п/п</w:t>
            </w:r>
          </w:p>
        </w:tc>
        <w:tc>
          <w:tcPr>
            <w:tcW w:w="5132" w:type="dxa"/>
            <w:vMerge w:val="restart"/>
            <w:shd w:val="clear" w:color="auto" w:fill="auto"/>
            <w:vAlign w:val="center"/>
          </w:tcPr>
          <w:p w14:paraId="325E0188" w14:textId="77777777" w:rsidR="00A46D26" w:rsidRPr="00382755" w:rsidRDefault="00A46D26" w:rsidP="00062A75">
            <w:pPr>
              <w:autoSpaceDE w:val="0"/>
              <w:autoSpaceDN w:val="0"/>
              <w:adjustRightInd w:val="0"/>
              <w:spacing w:after="0" w:line="240" w:lineRule="auto"/>
              <w:jc w:val="center"/>
              <w:rPr>
                <w:rFonts w:ascii="Times New Roman" w:hAnsi="Times New Roman"/>
                <w:b/>
                <w:sz w:val="24"/>
                <w:szCs w:val="24"/>
              </w:rPr>
            </w:pPr>
            <w:r w:rsidRPr="00382755">
              <w:rPr>
                <w:rFonts w:ascii="Times New Roman" w:hAnsi="Times New Roman"/>
                <w:b/>
                <w:sz w:val="24"/>
                <w:szCs w:val="24"/>
              </w:rPr>
              <w:t>Показатели качества и эффективности реализации программы</w:t>
            </w:r>
          </w:p>
        </w:tc>
        <w:tc>
          <w:tcPr>
            <w:tcW w:w="1276" w:type="dxa"/>
            <w:vMerge w:val="restart"/>
            <w:shd w:val="clear" w:color="auto" w:fill="auto"/>
            <w:vAlign w:val="center"/>
          </w:tcPr>
          <w:p w14:paraId="5B6D7EB2"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Единица измерения</w:t>
            </w:r>
          </w:p>
        </w:tc>
        <w:tc>
          <w:tcPr>
            <w:tcW w:w="3969" w:type="dxa"/>
            <w:gridSpan w:val="4"/>
            <w:tcBorders>
              <w:bottom w:val="single" w:sz="4" w:space="0" w:color="auto"/>
            </w:tcBorders>
            <w:shd w:val="clear" w:color="auto" w:fill="auto"/>
          </w:tcPr>
          <w:p w14:paraId="12A246A9"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Значение показателя учебной группы</w:t>
            </w:r>
          </w:p>
        </w:tc>
      </w:tr>
      <w:tr w:rsidR="00A46D26" w:rsidRPr="00382755" w14:paraId="1631BABD" w14:textId="77777777" w:rsidTr="00A46D26">
        <w:tc>
          <w:tcPr>
            <w:tcW w:w="709" w:type="dxa"/>
            <w:vMerge/>
            <w:shd w:val="clear" w:color="auto" w:fill="auto"/>
          </w:tcPr>
          <w:p w14:paraId="498897B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5132" w:type="dxa"/>
            <w:vMerge/>
            <w:shd w:val="clear" w:color="auto" w:fill="auto"/>
          </w:tcPr>
          <w:p w14:paraId="18301262"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276" w:type="dxa"/>
            <w:vMerge/>
            <w:shd w:val="clear" w:color="auto" w:fill="auto"/>
          </w:tcPr>
          <w:p w14:paraId="073DEC1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850" w:type="dxa"/>
            <w:tcBorders>
              <w:bottom w:val="single" w:sz="4" w:space="0" w:color="auto"/>
            </w:tcBorders>
            <w:shd w:val="clear" w:color="auto" w:fill="auto"/>
          </w:tcPr>
          <w:p w14:paraId="6D978B9E"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на 1 курсе</w:t>
            </w:r>
          </w:p>
        </w:tc>
        <w:tc>
          <w:tcPr>
            <w:tcW w:w="1134" w:type="dxa"/>
            <w:tcBorders>
              <w:bottom w:val="single" w:sz="4" w:space="0" w:color="auto"/>
            </w:tcBorders>
            <w:shd w:val="clear" w:color="auto" w:fill="auto"/>
          </w:tcPr>
          <w:p w14:paraId="69D414FF"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на 2 курсе</w:t>
            </w:r>
          </w:p>
        </w:tc>
        <w:tc>
          <w:tcPr>
            <w:tcW w:w="993" w:type="dxa"/>
            <w:tcBorders>
              <w:bottom w:val="single" w:sz="4" w:space="0" w:color="auto"/>
            </w:tcBorders>
            <w:shd w:val="clear" w:color="auto" w:fill="auto"/>
          </w:tcPr>
          <w:p w14:paraId="08366A5C"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на 3 курсе</w:t>
            </w:r>
          </w:p>
        </w:tc>
        <w:tc>
          <w:tcPr>
            <w:tcW w:w="992" w:type="dxa"/>
            <w:tcBorders>
              <w:bottom w:val="single" w:sz="4" w:space="0" w:color="auto"/>
            </w:tcBorders>
            <w:shd w:val="clear" w:color="auto" w:fill="auto"/>
          </w:tcPr>
          <w:p w14:paraId="2A9AF83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на 4 курсе</w:t>
            </w:r>
          </w:p>
        </w:tc>
      </w:tr>
      <w:tr w:rsidR="00A46D26" w:rsidRPr="00382755" w14:paraId="1CD1956A" w14:textId="77777777" w:rsidTr="00A46D26">
        <w:tc>
          <w:tcPr>
            <w:tcW w:w="709" w:type="dxa"/>
            <w:shd w:val="clear" w:color="auto" w:fill="auto"/>
          </w:tcPr>
          <w:p w14:paraId="0CD5AD32" w14:textId="77777777" w:rsidR="00A46D26" w:rsidRPr="00382755" w:rsidRDefault="00A46D26" w:rsidP="00A46D26">
            <w:pPr>
              <w:numPr>
                <w:ilvl w:val="0"/>
                <w:numId w:val="261"/>
              </w:numPr>
              <w:autoSpaceDE w:val="0"/>
              <w:autoSpaceDN w:val="0"/>
              <w:adjustRightInd w:val="0"/>
              <w:spacing w:after="0" w:line="240" w:lineRule="auto"/>
              <w:jc w:val="center"/>
              <w:rPr>
                <w:rFonts w:ascii="Times New Roman" w:hAnsi="Times New Roman"/>
                <w:sz w:val="24"/>
                <w:szCs w:val="24"/>
              </w:rPr>
            </w:pPr>
          </w:p>
        </w:tc>
        <w:tc>
          <w:tcPr>
            <w:tcW w:w="9386" w:type="dxa"/>
            <w:gridSpan w:val="5"/>
            <w:shd w:val="clear" w:color="auto" w:fill="auto"/>
          </w:tcPr>
          <w:p w14:paraId="7C62040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b/>
                <w:sz w:val="24"/>
                <w:szCs w:val="24"/>
              </w:rPr>
              <w:t>Раздел 1. Показатели качества созданных условий для воспитания обучающихся</w:t>
            </w:r>
          </w:p>
        </w:tc>
        <w:tc>
          <w:tcPr>
            <w:tcW w:w="992" w:type="dxa"/>
            <w:shd w:val="clear" w:color="auto" w:fill="auto"/>
          </w:tcPr>
          <w:p w14:paraId="574212A1" w14:textId="77777777" w:rsidR="00A46D26" w:rsidRPr="00382755" w:rsidRDefault="00A46D26" w:rsidP="00062A75">
            <w:pPr>
              <w:autoSpaceDE w:val="0"/>
              <w:autoSpaceDN w:val="0"/>
              <w:adjustRightInd w:val="0"/>
              <w:spacing w:after="0" w:line="240" w:lineRule="auto"/>
              <w:jc w:val="center"/>
              <w:rPr>
                <w:rFonts w:ascii="Times New Roman" w:hAnsi="Times New Roman"/>
                <w:b/>
                <w:sz w:val="24"/>
                <w:szCs w:val="24"/>
              </w:rPr>
            </w:pPr>
          </w:p>
        </w:tc>
      </w:tr>
      <w:tr w:rsidR="00A46D26" w:rsidRPr="00382755" w14:paraId="11F35AF1" w14:textId="77777777" w:rsidTr="00A46D26">
        <w:tc>
          <w:tcPr>
            <w:tcW w:w="709" w:type="dxa"/>
            <w:shd w:val="clear" w:color="auto" w:fill="auto"/>
          </w:tcPr>
          <w:p w14:paraId="2F5DBEB4"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3A69C5E6"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Количество воспитательных мероприятий, проводимых на уровне области, города, в которых участвовали обучающиеся учебной группы</w:t>
            </w:r>
          </w:p>
        </w:tc>
        <w:tc>
          <w:tcPr>
            <w:tcW w:w="1276" w:type="dxa"/>
            <w:shd w:val="clear" w:color="auto" w:fill="auto"/>
          </w:tcPr>
          <w:p w14:paraId="06D9DF7A"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ед.</w:t>
            </w:r>
          </w:p>
        </w:tc>
        <w:tc>
          <w:tcPr>
            <w:tcW w:w="850" w:type="dxa"/>
            <w:shd w:val="clear" w:color="auto" w:fill="FFFFFF"/>
          </w:tcPr>
          <w:p w14:paraId="6F5EF368"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28ACBD71"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05EC57D2"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56F1B681"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0C4C6F38" w14:textId="77777777" w:rsidTr="00A46D26">
        <w:tc>
          <w:tcPr>
            <w:tcW w:w="709" w:type="dxa"/>
            <w:shd w:val="clear" w:color="auto" w:fill="auto"/>
          </w:tcPr>
          <w:p w14:paraId="3FF48E7E"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240B416E"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Количество воспитательных мероприятий, проводимых на уровне колледжа, в которых участвовали обучающиеся учебной группы</w:t>
            </w:r>
          </w:p>
        </w:tc>
        <w:tc>
          <w:tcPr>
            <w:tcW w:w="1276" w:type="dxa"/>
            <w:shd w:val="clear" w:color="auto" w:fill="auto"/>
          </w:tcPr>
          <w:p w14:paraId="5ED9E1A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ед.</w:t>
            </w:r>
          </w:p>
        </w:tc>
        <w:tc>
          <w:tcPr>
            <w:tcW w:w="850" w:type="dxa"/>
            <w:shd w:val="clear" w:color="auto" w:fill="FFFFFF"/>
          </w:tcPr>
          <w:p w14:paraId="67B231C2"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3A2BCFDF"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3DD2632C"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4B335B9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0FD9A240" w14:textId="77777777" w:rsidTr="00A46D26">
        <w:tc>
          <w:tcPr>
            <w:tcW w:w="709" w:type="dxa"/>
            <w:shd w:val="clear" w:color="auto" w:fill="auto"/>
          </w:tcPr>
          <w:p w14:paraId="6B536AE4"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7A38ABD4"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Количество творческих объединений в колледже, в которых могут бесплатно заниматься обучающиеся</w:t>
            </w:r>
          </w:p>
        </w:tc>
        <w:tc>
          <w:tcPr>
            <w:tcW w:w="1276" w:type="dxa"/>
            <w:shd w:val="clear" w:color="auto" w:fill="auto"/>
          </w:tcPr>
          <w:p w14:paraId="6B24DFB8"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ед.</w:t>
            </w:r>
          </w:p>
        </w:tc>
        <w:tc>
          <w:tcPr>
            <w:tcW w:w="850" w:type="dxa"/>
            <w:shd w:val="clear" w:color="auto" w:fill="FFFFFF"/>
          </w:tcPr>
          <w:p w14:paraId="00A791D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37932359"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22BFEE4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382573D6"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7655FC13" w14:textId="77777777" w:rsidTr="00A46D26">
        <w:tc>
          <w:tcPr>
            <w:tcW w:w="709" w:type="dxa"/>
            <w:shd w:val="clear" w:color="auto" w:fill="auto"/>
          </w:tcPr>
          <w:p w14:paraId="2B322BFF"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3ECE98B3"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обучающихся, занимавшихся в течение учебного года в творческих объединениях от общей численности обучающихся в учебной группе</w:t>
            </w:r>
          </w:p>
        </w:tc>
        <w:tc>
          <w:tcPr>
            <w:tcW w:w="1276" w:type="dxa"/>
            <w:shd w:val="clear" w:color="auto" w:fill="auto"/>
          </w:tcPr>
          <w:p w14:paraId="16C4D44F"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1811A6E7"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783CBB57"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4CEBE72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110E8D78"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161B53EC" w14:textId="77777777" w:rsidTr="00A46D26">
        <w:tc>
          <w:tcPr>
            <w:tcW w:w="709" w:type="dxa"/>
            <w:shd w:val="clear" w:color="auto" w:fill="auto"/>
          </w:tcPr>
          <w:p w14:paraId="5BB449AE"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2E7B7DE4"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Количество спортивных и физкультурно-оздоровительных секций и т.п. в колледже, в которых могут бесплатно заниматься обучающиеся</w:t>
            </w:r>
          </w:p>
        </w:tc>
        <w:tc>
          <w:tcPr>
            <w:tcW w:w="1276" w:type="dxa"/>
            <w:shd w:val="clear" w:color="auto" w:fill="auto"/>
          </w:tcPr>
          <w:p w14:paraId="529959F6"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ед.</w:t>
            </w:r>
          </w:p>
        </w:tc>
        <w:tc>
          <w:tcPr>
            <w:tcW w:w="850" w:type="dxa"/>
            <w:shd w:val="clear" w:color="auto" w:fill="FFFFFF"/>
          </w:tcPr>
          <w:p w14:paraId="601D0CCE"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55811DE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5564929D"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0E596243"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4B228940" w14:textId="77777777" w:rsidTr="00A46D26">
        <w:tc>
          <w:tcPr>
            <w:tcW w:w="709" w:type="dxa"/>
            <w:shd w:val="clear" w:color="auto" w:fill="auto"/>
          </w:tcPr>
          <w:p w14:paraId="316F4553"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14C34AA9"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 xml:space="preserve">Доля обучающихся, занимавшихся в течение учебного года в спортивных секциях и т.п., от </w:t>
            </w:r>
            <w:r w:rsidRPr="00382755">
              <w:rPr>
                <w:rFonts w:ascii="Times New Roman" w:hAnsi="Times New Roman"/>
                <w:sz w:val="24"/>
                <w:szCs w:val="24"/>
              </w:rPr>
              <w:lastRenderedPageBreak/>
              <w:t>общей численности обучающихся в учебной группе</w:t>
            </w:r>
          </w:p>
        </w:tc>
        <w:tc>
          <w:tcPr>
            <w:tcW w:w="1276" w:type="dxa"/>
            <w:shd w:val="clear" w:color="auto" w:fill="auto"/>
          </w:tcPr>
          <w:p w14:paraId="2313F02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lastRenderedPageBreak/>
              <w:t>%</w:t>
            </w:r>
          </w:p>
        </w:tc>
        <w:tc>
          <w:tcPr>
            <w:tcW w:w="850" w:type="dxa"/>
            <w:shd w:val="clear" w:color="auto" w:fill="FFFFFF"/>
          </w:tcPr>
          <w:p w14:paraId="4EF05823"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7572265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373663A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3C98C0A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5EAEB18D" w14:textId="77777777" w:rsidTr="00A46D26">
        <w:tc>
          <w:tcPr>
            <w:tcW w:w="709" w:type="dxa"/>
            <w:shd w:val="clear" w:color="auto" w:fill="auto"/>
          </w:tcPr>
          <w:p w14:paraId="06F82EE6"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7A2BEE70"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обучающихся, участвующих в работе студенческого совета, стипендиальной или др. комиссиях, от общей численности обучающихся в учебной группе</w:t>
            </w:r>
          </w:p>
        </w:tc>
        <w:tc>
          <w:tcPr>
            <w:tcW w:w="1276" w:type="dxa"/>
            <w:shd w:val="clear" w:color="auto" w:fill="auto"/>
          </w:tcPr>
          <w:p w14:paraId="02674A6F"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4F9F2EA8"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28CDD4ED"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7B6E562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52ECBA2A"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50A5D903" w14:textId="77777777" w:rsidTr="00A46D26">
        <w:tc>
          <w:tcPr>
            <w:tcW w:w="709" w:type="dxa"/>
            <w:shd w:val="clear" w:color="auto" w:fill="auto"/>
          </w:tcPr>
          <w:p w14:paraId="6EDE5552"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627C2898"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обучающихся, принявших участие в анкетировании по выявлению удовлетворенностью качеством обучения и условиями образовательного процесса, от общей численности обучающихся в учебной группе</w:t>
            </w:r>
          </w:p>
        </w:tc>
        <w:tc>
          <w:tcPr>
            <w:tcW w:w="1276" w:type="dxa"/>
            <w:shd w:val="clear" w:color="auto" w:fill="auto"/>
          </w:tcPr>
          <w:p w14:paraId="502E2828"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15C777AD"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2046E5F7"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5AF0FE75"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6A5EC48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012D844B" w14:textId="77777777" w:rsidTr="00A46D26">
        <w:tc>
          <w:tcPr>
            <w:tcW w:w="709" w:type="dxa"/>
            <w:shd w:val="clear" w:color="auto" w:fill="auto"/>
          </w:tcPr>
          <w:p w14:paraId="058338DC"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16291190"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родителей (законных представителей) обучающихся, оценивших на «хорошо» и «отлично» удовлетворенность условиями образовательного процесса, от общей численности родителей обучающихся в учебной группе</w:t>
            </w:r>
          </w:p>
        </w:tc>
        <w:tc>
          <w:tcPr>
            <w:tcW w:w="1276" w:type="dxa"/>
            <w:shd w:val="clear" w:color="auto" w:fill="auto"/>
          </w:tcPr>
          <w:p w14:paraId="40937949"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74A0B34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540B32EA"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4CAD1FC9"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28A947A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3AAF522A" w14:textId="77777777" w:rsidTr="00A46D26">
        <w:tc>
          <w:tcPr>
            <w:tcW w:w="709" w:type="dxa"/>
            <w:shd w:val="clear" w:color="auto" w:fill="auto"/>
          </w:tcPr>
          <w:p w14:paraId="4A38E971"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046076BD"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 xml:space="preserve">Доля обучающихся, участвовавших в добровольном социально-психологическом тестировании на </w:t>
            </w:r>
            <w:r w:rsidRPr="00382755">
              <w:rPr>
                <w:rFonts w:ascii="Times New Roman" w:hAnsi="Times New Roman"/>
                <w:sz w:val="24"/>
                <w:szCs w:val="24"/>
                <w:lang w:eastAsia="en-US"/>
              </w:rPr>
              <w:t>раннее выявление немедицинского потребления наркотических средств и психотропных веществ, от общей численности обучающихся группы</w:t>
            </w:r>
          </w:p>
        </w:tc>
        <w:tc>
          <w:tcPr>
            <w:tcW w:w="1276" w:type="dxa"/>
            <w:shd w:val="clear" w:color="auto" w:fill="auto"/>
          </w:tcPr>
          <w:p w14:paraId="03B7D1B5"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3DF4C43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7217C24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1483F668"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2590AFA7"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1E56A2E9" w14:textId="77777777" w:rsidTr="00A46D26">
        <w:tc>
          <w:tcPr>
            <w:tcW w:w="709" w:type="dxa"/>
            <w:shd w:val="clear" w:color="auto" w:fill="auto"/>
          </w:tcPr>
          <w:p w14:paraId="72EFED72" w14:textId="77777777" w:rsidR="00A46D26" w:rsidRPr="00382755" w:rsidRDefault="00A46D26" w:rsidP="00A46D26">
            <w:pPr>
              <w:numPr>
                <w:ilvl w:val="0"/>
                <w:numId w:val="261"/>
              </w:numPr>
              <w:autoSpaceDE w:val="0"/>
              <w:autoSpaceDN w:val="0"/>
              <w:adjustRightInd w:val="0"/>
              <w:spacing w:after="0" w:line="240" w:lineRule="auto"/>
              <w:jc w:val="center"/>
              <w:rPr>
                <w:rFonts w:ascii="Times New Roman" w:hAnsi="Times New Roman"/>
                <w:sz w:val="24"/>
                <w:szCs w:val="24"/>
              </w:rPr>
            </w:pPr>
          </w:p>
        </w:tc>
        <w:tc>
          <w:tcPr>
            <w:tcW w:w="10378" w:type="dxa"/>
            <w:gridSpan w:val="6"/>
            <w:shd w:val="clear" w:color="auto" w:fill="auto"/>
          </w:tcPr>
          <w:p w14:paraId="79752699" w14:textId="77777777" w:rsidR="00A46D26" w:rsidRPr="00382755" w:rsidRDefault="00A46D26" w:rsidP="00062A75">
            <w:pPr>
              <w:autoSpaceDE w:val="0"/>
              <w:autoSpaceDN w:val="0"/>
              <w:adjustRightInd w:val="0"/>
              <w:spacing w:after="0" w:line="240" w:lineRule="auto"/>
              <w:jc w:val="center"/>
              <w:rPr>
                <w:rFonts w:ascii="Times New Roman" w:hAnsi="Times New Roman"/>
                <w:b/>
                <w:sz w:val="24"/>
                <w:szCs w:val="24"/>
              </w:rPr>
            </w:pPr>
            <w:r w:rsidRPr="00382755">
              <w:rPr>
                <w:rFonts w:ascii="Times New Roman" w:hAnsi="Times New Roman"/>
                <w:b/>
                <w:sz w:val="24"/>
                <w:szCs w:val="24"/>
              </w:rPr>
              <w:t>Раздел 2. Показатели эффективности проведенных воспитательных мероприятий для профессионально-личностного развития обучающихся</w:t>
            </w:r>
          </w:p>
        </w:tc>
      </w:tr>
      <w:tr w:rsidR="00A46D26" w:rsidRPr="00382755" w14:paraId="02920D96" w14:textId="77777777" w:rsidTr="00A46D26">
        <w:tc>
          <w:tcPr>
            <w:tcW w:w="709" w:type="dxa"/>
            <w:shd w:val="clear" w:color="auto" w:fill="auto"/>
          </w:tcPr>
          <w:p w14:paraId="7CB48AB3"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3539EEDD"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обучающихся, не пропустивших ни одного учебного занятия по неуважительной причине от общей численности обучающихся в учебной группе</w:t>
            </w:r>
          </w:p>
        </w:tc>
        <w:tc>
          <w:tcPr>
            <w:tcW w:w="1276" w:type="dxa"/>
            <w:shd w:val="clear" w:color="auto" w:fill="auto"/>
          </w:tcPr>
          <w:p w14:paraId="0A8D554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6B0C3E3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4FBC504C"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06615EFC"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6085A82F"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37D2A1A2" w14:textId="77777777" w:rsidTr="00A46D26">
        <w:tc>
          <w:tcPr>
            <w:tcW w:w="709" w:type="dxa"/>
            <w:shd w:val="clear" w:color="auto" w:fill="auto"/>
          </w:tcPr>
          <w:p w14:paraId="381FE64B"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3AD2AAEF"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Средний балл освоения ППССЗ по итогам учебного года (по всем обучающимся учебной группы по результатам промежуточной аттестации за зимнюю и летнюю сессии)</w:t>
            </w:r>
          </w:p>
        </w:tc>
        <w:tc>
          <w:tcPr>
            <w:tcW w:w="1276" w:type="dxa"/>
            <w:shd w:val="clear" w:color="auto" w:fill="auto"/>
          </w:tcPr>
          <w:p w14:paraId="3EF45B9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1,0-5,0</w:t>
            </w:r>
          </w:p>
          <w:p w14:paraId="3F6A24E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балл</w:t>
            </w:r>
          </w:p>
        </w:tc>
        <w:tc>
          <w:tcPr>
            <w:tcW w:w="850" w:type="dxa"/>
            <w:shd w:val="clear" w:color="auto" w:fill="FFFFFF"/>
          </w:tcPr>
          <w:p w14:paraId="66171147"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1DFEBCB1"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50999B5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2FE9CFB8"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7BC4DEF6" w14:textId="77777777" w:rsidTr="00A46D26">
        <w:tc>
          <w:tcPr>
            <w:tcW w:w="709" w:type="dxa"/>
            <w:shd w:val="clear" w:color="auto" w:fill="auto"/>
          </w:tcPr>
          <w:p w14:paraId="268F8AE3"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6BCFE16E"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обучающихся, участвовавших в предметных олимпиадах от общей численности обучающихся в учебной группе</w:t>
            </w:r>
          </w:p>
        </w:tc>
        <w:tc>
          <w:tcPr>
            <w:tcW w:w="1276" w:type="dxa"/>
            <w:shd w:val="clear" w:color="auto" w:fill="auto"/>
          </w:tcPr>
          <w:p w14:paraId="2108374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533DF55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0AF8D95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07B62823"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722E782A"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54E72EF4" w14:textId="77777777" w:rsidTr="00A46D26">
        <w:tc>
          <w:tcPr>
            <w:tcW w:w="709" w:type="dxa"/>
            <w:shd w:val="clear" w:color="auto" w:fill="auto"/>
          </w:tcPr>
          <w:p w14:paraId="4AAA7F60"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09E55108"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Количество победителей, занявших 1, 2 или 3 место в предметных олимпиадах, из обучающихся учебной группы</w:t>
            </w:r>
          </w:p>
        </w:tc>
        <w:tc>
          <w:tcPr>
            <w:tcW w:w="1276" w:type="dxa"/>
            <w:shd w:val="clear" w:color="auto" w:fill="auto"/>
          </w:tcPr>
          <w:p w14:paraId="3D625A8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чел.</w:t>
            </w:r>
          </w:p>
        </w:tc>
        <w:tc>
          <w:tcPr>
            <w:tcW w:w="850" w:type="dxa"/>
            <w:shd w:val="clear" w:color="auto" w:fill="FFFFFF"/>
          </w:tcPr>
          <w:p w14:paraId="0136BBFE"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2BD6AA6F"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65552FC7"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1016C74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19C6667B" w14:textId="77777777" w:rsidTr="00A46D26">
        <w:tc>
          <w:tcPr>
            <w:tcW w:w="709" w:type="dxa"/>
            <w:shd w:val="clear" w:color="auto" w:fill="auto"/>
          </w:tcPr>
          <w:p w14:paraId="440129C5"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7BAC5051"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Количество участников, выступивших с докладами на научно-практических конференциях, из числа обучающихся в учебной группе</w:t>
            </w:r>
          </w:p>
        </w:tc>
        <w:tc>
          <w:tcPr>
            <w:tcW w:w="1276" w:type="dxa"/>
            <w:shd w:val="clear" w:color="auto" w:fill="auto"/>
          </w:tcPr>
          <w:p w14:paraId="1C9226E5"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чел.</w:t>
            </w:r>
          </w:p>
        </w:tc>
        <w:tc>
          <w:tcPr>
            <w:tcW w:w="850" w:type="dxa"/>
            <w:shd w:val="clear" w:color="auto" w:fill="FFFFFF"/>
          </w:tcPr>
          <w:p w14:paraId="2DEACF39"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241C81BE"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74AA2D2A"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3F93879D"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1DFF3DC4" w14:textId="77777777" w:rsidTr="00A46D26">
        <w:tc>
          <w:tcPr>
            <w:tcW w:w="709" w:type="dxa"/>
            <w:shd w:val="clear" w:color="auto" w:fill="auto"/>
          </w:tcPr>
          <w:p w14:paraId="6B564B5B"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6895D79E" w14:textId="1832B228"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 xml:space="preserve">Доля обучающихся, получающих именную стипендию, правительственную стипендию, </w:t>
            </w:r>
            <w:r w:rsidR="00097374">
              <w:rPr>
                <w:rFonts w:ascii="Times New Roman" w:hAnsi="Times New Roman"/>
                <w:sz w:val="24"/>
                <w:szCs w:val="24"/>
              </w:rPr>
              <w:t>стипендию Губернатора Московской</w:t>
            </w:r>
            <w:r w:rsidRPr="00382755">
              <w:rPr>
                <w:rFonts w:ascii="Times New Roman" w:hAnsi="Times New Roman"/>
                <w:sz w:val="24"/>
                <w:szCs w:val="24"/>
              </w:rPr>
              <w:t xml:space="preserve"> области от общей численности обучающихся в учебной группе</w:t>
            </w:r>
          </w:p>
        </w:tc>
        <w:tc>
          <w:tcPr>
            <w:tcW w:w="1276" w:type="dxa"/>
            <w:shd w:val="clear" w:color="auto" w:fill="auto"/>
          </w:tcPr>
          <w:p w14:paraId="577DC873"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0F7FCDE1"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3509EC02"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58AFD63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6CB95BAF"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19D67D4C" w14:textId="77777777" w:rsidTr="00A46D26">
        <w:tc>
          <w:tcPr>
            <w:tcW w:w="709" w:type="dxa"/>
            <w:shd w:val="clear" w:color="auto" w:fill="auto"/>
          </w:tcPr>
          <w:p w14:paraId="63F13EF9"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3909CE31"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обучающихся, получающих повышенную стипендию по результатам летней сессии от общей численности обучающихся в учебной группе</w:t>
            </w:r>
          </w:p>
        </w:tc>
        <w:tc>
          <w:tcPr>
            <w:tcW w:w="1276" w:type="dxa"/>
            <w:shd w:val="clear" w:color="auto" w:fill="auto"/>
          </w:tcPr>
          <w:p w14:paraId="483811AE"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2A0B1EEC"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07AE0DFE"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3B5B7CF9"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3FD64309"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5AD177D8" w14:textId="77777777" w:rsidTr="00A46D26">
        <w:tc>
          <w:tcPr>
            <w:tcW w:w="709" w:type="dxa"/>
            <w:shd w:val="clear" w:color="auto" w:fill="auto"/>
          </w:tcPr>
          <w:p w14:paraId="54919BF5"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7118ED8D"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обучающихся, получивших оценку «отлично» и положительный отзыв работодателя по преддипломной практике от общей численности обучающихся в учебной группе</w:t>
            </w:r>
          </w:p>
        </w:tc>
        <w:tc>
          <w:tcPr>
            <w:tcW w:w="1276" w:type="dxa"/>
            <w:shd w:val="clear" w:color="auto" w:fill="auto"/>
          </w:tcPr>
          <w:p w14:paraId="645E3B79"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0E1C778A"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1134" w:type="dxa"/>
            <w:shd w:val="clear" w:color="auto" w:fill="FFFFFF"/>
          </w:tcPr>
          <w:p w14:paraId="75228FC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993" w:type="dxa"/>
            <w:shd w:val="clear" w:color="auto" w:fill="FFFFFF"/>
          </w:tcPr>
          <w:p w14:paraId="49F35475"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16FBF422"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0445DC7E" w14:textId="77777777" w:rsidTr="00A46D26">
        <w:tc>
          <w:tcPr>
            <w:tcW w:w="709" w:type="dxa"/>
            <w:shd w:val="clear" w:color="auto" w:fill="auto"/>
          </w:tcPr>
          <w:p w14:paraId="30EF7BDA"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6E6F20A0"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 xml:space="preserve">Доля обучающихся, участвующих в региональном чемпионате </w:t>
            </w:r>
            <w:r w:rsidRPr="00382755">
              <w:rPr>
                <w:rFonts w:ascii="Times New Roman" w:hAnsi="Times New Roman"/>
                <w:sz w:val="24"/>
                <w:szCs w:val="24"/>
                <w:lang w:val="en-US"/>
              </w:rPr>
              <w:t>WSR</w:t>
            </w:r>
            <w:r w:rsidRPr="00382755">
              <w:rPr>
                <w:rFonts w:ascii="Times New Roman" w:hAnsi="Times New Roman"/>
                <w:sz w:val="24"/>
                <w:szCs w:val="24"/>
              </w:rPr>
              <w:t>, от общей численности обучающихся в учебной группе</w:t>
            </w:r>
          </w:p>
        </w:tc>
        <w:tc>
          <w:tcPr>
            <w:tcW w:w="1276" w:type="dxa"/>
            <w:shd w:val="clear" w:color="auto" w:fill="auto"/>
          </w:tcPr>
          <w:p w14:paraId="3843907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1308EB56"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1134" w:type="dxa"/>
            <w:shd w:val="clear" w:color="auto" w:fill="FFFFFF"/>
          </w:tcPr>
          <w:p w14:paraId="58390321"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1E39EE5E"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2F7A5CC6"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6000EEAA" w14:textId="77777777" w:rsidTr="00A46D26">
        <w:tc>
          <w:tcPr>
            <w:tcW w:w="709" w:type="dxa"/>
            <w:shd w:val="clear" w:color="auto" w:fill="auto"/>
          </w:tcPr>
          <w:p w14:paraId="072888F8"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391B589A"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 xml:space="preserve">Доля обучающихся, получивших призовые места на чемпионатах </w:t>
            </w:r>
            <w:r w:rsidRPr="00382755">
              <w:rPr>
                <w:rFonts w:ascii="Times New Roman" w:hAnsi="Times New Roman"/>
                <w:sz w:val="24"/>
                <w:szCs w:val="24"/>
                <w:lang w:val="en-US"/>
              </w:rPr>
              <w:t>WSR</w:t>
            </w:r>
            <w:r w:rsidRPr="00382755">
              <w:rPr>
                <w:rFonts w:ascii="Times New Roman" w:hAnsi="Times New Roman"/>
                <w:sz w:val="24"/>
                <w:szCs w:val="24"/>
              </w:rPr>
              <w:t>, от общей численности обучающихся в учебной группе</w:t>
            </w:r>
          </w:p>
        </w:tc>
        <w:tc>
          <w:tcPr>
            <w:tcW w:w="1276" w:type="dxa"/>
            <w:shd w:val="clear" w:color="auto" w:fill="auto"/>
          </w:tcPr>
          <w:p w14:paraId="6922E2DC"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7A6606B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1134" w:type="dxa"/>
            <w:shd w:val="clear" w:color="auto" w:fill="FFFFFF"/>
          </w:tcPr>
          <w:p w14:paraId="371D3AF5"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993" w:type="dxa"/>
            <w:shd w:val="clear" w:color="auto" w:fill="FFFFFF"/>
          </w:tcPr>
          <w:p w14:paraId="776B88C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736AB725"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4D9E578D" w14:textId="77777777" w:rsidTr="00A46D26">
        <w:tc>
          <w:tcPr>
            <w:tcW w:w="709" w:type="dxa"/>
            <w:shd w:val="clear" w:color="auto" w:fill="auto"/>
          </w:tcPr>
          <w:p w14:paraId="1ED0E313"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4EA41848"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обучающихся, сдавших ДЭ на положительную оценку (отлично, хорошо, удовлетворительно), от общей численности обучающихся в учебной группе</w:t>
            </w:r>
          </w:p>
        </w:tc>
        <w:tc>
          <w:tcPr>
            <w:tcW w:w="1276" w:type="dxa"/>
            <w:shd w:val="clear" w:color="auto" w:fill="auto"/>
          </w:tcPr>
          <w:p w14:paraId="08446DD5"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44363887"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1134" w:type="dxa"/>
            <w:shd w:val="clear" w:color="auto" w:fill="FFFFFF"/>
          </w:tcPr>
          <w:p w14:paraId="6F237D1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993" w:type="dxa"/>
            <w:shd w:val="clear" w:color="auto" w:fill="FFFFFF"/>
          </w:tcPr>
          <w:p w14:paraId="3F81CFD7"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720F3CD9"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62143ABB" w14:textId="77777777" w:rsidTr="00A46D26">
        <w:tc>
          <w:tcPr>
            <w:tcW w:w="709" w:type="dxa"/>
            <w:shd w:val="clear" w:color="auto" w:fill="auto"/>
          </w:tcPr>
          <w:p w14:paraId="4E91ACD7"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45A08E2B"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обучающихся, сдавших ДЭ на «отлично» от общей численности обучающихся в учебной группе</w:t>
            </w:r>
          </w:p>
        </w:tc>
        <w:tc>
          <w:tcPr>
            <w:tcW w:w="1276" w:type="dxa"/>
            <w:shd w:val="clear" w:color="auto" w:fill="auto"/>
          </w:tcPr>
          <w:p w14:paraId="3B7AEE33"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7610E78D"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1134" w:type="dxa"/>
            <w:shd w:val="clear" w:color="auto" w:fill="FFFFFF"/>
          </w:tcPr>
          <w:p w14:paraId="019001F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993" w:type="dxa"/>
            <w:shd w:val="clear" w:color="auto" w:fill="FFFFFF"/>
          </w:tcPr>
          <w:p w14:paraId="0CA7157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00EEBEA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41E8C85F" w14:textId="77777777" w:rsidTr="00A46D26">
        <w:tc>
          <w:tcPr>
            <w:tcW w:w="709" w:type="dxa"/>
            <w:shd w:val="clear" w:color="auto" w:fill="auto"/>
          </w:tcPr>
          <w:p w14:paraId="3D1E1361"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45DA4C1A"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Количество обучающихся в учебной группе, получивших в ходе ГИА оценку «неудовлетворительно»</w:t>
            </w:r>
          </w:p>
        </w:tc>
        <w:tc>
          <w:tcPr>
            <w:tcW w:w="1276" w:type="dxa"/>
            <w:shd w:val="clear" w:color="auto" w:fill="auto"/>
          </w:tcPr>
          <w:p w14:paraId="62A64F72"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чел.</w:t>
            </w:r>
          </w:p>
        </w:tc>
        <w:tc>
          <w:tcPr>
            <w:tcW w:w="850" w:type="dxa"/>
            <w:shd w:val="clear" w:color="auto" w:fill="FFFFFF"/>
          </w:tcPr>
          <w:p w14:paraId="2142A5A1"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1134" w:type="dxa"/>
            <w:shd w:val="clear" w:color="auto" w:fill="FFFFFF"/>
          </w:tcPr>
          <w:p w14:paraId="14D8C378"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993" w:type="dxa"/>
            <w:shd w:val="clear" w:color="auto" w:fill="FFFFFF"/>
          </w:tcPr>
          <w:p w14:paraId="5ACF8BFD"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673A47FE"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29929586" w14:textId="77777777" w:rsidTr="00A46D26">
        <w:tc>
          <w:tcPr>
            <w:tcW w:w="709" w:type="dxa"/>
            <w:shd w:val="clear" w:color="auto" w:fill="auto"/>
          </w:tcPr>
          <w:p w14:paraId="1A5BA9F9"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4994778B"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обучающихся, получивших дипломы, грамоты за участие в творческих конкурсах, фестивалях, иных мероприятиях различного уровня, от общей численности обучающихся в учебной группе</w:t>
            </w:r>
          </w:p>
        </w:tc>
        <w:tc>
          <w:tcPr>
            <w:tcW w:w="1276" w:type="dxa"/>
            <w:shd w:val="clear" w:color="auto" w:fill="auto"/>
          </w:tcPr>
          <w:p w14:paraId="5FBAF147"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21C70C35"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6C2C17CE"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729A2FC5"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2027952D"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0CF2767F" w14:textId="77777777" w:rsidTr="00A46D26">
        <w:tc>
          <w:tcPr>
            <w:tcW w:w="709" w:type="dxa"/>
            <w:shd w:val="clear" w:color="auto" w:fill="auto"/>
          </w:tcPr>
          <w:p w14:paraId="777EF5AA"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5CA37F9B"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обучающихся, получивших награды, грамоты за участие в спортивных соревнованиях, ГТО и иных физкультурно-оздоровительных мероприятиях различного уровня, от общей численности обучающихся в учебной группе</w:t>
            </w:r>
          </w:p>
        </w:tc>
        <w:tc>
          <w:tcPr>
            <w:tcW w:w="1276" w:type="dxa"/>
            <w:shd w:val="clear" w:color="auto" w:fill="auto"/>
          </w:tcPr>
          <w:p w14:paraId="07633919"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04923B1E"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78F2A8DD"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1045249E"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479A7E77"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5574A2E7" w14:textId="77777777" w:rsidTr="00A46D26">
        <w:tc>
          <w:tcPr>
            <w:tcW w:w="709" w:type="dxa"/>
            <w:shd w:val="clear" w:color="auto" w:fill="auto"/>
          </w:tcPr>
          <w:p w14:paraId="4CB8A2C1"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62489DED"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положительных отзывов работодателей по результатам проведенных воспитательных мероприятий от общего количества отзывов работодателей в учебной группе</w:t>
            </w:r>
          </w:p>
        </w:tc>
        <w:tc>
          <w:tcPr>
            <w:tcW w:w="1276" w:type="dxa"/>
            <w:shd w:val="clear" w:color="auto" w:fill="auto"/>
          </w:tcPr>
          <w:p w14:paraId="16DF88CF"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18901C68"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6B9E85E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3B8359F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391E2B6C"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44C99053" w14:textId="77777777" w:rsidTr="00A46D26">
        <w:tc>
          <w:tcPr>
            <w:tcW w:w="709" w:type="dxa"/>
            <w:shd w:val="clear" w:color="auto" w:fill="auto"/>
          </w:tcPr>
          <w:p w14:paraId="769A5B7F"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1AB50057"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Доля положительных отзывов родителей (законных представителей) обучающихся учебной группы по результатам проведенных воспитательных мероприятий от общего количества отзывов родителей учебной группы</w:t>
            </w:r>
          </w:p>
        </w:tc>
        <w:tc>
          <w:tcPr>
            <w:tcW w:w="1276" w:type="dxa"/>
            <w:shd w:val="clear" w:color="auto" w:fill="auto"/>
          </w:tcPr>
          <w:p w14:paraId="2CDABDFB"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w:t>
            </w:r>
          </w:p>
        </w:tc>
        <w:tc>
          <w:tcPr>
            <w:tcW w:w="850" w:type="dxa"/>
            <w:shd w:val="clear" w:color="auto" w:fill="FFFFFF"/>
          </w:tcPr>
          <w:p w14:paraId="5EB71EBF"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32237A0D"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160E1772"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35A63845"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5F836AB0" w14:textId="77777777" w:rsidTr="00A46D26">
        <w:tc>
          <w:tcPr>
            <w:tcW w:w="709" w:type="dxa"/>
            <w:shd w:val="clear" w:color="auto" w:fill="auto"/>
          </w:tcPr>
          <w:p w14:paraId="03B29127"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74774634"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Количество обучающихся учебной группы, состоящих на различных видах профилактического учета/контроля</w:t>
            </w:r>
          </w:p>
        </w:tc>
        <w:tc>
          <w:tcPr>
            <w:tcW w:w="1276" w:type="dxa"/>
            <w:shd w:val="clear" w:color="auto" w:fill="auto"/>
          </w:tcPr>
          <w:p w14:paraId="1ECD2C35"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чел.</w:t>
            </w:r>
          </w:p>
        </w:tc>
        <w:tc>
          <w:tcPr>
            <w:tcW w:w="850" w:type="dxa"/>
            <w:shd w:val="clear" w:color="auto" w:fill="FFFFFF"/>
          </w:tcPr>
          <w:p w14:paraId="4025B5B6"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01B8D366"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2A92A016"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56143007"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00F00B59" w14:textId="77777777" w:rsidTr="00A46D26">
        <w:tc>
          <w:tcPr>
            <w:tcW w:w="709" w:type="dxa"/>
            <w:shd w:val="clear" w:color="auto" w:fill="auto"/>
          </w:tcPr>
          <w:p w14:paraId="4FA0BC3A"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6461D230"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 xml:space="preserve">Количество обучающихся с </w:t>
            </w:r>
            <w:r w:rsidRPr="00382755">
              <w:rPr>
                <w:rFonts w:ascii="Times New Roman" w:hAnsi="Times New Roman"/>
                <w:sz w:val="24"/>
                <w:szCs w:val="24"/>
                <w:lang w:eastAsia="en-US"/>
              </w:rPr>
              <w:t>выявленным фактом немедицинского потребления наркотических средств и психотропных веществ в учебной группе</w:t>
            </w:r>
          </w:p>
        </w:tc>
        <w:tc>
          <w:tcPr>
            <w:tcW w:w="1276" w:type="dxa"/>
            <w:shd w:val="clear" w:color="auto" w:fill="auto"/>
          </w:tcPr>
          <w:p w14:paraId="17C96277"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чел.</w:t>
            </w:r>
          </w:p>
        </w:tc>
        <w:tc>
          <w:tcPr>
            <w:tcW w:w="850" w:type="dxa"/>
            <w:shd w:val="clear" w:color="auto" w:fill="FFFFFF"/>
          </w:tcPr>
          <w:p w14:paraId="23D33FB5"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7A3FB96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79B781AC"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0FF68F9C"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3EC0D57A" w14:textId="77777777" w:rsidTr="00A46D26">
        <w:tc>
          <w:tcPr>
            <w:tcW w:w="709" w:type="dxa"/>
            <w:shd w:val="clear" w:color="auto" w:fill="auto"/>
          </w:tcPr>
          <w:p w14:paraId="13F0073D"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7A526196"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Количество правонарушений, совершенных обучающимися учебной группы за учебный год</w:t>
            </w:r>
          </w:p>
        </w:tc>
        <w:tc>
          <w:tcPr>
            <w:tcW w:w="1276" w:type="dxa"/>
            <w:shd w:val="clear" w:color="auto" w:fill="auto"/>
          </w:tcPr>
          <w:p w14:paraId="4576A633"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ед.</w:t>
            </w:r>
          </w:p>
        </w:tc>
        <w:tc>
          <w:tcPr>
            <w:tcW w:w="850" w:type="dxa"/>
            <w:shd w:val="clear" w:color="auto" w:fill="FFFFFF"/>
          </w:tcPr>
          <w:p w14:paraId="73D2C791"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783F0C18"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25BFEFD4"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4F605C46"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r w:rsidR="00A46D26" w:rsidRPr="00382755" w14:paraId="6ED14BD6" w14:textId="77777777" w:rsidTr="00A46D26">
        <w:tc>
          <w:tcPr>
            <w:tcW w:w="709" w:type="dxa"/>
            <w:shd w:val="clear" w:color="auto" w:fill="auto"/>
          </w:tcPr>
          <w:p w14:paraId="06CA8051" w14:textId="77777777" w:rsidR="00A46D26" w:rsidRPr="00382755" w:rsidRDefault="00A46D26" w:rsidP="00A46D26">
            <w:pPr>
              <w:numPr>
                <w:ilvl w:val="1"/>
                <w:numId w:val="261"/>
              </w:numPr>
              <w:autoSpaceDE w:val="0"/>
              <w:autoSpaceDN w:val="0"/>
              <w:adjustRightInd w:val="0"/>
              <w:spacing w:after="0" w:line="240" w:lineRule="auto"/>
              <w:jc w:val="center"/>
              <w:rPr>
                <w:rFonts w:ascii="Times New Roman" w:hAnsi="Times New Roman"/>
                <w:sz w:val="24"/>
                <w:szCs w:val="24"/>
              </w:rPr>
            </w:pPr>
          </w:p>
        </w:tc>
        <w:tc>
          <w:tcPr>
            <w:tcW w:w="5132" w:type="dxa"/>
            <w:shd w:val="clear" w:color="auto" w:fill="auto"/>
          </w:tcPr>
          <w:p w14:paraId="21A9527C" w14:textId="77777777" w:rsidR="00A46D26" w:rsidRPr="00382755" w:rsidRDefault="00A46D26" w:rsidP="00062A75">
            <w:pPr>
              <w:autoSpaceDE w:val="0"/>
              <w:autoSpaceDN w:val="0"/>
              <w:adjustRightInd w:val="0"/>
              <w:spacing w:after="0" w:line="240" w:lineRule="auto"/>
              <w:jc w:val="both"/>
              <w:rPr>
                <w:rFonts w:ascii="Times New Roman" w:hAnsi="Times New Roman"/>
                <w:sz w:val="24"/>
                <w:szCs w:val="24"/>
              </w:rPr>
            </w:pPr>
            <w:r w:rsidRPr="00382755">
              <w:rPr>
                <w:rFonts w:ascii="Times New Roman" w:hAnsi="Times New Roman"/>
                <w:sz w:val="24"/>
                <w:szCs w:val="24"/>
              </w:rPr>
              <w:t>Количество обучающихся, получивших травмы при проведении воспитательных мероприятий</w:t>
            </w:r>
          </w:p>
        </w:tc>
        <w:tc>
          <w:tcPr>
            <w:tcW w:w="1276" w:type="dxa"/>
            <w:shd w:val="clear" w:color="auto" w:fill="auto"/>
          </w:tcPr>
          <w:p w14:paraId="77CE1538"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r w:rsidRPr="00382755">
              <w:rPr>
                <w:rFonts w:ascii="Times New Roman" w:hAnsi="Times New Roman"/>
                <w:sz w:val="24"/>
                <w:szCs w:val="24"/>
              </w:rPr>
              <w:t>чел.</w:t>
            </w:r>
          </w:p>
        </w:tc>
        <w:tc>
          <w:tcPr>
            <w:tcW w:w="850" w:type="dxa"/>
            <w:shd w:val="clear" w:color="auto" w:fill="FFFFFF"/>
          </w:tcPr>
          <w:p w14:paraId="3810EBB2"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1134" w:type="dxa"/>
            <w:shd w:val="clear" w:color="auto" w:fill="FFFFFF"/>
          </w:tcPr>
          <w:p w14:paraId="7C2EEA4C"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3" w:type="dxa"/>
            <w:shd w:val="clear" w:color="auto" w:fill="FFFFFF"/>
          </w:tcPr>
          <w:p w14:paraId="2EDF4F42"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c>
          <w:tcPr>
            <w:tcW w:w="992" w:type="dxa"/>
            <w:shd w:val="clear" w:color="auto" w:fill="FFFFFF"/>
          </w:tcPr>
          <w:p w14:paraId="47F07550" w14:textId="77777777" w:rsidR="00A46D26" w:rsidRPr="00382755" w:rsidRDefault="00A46D26" w:rsidP="00062A75">
            <w:pPr>
              <w:autoSpaceDE w:val="0"/>
              <w:autoSpaceDN w:val="0"/>
              <w:adjustRightInd w:val="0"/>
              <w:spacing w:after="0" w:line="240" w:lineRule="auto"/>
              <w:jc w:val="center"/>
              <w:rPr>
                <w:rFonts w:ascii="Times New Roman" w:hAnsi="Times New Roman"/>
                <w:sz w:val="24"/>
                <w:szCs w:val="24"/>
              </w:rPr>
            </w:pPr>
          </w:p>
        </w:tc>
      </w:tr>
    </w:tbl>
    <w:p w14:paraId="626E0A28" w14:textId="3D85286D" w:rsidR="00A46D26" w:rsidRDefault="00A46D26" w:rsidP="000429DB">
      <w:pPr>
        <w:tabs>
          <w:tab w:val="left" w:pos="1134"/>
        </w:tabs>
        <w:spacing w:after="0"/>
        <w:jc w:val="both"/>
        <w:rPr>
          <w:rFonts w:ascii="Times New Roman" w:hAnsi="Times New Roman"/>
          <w:sz w:val="24"/>
          <w:szCs w:val="24"/>
        </w:rPr>
      </w:pPr>
    </w:p>
    <w:p w14:paraId="5B7C25D3" w14:textId="77777777" w:rsidR="00D17971" w:rsidRPr="00886FAD" w:rsidRDefault="00D17971" w:rsidP="00886FAD">
      <w:pPr>
        <w:keepNext/>
        <w:spacing w:before="120" w:after="120"/>
        <w:ind w:firstLine="709"/>
        <w:jc w:val="both"/>
        <w:outlineLvl w:val="0"/>
        <w:rPr>
          <w:rFonts w:ascii="Times New Roman" w:hAnsi="Times New Roman"/>
          <w:b/>
          <w:bCs/>
          <w:kern w:val="32"/>
          <w:sz w:val="24"/>
          <w:szCs w:val="24"/>
          <w:lang w:val="x-none" w:eastAsia="x-none"/>
        </w:rPr>
      </w:pPr>
      <w:r w:rsidRPr="00886FAD">
        <w:rPr>
          <w:rFonts w:ascii="Times New Roman" w:hAnsi="Times New Roman"/>
          <w:b/>
          <w:bCs/>
          <w:kern w:val="32"/>
          <w:sz w:val="24"/>
          <w:szCs w:val="24"/>
          <w:lang w:val="x-none" w:eastAsia="x-none"/>
        </w:rPr>
        <w:t xml:space="preserve">РАЗДЕЛ </w:t>
      </w:r>
      <w:r w:rsidRPr="00886FAD">
        <w:rPr>
          <w:rFonts w:ascii="Times New Roman" w:hAnsi="Times New Roman"/>
          <w:b/>
          <w:bCs/>
          <w:kern w:val="32"/>
          <w:sz w:val="24"/>
          <w:szCs w:val="24"/>
          <w:lang w:eastAsia="x-none"/>
        </w:rPr>
        <w:t>3.</w:t>
      </w:r>
      <w:r w:rsidRPr="00886FAD">
        <w:rPr>
          <w:rFonts w:ascii="Times New Roman" w:hAnsi="Times New Roman"/>
          <w:b/>
          <w:bCs/>
          <w:kern w:val="32"/>
          <w:sz w:val="24"/>
          <w:szCs w:val="24"/>
          <w:lang w:val="x-none" w:eastAsia="x-none"/>
        </w:rPr>
        <w:t xml:space="preserve"> </w:t>
      </w:r>
      <w:bookmarkStart w:id="8" w:name="_Hlk73028785"/>
      <w:r w:rsidRPr="00886FAD">
        <w:rPr>
          <w:rFonts w:ascii="Times New Roman" w:hAnsi="Times New Roman"/>
          <w:b/>
          <w:bCs/>
          <w:kern w:val="32"/>
          <w:sz w:val="24"/>
          <w:szCs w:val="24"/>
          <w:lang w:val="x-none" w:eastAsia="x-none"/>
        </w:rPr>
        <w:t>ТРЕБОВАНИЯ К РЕСУРСНОМУ ОБЕСПЕЧЕНИЮ ВОСПИТАТЕЛЬНОЙ РАБОТЫ</w:t>
      </w:r>
      <w:bookmarkEnd w:id="8"/>
    </w:p>
    <w:p w14:paraId="542B41DA" w14:textId="6D089AFF" w:rsidR="00097374" w:rsidRPr="00382755" w:rsidRDefault="00097374" w:rsidP="00097374">
      <w:pPr>
        <w:autoSpaceDE w:val="0"/>
        <w:autoSpaceDN w:val="0"/>
        <w:adjustRightInd w:val="0"/>
        <w:spacing w:after="0" w:line="240" w:lineRule="auto"/>
        <w:ind w:firstLine="708"/>
        <w:jc w:val="both"/>
        <w:rPr>
          <w:rFonts w:ascii="Times New Roman" w:hAnsi="Times New Roman"/>
          <w:iCs/>
          <w:kern w:val="32"/>
          <w:sz w:val="24"/>
          <w:szCs w:val="24"/>
          <w:lang w:val="x-none" w:eastAsia="x-none"/>
        </w:rPr>
      </w:pPr>
      <w:r w:rsidRPr="00382755">
        <w:rPr>
          <w:rFonts w:ascii="Times New Roman" w:hAnsi="Times New Roman"/>
          <w:iCs/>
          <w:kern w:val="32"/>
          <w:sz w:val="24"/>
          <w:szCs w:val="24"/>
          <w:lang w:val="x-none" w:eastAsia="x-none"/>
        </w:rPr>
        <w:t xml:space="preserve">Реализация рабочей программы воспитания предполагает комплексное взаимодействие педагогических, руководящих и иных работников </w:t>
      </w:r>
      <w:r>
        <w:rPr>
          <w:rFonts w:ascii="Times New Roman" w:hAnsi="Times New Roman"/>
          <w:iCs/>
          <w:kern w:val="32"/>
          <w:sz w:val="24"/>
          <w:szCs w:val="24"/>
          <w:lang w:eastAsia="x-none"/>
        </w:rPr>
        <w:t>колледжа</w:t>
      </w:r>
      <w:r w:rsidRPr="00382755">
        <w:rPr>
          <w:rFonts w:ascii="Times New Roman" w:hAnsi="Times New Roman"/>
          <w:iCs/>
          <w:kern w:val="32"/>
          <w:sz w:val="24"/>
          <w:szCs w:val="24"/>
          <w:lang w:val="x-none" w:eastAsia="x-none"/>
        </w:rPr>
        <w:t>, обучающихся и родителей (законных представителей) несовершеннолетних обучающихся.</w:t>
      </w:r>
    </w:p>
    <w:p w14:paraId="1A8A2AA7" w14:textId="1BCECE8A" w:rsidR="00097374" w:rsidRPr="00382755" w:rsidRDefault="00097374" w:rsidP="00097374">
      <w:pPr>
        <w:widowControl w:val="0"/>
        <w:spacing w:after="0" w:line="240" w:lineRule="auto"/>
        <w:ind w:right="-57" w:firstLine="567"/>
        <w:jc w:val="both"/>
        <w:rPr>
          <w:rFonts w:ascii="Times New Roman" w:hAnsi="Times New Roman"/>
          <w:iCs/>
          <w:kern w:val="32"/>
          <w:sz w:val="24"/>
          <w:szCs w:val="24"/>
          <w:lang w:eastAsia="x-none"/>
        </w:rPr>
      </w:pPr>
      <w:r w:rsidRPr="00382755">
        <w:rPr>
          <w:rFonts w:ascii="Times New Roman" w:hAnsi="Times New Roman"/>
          <w:iCs/>
          <w:kern w:val="32"/>
          <w:sz w:val="24"/>
          <w:szCs w:val="24"/>
          <w:lang w:val="x-none" w:eastAsia="x-none"/>
        </w:rPr>
        <w:t>Воспитательные мероприятия (</w:t>
      </w:r>
      <w:r w:rsidRPr="00382755">
        <w:rPr>
          <w:rFonts w:ascii="Times New Roman" w:hAnsi="Times New Roman"/>
          <w:iCs/>
          <w:kern w:val="32"/>
          <w:sz w:val="24"/>
          <w:szCs w:val="24"/>
          <w:lang w:eastAsia="x-none"/>
        </w:rPr>
        <w:t>в том числе</w:t>
      </w:r>
      <w:r w:rsidRPr="00382755">
        <w:rPr>
          <w:rFonts w:ascii="Times New Roman" w:hAnsi="Times New Roman"/>
          <w:iCs/>
          <w:kern w:val="32"/>
          <w:sz w:val="24"/>
          <w:szCs w:val="24"/>
          <w:lang w:val="x-none" w:eastAsia="x-none"/>
        </w:rPr>
        <w:t>, виртуальные экскурсии</w:t>
      </w:r>
      <w:r w:rsidRPr="00382755">
        <w:rPr>
          <w:rFonts w:ascii="Times New Roman" w:hAnsi="Times New Roman"/>
          <w:iCs/>
          <w:kern w:val="32"/>
          <w:sz w:val="24"/>
          <w:szCs w:val="24"/>
          <w:lang w:eastAsia="x-none"/>
        </w:rPr>
        <w:t>, семинары</w:t>
      </w:r>
      <w:r w:rsidRPr="00382755">
        <w:rPr>
          <w:rFonts w:ascii="Times New Roman" w:hAnsi="Times New Roman"/>
          <w:iCs/>
          <w:kern w:val="32"/>
          <w:sz w:val="24"/>
          <w:szCs w:val="24"/>
          <w:lang w:val="x-none" w:eastAsia="x-none"/>
        </w:rPr>
        <w:t xml:space="preserve"> и т.п.) </w:t>
      </w:r>
      <w:r w:rsidRPr="00382755">
        <w:rPr>
          <w:rFonts w:ascii="Times New Roman" w:hAnsi="Times New Roman"/>
          <w:iCs/>
          <w:kern w:val="32"/>
          <w:sz w:val="24"/>
          <w:szCs w:val="24"/>
          <w:lang w:eastAsia="x-none"/>
        </w:rPr>
        <w:t>проводятся</w:t>
      </w:r>
      <w:r w:rsidRPr="00382755">
        <w:rPr>
          <w:rFonts w:ascii="Times New Roman" w:hAnsi="Times New Roman"/>
          <w:iCs/>
          <w:kern w:val="32"/>
          <w:sz w:val="24"/>
          <w:szCs w:val="24"/>
          <w:lang w:val="x-none" w:eastAsia="x-none"/>
        </w:rPr>
        <w:t xml:space="preserve"> с применением дистанционных образовательных технологий, при этом обеспечивается свободный доступ каждого обучающегося к электронной информационно-образовательной среде </w:t>
      </w:r>
      <w:r>
        <w:rPr>
          <w:rFonts w:ascii="Times New Roman" w:hAnsi="Times New Roman"/>
          <w:iCs/>
          <w:kern w:val="32"/>
          <w:sz w:val="24"/>
          <w:szCs w:val="24"/>
          <w:lang w:eastAsia="x-none"/>
        </w:rPr>
        <w:t>колледжа</w:t>
      </w:r>
      <w:r w:rsidRPr="00382755">
        <w:rPr>
          <w:rFonts w:ascii="Times New Roman" w:hAnsi="Times New Roman"/>
          <w:iCs/>
          <w:kern w:val="32"/>
          <w:sz w:val="24"/>
          <w:szCs w:val="24"/>
          <w:lang w:val="x-none" w:eastAsia="x-none"/>
        </w:rPr>
        <w:t xml:space="preserve"> и к электронным ресурсам. </w:t>
      </w:r>
    </w:p>
    <w:p w14:paraId="41931612" w14:textId="67D63822" w:rsidR="00097374" w:rsidRDefault="00097374" w:rsidP="00097374">
      <w:pPr>
        <w:widowControl w:val="0"/>
        <w:spacing w:after="0" w:line="240" w:lineRule="auto"/>
        <w:ind w:right="-57" w:firstLine="567"/>
        <w:jc w:val="both"/>
        <w:rPr>
          <w:rFonts w:ascii="Times New Roman" w:hAnsi="Times New Roman"/>
          <w:iCs/>
          <w:kern w:val="32"/>
          <w:sz w:val="24"/>
          <w:szCs w:val="24"/>
          <w:lang w:eastAsia="x-none"/>
        </w:rPr>
      </w:pPr>
      <w:r w:rsidRPr="00382755">
        <w:rPr>
          <w:rFonts w:ascii="Times New Roman" w:hAnsi="Times New Roman"/>
          <w:iCs/>
          <w:kern w:val="32"/>
          <w:sz w:val="24"/>
          <w:szCs w:val="24"/>
          <w:lang w:val="x-none" w:eastAsia="x-none"/>
        </w:rPr>
        <w:t>Ресурсное обеспечение воспитательной работы направлено на создание условий для осуществления воспитательной деятельности обучающихся</w:t>
      </w:r>
      <w:r w:rsidRPr="00382755">
        <w:rPr>
          <w:rFonts w:ascii="Times New Roman" w:hAnsi="Times New Roman"/>
          <w:iCs/>
          <w:kern w:val="32"/>
          <w:sz w:val="24"/>
          <w:szCs w:val="24"/>
          <w:lang w:eastAsia="x-none"/>
        </w:rPr>
        <w:t>, в том числе инвалидов и лиц с ОВЗ,</w:t>
      </w:r>
      <w:r w:rsidRPr="00382755">
        <w:rPr>
          <w:rFonts w:ascii="Times New Roman" w:hAnsi="Times New Roman"/>
          <w:iCs/>
          <w:kern w:val="32"/>
          <w:sz w:val="24"/>
          <w:szCs w:val="24"/>
          <w:lang w:val="x-none" w:eastAsia="x-none"/>
        </w:rPr>
        <w:t xml:space="preserve"> в контексте реализации образовательной программы. Для реализации рабочей программы воспитания инвалидами и лицами с ограниченными возможностями здоровья создаются специальные условия с учетом особенностей их психофизического развития, индивидуальных возможностей и состояния здоровья.</w:t>
      </w:r>
      <w:r w:rsidRPr="00382755">
        <w:rPr>
          <w:rFonts w:ascii="Times New Roman" w:hAnsi="Times New Roman"/>
          <w:iCs/>
          <w:kern w:val="32"/>
          <w:sz w:val="24"/>
          <w:szCs w:val="24"/>
          <w:lang w:eastAsia="x-none"/>
        </w:rPr>
        <w:t xml:space="preserve"> </w:t>
      </w:r>
    </w:p>
    <w:p w14:paraId="20344C71" w14:textId="77777777" w:rsidR="00097374" w:rsidRPr="00382755" w:rsidRDefault="00097374" w:rsidP="00097374">
      <w:pPr>
        <w:widowControl w:val="0"/>
        <w:spacing w:after="0" w:line="240" w:lineRule="auto"/>
        <w:ind w:right="-57" w:firstLine="567"/>
        <w:jc w:val="both"/>
        <w:rPr>
          <w:rFonts w:ascii="Times New Roman" w:hAnsi="Times New Roman"/>
          <w:iCs/>
          <w:kern w:val="32"/>
          <w:sz w:val="24"/>
          <w:szCs w:val="24"/>
          <w:lang w:eastAsia="x-none"/>
        </w:rPr>
      </w:pPr>
    </w:p>
    <w:p w14:paraId="2A79DD1A" w14:textId="77777777" w:rsidR="00D17971" w:rsidRPr="00886FAD" w:rsidRDefault="00D17971" w:rsidP="00886FAD">
      <w:pPr>
        <w:keepNext/>
        <w:tabs>
          <w:tab w:val="left" w:pos="1134"/>
        </w:tabs>
        <w:spacing w:after="60"/>
        <w:ind w:firstLine="851"/>
        <w:jc w:val="both"/>
        <w:outlineLvl w:val="0"/>
        <w:rPr>
          <w:rFonts w:ascii="Times New Roman" w:hAnsi="Times New Roman"/>
          <w:b/>
          <w:bCs/>
          <w:kern w:val="32"/>
          <w:sz w:val="24"/>
          <w:szCs w:val="24"/>
          <w:lang w:val="x-none" w:eastAsia="x-none"/>
        </w:rPr>
      </w:pPr>
      <w:r w:rsidRPr="00886FAD">
        <w:rPr>
          <w:rFonts w:ascii="Times New Roman" w:hAnsi="Times New Roman"/>
          <w:b/>
          <w:bCs/>
          <w:kern w:val="32"/>
          <w:sz w:val="24"/>
          <w:szCs w:val="24"/>
          <w:lang w:eastAsia="x-none"/>
        </w:rPr>
        <w:t>3.1.</w:t>
      </w:r>
      <w:r w:rsidRPr="00886FAD">
        <w:rPr>
          <w:rFonts w:ascii="Times New Roman" w:hAnsi="Times New Roman"/>
          <w:kern w:val="32"/>
          <w:sz w:val="24"/>
          <w:szCs w:val="24"/>
          <w:lang w:eastAsia="x-none"/>
        </w:rPr>
        <w:t xml:space="preserve"> </w:t>
      </w:r>
      <w:r w:rsidRPr="00886FAD">
        <w:rPr>
          <w:rFonts w:ascii="Times New Roman" w:hAnsi="Times New Roman"/>
          <w:b/>
          <w:bCs/>
          <w:kern w:val="32"/>
          <w:sz w:val="24"/>
          <w:szCs w:val="24"/>
          <w:lang w:val="x-none" w:eastAsia="x-none"/>
        </w:rPr>
        <w:t>Нормативно-правовое обеспечение воспитательной работы</w:t>
      </w:r>
    </w:p>
    <w:p w14:paraId="202402BE" w14:textId="5427288B" w:rsidR="00D17971" w:rsidRPr="00A44610" w:rsidRDefault="008E065A" w:rsidP="00A44610">
      <w:pPr>
        <w:numPr>
          <w:ilvl w:val="0"/>
          <w:numId w:val="262"/>
        </w:numPr>
        <w:spacing w:after="0" w:line="240" w:lineRule="auto"/>
        <w:ind w:left="0" w:firstLine="567"/>
        <w:jc w:val="both"/>
        <w:rPr>
          <w:rFonts w:ascii="Times New Roman" w:hAnsi="Times New Roman"/>
          <w:sz w:val="24"/>
          <w:szCs w:val="24"/>
        </w:rPr>
      </w:pPr>
      <w:r>
        <w:rPr>
          <w:rFonts w:ascii="Times New Roman" w:hAnsi="Times New Roman"/>
          <w:kern w:val="32"/>
          <w:sz w:val="24"/>
          <w:szCs w:val="24"/>
          <w:lang w:eastAsia="x-none"/>
        </w:rPr>
        <w:t>Р</w:t>
      </w:r>
      <w:r w:rsidR="00D17971" w:rsidRPr="00886FAD">
        <w:rPr>
          <w:rFonts w:ascii="Times New Roman" w:hAnsi="Times New Roman"/>
          <w:kern w:val="32"/>
          <w:sz w:val="24"/>
          <w:szCs w:val="24"/>
          <w:lang w:eastAsia="x-none"/>
        </w:rPr>
        <w:t>абочая</w:t>
      </w:r>
      <w:r w:rsidR="00D17971" w:rsidRPr="00886FAD">
        <w:rPr>
          <w:rFonts w:ascii="Times New Roman" w:hAnsi="Times New Roman"/>
          <w:kern w:val="32"/>
          <w:sz w:val="24"/>
          <w:szCs w:val="24"/>
          <w:lang w:val="x-none" w:eastAsia="x-none"/>
        </w:rPr>
        <w:t xml:space="preserve"> прог</w:t>
      </w:r>
      <w:r>
        <w:rPr>
          <w:rFonts w:ascii="Times New Roman" w:hAnsi="Times New Roman"/>
          <w:kern w:val="32"/>
          <w:sz w:val="24"/>
          <w:szCs w:val="24"/>
          <w:lang w:val="x-none" w:eastAsia="x-none"/>
        </w:rPr>
        <w:t>рамма воспитания разработана</w:t>
      </w:r>
      <w:r w:rsidR="00D17971" w:rsidRPr="00886FAD">
        <w:rPr>
          <w:rFonts w:ascii="Times New Roman" w:hAnsi="Times New Roman"/>
          <w:kern w:val="32"/>
          <w:sz w:val="24"/>
          <w:szCs w:val="24"/>
          <w:lang w:val="x-none" w:eastAsia="x-none"/>
        </w:rPr>
        <w:t xml:space="preserve"> в соответствии с нормативно-правовыми документами федеральных органов исполнительной власти в сфере образования, требования</w:t>
      </w:r>
      <w:r w:rsidR="00D17971" w:rsidRPr="00886FAD">
        <w:rPr>
          <w:rFonts w:ascii="Times New Roman" w:hAnsi="Times New Roman"/>
          <w:kern w:val="32"/>
          <w:sz w:val="24"/>
          <w:szCs w:val="24"/>
          <w:lang w:eastAsia="x-none"/>
        </w:rPr>
        <w:t>ми</w:t>
      </w:r>
      <w:r w:rsidR="00D17971" w:rsidRPr="00886FAD">
        <w:rPr>
          <w:rFonts w:ascii="Times New Roman" w:hAnsi="Times New Roman"/>
          <w:kern w:val="32"/>
          <w:sz w:val="24"/>
          <w:szCs w:val="24"/>
          <w:lang w:val="x-none" w:eastAsia="x-none"/>
        </w:rPr>
        <w:t xml:space="preserve"> ФГОС СПО, с учетом сложившегося опыта воспитательной деятельности и имеющимися ресурсами в</w:t>
      </w:r>
      <w:r w:rsidR="00D17971" w:rsidRPr="00886FAD">
        <w:rPr>
          <w:rFonts w:ascii="Times New Roman" w:hAnsi="Times New Roman"/>
          <w:kern w:val="32"/>
          <w:sz w:val="24"/>
          <w:szCs w:val="24"/>
          <w:lang w:eastAsia="x-none"/>
        </w:rPr>
        <w:t xml:space="preserve"> </w:t>
      </w:r>
      <w:r w:rsidR="004C2891">
        <w:rPr>
          <w:rFonts w:ascii="Times New Roman" w:hAnsi="Times New Roman"/>
          <w:kern w:val="32"/>
          <w:sz w:val="24"/>
          <w:szCs w:val="24"/>
          <w:lang w:eastAsia="x-none"/>
        </w:rPr>
        <w:t>колледже</w:t>
      </w:r>
      <w:r w:rsidR="00D17971" w:rsidRPr="00886FAD">
        <w:rPr>
          <w:rFonts w:ascii="Times New Roman" w:hAnsi="Times New Roman"/>
          <w:kern w:val="32"/>
          <w:sz w:val="24"/>
          <w:szCs w:val="24"/>
          <w:lang w:val="x-none" w:eastAsia="x-none"/>
        </w:rPr>
        <w:t>.</w:t>
      </w:r>
      <w:r w:rsidR="00BC5996" w:rsidRPr="00BC5996">
        <w:t xml:space="preserve"> </w:t>
      </w:r>
      <w:r w:rsidR="00BC5996" w:rsidRPr="00BC5996">
        <w:rPr>
          <w:rFonts w:ascii="Times New Roman" w:hAnsi="Times New Roman"/>
          <w:kern w:val="32"/>
          <w:sz w:val="24"/>
          <w:szCs w:val="24"/>
          <w:lang w:val="x-none" w:eastAsia="x-none"/>
        </w:rPr>
        <w:t>Локальные нормативные акты</w:t>
      </w:r>
      <w:r w:rsidR="00BC5996">
        <w:rPr>
          <w:rFonts w:ascii="Times New Roman" w:hAnsi="Times New Roman"/>
          <w:kern w:val="32"/>
          <w:sz w:val="24"/>
          <w:szCs w:val="24"/>
          <w:lang w:eastAsia="x-none"/>
        </w:rPr>
        <w:t xml:space="preserve"> ГБПОУ МО «Физтех-колледж:</w:t>
      </w:r>
      <w:r w:rsidR="005C6B04">
        <w:rPr>
          <w:rFonts w:ascii="Times New Roman" w:hAnsi="Times New Roman"/>
          <w:kern w:val="32"/>
          <w:sz w:val="24"/>
          <w:szCs w:val="24"/>
          <w:lang w:eastAsia="x-none"/>
        </w:rPr>
        <w:t xml:space="preserve"> </w:t>
      </w:r>
      <w:r w:rsidR="005C6B04">
        <w:rPr>
          <w:rFonts w:ascii="Times New Roman" w:hAnsi="Times New Roman"/>
          <w:sz w:val="24"/>
          <w:szCs w:val="24"/>
        </w:rPr>
        <w:t xml:space="preserve">Устав колледжа, </w:t>
      </w:r>
      <w:r w:rsidR="005C6B04" w:rsidRPr="005C6B04">
        <w:rPr>
          <w:rFonts w:ascii="Times New Roman" w:hAnsi="Times New Roman"/>
          <w:sz w:val="24"/>
          <w:szCs w:val="24"/>
        </w:rPr>
        <w:t>Правила внутреннего трудового распорядка обучающихся</w:t>
      </w:r>
      <w:r w:rsidR="005C6B04">
        <w:rPr>
          <w:rFonts w:ascii="Times New Roman" w:hAnsi="Times New Roman"/>
          <w:sz w:val="24"/>
          <w:szCs w:val="24"/>
        </w:rPr>
        <w:t xml:space="preserve">, </w:t>
      </w:r>
      <w:r w:rsidR="005C6B04" w:rsidRPr="005C6B04">
        <w:rPr>
          <w:rFonts w:ascii="Times New Roman" w:hAnsi="Times New Roman"/>
          <w:sz w:val="24"/>
          <w:szCs w:val="24"/>
        </w:rPr>
        <w:t>Положение о диспансеризации</w:t>
      </w:r>
      <w:r w:rsidR="005C6B04">
        <w:rPr>
          <w:rFonts w:ascii="Times New Roman" w:hAnsi="Times New Roman"/>
          <w:sz w:val="24"/>
          <w:szCs w:val="24"/>
        </w:rPr>
        <w:t xml:space="preserve">, </w:t>
      </w:r>
      <w:r w:rsidR="005C6B04" w:rsidRPr="005C6B04">
        <w:rPr>
          <w:rFonts w:ascii="Times New Roman" w:hAnsi="Times New Roman"/>
          <w:sz w:val="24"/>
          <w:szCs w:val="24"/>
        </w:rPr>
        <w:t>Положение о библиотеке</w:t>
      </w:r>
      <w:r w:rsidR="005C6B04">
        <w:rPr>
          <w:rFonts w:ascii="Times New Roman" w:hAnsi="Times New Roman"/>
          <w:sz w:val="24"/>
          <w:szCs w:val="24"/>
        </w:rPr>
        <w:t xml:space="preserve">, </w:t>
      </w:r>
      <w:r w:rsidR="005C6B04" w:rsidRPr="005C6B04">
        <w:rPr>
          <w:rFonts w:ascii="Times New Roman" w:hAnsi="Times New Roman"/>
          <w:sz w:val="24"/>
          <w:szCs w:val="24"/>
        </w:rPr>
        <w:t>Положение о внешнем виде обучающихся в ГБПОУ МО «Физтех–колледж»</w:t>
      </w:r>
      <w:r w:rsidR="005C6B04">
        <w:rPr>
          <w:rFonts w:ascii="Times New Roman" w:hAnsi="Times New Roman"/>
          <w:sz w:val="24"/>
          <w:szCs w:val="24"/>
        </w:rPr>
        <w:t xml:space="preserve">, </w:t>
      </w:r>
      <w:r w:rsidR="005C6B04" w:rsidRPr="005C6B04">
        <w:rPr>
          <w:rFonts w:ascii="Times New Roman" w:hAnsi="Times New Roman"/>
          <w:sz w:val="24"/>
          <w:szCs w:val="24"/>
        </w:rPr>
        <w:t>Положение о защите и обработке персональных данных обучающихся или  абитуриентов ГБПОУ МО «Физтех-колледж</w:t>
      </w:r>
      <w:r w:rsidR="005C6B04">
        <w:rPr>
          <w:rFonts w:ascii="Times New Roman" w:hAnsi="Times New Roman"/>
          <w:sz w:val="24"/>
          <w:szCs w:val="24"/>
        </w:rPr>
        <w:t xml:space="preserve">», </w:t>
      </w:r>
      <w:r w:rsidR="005C6B04" w:rsidRPr="005C6B04">
        <w:rPr>
          <w:rFonts w:ascii="Times New Roman" w:hAnsi="Times New Roman"/>
          <w:sz w:val="24"/>
          <w:szCs w:val="24"/>
        </w:rPr>
        <w:t>Положение о классном руководителе (кураторе) группы</w:t>
      </w:r>
      <w:r w:rsidR="005C6B04">
        <w:rPr>
          <w:rFonts w:ascii="Times New Roman" w:hAnsi="Times New Roman"/>
          <w:sz w:val="24"/>
          <w:szCs w:val="24"/>
        </w:rPr>
        <w:t xml:space="preserve">, </w:t>
      </w:r>
      <w:r w:rsidR="005C6B04" w:rsidRPr="005C6B04">
        <w:rPr>
          <w:rFonts w:ascii="Times New Roman" w:hAnsi="Times New Roman"/>
          <w:sz w:val="24"/>
          <w:szCs w:val="24"/>
        </w:rPr>
        <w:t>Положение</w:t>
      </w:r>
      <w:r w:rsidR="005C6B04" w:rsidRPr="005C6B04">
        <w:rPr>
          <w:rFonts w:ascii="Times New Roman" w:eastAsia="Times New Roman" w:hAnsi="Times New Roman"/>
          <w:color w:val="000000"/>
          <w:sz w:val="32"/>
          <w:szCs w:val="32"/>
        </w:rPr>
        <w:t xml:space="preserve"> </w:t>
      </w:r>
      <w:r w:rsidR="005C6B04" w:rsidRPr="005C6B04">
        <w:rPr>
          <w:rFonts w:ascii="Times New Roman" w:hAnsi="Times New Roman"/>
          <w:sz w:val="24"/>
          <w:szCs w:val="24"/>
        </w:rPr>
        <w:t>о конфликтной комиссии по вопросам разрешения споров между участниками образовательного процесса</w:t>
      </w:r>
      <w:r w:rsidR="009B246A">
        <w:rPr>
          <w:rFonts w:ascii="Times New Roman" w:hAnsi="Times New Roman"/>
          <w:sz w:val="24"/>
          <w:szCs w:val="24"/>
        </w:rPr>
        <w:t xml:space="preserve">, </w:t>
      </w:r>
      <w:r w:rsidR="005C6B04" w:rsidRPr="009B246A">
        <w:rPr>
          <w:rFonts w:ascii="Times New Roman" w:hAnsi="Times New Roman"/>
          <w:sz w:val="24"/>
          <w:szCs w:val="24"/>
        </w:rPr>
        <w:t>Положение о порядке наложения дисциплинарного взыскания на обучающегося и на работника ГБПОУ МО «Физтех-колледж»</w:t>
      </w:r>
      <w:r w:rsidR="009B246A">
        <w:rPr>
          <w:rFonts w:ascii="Times New Roman" w:hAnsi="Times New Roman"/>
          <w:sz w:val="24"/>
          <w:szCs w:val="24"/>
        </w:rPr>
        <w:t xml:space="preserve">, </w:t>
      </w:r>
      <w:r w:rsidR="005C6B04" w:rsidRPr="009B246A">
        <w:rPr>
          <w:rFonts w:ascii="Times New Roman" w:hAnsi="Times New Roman"/>
          <w:sz w:val="24"/>
          <w:szCs w:val="24"/>
        </w:rPr>
        <w:t>Положение о порядке оформления возникновения, приостановления и прекращения отношений между колледжем, обучающимися и (или) родителями (законными представителями)</w:t>
      </w:r>
      <w:r w:rsidR="009B246A">
        <w:rPr>
          <w:rFonts w:ascii="Times New Roman" w:hAnsi="Times New Roman"/>
          <w:sz w:val="24"/>
          <w:szCs w:val="24"/>
        </w:rPr>
        <w:t xml:space="preserve">, </w:t>
      </w:r>
      <w:r w:rsidR="005C6B04" w:rsidRPr="009B246A">
        <w:rPr>
          <w:rFonts w:ascii="Times New Roman" w:hAnsi="Times New Roman"/>
          <w:sz w:val="24"/>
          <w:szCs w:val="24"/>
        </w:rPr>
        <w:t>Положение о порядке перевода, отчисления и восстановления обучающихся колледжа</w:t>
      </w:r>
      <w:r w:rsidR="009B246A">
        <w:rPr>
          <w:rFonts w:ascii="Times New Roman" w:hAnsi="Times New Roman"/>
          <w:sz w:val="24"/>
          <w:szCs w:val="24"/>
        </w:rPr>
        <w:t xml:space="preserve">, </w:t>
      </w:r>
      <w:r w:rsidR="005C6B04" w:rsidRPr="009B246A">
        <w:rPr>
          <w:rFonts w:ascii="Times New Roman" w:hAnsi="Times New Roman"/>
          <w:sz w:val="24"/>
          <w:szCs w:val="24"/>
        </w:rPr>
        <w:t>Положение об утверждении порядка и случаев перехода лиц, обучающихся по образовательным программам среднего профессионального образования по квалификациям с платного обучения на бесплатное в ГБПОУ МО «Физтех-колледж»</w:t>
      </w:r>
      <w:r w:rsidR="009B246A">
        <w:rPr>
          <w:rFonts w:ascii="Times New Roman" w:hAnsi="Times New Roman"/>
          <w:sz w:val="24"/>
          <w:szCs w:val="24"/>
        </w:rPr>
        <w:t xml:space="preserve">, </w:t>
      </w:r>
      <w:r w:rsidR="005C6B04" w:rsidRPr="009B246A">
        <w:rPr>
          <w:rFonts w:ascii="Times New Roman" w:hAnsi="Times New Roman"/>
          <w:sz w:val="24"/>
          <w:szCs w:val="24"/>
        </w:rPr>
        <w:t>Положение о порядке предоставления академического отпуска</w:t>
      </w:r>
      <w:r w:rsidR="009B246A">
        <w:rPr>
          <w:rFonts w:ascii="Times New Roman" w:hAnsi="Times New Roman"/>
          <w:sz w:val="24"/>
          <w:szCs w:val="24"/>
        </w:rPr>
        <w:t xml:space="preserve">, </w:t>
      </w:r>
      <w:r w:rsidR="005C6B04" w:rsidRPr="009B246A">
        <w:rPr>
          <w:rFonts w:ascii="Times New Roman" w:hAnsi="Times New Roman"/>
          <w:sz w:val="24"/>
          <w:szCs w:val="24"/>
        </w:rPr>
        <w:t>Положение о порядке реализации права обучающихся на обучение по индивидуальному плану, в том числе по ускоренному обучению</w:t>
      </w:r>
      <w:r w:rsidR="009B246A">
        <w:rPr>
          <w:rFonts w:ascii="Times New Roman" w:hAnsi="Times New Roman"/>
          <w:sz w:val="24"/>
          <w:szCs w:val="24"/>
        </w:rPr>
        <w:t xml:space="preserve">, </w:t>
      </w:r>
      <w:r w:rsidR="005C6B04" w:rsidRPr="009B246A">
        <w:rPr>
          <w:rFonts w:ascii="Times New Roman" w:hAnsi="Times New Roman"/>
          <w:sz w:val="24"/>
          <w:szCs w:val="24"/>
        </w:rPr>
        <w:t>Положение о посещении обучающимися, по их выбору, мероприятий, не предусмотренных учебным планом</w:t>
      </w:r>
      <w:r w:rsidR="009B246A">
        <w:rPr>
          <w:rFonts w:ascii="Times New Roman" w:hAnsi="Times New Roman"/>
          <w:sz w:val="24"/>
          <w:szCs w:val="24"/>
        </w:rPr>
        <w:t xml:space="preserve">, </w:t>
      </w:r>
      <w:r w:rsidR="005C6B04" w:rsidRPr="009B246A">
        <w:rPr>
          <w:rFonts w:ascii="Times New Roman" w:hAnsi="Times New Roman"/>
          <w:sz w:val="24"/>
          <w:szCs w:val="24"/>
        </w:rPr>
        <w:t xml:space="preserve">Положение о порядке </w:t>
      </w:r>
      <w:r w:rsidR="005C6B04" w:rsidRPr="009B246A">
        <w:rPr>
          <w:rFonts w:ascii="Times New Roman" w:hAnsi="Times New Roman"/>
          <w:sz w:val="24"/>
          <w:szCs w:val="24"/>
        </w:rPr>
        <w:lastRenderedPageBreak/>
        <w:t>условного перевода на следующий курс обучающихся в ГБПОУ МО «Физтех-колледж»</w:t>
      </w:r>
      <w:r w:rsidR="00A44610">
        <w:rPr>
          <w:rFonts w:ascii="Times New Roman" w:hAnsi="Times New Roman"/>
          <w:sz w:val="24"/>
          <w:szCs w:val="24"/>
        </w:rPr>
        <w:t xml:space="preserve">, </w:t>
      </w:r>
      <w:r w:rsidR="005C6B04" w:rsidRPr="00A44610">
        <w:rPr>
          <w:rFonts w:ascii="Times New Roman" w:hAnsi="Times New Roman"/>
          <w:color w:val="000000"/>
          <w:sz w:val="24"/>
          <w:szCs w:val="24"/>
        </w:rPr>
        <w:t>Положение об учебной и производственной практике обучающихся, осваивающих основные профессиональные образовательные программы среднего профессионального образования</w:t>
      </w:r>
      <w:r w:rsidR="00A44610">
        <w:rPr>
          <w:rFonts w:ascii="Times New Roman" w:hAnsi="Times New Roman"/>
          <w:sz w:val="24"/>
          <w:szCs w:val="24"/>
        </w:rPr>
        <w:t xml:space="preserve">, </w:t>
      </w:r>
      <w:r w:rsidR="005C6B04" w:rsidRPr="00A44610">
        <w:rPr>
          <w:rFonts w:ascii="Times New Roman" w:hAnsi="Times New Roman"/>
          <w:color w:val="000000"/>
          <w:sz w:val="24"/>
          <w:szCs w:val="24"/>
        </w:rPr>
        <w:t>Положение о противодействии коррупции в ГБПОУ МО «Физтех-колледж»</w:t>
      </w:r>
      <w:r w:rsidR="00A44610">
        <w:rPr>
          <w:rFonts w:ascii="Times New Roman" w:hAnsi="Times New Roman"/>
          <w:sz w:val="24"/>
          <w:szCs w:val="24"/>
        </w:rPr>
        <w:t xml:space="preserve">, </w:t>
      </w:r>
      <w:r w:rsidR="005C6B04" w:rsidRPr="00A44610">
        <w:rPr>
          <w:rFonts w:ascii="Times New Roman" w:hAnsi="Times New Roman"/>
          <w:color w:val="000000"/>
          <w:sz w:val="24"/>
          <w:szCs w:val="24"/>
        </w:rPr>
        <w:t>Положение о Совете по профилактике правонарушений и защите прав обучающихся</w:t>
      </w:r>
      <w:r w:rsidR="00A44610">
        <w:rPr>
          <w:rFonts w:ascii="Times New Roman" w:hAnsi="Times New Roman"/>
          <w:sz w:val="24"/>
          <w:szCs w:val="24"/>
        </w:rPr>
        <w:t xml:space="preserve">, </w:t>
      </w:r>
      <w:r w:rsidR="005C6B04" w:rsidRPr="00A44610">
        <w:rPr>
          <w:rFonts w:ascii="Times New Roman" w:hAnsi="Times New Roman"/>
          <w:color w:val="000000"/>
          <w:sz w:val="24"/>
          <w:szCs w:val="24"/>
        </w:rPr>
        <w:t>Положение «о развитии студенческого самоуправления» в ГБПОУ МО «Физтех-колледж»</w:t>
      </w:r>
      <w:r w:rsidR="00A44610">
        <w:rPr>
          <w:rFonts w:ascii="Times New Roman" w:hAnsi="Times New Roman"/>
          <w:sz w:val="24"/>
          <w:szCs w:val="24"/>
        </w:rPr>
        <w:t xml:space="preserve">, </w:t>
      </w:r>
      <w:r w:rsidR="005C6B04" w:rsidRPr="00A44610">
        <w:rPr>
          <w:rFonts w:ascii="Times New Roman" w:hAnsi="Times New Roman"/>
          <w:color w:val="000000"/>
          <w:sz w:val="24"/>
          <w:szCs w:val="24"/>
        </w:rPr>
        <w:t>Положение о размерах и порядке материальной поддержки обучающихся</w:t>
      </w:r>
      <w:r w:rsidR="00A44610">
        <w:rPr>
          <w:rFonts w:ascii="Times New Roman" w:hAnsi="Times New Roman"/>
          <w:sz w:val="24"/>
          <w:szCs w:val="24"/>
        </w:rPr>
        <w:t xml:space="preserve">, </w:t>
      </w:r>
      <w:r w:rsidR="005C6B04" w:rsidRPr="00A44610">
        <w:rPr>
          <w:rFonts w:ascii="Times New Roman" w:hAnsi="Times New Roman"/>
          <w:color w:val="000000"/>
          <w:sz w:val="24"/>
          <w:szCs w:val="24"/>
        </w:rPr>
        <w:t>Положение о расписании учебных занятий</w:t>
      </w:r>
      <w:r w:rsidR="00A44610">
        <w:rPr>
          <w:rFonts w:ascii="Times New Roman" w:hAnsi="Times New Roman"/>
          <w:color w:val="000000"/>
          <w:sz w:val="24"/>
          <w:szCs w:val="24"/>
        </w:rPr>
        <w:t xml:space="preserve">, </w:t>
      </w:r>
      <w:r w:rsidR="005C6B04" w:rsidRPr="00A44610">
        <w:rPr>
          <w:rFonts w:ascii="Times New Roman" w:hAnsi="Times New Roman"/>
          <w:sz w:val="24"/>
          <w:szCs w:val="24"/>
        </w:rPr>
        <w:t>Положение о стипендиальном обеспечении и других формах материальной поддержки обучающихся в Государственном бюджетном профессиональном образовательном учреждении Московской области «Физико-технический колледж» (ГБПОУ МО «Физтех-колледж»)</w:t>
      </w:r>
      <w:r w:rsidR="00A44610">
        <w:rPr>
          <w:rFonts w:ascii="Times New Roman" w:hAnsi="Times New Roman"/>
          <w:sz w:val="24"/>
          <w:szCs w:val="24"/>
        </w:rPr>
        <w:t xml:space="preserve">, </w:t>
      </w:r>
      <w:r w:rsidR="005C6B04" w:rsidRPr="00A44610">
        <w:rPr>
          <w:rFonts w:ascii="Times New Roman" w:hAnsi="Times New Roman"/>
          <w:sz w:val="24"/>
          <w:szCs w:val="24"/>
        </w:rPr>
        <w:t>Положение о студенческом общежитии в ГБПОУ МО «Физтех-колледж»</w:t>
      </w:r>
      <w:r w:rsidR="00A44610">
        <w:rPr>
          <w:rFonts w:ascii="Times New Roman" w:hAnsi="Times New Roman"/>
          <w:sz w:val="24"/>
          <w:szCs w:val="24"/>
        </w:rPr>
        <w:t xml:space="preserve">, </w:t>
      </w:r>
      <w:r w:rsidR="005C6B04" w:rsidRPr="00A44610">
        <w:rPr>
          <w:rFonts w:ascii="Times New Roman" w:hAnsi="Times New Roman"/>
          <w:color w:val="000000"/>
          <w:sz w:val="24"/>
          <w:szCs w:val="24"/>
        </w:rPr>
        <w:t>Правила внутреннего распорядка общежития</w:t>
      </w:r>
      <w:r w:rsidR="00A44610">
        <w:rPr>
          <w:rFonts w:ascii="Times New Roman" w:hAnsi="Times New Roman"/>
          <w:color w:val="000000"/>
          <w:sz w:val="24"/>
          <w:szCs w:val="24"/>
        </w:rPr>
        <w:t xml:space="preserve">, </w:t>
      </w:r>
      <w:r w:rsidR="005C6B04" w:rsidRPr="00A44610">
        <w:rPr>
          <w:rFonts w:ascii="Times New Roman" w:hAnsi="Times New Roman"/>
          <w:color w:val="000000"/>
          <w:sz w:val="24"/>
          <w:szCs w:val="24"/>
        </w:rPr>
        <w:t>Правила оказания услуг общественного питания в столовой колледжа</w:t>
      </w:r>
      <w:r w:rsidR="00A44610">
        <w:rPr>
          <w:rFonts w:ascii="Times New Roman" w:hAnsi="Times New Roman"/>
          <w:sz w:val="24"/>
          <w:szCs w:val="24"/>
        </w:rPr>
        <w:t xml:space="preserve">, </w:t>
      </w:r>
      <w:r w:rsidR="005C6B04" w:rsidRPr="00A44610">
        <w:rPr>
          <w:rFonts w:ascii="Times New Roman" w:hAnsi="Times New Roman"/>
          <w:sz w:val="24"/>
          <w:szCs w:val="24"/>
        </w:rPr>
        <w:t>Положение о языке образования в колледже</w:t>
      </w:r>
      <w:r w:rsidR="00A44610">
        <w:rPr>
          <w:rFonts w:ascii="Times New Roman" w:hAnsi="Times New Roman"/>
          <w:sz w:val="24"/>
          <w:szCs w:val="24"/>
        </w:rPr>
        <w:t xml:space="preserve">, </w:t>
      </w:r>
      <w:r w:rsidR="005C6B04" w:rsidRPr="00A44610">
        <w:rPr>
          <w:rFonts w:ascii="Times New Roman" w:hAnsi="Times New Roman"/>
          <w:sz w:val="24"/>
          <w:szCs w:val="24"/>
        </w:rPr>
        <w:t>Положение о постановке студентов на внутренний учет и снятии с внутреннего учета колледжа</w:t>
      </w:r>
      <w:r w:rsidR="00A44610">
        <w:rPr>
          <w:rFonts w:ascii="Times New Roman" w:hAnsi="Times New Roman"/>
          <w:sz w:val="24"/>
          <w:szCs w:val="24"/>
        </w:rPr>
        <w:t xml:space="preserve">, </w:t>
      </w:r>
      <w:r w:rsidR="005C6B04" w:rsidRPr="00A44610">
        <w:rPr>
          <w:rFonts w:ascii="Times New Roman" w:hAnsi="Times New Roman"/>
          <w:sz w:val="24"/>
          <w:szCs w:val="24"/>
        </w:rPr>
        <w:t>Положение о сти</w:t>
      </w:r>
      <w:r w:rsidR="00A44610" w:rsidRPr="00A44610">
        <w:rPr>
          <w:rFonts w:ascii="Times New Roman" w:hAnsi="Times New Roman"/>
          <w:sz w:val="24"/>
          <w:szCs w:val="24"/>
        </w:rPr>
        <w:t>п</w:t>
      </w:r>
      <w:r w:rsidR="005C6B04" w:rsidRPr="00A44610">
        <w:rPr>
          <w:rFonts w:ascii="Times New Roman" w:hAnsi="Times New Roman"/>
          <w:sz w:val="24"/>
          <w:szCs w:val="24"/>
        </w:rPr>
        <w:t>ендиальной комиссии в государственном бюджетном профессиональном образовательном учреждении Московской области «Физико-технический колледж»</w:t>
      </w:r>
      <w:r w:rsidR="00A44610">
        <w:rPr>
          <w:rFonts w:ascii="Times New Roman" w:hAnsi="Times New Roman"/>
          <w:sz w:val="24"/>
          <w:szCs w:val="24"/>
        </w:rPr>
        <w:t xml:space="preserve">, </w:t>
      </w:r>
      <w:r w:rsidR="005C6B04" w:rsidRPr="00A44610">
        <w:rPr>
          <w:rFonts w:ascii="Times New Roman" w:hAnsi="Times New Roman"/>
          <w:sz w:val="24"/>
          <w:szCs w:val="24"/>
        </w:rPr>
        <w:t>Положение о студенческом совете государственного бюджетного профессионального образовательного учреждения Московской области «Физико-технический колледж»</w:t>
      </w:r>
      <w:r w:rsidR="00A44610">
        <w:rPr>
          <w:rFonts w:ascii="Times New Roman" w:hAnsi="Times New Roman"/>
          <w:sz w:val="24"/>
          <w:szCs w:val="24"/>
        </w:rPr>
        <w:t xml:space="preserve">, </w:t>
      </w:r>
      <w:r w:rsidR="005C6B04" w:rsidRPr="00A44610">
        <w:rPr>
          <w:rFonts w:ascii="Times New Roman" w:hAnsi="Times New Roman"/>
          <w:sz w:val="24"/>
          <w:szCs w:val="24"/>
        </w:rPr>
        <w:t>Положение об организации образовательной деятельности с применением электронного обучения и дистанционных образовательных технологий</w:t>
      </w:r>
      <w:r w:rsidR="00A44610">
        <w:rPr>
          <w:rFonts w:ascii="Times New Roman" w:hAnsi="Times New Roman"/>
          <w:sz w:val="24"/>
          <w:szCs w:val="24"/>
        </w:rPr>
        <w:t xml:space="preserve">, </w:t>
      </w:r>
      <w:r w:rsidR="005C6B04" w:rsidRPr="00A44610">
        <w:rPr>
          <w:rFonts w:ascii="Times New Roman" w:hAnsi="Times New Roman"/>
          <w:sz w:val="24"/>
          <w:szCs w:val="24"/>
        </w:rPr>
        <w:t>Положение о порядке организации инклюзивного обучения в ГБПОУ МО «Физтех-колледж»</w:t>
      </w:r>
      <w:r w:rsidR="00A44610">
        <w:rPr>
          <w:rFonts w:ascii="Times New Roman" w:hAnsi="Times New Roman"/>
          <w:sz w:val="24"/>
          <w:szCs w:val="24"/>
        </w:rPr>
        <w:t xml:space="preserve">, </w:t>
      </w:r>
      <w:r w:rsidR="005C6B04" w:rsidRPr="00A44610">
        <w:rPr>
          <w:rFonts w:ascii="Times New Roman" w:hAnsi="Times New Roman"/>
          <w:sz w:val="24"/>
          <w:szCs w:val="24"/>
        </w:rPr>
        <w:t xml:space="preserve">Положение о дистанционном обучении с применением корпоративной платформы </w:t>
      </w:r>
      <w:r w:rsidR="005C6B04" w:rsidRPr="00A44610">
        <w:rPr>
          <w:rFonts w:ascii="Times New Roman" w:hAnsi="Times New Roman"/>
          <w:sz w:val="24"/>
          <w:szCs w:val="24"/>
          <w:lang w:val="en-US"/>
        </w:rPr>
        <w:t>Microsoft</w:t>
      </w:r>
      <w:r w:rsidR="005C6B04" w:rsidRPr="00A44610">
        <w:rPr>
          <w:rFonts w:ascii="Times New Roman" w:hAnsi="Times New Roman"/>
          <w:sz w:val="24"/>
          <w:szCs w:val="24"/>
        </w:rPr>
        <w:t xml:space="preserve"> </w:t>
      </w:r>
      <w:r w:rsidR="005C6B04" w:rsidRPr="00A44610">
        <w:rPr>
          <w:rFonts w:ascii="Times New Roman" w:hAnsi="Times New Roman"/>
          <w:sz w:val="24"/>
          <w:szCs w:val="24"/>
          <w:lang w:val="en-US"/>
        </w:rPr>
        <w:t>Teams</w:t>
      </w:r>
      <w:r w:rsidR="00A44610">
        <w:rPr>
          <w:rFonts w:ascii="Times New Roman" w:hAnsi="Times New Roman"/>
          <w:sz w:val="24"/>
          <w:szCs w:val="24"/>
        </w:rPr>
        <w:t xml:space="preserve">, </w:t>
      </w:r>
      <w:r w:rsidR="005C6B04" w:rsidRPr="00A44610">
        <w:rPr>
          <w:rFonts w:ascii="Times New Roman" w:hAnsi="Times New Roman"/>
          <w:sz w:val="24"/>
          <w:szCs w:val="24"/>
        </w:rPr>
        <w:t>Положение об отделе содействия в трудоустройстве выпускников и профориентации</w:t>
      </w:r>
      <w:r w:rsidR="00A44610" w:rsidRPr="00A44610">
        <w:rPr>
          <w:rFonts w:ascii="Times New Roman" w:hAnsi="Times New Roman"/>
          <w:sz w:val="24"/>
          <w:szCs w:val="24"/>
        </w:rPr>
        <w:t xml:space="preserve">, </w:t>
      </w:r>
      <w:r w:rsidR="005C6B04" w:rsidRPr="00A44610">
        <w:rPr>
          <w:rFonts w:ascii="Times New Roman" w:hAnsi="Times New Roman"/>
          <w:sz w:val="24"/>
          <w:szCs w:val="24"/>
        </w:rPr>
        <w:t>Положение о руководителе учебной группы (кураторе)</w:t>
      </w:r>
      <w:r w:rsidR="00A44610">
        <w:rPr>
          <w:rFonts w:ascii="Times New Roman" w:hAnsi="Times New Roman"/>
          <w:sz w:val="24"/>
          <w:szCs w:val="24"/>
        </w:rPr>
        <w:t>.</w:t>
      </w:r>
    </w:p>
    <w:p w14:paraId="2089F3C4" w14:textId="77777777" w:rsidR="00D17971" w:rsidRPr="00886FAD" w:rsidRDefault="00D17971" w:rsidP="00886FAD">
      <w:pPr>
        <w:keepNext/>
        <w:tabs>
          <w:tab w:val="left" w:pos="1134"/>
        </w:tabs>
        <w:spacing w:after="60"/>
        <w:ind w:firstLine="851"/>
        <w:jc w:val="both"/>
        <w:outlineLvl w:val="0"/>
        <w:rPr>
          <w:rFonts w:ascii="Times New Roman" w:hAnsi="Times New Roman"/>
          <w:b/>
          <w:bCs/>
          <w:kern w:val="32"/>
          <w:sz w:val="24"/>
          <w:szCs w:val="24"/>
          <w:lang w:eastAsia="x-none"/>
        </w:rPr>
      </w:pPr>
    </w:p>
    <w:p w14:paraId="67595747" w14:textId="77777777" w:rsidR="00D17971" w:rsidRPr="00886FAD" w:rsidRDefault="00D17971" w:rsidP="00886FAD">
      <w:pPr>
        <w:keepNext/>
        <w:tabs>
          <w:tab w:val="left" w:pos="1134"/>
        </w:tabs>
        <w:spacing w:after="60"/>
        <w:ind w:firstLine="851"/>
        <w:jc w:val="both"/>
        <w:outlineLvl w:val="0"/>
        <w:rPr>
          <w:rFonts w:ascii="Times New Roman" w:hAnsi="Times New Roman"/>
          <w:b/>
          <w:bCs/>
          <w:kern w:val="32"/>
          <w:sz w:val="24"/>
          <w:szCs w:val="24"/>
          <w:lang w:eastAsia="x-none"/>
        </w:rPr>
      </w:pPr>
      <w:r w:rsidRPr="00886FAD">
        <w:rPr>
          <w:rFonts w:ascii="Times New Roman" w:hAnsi="Times New Roman"/>
          <w:b/>
          <w:bCs/>
          <w:kern w:val="32"/>
          <w:sz w:val="24"/>
          <w:szCs w:val="24"/>
          <w:lang w:eastAsia="x-none"/>
        </w:rPr>
        <w:t>3</w:t>
      </w:r>
      <w:r w:rsidRPr="00886FAD">
        <w:rPr>
          <w:rFonts w:ascii="Times New Roman" w:hAnsi="Times New Roman"/>
          <w:b/>
          <w:bCs/>
          <w:kern w:val="32"/>
          <w:sz w:val="24"/>
          <w:szCs w:val="24"/>
          <w:lang w:val="x-none" w:eastAsia="x-none"/>
        </w:rPr>
        <w:t>.2.</w:t>
      </w:r>
      <w:r w:rsidRPr="00886FAD">
        <w:rPr>
          <w:rFonts w:ascii="Times New Roman" w:hAnsi="Times New Roman"/>
          <w:kern w:val="32"/>
          <w:sz w:val="24"/>
          <w:szCs w:val="24"/>
          <w:lang w:val="x-none" w:eastAsia="x-none"/>
        </w:rPr>
        <w:t xml:space="preserve"> </w:t>
      </w:r>
      <w:r w:rsidRPr="00886FAD">
        <w:rPr>
          <w:rFonts w:ascii="Times New Roman" w:hAnsi="Times New Roman"/>
          <w:b/>
          <w:bCs/>
          <w:kern w:val="32"/>
          <w:sz w:val="24"/>
          <w:szCs w:val="24"/>
          <w:lang w:val="x-none" w:eastAsia="x-none"/>
        </w:rPr>
        <w:t>Кадровое обеспечение воспитательной работы</w:t>
      </w:r>
    </w:p>
    <w:p w14:paraId="69763E05" w14:textId="2587F11F" w:rsidR="00D17971" w:rsidRDefault="00D17971" w:rsidP="00886FAD">
      <w:pPr>
        <w:keepNext/>
        <w:tabs>
          <w:tab w:val="left" w:pos="1134"/>
        </w:tabs>
        <w:spacing w:after="60"/>
        <w:ind w:firstLine="851"/>
        <w:jc w:val="both"/>
        <w:outlineLvl w:val="0"/>
        <w:rPr>
          <w:rFonts w:ascii="Times New Roman" w:hAnsi="Times New Roman"/>
          <w:kern w:val="32"/>
          <w:sz w:val="24"/>
          <w:szCs w:val="24"/>
          <w:lang w:eastAsia="x-none"/>
        </w:rPr>
      </w:pPr>
      <w:r w:rsidRPr="00886FAD">
        <w:rPr>
          <w:rFonts w:ascii="Times New Roman" w:hAnsi="Times New Roman"/>
          <w:kern w:val="32"/>
          <w:sz w:val="24"/>
          <w:szCs w:val="24"/>
          <w:lang w:eastAsia="x-none"/>
        </w:rPr>
        <w:t>Для реализаци</w:t>
      </w:r>
      <w:r w:rsidR="00886FAD">
        <w:rPr>
          <w:rFonts w:ascii="Times New Roman" w:hAnsi="Times New Roman"/>
          <w:kern w:val="32"/>
          <w:sz w:val="24"/>
          <w:szCs w:val="24"/>
          <w:lang w:eastAsia="x-none"/>
        </w:rPr>
        <w:t>и</w:t>
      </w:r>
      <w:r w:rsidRPr="00886FAD">
        <w:rPr>
          <w:rFonts w:ascii="Times New Roman" w:hAnsi="Times New Roman"/>
          <w:kern w:val="32"/>
          <w:sz w:val="24"/>
          <w:szCs w:val="24"/>
          <w:lang w:eastAsia="x-none"/>
        </w:rPr>
        <w:t xml:space="preserve"> рабочей</w:t>
      </w:r>
      <w:r w:rsidRPr="00886FAD">
        <w:rPr>
          <w:rFonts w:ascii="Times New Roman" w:hAnsi="Times New Roman"/>
          <w:kern w:val="32"/>
          <w:sz w:val="24"/>
          <w:szCs w:val="24"/>
          <w:lang w:val="x-none" w:eastAsia="x-none"/>
        </w:rPr>
        <w:t xml:space="preserve"> программ</w:t>
      </w:r>
      <w:r w:rsidRPr="00886FAD">
        <w:rPr>
          <w:rFonts w:ascii="Times New Roman" w:hAnsi="Times New Roman"/>
          <w:kern w:val="32"/>
          <w:sz w:val="24"/>
          <w:szCs w:val="24"/>
          <w:lang w:eastAsia="x-none"/>
        </w:rPr>
        <w:t>ы</w:t>
      </w:r>
      <w:r w:rsidRPr="00886FAD">
        <w:rPr>
          <w:rFonts w:ascii="Times New Roman" w:hAnsi="Times New Roman"/>
          <w:kern w:val="32"/>
          <w:sz w:val="24"/>
          <w:szCs w:val="24"/>
          <w:lang w:val="x-none" w:eastAsia="x-none"/>
        </w:rPr>
        <w:t xml:space="preserve"> воспитания </w:t>
      </w:r>
      <w:r w:rsidR="004C2891">
        <w:rPr>
          <w:rFonts w:ascii="Times New Roman" w:hAnsi="Times New Roman"/>
          <w:kern w:val="32"/>
          <w:sz w:val="24"/>
          <w:szCs w:val="24"/>
          <w:lang w:eastAsia="x-none"/>
        </w:rPr>
        <w:t xml:space="preserve">колледж полностью </w:t>
      </w:r>
      <w:r w:rsidR="004C2891">
        <w:rPr>
          <w:rFonts w:ascii="Times New Roman" w:hAnsi="Times New Roman"/>
          <w:kern w:val="32"/>
          <w:sz w:val="24"/>
          <w:szCs w:val="24"/>
          <w:lang w:val="x-none" w:eastAsia="x-none"/>
        </w:rPr>
        <w:t>комплектован</w:t>
      </w:r>
      <w:r w:rsidRPr="00886FAD">
        <w:rPr>
          <w:rFonts w:ascii="Times New Roman" w:hAnsi="Times New Roman"/>
          <w:kern w:val="32"/>
          <w:sz w:val="24"/>
          <w:szCs w:val="24"/>
          <w:lang w:val="x-none" w:eastAsia="x-none"/>
        </w:rPr>
        <w:t xml:space="preserve"> квалифицированными специалистами. Управление воспитательной работ</w:t>
      </w:r>
      <w:r w:rsidRPr="00886FAD">
        <w:rPr>
          <w:rFonts w:ascii="Times New Roman" w:hAnsi="Times New Roman"/>
          <w:kern w:val="32"/>
          <w:sz w:val="24"/>
          <w:szCs w:val="24"/>
          <w:lang w:eastAsia="x-none"/>
        </w:rPr>
        <w:t>ой</w:t>
      </w:r>
      <w:r w:rsidRPr="00886FAD">
        <w:rPr>
          <w:rFonts w:ascii="Times New Roman" w:hAnsi="Times New Roman"/>
          <w:kern w:val="32"/>
          <w:sz w:val="24"/>
          <w:szCs w:val="24"/>
          <w:lang w:val="x-none" w:eastAsia="x-none"/>
        </w:rPr>
        <w:t xml:space="preserve"> обеспечивается кадровым составом, включающим директора, который </w:t>
      </w:r>
      <w:r w:rsidR="00886FAD">
        <w:rPr>
          <w:rFonts w:ascii="Times New Roman" w:hAnsi="Times New Roman"/>
          <w:kern w:val="32"/>
          <w:sz w:val="24"/>
          <w:szCs w:val="24"/>
          <w:lang w:eastAsia="x-none"/>
        </w:rPr>
        <w:t>несет</w:t>
      </w:r>
      <w:r w:rsidRPr="00886FAD">
        <w:rPr>
          <w:rFonts w:ascii="Times New Roman" w:hAnsi="Times New Roman"/>
          <w:kern w:val="32"/>
          <w:sz w:val="24"/>
          <w:szCs w:val="24"/>
          <w:lang w:val="x-none" w:eastAsia="x-none"/>
        </w:rPr>
        <w:t xml:space="preserve"> ответственность за организацию воспитательной работы в</w:t>
      </w:r>
      <w:r w:rsidRPr="00886FAD">
        <w:rPr>
          <w:rFonts w:ascii="Times New Roman" w:hAnsi="Times New Roman"/>
          <w:kern w:val="32"/>
          <w:sz w:val="24"/>
          <w:szCs w:val="24"/>
          <w:lang w:eastAsia="x-none"/>
        </w:rPr>
        <w:t xml:space="preserve"> профессиональной</w:t>
      </w:r>
      <w:r w:rsidRPr="00886FAD">
        <w:rPr>
          <w:rFonts w:ascii="Times New Roman" w:hAnsi="Times New Roman"/>
          <w:kern w:val="32"/>
          <w:sz w:val="24"/>
          <w:szCs w:val="24"/>
          <w:lang w:val="x-none" w:eastAsia="x-none"/>
        </w:rPr>
        <w:t xml:space="preserve"> образовательной организации, заместител</w:t>
      </w:r>
      <w:r w:rsidRPr="00886FAD">
        <w:rPr>
          <w:rFonts w:ascii="Times New Roman" w:hAnsi="Times New Roman"/>
          <w:kern w:val="32"/>
          <w:sz w:val="24"/>
          <w:szCs w:val="24"/>
          <w:lang w:eastAsia="x-none"/>
        </w:rPr>
        <w:t>я</w:t>
      </w:r>
      <w:r w:rsidRPr="00886FAD">
        <w:rPr>
          <w:rFonts w:ascii="Times New Roman" w:hAnsi="Times New Roman"/>
          <w:kern w:val="32"/>
          <w:sz w:val="24"/>
          <w:szCs w:val="24"/>
          <w:lang w:val="x-none" w:eastAsia="x-none"/>
        </w:rPr>
        <w:t xml:space="preserve"> директора, непосредственно курирующ</w:t>
      </w:r>
      <w:r w:rsidRPr="00886FAD">
        <w:rPr>
          <w:rFonts w:ascii="Times New Roman" w:hAnsi="Times New Roman"/>
          <w:kern w:val="32"/>
          <w:sz w:val="24"/>
          <w:szCs w:val="24"/>
          <w:lang w:eastAsia="x-none"/>
        </w:rPr>
        <w:t>его</w:t>
      </w:r>
      <w:r w:rsidRPr="00886FAD">
        <w:rPr>
          <w:rFonts w:ascii="Times New Roman" w:hAnsi="Times New Roman"/>
          <w:kern w:val="32"/>
          <w:sz w:val="24"/>
          <w:szCs w:val="24"/>
          <w:lang w:val="x-none" w:eastAsia="x-none"/>
        </w:rPr>
        <w:t xml:space="preserve"> данное направление,</w:t>
      </w:r>
      <w:r w:rsidR="0034659A">
        <w:rPr>
          <w:rFonts w:ascii="Times New Roman" w:hAnsi="Times New Roman"/>
          <w:kern w:val="32"/>
          <w:sz w:val="24"/>
          <w:szCs w:val="24"/>
          <w:lang w:eastAsia="x-none"/>
        </w:rPr>
        <w:t xml:space="preserve"> заместителя директора по учебной  и учебно-производственной работе,</w:t>
      </w:r>
      <w:r w:rsidRPr="00886FAD">
        <w:rPr>
          <w:rFonts w:ascii="Times New Roman" w:hAnsi="Times New Roman"/>
          <w:kern w:val="32"/>
          <w:sz w:val="24"/>
          <w:szCs w:val="24"/>
          <w:lang w:val="x-none" w:eastAsia="x-none"/>
        </w:rPr>
        <w:t xml:space="preserve"> педагог</w:t>
      </w:r>
      <w:r w:rsidRPr="00886FAD">
        <w:rPr>
          <w:rFonts w:ascii="Times New Roman" w:hAnsi="Times New Roman"/>
          <w:kern w:val="32"/>
          <w:sz w:val="24"/>
          <w:szCs w:val="24"/>
          <w:lang w:eastAsia="x-none"/>
        </w:rPr>
        <w:t>ов</w:t>
      </w:r>
      <w:r w:rsidR="00E63131">
        <w:rPr>
          <w:rFonts w:ascii="Times New Roman" w:hAnsi="Times New Roman"/>
          <w:kern w:val="32"/>
          <w:sz w:val="24"/>
          <w:szCs w:val="24"/>
          <w:lang w:val="x-none" w:eastAsia="x-none"/>
        </w:rPr>
        <w:t xml:space="preserve"> дополнительного образования</w:t>
      </w:r>
      <w:r w:rsidRPr="00886FAD">
        <w:rPr>
          <w:rFonts w:ascii="Times New Roman" w:hAnsi="Times New Roman"/>
          <w:kern w:val="32"/>
          <w:sz w:val="24"/>
          <w:szCs w:val="24"/>
          <w:lang w:val="x-none" w:eastAsia="x-none"/>
        </w:rPr>
        <w:t xml:space="preserve">, </w:t>
      </w:r>
      <w:r w:rsidR="00E63131">
        <w:rPr>
          <w:rFonts w:ascii="Times New Roman" w:hAnsi="Times New Roman"/>
          <w:kern w:val="32"/>
          <w:sz w:val="24"/>
          <w:szCs w:val="24"/>
          <w:lang w:eastAsia="x-none"/>
        </w:rPr>
        <w:t>социального педагога</w:t>
      </w:r>
      <w:r w:rsidRPr="00886FAD">
        <w:rPr>
          <w:rFonts w:ascii="Times New Roman" w:hAnsi="Times New Roman"/>
          <w:kern w:val="32"/>
          <w:sz w:val="24"/>
          <w:szCs w:val="24"/>
          <w:lang w:eastAsia="x-none"/>
        </w:rPr>
        <w:t xml:space="preserve">, </w:t>
      </w:r>
      <w:r w:rsidR="00E63131">
        <w:rPr>
          <w:rFonts w:ascii="Times New Roman" w:hAnsi="Times New Roman"/>
          <w:kern w:val="32"/>
          <w:sz w:val="24"/>
          <w:szCs w:val="24"/>
          <w:lang w:eastAsia="x-none"/>
        </w:rPr>
        <w:t>педагога-психолога</w:t>
      </w:r>
      <w:r w:rsidRPr="00886FAD">
        <w:rPr>
          <w:rFonts w:ascii="Times New Roman" w:hAnsi="Times New Roman"/>
          <w:kern w:val="32"/>
          <w:sz w:val="24"/>
          <w:szCs w:val="24"/>
          <w:lang w:val="x-none" w:eastAsia="x-none"/>
        </w:rPr>
        <w:t>, классны</w:t>
      </w:r>
      <w:r w:rsidRPr="00886FAD">
        <w:rPr>
          <w:rFonts w:ascii="Times New Roman" w:hAnsi="Times New Roman"/>
          <w:kern w:val="32"/>
          <w:sz w:val="24"/>
          <w:szCs w:val="24"/>
          <w:lang w:eastAsia="x-none"/>
        </w:rPr>
        <w:t>х</w:t>
      </w:r>
      <w:r w:rsidRPr="00886FAD">
        <w:rPr>
          <w:rFonts w:ascii="Times New Roman" w:hAnsi="Times New Roman"/>
          <w:kern w:val="32"/>
          <w:sz w:val="24"/>
          <w:szCs w:val="24"/>
          <w:lang w:val="x-none" w:eastAsia="x-none"/>
        </w:rPr>
        <w:t xml:space="preserve"> руководител</w:t>
      </w:r>
      <w:r w:rsidRPr="00886FAD">
        <w:rPr>
          <w:rFonts w:ascii="Times New Roman" w:hAnsi="Times New Roman"/>
          <w:kern w:val="32"/>
          <w:sz w:val="24"/>
          <w:szCs w:val="24"/>
          <w:lang w:eastAsia="x-none"/>
        </w:rPr>
        <w:t>ей (кураторов)</w:t>
      </w:r>
      <w:r w:rsidRPr="00886FAD">
        <w:rPr>
          <w:rFonts w:ascii="Times New Roman" w:hAnsi="Times New Roman"/>
          <w:kern w:val="32"/>
          <w:sz w:val="24"/>
          <w:szCs w:val="24"/>
          <w:lang w:val="x-none" w:eastAsia="x-none"/>
        </w:rPr>
        <w:t>, п</w:t>
      </w:r>
      <w:r w:rsidRPr="00886FAD">
        <w:rPr>
          <w:rFonts w:ascii="Times New Roman" w:hAnsi="Times New Roman"/>
          <w:kern w:val="32"/>
          <w:sz w:val="24"/>
          <w:szCs w:val="24"/>
          <w:lang w:eastAsia="x-none"/>
        </w:rPr>
        <w:t>реподавателей</w:t>
      </w:r>
      <w:r w:rsidR="00E63131">
        <w:rPr>
          <w:rFonts w:ascii="Times New Roman" w:hAnsi="Times New Roman"/>
          <w:kern w:val="32"/>
          <w:sz w:val="24"/>
          <w:szCs w:val="24"/>
          <w:lang w:val="x-none" w:eastAsia="x-none"/>
        </w:rPr>
        <w:t xml:space="preserve">. </w:t>
      </w:r>
      <w:r w:rsidRPr="00886FAD">
        <w:rPr>
          <w:rFonts w:ascii="Times New Roman" w:hAnsi="Times New Roman"/>
          <w:kern w:val="32"/>
          <w:sz w:val="24"/>
          <w:szCs w:val="24"/>
          <w:lang w:val="x-none" w:eastAsia="x-none"/>
        </w:rPr>
        <w:t>Функционал работников регламентируется требованиями профессиональных стандартов</w:t>
      </w:r>
      <w:r w:rsidRPr="00886FAD">
        <w:rPr>
          <w:rFonts w:ascii="Times New Roman" w:hAnsi="Times New Roman"/>
          <w:kern w:val="32"/>
          <w:sz w:val="24"/>
          <w:szCs w:val="24"/>
          <w:lang w:eastAsia="x-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429"/>
        <w:gridCol w:w="4885"/>
      </w:tblGrid>
      <w:tr w:rsidR="0034659A" w:rsidRPr="00382755" w14:paraId="27AD738B" w14:textId="77777777" w:rsidTr="00813D99">
        <w:tc>
          <w:tcPr>
            <w:tcW w:w="3256" w:type="dxa"/>
            <w:vAlign w:val="center"/>
          </w:tcPr>
          <w:p w14:paraId="2799B08C" w14:textId="77777777" w:rsidR="0034659A" w:rsidRPr="00382755" w:rsidRDefault="0034659A" w:rsidP="00062A75">
            <w:pPr>
              <w:spacing w:after="0" w:line="240" w:lineRule="auto"/>
              <w:jc w:val="center"/>
              <w:rPr>
                <w:rFonts w:ascii="Times New Roman" w:eastAsia="Calibri" w:hAnsi="Times New Roman"/>
                <w:b/>
                <w:bCs/>
                <w:sz w:val="24"/>
                <w:szCs w:val="24"/>
                <w:lang w:eastAsia="en-US"/>
              </w:rPr>
            </w:pPr>
            <w:r w:rsidRPr="00382755">
              <w:rPr>
                <w:rFonts w:ascii="Times New Roman" w:eastAsia="Calibri" w:hAnsi="Times New Roman"/>
                <w:b/>
                <w:bCs/>
                <w:sz w:val="24"/>
                <w:szCs w:val="24"/>
                <w:lang w:eastAsia="en-US"/>
              </w:rPr>
              <w:t>Наименование должности</w:t>
            </w:r>
          </w:p>
        </w:tc>
        <w:tc>
          <w:tcPr>
            <w:tcW w:w="1429" w:type="dxa"/>
            <w:vAlign w:val="center"/>
          </w:tcPr>
          <w:p w14:paraId="4E16C54C" w14:textId="77777777" w:rsidR="0034659A" w:rsidRPr="00382755" w:rsidRDefault="0034659A" w:rsidP="00062A75">
            <w:pPr>
              <w:spacing w:after="0" w:line="240" w:lineRule="auto"/>
              <w:ind w:firstLine="37"/>
              <w:jc w:val="center"/>
              <w:rPr>
                <w:rFonts w:ascii="Times New Roman" w:eastAsia="Calibri" w:hAnsi="Times New Roman"/>
                <w:b/>
                <w:bCs/>
                <w:sz w:val="24"/>
                <w:szCs w:val="24"/>
                <w:lang w:eastAsia="en-US"/>
              </w:rPr>
            </w:pPr>
            <w:r w:rsidRPr="00382755">
              <w:rPr>
                <w:rFonts w:ascii="Times New Roman" w:eastAsia="Calibri" w:hAnsi="Times New Roman"/>
                <w:b/>
                <w:bCs/>
                <w:sz w:val="24"/>
                <w:szCs w:val="24"/>
                <w:lang w:eastAsia="en-US"/>
              </w:rPr>
              <w:t>Кол-во штатных единиц</w:t>
            </w:r>
          </w:p>
        </w:tc>
        <w:tc>
          <w:tcPr>
            <w:tcW w:w="4885" w:type="dxa"/>
            <w:vAlign w:val="center"/>
          </w:tcPr>
          <w:p w14:paraId="5A9BD7AA" w14:textId="77777777" w:rsidR="0034659A" w:rsidRPr="00382755" w:rsidRDefault="0034659A" w:rsidP="00062A75">
            <w:pPr>
              <w:spacing w:after="0" w:line="240" w:lineRule="auto"/>
              <w:ind w:firstLine="37"/>
              <w:jc w:val="center"/>
              <w:rPr>
                <w:rFonts w:ascii="Times New Roman" w:eastAsia="Calibri" w:hAnsi="Times New Roman"/>
                <w:b/>
                <w:bCs/>
                <w:sz w:val="24"/>
                <w:szCs w:val="24"/>
                <w:lang w:eastAsia="en-US"/>
              </w:rPr>
            </w:pPr>
            <w:r w:rsidRPr="00382755">
              <w:rPr>
                <w:rFonts w:ascii="Times New Roman" w:eastAsia="Calibri" w:hAnsi="Times New Roman"/>
                <w:b/>
                <w:bCs/>
                <w:sz w:val="24"/>
                <w:szCs w:val="24"/>
                <w:lang w:eastAsia="en-US"/>
              </w:rPr>
              <w:t>Функционал, связанный с организацией и реализацией воспитательного процесса</w:t>
            </w:r>
          </w:p>
        </w:tc>
      </w:tr>
      <w:tr w:rsidR="0034659A" w:rsidRPr="00382755" w14:paraId="7982AF1C" w14:textId="77777777" w:rsidTr="00813D99">
        <w:tc>
          <w:tcPr>
            <w:tcW w:w="3256" w:type="dxa"/>
          </w:tcPr>
          <w:p w14:paraId="44366CB8" w14:textId="5AD8640C" w:rsidR="0034659A" w:rsidRPr="00382755" w:rsidRDefault="0034659A" w:rsidP="0034659A">
            <w:pPr>
              <w:spacing w:after="0"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 xml:space="preserve">Директор </w:t>
            </w:r>
          </w:p>
        </w:tc>
        <w:tc>
          <w:tcPr>
            <w:tcW w:w="1429" w:type="dxa"/>
          </w:tcPr>
          <w:p w14:paraId="76F5A4C9" w14:textId="77777777" w:rsidR="0034659A" w:rsidRPr="00382755" w:rsidRDefault="0034659A" w:rsidP="00062A75">
            <w:pPr>
              <w:spacing w:after="0" w:line="240" w:lineRule="auto"/>
              <w:ind w:firstLine="37"/>
              <w:jc w:val="center"/>
              <w:rPr>
                <w:rFonts w:ascii="Times New Roman" w:eastAsia="Calibri" w:hAnsi="Times New Roman"/>
                <w:sz w:val="24"/>
                <w:szCs w:val="24"/>
                <w:lang w:eastAsia="en-US"/>
              </w:rPr>
            </w:pPr>
            <w:r w:rsidRPr="00382755">
              <w:rPr>
                <w:rFonts w:ascii="Times New Roman" w:eastAsia="Calibri" w:hAnsi="Times New Roman"/>
                <w:sz w:val="24"/>
                <w:szCs w:val="24"/>
                <w:lang w:eastAsia="en-US"/>
              </w:rPr>
              <w:t>1</w:t>
            </w:r>
          </w:p>
        </w:tc>
        <w:tc>
          <w:tcPr>
            <w:tcW w:w="4885" w:type="dxa"/>
          </w:tcPr>
          <w:p w14:paraId="48BF99F9" w14:textId="77777777" w:rsidR="0034659A" w:rsidRPr="00382755" w:rsidRDefault="0034659A" w:rsidP="00062A75">
            <w:pPr>
              <w:spacing w:after="0" w:line="240" w:lineRule="auto"/>
              <w:ind w:firstLine="37"/>
              <w:rPr>
                <w:rFonts w:ascii="Times New Roman" w:eastAsia="Calibri" w:hAnsi="Times New Roman"/>
                <w:sz w:val="24"/>
                <w:szCs w:val="24"/>
                <w:lang w:eastAsia="en-US"/>
              </w:rPr>
            </w:pPr>
            <w:r w:rsidRPr="00382755">
              <w:rPr>
                <w:rFonts w:ascii="Times New Roman" w:hAnsi="Times New Roman"/>
                <w:iCs/>
                <w:kern w:val="32"/>
                <w:sz w:val="24"/>
                <w:szCs w:val="24"/>
                <w:lang w:eastAsia="x-none"/>
              </w:rPr>
              <w:t>Н</w:t>
            </w:r>
            <w:proofErr w:type="spellStart"/>
            <w:r w:rsidRPr="00382755">
              <w:rPr>
                <w:rFonts w:ascii="Times New Roman" w:hAnsi="Times New Roman"/>
                <w:iCs/>
                <w:kern w:val="32"/>
                <w:sz w:val="24"/>
                <w:szCs w:val="24"/>
                <w:lang w:val="x-none" w:eastAsia="x-none"/>
              </w:rPr>
              <w:t>есёт</w:t>
            </w:r>
            <w:proofErr w:type="spellEnd"/>
            <w:r w:rsidRPr="00382755">
              <w:rPr>
                <w:rFonts w:ascii="Times New Roman" w:hAnsi="Times New Roman"/>
                <w:iCs/>
                <w:kern w:val="32"/>
                <w:sz w:val="24"/>
                <w:szCs w:val="24"/>
                <w:lang w:val="x-none" w:eastAsia="x-none"/>
              </w:rPr>
              <w:t xml:space="preserve"> ответственность за организацию воспитательной работы в</w:t>
            </w:r>
            <w:r w:rsidRPr="00382755">
              <w:rPr>
                <w:rFonts w:ascii="Times New Roman" w:hAnsi="Times New Roman"/>
                <w:iCs/>
                <w:kern w:val="32"/>
                <w:sz w:val="24"/>
                <w:szCs w:val="24"/>
                <w:lang w:eastAsia="x-none"/>
              </w:rPr>
              <w:t xml:space="preserve"> профессиональной</w:t>
            </w:r>
            <w:r w:rsidRPr="00382755">
              <w:rPr>
                <w:rFonts w:ascii="Times New Roman" w:hAnsi="Times New Roman"/>
                <w:iCs/>
                <w:kern w:val="32"/>
                <w:sz w:val="24"/>
                <w:szCs w:val="24"/>
                <w:lang w:val="x-none" w:eastAsia="x-none"/>
              </w:rPr>
              <w:t xml:space="preserve"> образовательной организации</w:t>
            </w:r>
          </w:p>
        </w:tc>
      </w:tr>
      <w:tr w:rsidR="00DB5AE1" w:rsidRPr="00382755" w14:paraId="522F9A59" w14:textId="77777777" w:rsidTr="00813D99">
        <w:tc>
          <w:tcPr>
            <w:tcW w:w="3256" w:type="dxa"/>
          </w:tcPr>
          <w:p w14:paraId="20C5A50F" w14:textId="58C55B89" w:rsidR="00DB5AE1" w:rsidRDefault="00DB5AE1" w:rsidP="00DB5AE1">
            <w:pPr>
              <w:spacing w:after="0"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Заместитель директора по качеству образования</w:t>
            </w:r>
          </w:p>
        </w:tc>
        <w:tc>
          <w:tcPr>
            <w:tcW w:w="1429" w:type="dxa"/>
          </w:tcPr>
          <w:p w14:paraId="5959EB31" w14:textId="26558F55" w:rsidR="00DB5AE1" w:rsidRPr="00382755" w:rsidRDefault="00DB5AE1" w:rsidP="00DB5AE1">
            <w:pPr>
              <w:spacing w:after="0" w:line="240" w:lineRule="auto"/>
              <w:ind w:firstLine="37"/>
              <w:jc w:val="center"/>
              <w:rPr>
                <w:rFonts w:ascii="Times New Roman" w:eastAsia="Calibri" w:hAnsi="Times New Roman"/>
                <w:sz w:val="24"/>
                <w:szCs w:val="24"/>
                <w:lang w:eastAsia="en-US"/>
              </w:rPr>
            </w:pPr>
            <w:r>
              <w:rPr>
                <w:rFonts w:ascii="Times New Roman" w:eastAsia="Calibri" w:hAnsi="Times New Roman"/>
                <w:sz w:val="24"/>
                <w:szCs w:val="24"/>
                <w:lang w:eastAsia="en-US"/>
              </w:rPr>
              <w:t>1</w:t>
            </w:r>
          </w:p>
        </w:tc>
        <w:tc>
          <w:tcPr>
            <w:tcW w:w="4885" w:type="dxa"/>
          </w:tcPr>
          <w:p w14:paraId="69A0A039" w14:textId="586F1B56" w:rsidR="00DB5AE1" w:rsidRPr="00382755" w:rsidRDefault="00DB5AE1" w:rsidP="00DB5AE1">
            <w:pPr>
              <w:spacing w:after="0" w:line="240" w:lineRule="auto"/>
              <w:ind w:firstLine="37"/>
              <w:rPr>
                <w:rFonts w:ascii="Times New Roman" w:hAnsi="Times New Roman"/>
                <w:iCs/>
                <w:kern w:val="32"/>
                <w:sz w:val="24"/>
                <w:szCs w:val="24"/>
                <w:lang w:eastAsia="x-none"/>
              </w:rPr>
            </w:pPr>
            <w:r w:rsidRPr="00382755">
              <w:rPr>
                <w:rFonts w:ascii="Times New Roman" w:hAnsi="Times New Roman"/>
                <w:sz w:val="24"/>
                <w:szCs w:val="24"/>
              </w:rPr>
              <w:t>Коорд</w:t>
            </w:r>
            <w:r w:rsidRPr="00382755">
              <w:rPr>
                <w:rFonts w:ascii="Times New Roman" w:hAnsi="Times New Roman"/>
                <w:spacing w:val="2"/>
                <w:sz w:val="24"/>
                <w:szCs w:val="24"/>
              </w:rPr>
              <w:t>и</w:t>
            </w:r>
            <w:r w:rsidRPr="00382755">
              <w:rPr>
                <w:rFonts w:ascii="Times New Roman" w:hAnsi="Times New Roman"/>
                <w:spacing w:val="1"/>
                <w:sz w:val="24"/>
                <w:szCs w:val="24"/>
              </w:rPr>
              <w:t>н</w:t>
            </w:r>
            <w:r w:rsidRPr="00382755">
              <w:rPr>
                <w:rFonts w:ascii="Times New Roman" w:hAnsi="Times New Roman"/>
                <w:sz w:val="24"/>
                <w:szCs w:val="24"/>
              </w:rPr>
              <w:t>а</w:t>
            </w:r>
            <w:r w:rsidRPr="00382755">
              <w:rPr>
                <w:rFonts w:ascii="Times New Roman" w:hAnsi="Times New Roman"/>
                <w:spacing w:val="-1"/>
                <w:sz w:val="24"/>
                <w:szCs w:val="24"/>
              </w:rPr>
              <w:t>ц</w:t>
            </w:r>
            <w:r w:rsidRPr="00382755">
              <w:rPr>
                <w:rFonts w:ascii="Times New Roman" w:hAnsi="Times New Roman"/>
                <w:sz w:val="24"/>
                <w:szCs w:val="24"/>
              </w:rPr>
              <w:t>ия</w:t>
            </w:r>
            <w:r w:rsidRPr="00382755">
              <w:rPr>
                <w:rFonts w:ascii="Times New Roman" w:hAnsi="Times New Roman"/>
                <w:spacing w:val="7"/>
                <w:sz w:val="24"/>
                <w:szCs w:val="24"/>
              </w:rPr>
              <w:t xml:space="preserve"> </w:t>
            </w:r>
            <w:r w:rsidRPr="00382755">
              <w:rPr>
                <w:rFonts w:ascii="Times New Roman" w:hAnsi="Times New Roman"/>
                <w:sz w:val="24"/>
                <w:szCs w:val="24"/>
              </w:rPr>
              <w:t>деятел</w:t>
            </w:r>
            <w:r w:rsidRPr="00382755">
              <w:rPr>
                <w:rFonts w:ascii="Times New Roman" w:hAnsi="Times New Roman"/>
                <w:spacing w:val="1"/>
                <w:sz w:val="24"/>
                <w:szCs w:val="24"/>
              </w:rPr>
              <w:t>ь</w:t>
            </w:r>
            <w:r w:rsidRPr="00382755">
              <w:rPr>
                <w:rFonts w:ascii="Times New Roman" w:hAnsi="Times New Roman"/>
                <w:sz w:val="24"/>
                <w:szCs w:val="24"/>
              </w:rPr>
              <w:t>но</w:t>
            </w:r>
            <w:r w:rsidRPr="00382755">
              <w:rPr>
                <w:rFonts w:ascii="Times New Roman" w:hAnsi="Times New Roman"/>
                <w:spacing w:val="-1"/>
                <w:sz w:val="24"/>
                <w:szCs w:val="24"/>
              </w:rPr>
              <w:t>с</w:t>
            </w:r>
            <w:r w:rsidRPr="00382755">
              <w:rPr>
                <w:rFonts w:ascii="Times New Roman" w:hAnsi="Times New Roman"/>
                <w:sz w:val="24"/>
                <w:szCs w:val="24"/>
              </w:rPr>
              <w:t>ти</w:t>
            </w:r>
            <w:r w:rsidRPr="00382755">
              <w:rPr>
                <w:rFonts w:ascii="Times New Roman" w:hAnsi="Times New Roman"/>
                <w:spacing w:val="10"/>
                <w:sz w:val="24"/>
                <w:szCs w:val="24"/>
              </w:rPr>
              <w:t xml:space="preserve"> </w:t>
            </w:r>
            <w:r w:rsidRPr="00382755">
              <w:rPr>
                <w:rFonts w:ascii="Times New Roman" w:hAnsi="Times New Roman"/>
                <w:spacing w:val="1"/>
                <w:sz w:val="24"/>
                <w:szCs w:val="24"/>
              </w:rPr>
              <w:t>п</w:t>
            </w:r>
            <w:r w:rsidRPr="00382755">
              <w:rPr>
                <w:rFonts w:ascii="Times New Roman" w:hAnsi="Times New Roman"/>
                <w:sz w:val="24"/>
                <w:szCs w:val="24"/>
              </w:rPr>
              <w:t>о</w:t>
            </w:r>
            <w:r w:rsidRPr="00382755">
              <w:rPr>
                <w:rFonts w:ascii="Times New Roman" w:hAnsi="Times New Roman"/>
                <w:spacing w:val="10"/>
                <w:sz w:val="24"/>
                <w:szCs w:val="24"/>
              </w:rPr>
              <w:t xml:space="preserve"> </w:t>
            </w:r>
            <w:r w:rsidRPr="00382755">
              <w:rPr>
                <w:rFonts w:ascii="Times New Roman" w:hAnsi="Times New Roman"/>
                <w:sz w:val="24"/>
                <w:szCs w:val="24"/>
              </w:rPr>
              <w:t>ре</w:t>
            </w:r>
            <w:r w:rsidRPr="00382755">
              <w:rPr>
                <w:rFonts w:ascii="Times New Roman" w:hAnsi="Times New Roman"/>
                <w:spacing w:val="-1"/>
                <w:sz w:val="24"/>
                <w:szCs w:val="24"/>
              </w:rPr>
              <w:t>а</w:t>
            </w:r>
            <w:r w:rsidRPr="00382755">
              <w:rPr>
                <w:rFonts w:ascii="Times New Roman" w:hAnsi="Times New Roman"/>
                <w:sz w:val="24"/>
                <w:szCs w:val="24"/>
              </w:rPr>
              <w:t>л</w:t>
            </w:r>
            <w:r w:rsidRPr="00382755">
              <w:rPr>
                <w:rFonts w:ascii="Times New Roman" w:hAnsi="Times New Roman"/>
                <w:spacing w:val="-1"/>
                <w:sz w:val="24"/>
                <w:szCs w:val="24"/>
              </w:rPr>
              <w:t>и</w:t>
            </w:r>
            <w:r w:rsidRPr="00382755">
              <w:rPr>
                <w:rFonts w:ascii="Times New Roman" w:hAnsi="Times New Roman"/>
                <w:sz w:val="24"/>
                <w:szCs w:val="24"/>
              </w:rPr>
              <w:t>зации</w:t>
            </w:r>
            <w:r w:rsidRPr="00382755">
              <w:rPr>
                <w:rFonts w:ascii="Times New Roman" w:hAnsi="Times New Roman"/>
                <w:spacing w:val="9"/>
                <w:sz w:val="24"/>
                <w:szCs w:val="24"/>
              </w:rPr>
              <w:t xml:space="preserve"> </w:t>
            </w:r>
            <w:r w:rsidRPr="00382755">
              <w:rPr>
                <w:rFonts w:ascii="Times New Roman" w:hAnsi="Times New Roman"/>
                <w:sz w:val="24"/>
                <w:szCs w:val="24"/>
              </w:rPr>
              <w:t>П</w:t>
            </w:r>
            <w:r w:rsidRPr="00382755">
              <w:rPr>
                <w:rFonts w:ascii="Times New Roman" w:hAnsi="Times New Roman"/>
                <w:spacing w:val="-1"/>
                <w:sz w:val="24"/>
                <w:szCs w:val="24"/>
              </w:rPr>
              <w:t>р</w:t>
            </w:r>
            <w:r w:rsidRPr="00382755">
              <w:rPr>
                <w:rFonts w:ascii="Times New Roman" w:hAnsi="Times New Roman"/>
                <w:sz w:val="24"/>
                <w:szCs w:val="24"/>
              </w:rPr>
              <w:t>огр</w:t>
            </w:r>
            <w:r w:rsidRPr="00382755">
              <w:rPr>
                <w:rFonts w:ascii="Times New Roman" w:hAnsi="Times New Roman"/>
                <w:spacing w:val="-1"/>
                <w:sz w:val="24"/>
                <w:szCs w:val="24"/>
              </w:rPr>
              <w:t>ам</w:t>
            </w:r>
            <w:r w:rsidRPr="00382755">
              <w:rPr>
                <w:rFonts w:ascii="Times New Roman" w:hAnsi="Times New Roman"/>
                <w:sz w:val="24"/>
                <w:szCs w:val="24"/>
              </w:rPr>
              <w:t>мы воспитания</w:t>
            </w:r>
          </w:p>
        </w:tc>
      </w:tr>
      <w:tr w:rsidR="00DB5AE1" w:rsidRPr="00382755" w14:paraId="63612BF9" w14:textId="77777777" w:rsidTr="00813D99">
        <w:tc>
          <w:tcPr>
            <w:tcW w:w="3256" w:type="dxa"/>
          </w:tcPr>
          <w:p w14:paraId="2584B438" w14:textId="6462F3D4" w:rsidR="00DB5AE1" w:rsidRPr="00382755" w:rsidRDefault="00DB5AE1" w:rsidP="00DB5AE1">
            <w:pPr>
              <w:spacing w:after="0"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Заведующий отделением</w:t>
            </w:r>
            <w:r w:rsidRPr="00382755">
              <w:rPr>
                <w:rFonts w:ascii="Times New Roman" w:eastAsia="Calibri" w:hAnsi="Times New Roman"/>
                <w:sz w:val="24"/>
                <w:szCs w:val="24"/>
                <w:lang w:eastAsia="en-US"/>
              </w:rPr>
              <w:t xml:space="preserve"> по учебной работе</w:t>
            </w:r>
          </w:p>
        </w:tc>
        <w:tc>
          <w:tcPr>
            <w:tcW w:w="1429" w:type="dxa"/>
          </w:tcPr>
          <w:p w14:paraId="6F02834F" w14:textId="77777777" w:rsidR="00DB5AE1" w:rsidRPr="00382755" w:rsidRDefault="00DB5AE1" w:rsidP="00DB5AE1">
            <w:pPr>
              <w:spacing w:after="0" w:line="240" w:lineRule="auto"/>
              <w:ind w:firstLine="37"/>
              <w:jc w:val="center"/>
              <w:rPr>
                <w:rFonts w:ascii="Times New Roman" w:eastAsia="Calibri" w:hAnsi="Times New Roman"/>
                <w:sz w:val="24"/>
                <w:szCs w:val="24"/>
                <w:lang w:eastAsia="en-US"/>
              </w:rPr>
            </w:pPr>
            <w:r w:rsidRPr="00382755">
              <w:rPr>
                <w:rFonts w:ascii="Times New Roman" w:eastAsia="Calibri" w:hAnsi="Times New Roman"/>
                <w:sz w:val="24"/>
                <w:szCs w:val="24"/>
                <w:lang w:eastAsia="en-US"/>
              </w:rPr>
              <w:t>1</w:t>
            </w:r>
          </w:p>
        </w:tc>
        <w:tc>
          <w:tcPr>
            <w:tcW w:w="4885" w:type="dxa"/>
          </w:tcPr>
          <w:p w14:paraId="4E746C07" w14:textId="77777777" w:rsidR="00DB5AE1" w:rsidRPr="00382755" w:rsidRDefault="00DB5AE1" w:rsidP="00DB5AE1">
            <w:pPr>
              <w:spacing w:after="0" w:line="240" w:lineRule="auto"/>
              <w:ind w:firstLine="37"/>
              <w:rPr>
                <w:rFonts w:ascii="Times New Roman" w:hAnsi="Times New Roman"/>
                <w:sz w:val="24"/>
                <w:szCs w:val="24"/>
              </w:rPr>
            </w:pPr>
            <w:r w:rsidRPr="00382755">
              <w:rPr>
                <w:rFonts w:ascii="Times New Roman" w:hAnsi="Times New Roman"/>
                <w:sz w:val="24"/>
                <w:szCs w:val="24"/>
              </w:rPr>
              <w:t>Коорд</w:t>
            </w:r>
            <w:r w:rsidRPr="00382755">
              <w:rPr>
                <w:rFonts w:ascii="Times New Roman" w:hAnsi="Times New Roman"/>
                <w:spacing w:val="2"/>
                <w:sz w:val="24"/>
                <w:szCs w:val="24"/>
              </w:rPr>
              <w:t>и</w:t>
            </w:r>
            <w:r w:rsidRPr="00382755">
              <w:rPr>
                <w:rFonts w:ascii="Times New Roman" w:hAnsi="Times New Roman"/>
                <w:spacing w:val="1"/>
                <w:sz w:val="24"/>
                <w:szCs w:val="24"/>
              </w:rPr>
              <w:t>н</w:t>
            </w:r>
            <w:r w:rsidRPr="00382755">
              <w:rPr>
                <w:rFonts w:ascii="Times New Roman" w:hAnsi="Times New Roman"/>
                <w:sz w:val="24"/>
                <w:szCs w:val="24"/>
              </w:rPr>
              <w:t>а</w:t>
            </w:r>
            <w:r w:rsidRPr="00382755">
              <w:rPr>
                <w:rFonts w:ascii="Times New Roman" w:hAnsi="Times New Roman"/>
                <w:spacing w:val="-1"/>
                <w:sz w:val="24"/>
                <w:szCs w:val="24"/>
              </w:rPr>
              <w:t>ц</w:t>
            </w:r>
            <w:r w:rsidRPr="00382755">
              <w:rPr>
                <w:rFonts w:ascii="Times New Roman" w:hAnsi="Times New Roman"/>
                <w:sz w:val="24"/>
                <w:szCs w:val="24"/>
              </w:rPr>
              <w:t>ия</w:t>
            </w:r>
            <w:r w:rsidRPr="00382755">
              <w:rPr>
                <w:rFonts w:ascii="Times New Roman" w:hAnsi="Times New Roman"/>
                <w:spacing w:val="7"/>
                <w:sz w:val="24"/>
                <w:szCs w:val="24"/>
              </w:rPr>
              <w:t xml:space="preserve"> </w:t>
            </w:r>
            <w:r w:rsidRPr="00382755">
              <w:rPr>
                <w:rFonts w:ascii="Times New Roman" w:hAnsi="Times New Roman"/>
                <w:sz w:val="24"/>
                <w:szCs w:val="24"/>
              </w:rPr>
              <w:t>деятел</w:t>
            </w:r>
            <w:r w:rsidRPr="00382755">
              <w:rPr>
                <w:rFonts w:ascii="Times New Roman" w:hAnsi="Times New Roman"/>
                <w:spacing w:val="1"/>
                <w:sz w:val="24"/>
                <w:szCs w:val="24"/>
              </w:rPr>
              <w:t>ь</w:t>
            </w:r>
            <w:r w:rsidRPr="00382755">
              <w:rPr>
                <w:rFonts w:ascii="Times New Roman" w:hAnsi="Times New Roman"/>
                <w:sz w:val="24"/>
                <w:szCs w:val="24"/>
              </w:rPr>
              <w:t>но</w:t>
            </w:r>
            <w:r w:rsidRPr="00382755">
              <w:rPr>
                <w:rFonts w:ascii="Times New Roman" w:hAnsi="Times New Roman"/>
                <w:spacing w:val="-1"/>
                <w:sz w:val="24"/>
                <w:szCs w:val="24"/>
              </w:rPr>
              <w:t>с</w:t>
            </w:r>
            <w:r w:rsidRPr="00382755">
              <w:rPr>
                <w:rFonts w:ascii="Times New Roman" w:hAnsi="Times New Roman"/>
                <w:sz w:val="24"/>
                <w:szCs w:val="24"/>
              </w:rPr>
              <w:t>ти</w:t>
            </w:r>
            <w:r w:rsidRPr="00382755">
              <w:rPr>
                <w:rFonts w:ascii="Times New Roman" w:hAnsi="Times New Roman"/>
                <w:spacing w:val="10"/>
                <w:sz w:val="24"/>
                <w:szCs w:val="24"/>
              </w:rPr>
              <w:t xml:space="preserve"> </w:t>
            </w:r>
            <w:r w:rsidRPr="00382755">
              <w:rPr>
                <w:rFonts w:ascii="Times New Roman" w:hAnsi="Times New Roman"/>
                <w:spacing w:val="1"/>
                <w:sz w:val="24"/>
                <w:szCs w:val="24"/>
              </w:rPr>
              <w:t>п</w:t>
            </w:r>
            <w:r w:rsidRPr="00382755">
              <w:rPr>
                <w:rFonts w:ascii="Times New Roman" w:hAnsi="Times New Roman"/>
                <w:sz w:val="24"/>
                <w:szCs w:val="24"/>
              </w:rPr>
              <w:t>о</w:t>
            </w:r>
            <w:r w:rsidRPr="00382755">
              <w:rPr>
                <w:rFonts w:ascii="Times New Roman" w:hAnsi="Times New Roman"/>
                <w:spacing w:val="10"/>
                <w:sz w:val="24"/>
                <w:szCs w:val="24"/>
              </w:rPr>
              <w:t xml:space="preserve"> </w:t>
            </w:r>
            <w:r w:rsidRPr="00382755">
              <w:rPr>
                <w:rFonts w:ascii="Times New Roman" w:hAnsi="Times New Roman"/>
                <w:sz w:val="24"/>
                <w:szCs w:val="24"/>
              </w:rPr>
              <w:t>ре</w:t>
            </w:r>
            <w:r w:rsidRPr="00382755">
              <w:rPr>
                <w:rFonts w:ascii="Times New Roman" w:hAnsi="Times New Roman"/>
                <w:spacing w:val="-1"/>
                <w:sz w:val="24"/>
                <w:szCs w:val="24"/>
              </w:rPr>
              <w:t>а</w:t>
            </w:r>
            <w:r w:rsidRPr="00382755">
              <w:rPr>
                <w:rFonts w:ascii="Times New Roman" w:hAnsi="Times New Roman"/>
                <w:sz w:val="24"/>
                <w:szCs w:val="24"/>
              </w:rPr>
              <w:t>л</w:t>
            </w:r>
            <w:r w:rsidRPr="00382755">
              <w:rPr>
                <w:rFonts w:ascii="Times New Roman" w:hAnsi="Times New Roman"/>
                <w:spacing w:val="-1"/>
                <w:sz w:val="24"/>
                <w:szCs w:val="24"/>
              </w:rPr>
              <w:t>и</w:t>
            </w:r>
            <w:r w:rsidRPr="00382755">
              <w:rPr>
                <w:rFonts w:ascii="Times New Roman" w:hAnsi="Times New Roman"/>
                <w:sz w:val="24"/>
                <w:szCs w:val="24"/>
              </w:rPr>
              <w:t>зации</w:t>
            </w:r>
            <w:r w:rsidRPr="00382755">
              <w:rPr>
                <w:rFonts w:ascii="Times New Roman" w:hAnsi="Times New Roman"/>
                <w:spacing w:val="9"/>
                <w:sz w:val="24"/>
                <w:szCs w:val="24"/>
              </w:rPr>
              <w:t xml:space="preserve"> </w:t>
            </w:r>
            <w:r w:rsidRPr="00382755">
              <w:rPr>
                <w:rFonts w:ascii="Times New Roman" w:hAnsi="Times New Roman"/>
                <w:sz w:val="24"/>
                <w:szCs w:val="24"/>
              </w:rPr>
              <w:t>П</w:t>
            </w:r>
            <w:r w:rsidRPr="00382755">
              <w:rPr>
                <w:rFonts w:ascii="Times New Roman" w:hAnsi="Times New Roman"/>
                <w:spacing w:val="-1"/>
                <w:sz w:val="24"/>
                <w:szCs w:val="24"/>
              </w:rPr>
              <w:t>р</w:t>
            </w:r>
            <w:r w:rsidRPr="00382755">
              <w:rPr>
                <w:rFonts w:ascii="Times New Roman" w:hAnsi="Times New Roman"/>
                <w:sz w:val="24"/>
                <w:szCs w:val="24"/>
              </w:rPr>
              <w:t>огр</w:t>
            </w:r>
            <w:r w:rsidRPr="00382755">
              <w:rPr>
                <w:rFonts w:ascii="Times New Roman" w:hAnsi="Times New Roman"/>
                <w:spacing w:val="-1"/>
                <w:sz w:val="24"/>
                <w:szCs w:val="24"/>
              </w:rPr>
              <w:t>ам</w:t>
            </w:r>
            <w:r w:rsidRPr="00382755">
              <w:rPr>
                <w:rFonts w:ascii="Times New Roman" w:hAnsi="Times New Roman"/>
                <w:sz w:val="24"/>
                <w:szCs w:val="24"/>
              </w:rPr>
              <w:t>мы воспитания</w:t>
            </w:r>
          </w:p>
        </w:tc>
      </w:tr>
      <w:tr w:rsidR="00DB5AE1" w:rsidRPr="00382755" w14:paraId="522FE04C" w14:textId="77777777" w:rsidTr="00813D99">
        <w:tc>
          <w:tcPr>
            <w:tcW w:w="3256" w:type="dxa"/>
          </w:tcPr>
          <w:p w14:paraId="0A38E845" w14:textId="620E333F" w:rsidR="00DB5AE1" w:rsidRPr="00382755" w:rsidRDefault="00DB5AE1" w:rsidP="00DB5AE1">
            <w:pPr>
              <w:spacing w:after="0"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Заведующий отделением по учебно-производственной</w:t>
            </w:r>
            <w:r w:rsidRPr="00382755">
              <w:rPr>
                <w:rFonts w:ascii="Times New Roman" w:eastAsia="Calibri" w:hAnsi="Times New Roman"/>
                <w:sz w:val="24"/>
                <w:szCs w:val="24"/>
                <w:lang w:eastAsia="en-US"/>
              </w:rPr>
              <w:t xml:space="preserve"> работе</w:t>
            </w:r>
          </w:p>
        </w:tc>
        <w:tc>
          <w:tcPr>
            <w:tcW w:w="1429" w:type="dxa"/>
          </w:tcPr>
          <w:p w14:paraId="44334295" w14:textId="68F93E67" w:rsidR="00DB5AE1" w:rsidRPr="00382755" w:rsidRDefault="00DB5AE1" w:rsidP="00DB5AE1">
            <w:pPr>
              <w:spacing w:after="0" w:line="240" w:lineRule="auto"/>
              <w:ind w:firstLine="37"/>
              <w:jc w:val="center"/>
              <w:rPr>
                <w:rFonts w:ascii="Times New Roman" w:eastAsia="Calibri" w:hAnsi="Times New Roman"/>
                <w:sz w:val="24"/>
                <w:szCs w:val="24"/>
                <w:lang w:eastAsia="en-US"/>
              </w:rPr>
            </w:pPr>
            <w:r>
              <w:rPr>
                <w:rFonts w:ascii="Times New Roman" w:eastAsia="Calibri" w:hAnsi="Times New Roman"/>
                <w:sz w:val="24"/>
                <w:szCs w:val="24"/>
                <w:lang w:eastAsia="en-US"/>
              </w:rPr>
              <w:t>1</w:t>
            </w:r>
          </w:p>
        </w:tc>
        <w:tc>
          <w:tcPr>
            <w:tcW w:w="4885" w:type="dxa"/>
          </w:tcPr>
          <w:p w14:paraId="7D8E2BB6" w14:textId="00CC5BBF" w:rsidR="00DB5AE1" w:rsidRPr="00382755" w:rsidRDefault="00DB5AE1" w:rsidP="00DB5AE1">
            <w:pPr>
              <w:spacing w:after="0" w:line="240" w:lineRule="auto"/>
              <w:ind w:firstLine="37"/>
              <w:rPr>
                <w:rFonts w:ascii="Times New Roman" w:hAnsi="Times New Roman"/>
                <w:sz w:val="24"/>
                <w:szCs w:val="24"/>
              </w:rPr>
            </w:pPr>
            <w:r w:rsidRPr="00382755">
              <w:rPr>
                <w:rFonts w:ascii="Times New Roman" w:hAnsi="Times New Roman"/>
                <w:sz w:val="24"/>
                <w:szCs w:val="24"/>
              </w:rPr>
              <w:t>Координация деятельности по реализации Программы воспитания</w:t>
            </w:r>
          </w:p>
        </w:tc>
      </w:tr>
      <w:tr w:rsidR="00DB5AE1" w:rsidRPr="00382755" w14:paraId="55227DF0" w14:textId="77777777" w:rsidTr="00813D99">
        <w:tc>
          <w:tcPr>
            <w:tcW w:w="3256" w:type="dxa"/>
          </w:tcPr>
          <w:p w14:paraId="21E0CAB9" w14:textId="7E847959" w:rsidR="00DB5AE1" w:rsidRPr="00382755" w:rsidRDefault="00DB5AE1" w:rsidP="00DB5AE1">
            <w:pPr>
              <w:spacing w:after="0" w:line="240" w:lineRule="auto"/>
              <w:rPr>
                <w:rFonts w:ascii="Times New Roman" w:eastAsia="Calibri" w:hAnsi="Times New Roman"/>
                <w:sz w:val="24"/>
                <w:szCs w:val="24"/>
                <w:lang w:eastAsia="en-US"/>
              </w:rPr>
            </w:pPr>
            <w:r>
              <w:rPr>
                <w:rFonts w:ascii="Times New Roman" w:eastAsia="Calibri" w:hAnsi="Times New Roman"/>
                <w:sz w:val="24"/>
                <w:szCs w:val="24"/>
                <w:lang w:eastAsia="en-US"/>
              </w:rPr>
              <w:lastRenderedPageBreak/>
              <w:t>Заведующий отделением по учебно-воспитательной      работе</w:t>
            </w:r>
          </w:p>
        </w:tc>
        <w:tc>
          <w:tcPr>
            <w:tcW w:w="1429" w:type="dxa"/>
          </w:tcPr>
          <w:p w14:paraId="47CDD7D3" w14:textId="77777777" w:rsidR="00DB5AE1" w:rsidRPr="00382755" w:rsidRDefault="00DB5AE1" w:rsidP="00DB5AE1">
            <w:pPr>
              <w:spacing w:after="0" w:line="240" w:lineRule="auto"/>
              <w:ind w:firstLine="37"/>
              <w:jc w:val="center"/>
              <w:rPr>
                <w:rFonts w:ascii="Times New Roman" w:eastAsia="Calibri" w:hAnsi="Times New Roman"/>
                <w:sz w:val="24"/>
                <w:szCs w:val="24"/>
                <w:lang w:eastAsia="en-US"/>
              </w:rPr>
            </w:pPr>
            <w:r w:rsidRPr="00382755">
              <w:rPr>
                <w:rFonts w:ascii="Times New Roman" w:eastAsia="Calibri" w:hAnsi="Times New Roman"/>
                <w:sz w:val="24"/>
                <w:szCs w:val="24"/>
                <w:lang w:eastAsia="en-US"/>
              </w:rPr>
              <w:t>1</w:t>
            </w:r>
          </w:p>
        </w:tc>
        <w:tc>
          <w:tcPr>
            <w:tcW w:w="4885" w:type="dxa"/>
          </w:tcPr>
          <w:p w14:paraId="3EDD9178" w14:textId="77777777" w:rsidR="00DB5AE1" w:rsidRPr="00382755" w:rsidRDefault="00DB5AE1" w:rsidP="00DB5AE1">
            <w:pPr>
              <w:spacing w:after="0" w:line="240" w:lineRule="auto"/>
              <w:ind w:firstLine="37"/>
              <w:rPr>
                <w:rFonts w:ascii="Times New Roman" w:hAnsi="Times New Roman"/>
                <w:sz w:val="24"/>
                <w:szCs w:val="24"/>
              </w:rPr>
            </w:pPr>
            <w:r w:rsidRPr="00382755">
              <w:rPr>
                <w:rFonts w:ascii="Times New Roman" w:hAnsi="Times New Roman"/>
                <w:sz w:val="24"/>
                <w:szCs w:val="24"/>
              </w:rPr>
              <w:t>Координация деятельности по реализации Программы воспитания</w:t>
            </w:r>
          </w:p>
        </w:tc>
      </w:tr>
      <w:tr w:rsidR="00DB5AE1" w:rsidRPr="00382755" w14:paraId="63A8FA2D" w14:textId="77777777" w:rsidTr="00813D99">
        <w:tc>
          <w:tcPr>
            <w:tcW w:w="3256" w:type="dxa"/>
          </w:tcPr>
          <w:p w14:paraId="274635C2" w14:textId="0050FBB3" w:rsidR="00DB5AE1" w:rsidRPr="00382755" w:rsidRDefault="00DB5AE1" w:rsidP="00DB5AE1">
            <w:pPr>
              <w:spacing w:after="0"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Руководитель структурного подразделения</w:t>
            </w:r>
          </w:p>
        </w:tc>
        <w:tc>
          <w:tcPr>
            <w:tcW w:w="1429" w:type="dxa"/>
          </w:tcPr>
          <w:p w14:paraId="4B891796" w14:textId="1F87EF2F" w:rsidR="00DB5AE1" w:rsidRPr="00382755" w:rsidRDefault="00DB5AE1" w:rsidP="00DB5AE1">
            <w:pPr>
              <w:spacing w:after="0" w:line="240" w:lineRule="auto"/>
              <w:ind w:firstLine="37"/>
              <w:jc w:val="center"/>
              <w:rPr>
                <w:rFonts w:ascii="Times New Roman" w:eastAsia="Calibri" w:hAnsi="Times New Roman"/>
                <w:sz w:val="24"/>
                <w:szCs w:val="24"/>
                <w:lang w:eastAsia="en-US"/>
              </w:rPr>
            </w:pPr>
            <w:r>
              <w:rPr>
                <w:rFonts w:ascii="Times New Roman" w:eastAsia="Calibri" w:hAnsi="Times New Roman"/>
                <w:sz w:val="24"/>
                <w:szCs w:val="24"/>
                <w:lang w:eastAsia="en-US"/>
              </w:rPr>
              <w:t>1</w:t>
            </w:r>
          </w:p>
        </w:tc>
        <w:tc>
          <w:tcPr>
            <w:tcW w:w="4885" w:type="dxa"/>
          </w:tcPr>
          <w:p w14:paraId="655AB39A" w14:textId="77777777" w:rsidR="00DB5AE1" w:rsidRPr="00382755" w:rsidRDefault="00DB5AE1" w:rsidP="00DB5AE1">
            <w:pPr>
              <w:spacing w:after="0" w:line="240" w:lineRule="auto"/>
              <w:ind w:firstLine="37"/>
              <w:rPr>
                <w:rFonts w:ascii="Times New Roman" w:hAnsi="Times New Roman"/>
                <w:sz w:val="24"/>
                <w:szCs w:val="24"/>
              </w:rPr>
            </w:pPr>
            <w:r w:rsidRPr="00382755">
              <w:rPr>
                <w:rFonts w:ascii="Times New Roman" w:hAnsi="Times New Roman"/>
                <w:sz w:val="24"/>
                <w:szCs w:val="24"/>
              </w:rPr>
              <w:t>Осуществление мотивации, организации, контроля и координации воспитательной работой</w:t>
            </w:r>
          </w:p>
        </w:tc>
      </w:tr>
      <w:tr w:rsidR="00DB5AE1" w:rsidRPr="00382755" w14:paraId="2A9D985D" w14:textId="77777777" w:rsidTr="00813D99">
        <w:tc>
          <w:tcPr>
            <w:tcW w:w="3256" w:type="dxa"/>
          </w:tcPr>
          <w:p w14:paraId="64928B61" w14:textId="77777777" w:rsidR="00DB5AE1" w:rsidRPr="00382755" w:rsidRDefault="00DB5AE1" w:rsidP="00DB5AE1">
            <w:pPr>
              <w:spacing w:after="0" w:line="240" w:lineRule="auto"/>
              <w:rPr>
                <w:rFonts w:ascii="Times New Roman" w:eastAsia="Calibri" w:hAnsi="Times New Roman"/>
                <w:sz w:val="24"/>
                <w:szCs w:val="24"/>
                <w:lang w:eastAsia="en-US"/>
              </w:rPr>
            </w:pPr>
            <w:r w:rsidRPr="00382755">
              <w:rPr>
                <w:rFonts w:ascii="Times New Roman" w:eastAsia="Calibri" w:hAnsi="Times New Roman"/>
                <w:sz w:val="24"/>
                <w:szCs w:val="24"/>
                <w:lang w:eastAsia="en-US"/>
              </w:rPr>
              <w:t>Социальный педагог</w:t>
            </w:r>
          </w:p>
        </w:tc>
        <w:tc>
          <w:tcPr>
            <w:tcW w:w="1429" w:type="dxa"/>
          </w:tcPr>
          <w:p w14:paraId="64F9EBD1" w14:textId="77777777" w:rsidR="00DB5AE1" w:rsidRPr="00382755" w:rsidRDefault="00DB5AE1" w:rsidP="00DB5AE1">
            <w:pPr>
              <w:spacing w:after="0" w:line="240" w:lineRule="auto"/>
              <w:ind w:firstLine="37"/>
              <w:jc w:val="center"/>
              <w:rPr>
                <w:rFonts w:ascii="Times New Roman" w:eastAsia="Calibri" w:hAnsi="Times New Roman"/>
                <w:sz w:val="24"/>
                <w:szCs w:val="24"/>
                <w:lang w:eastAsia="en-US"/>
              </w:rPr>
            </w:pPr>
            <w:r w:rsidRPr="00382755">
              <w:rPr>
                <w:rFonts w:ascii="Times New Roman" w:eastAsia="Calibri" w:hAnsi="Times New Roman"/>
                <w:sz w:val="24"/>
                <w:szCs w:val="24"/>
                <w:lang w:eastAsia="en-US"/>
              </w:rPr>
              <w:t>1</w:t>
            </w:r>
          </w:p>
        </w:tc>
        <w:tc>
          <w:tcPr>
            <w:tcW w:w="4885" w:type="dxa"/>
          </w:tcPr>
          <w:p w14:paraId="62D89A20" w14:textId="0ED09B00" w:rsidR="00DB5AE1" w:rsidRPr="00382755" w:rsidRDefault="00DB5AE1" w:rsidP="00DB5AE1">
            <w:pPr>
              <w:spacing w:after="0" w:line="240" w:lineRule="auto"/>
              <w:ind w:firstLine="37"/>
              <w:rPr>
                <w:rFonts w:ascii="Times New Roman" w:hAnsi="Times New Roman"/>
                <w:sz w:val="24"/>
                <w:szCs w:val="24"/>
              </w:rPr>
            </w:pPr>
            <w:r w:rsidRPr="00382755">
              <w:rPr>
                <w:rFonts w:ascii="Times New Roman" w:hAnsi="Times New Roman"/>
                <w:sz w:val="24"/>
                <w:szCs w:val="24"/>
              </w:rPr>
              <w:t>Осуществление воспитательной, диагностической, адаптационно-социализирующей, информационно-мотивационной, консультационной функции во внеучебное время</w:t>
            </w:r>
            <w:r>
              <w:rPr>
                <w:rFonts w:ascii="Times New Roman" w:hAnsi="Times New Roman"/>
                <w:sz w:val="24"/>
                <w:szCs w:val="24"/>
              </w:rPr>
              <w:t>, с</w:t>
            </w:r>
            <w:r w:rsidRPr="00382755">
              <w:rPr>
                <w:rFonts w:ascii="Times New Roman" w:hAnsi="Times New Roman"/>
                <w:sz w:val="24"/>
                <w:szCs w:val="24"/>
              </w:rPr>
              <w:t>оциальная помощь и поддержка обучающихся</w:t>
            </w:r>
          </w:p>
        </w:tc>
      </w:tr>
      <w:tr w:rsidR="00DB5AE1" w:rsidRPr="00382755" w14:paraId="74DAD025" w14:textId="77777777" w:rsidTr="00813D99">
        <w:tc>
          <w:tcPr>
            <w:tcW w:w="3256" w:type="dxa"/>
          </w:tcPr>
          <w:p w14:paraId="7AEB0059" w14:textId="77777777" w:rsidR="00DB5AE1" w:rsidRPr="00382755" w:rsidRDefault="00DB5AE1" w:rsidP="00DB5AE1">
            <w:pPr>
              <w:spacing w:after="0" w:line="240" w:lineRule="auto"/>
              <w:rPr>
                <w:rFonts w:ascii="Times New Roman" w:eastAsia="Calibri" w:hAnsi="Times New Roman"/>
                <w:sz w:val="24"/>
                <w:szCs w:val="24"/>
                <w:lang w:eastAsia="en-US"/>
              </w:rPr>
            </w:pPr>
            <w:r w:rsidRPr="00382755">
              <w:rPr>
                <w:rFonts w:ascii="Times New Roman" w:eastAsia="Calibri" w:hAnsi="Times New Roman"/>
                <w:sz w:val="24"/>
                <w:szCs w:val="24"/>
                <w:lang w:eastAsia="en-US"/>
              </w:rPr>
              <w:t>Педагог-психолог</w:t>
            </w:r>
          </w:p>
        </w:tc>
        <w:tc>
          <w:tcPr>
            <w:tcW w:w="1429" w:type="dxa"/>
          </w:tcPr>
          <w:p w14:paraId="24794AFF" w14:textId="77777777" w:rsidR="00DB5AE1" w:rsidRPr="00382755" w:rsidRDefault="00DB5AE1" w:rsidP="00DB5AE1">
            <w:pPr>
              <w:spacing w:after="0" w:line="240" w:lineRule="auto"/>
              <w:ind w:firstLine="37"/>
              <w:jc w:val="center"/>
              <w:rPr>
                <w:rFonts w:ascii="Times New Roman" w:eastAsia="Calibri" w:hAnsi="Times New Roman"/>
                <w:sz w:val="24"/>
                <w:szCs w:val="24"/>
                <w:lang w:eastAsia="en-US"/>
              </w:rPr>
            </w:pPr>
            <w:r w:rsidRPr="00382755">
              <w:rPr>
                <w:rFonts w:ascii="Times New Roman" w:eastAsia="Calibri" w:hAnsi="Times New Roman"/>
                <w:sz w:val="24"/>
                <w:szCs w:val="24"/>
                <w:lang w:eastAsia="en-US"/>
              </w:rPr>
              <w:t>1</w:t>
            </w:r>
          </w:p>
        </w:tc>
        <w:tc>
          <w:tcPr>
            <w:tcW w:w="4885" w:type="dxa"/>
          </w:tcPr>
          <w:p w14:paraId="5C3EEB6E" w14:textId="129F6143" w:rsidR="00DB5AE1" w:rsidRPr="00382755" w:rsidRDefault="00DB5AE1" w:rsidP="00DB5AE1">
            <w:pPr>
              <w:spacing w:after="0" w:line="240" w:lineRule="auto"/>
              <w:ind w:firstLine="37"/>
              <w:rPr>
                <w:rFonts w:ascii="Times New Roman" w:hAnsi="Times New Roman"/>
                <w:sz w:val="24"/>
                <w:szCs w:val="24"/>
              </w:rPr>
            </w:pPr>
            <w:r w:rsidRPr="00382755">
              <w:rPr>
                <w:rFonts w:ascii="Times New Roman" w:hAnsi="Times New Roman"/>
                <w:sz w:val="24"/>
                <w:szCs w:val="24"/>
              </w:rPr>
              <w:t>Осуществление воспитательной, диагностической, адаптационно-социализирующей, информационно-мотивационной, консультационной функции во внеучебное время</w:t>
            </w:r>
            <w:r>
              <w:rPr>
                <w:rFonts w:ascii="Times New Roman" w:hAnsi="Times New Roman"/>
                <w:sz w:val="24"/>
                <w:szCs w:val="24"/>
              </w:rPr>
              <w:t>, п</w:t>
            </w:r>
            <w:r w:rsidRPr="00382755">
              <w:rPr>
                <w:rFonts w:ascii="Times New Roman" w:hAnsi="Times New Roman"/>
                <w:sz w:val="24"/>
                <w:szCs w:val="24"/>
              </w:rPr>
              <w:t>сихолого-педагогическое сопровождение образовательного и воспитательного процесса</w:t>
            </w:r>
          </w:p>
        </w:tc>
      </w:tr>
      <w:tr w:rsidR="00DB5AE1" w:rsidRPr="00382755" w14:paraId="1F59E0A3" w14:textId="77777777" w:rsidTr="00813D99">
        <w:tc>
          <w:tcPr>
            <w:tcW w:w="3256" w:type="dxa"/>
          </w:tcPr>
          <w:p w14:paraId="09701EF2" w14:textId="77777777" w:rsidR="00DB5AE1" w:rsidRPr="00382755" w:rsidRDefault="00DB5AE1" w:rsidP="00DB5AE1">
            <w:pPr>
              <w:spacing w:after="0" w:line="240" w:lineRule="auto"/>
              <w:rPr>
                <w:rFonts w:ascii="Times New Roman" w:eastAsia="Calibri" w:hAnsi="Times New Roman"/>
                <w:sz w:val="24"/>
                <w:szCs w:val="24"/>
                <w:lang w:eastAsia="en-US"/>
              </w:rPr>
            </w:pPr>
            <w:r w:rsidRPr="00382755">
              <w:rPr>
                <w:rFonts w:ascii="Times New Roman" w:eastAsia="Calibri" w:hAnsi="Times New Roman"/>
                <w:sz w:val="24"/>
                <w:szCs w:val="24"/>
                <w:lang w:eastAsia="en-US"/>
              </w:rPr>
              <w:t>Преподаватель</w:t>
            </w:r>
          </w:p>
        </w:tc>
        <w:tc>
          <w:tcPr>
            <w:tcW w:w="1429" w:type="dxa"/>
          </w:tcPr>
          <w:p w14:paraId="2D5FD500" w14:textId="2E24EFDF" w:rsidR="00DB5AE1" w:rsidRPr="00382755" w:rsidRDefault="00DB5AE1" w:rsidP="00DB5AE1">
            <w:pPr>
              <w:spacing w:after="0" w:line="240" w:lineRule="auto"/>
              <w:ind w:firstLine="37"/>
              <w:jc w:val="center"/>
              <w:rPr>
                <w:rFonts w:ascii="Times New Roman" w:eastAsia="Calibri" w:hAnsi="Times New Roman"/>
                <w:sz w:val="24"/>
                <w:szCs w:val="24"/>
                <w:lang w:eastAsia="en-US"/>
              </w:rPr>
            </w:pPr>
            <w:r>
              <w:rPr>
                <w:rFonts w:ascii="Times New Roman" w:eastAsia="Calibri" w:hAnsi="Times New Roman"/>
                <w:sz w:val="24"/>
                <w:szCs w:val="24"/>
                <w:lang w:eastAsia="en-US"/>
              </w:rPr>
              <w:t>58</w:t>
            </w:r>
          </w:p>
        </w:tc>
        <w:tc>
          <w:tcPr>
            <w:tcW w:w="4885" w:type="dxa"/>
          </w:tcPr>
          <w:p w14:paraId="507B257C" w14:textId="77777777" w:rsidR="00DB5AE1" w:rsidRPr="00382755" w:rsidRDefault="00DB5AE1" w:rsidP="00DB5AE1">
            <w:pPr>
              <w:spacing w:after="0" w:line="240" w:lineRule="auto"/>
              <w:ind w:firstLine="37"/>
              <w:rPr>
                <w:rFonts w:ascii="Times New Roman" w:hAnsi="Times New Roman"/>
                <w:sz w:val="24"/>
                <w:szCs w:val="24"/>
              </w:rPr>
            </w:pPr>
            <w:r w:rsidRPr="00382755">
              <w:rPr>
                <w:rFonts w:ascii="Times New Roman" w:hAnsi="Times New Roman"/>
                <w:sz w:val="24"/>
                <w:szCs w:val="24"/>
              </w:rPr>
              <w:t>Реализация воспитательной составляющей (дескрипторов) на учебном занятии</w:t>
            </w:r>
          </w:p>
        </w:tc>
      </w:tr>
      <w:tr w:rsidR="00DB5AE1" w:rsidRPr="00382755" w14:paraId="59F0D5B6" w14:textId="77777777" w:rsidTr="00813D99">
        <w:tc>
          <w:tcPr>
            <w:tcW w:w="3256" w:type="dxa"/>
          </w:tcPr>
          <w:p w14:paraId="560B97D8" w14:textId="77777777" w:rsidR="00DB5AE1" w:rsidRPr="00382755" w:rsidRDefault="00DB5AE1" w:rsidP="00DB5AE1">
            <w:pPr>
              <w:spacing w:after="0" w:line="240" w:lineRule="auto"/>
              <w:rPr>
                <w:rFonts w:ascii="Times New Roman" w:eastAsia="Calibri" w:hAnsi="Times New Roman"/>
                <w:sz w:val="24"/>
                <w:szCs w:val="24"/>
                <w:lang w:eastAsia="en-US"/>
              </w:rPr>
            </w:pPr>
            <w:r w:rsidRPr="00382755">
              <w:rPr>
                <w:rFonts w:ascii="Times New Roman" w:eastAsia="Calibri" w:hAnsi="Times New Roman"/>
                <w:sz w:val="24"/>
                <w:szCs w:val="24"/>
                <w:lang w:eastAsia="en-US"/>
              </w:rPr>
              <w:t>Руководитель учебной группы</w:t>
            </w:r>
          </w:p>
        </w:tc>
        <w:tc>
          <w:tcPr>
            <w:tcW w:w="1429" w:type="dxa"/>
          </w:tcPr>
          <w:p w14:paraId="15CD1004" w14:textId="25622797" w:rsidR="00DB5AE1" w:rsidRPr="00382755" w:rsidRDefault="00DB5AE1" w:rsidP="00DB5AE1">
            <w:pPr>
              <w:spacing w:after="0" w:line="240" w:lineRule="auto"/>
              <w:ind w:firstLine="37"/>
              <w:jc w:val="center"/>
              <w:rPr>
                <w:rFonts w:ascii="Times New Roman" w:eastAsia="Calibri" w:hAnsi="Times New Roman"/>
                <w:sz w:val="24"/>
                <w:szCs w:val="24"/>
                <w:lang w:eastAsia="en-US"/>
              </w:rPr>
            </w:pPr>
            <w:r>
              <w:rPr>
                <w:rFonts w:ascii="Times New Roman" w:eastAsia="Calibri" w:hAnsi="Times New Roman"/>
                <w:sz w:val="24"/>
                <w:szCs w:val="24"/>
                <w:lang w:eastAsia="en-US"/>
              </w:rPr>
              <w:t>1</w:t>
            </w:r>
          </w:p>
        </w:tc>
        <w:tc>
          <w:tcPr>
            <w:tcW w:w="4885" w:type="dxa"/>
          </w:tcPr>
          <w:p w14:paraId="76EC150F" w14:textId="77777777" w:rsidR="00DB5AE1" w:rsidRPr="00382755" w:rsidRDefault="00DB5AE1" w:rsidP="00DB5AE1">
            <w:pPr>
              <w:spacing w:after="0" w:line="240" w:lineRule="auto"/>
              <w:ind w:firstLine="37"/>
              <w:rPr>
                <w:rFonts w:ascii="Times New Roman" w:hAnsi="Times New Roman"/>
                <w:sz w:val="24"/>
                <w:szCs w:val="24"/>
              </w:rPr>
            </w:pPr>
            <w:r w:rsidRPr="00382755">
              <w:rPr>
                <w:rFonts w:ascii="Times New Roman" w:hAnsi="Times New Roman"/>
                <w:sz w:val="24"/>
                <w:szCs w:val="24"/>
              </w:rPr>
              <w:t>Осуществление воспитательной, диагностической, адаптационно-социализирующей, информационно-мотивационной, консультационной функции</w:t>
            </w:r>
          </w:p>
        </w:tc>
      </w:tr>
      <w:tr w:rsidR="00DB5AE1" w:rsidRPr="00382755" w14:paraId="4450645E" w14:textId="77777777" w:rsidTr="00813D99">
        <w:tc>
          <w:tcPr>
            <w:tcW w:w="3256" w:type="dxa"/>
          </w:tcPr>
          <w:p w14:paraId="07438B4D" w14:textId="77777777" w:rsidR="00DB5AE1" w:rsidRPr="00382755" w:rsidRDefault="00DB5AE1" w:rsidP="00DB5AE1">
            <w:pPr>
              <w:spacing w:after="0" w:line="240" w:lineRule="auto"/>
              <w:rPr>
                <w:rFonts w:ascii="Times New Roman" w:eastAsia="Calibri" w:hAnsi="Times New Roman"/>
                <w:sz w:val="24"/>
                <w:szCs w:val="24"/>
                <w:lang w:eastAsia="en-US"/>
              </w:rPr>
            </w:pPr>
            <w:r w:rsidRPr="00382755">
              <w:rPr>
                <w:rFonts w:ascii="Times New Roman" w:eastAsia="Calibri" w:hAnsi="Times New Roman"/>
                <w:sz w:val="24"/>
                <w:szCs w:val="24"/>
                <w:lang w:eastAsia="en-US"/>
              </w:rPr>
              <w:t>Педагог-организатор ОБЖ</w:t>
            </w:r>
          </w:p>
        </w:tc>
        <w:tc>
          <w:tcPr>
            <w:tcW w:w="1429" w:type="dxa"/>
          </w:tcPr>
          <w:p w14:paraId="4543B6D4" w14:textId="77777777" w:rsidR="00DB5AE1" w:rsidRPr="00382755" w:rsidRDefault="00DB5AE1" w:rsidP="00DB5AE1">
            <w:pPr>
              <w:spacing w:after="0" w:line="240" w:lineRule="auto"/>
              <w:ind w:firstLine="37"/>
              <w:jc w:val="center"/>
              <w:rPr>
                <w:rFonts w:ascii="Times New Roman" w:eastAsia="Calibri" w:hAnsi="Times New Roman"/>
                <w:sz w:val="24"/>
                <w:szCs w:val="24"/>
                <w:lang w:eastAsia="en-US"/>
              </w:rPr>
            </w:pPr>
            <w:r w:rsidRPr="00382755">
              <w:rPr>
                <w:rFonts w:ascii="Times New Roman" w:eastAsia="Calibri" w:hAnsi="Times New Roman"/>
                <w:sz w:val="24"/>
                <w:szCs w:val="24"/>
                <w:lang w:eastAsia="en-US"/>
              </w:rPr>
              <w:t>1</w:t>
            </w:r>
          </w:p>
        </w:tc>
        <w:tc>
          <w:tcPr>
            <w:tcW w:w="4885" w:type="dxa"/>
          </w:tcPr>
          <w:p w14:paraId="51C9C326" w14:textId="77777777" w:rsidR="00DB5AE1" w:rsidRPr="00382755" w:rsidRDefault="00DB5AE1" w:rsidP="00DB5AE1">
            <w:pPr>
              <w:spacing w:after="0" w:line="240" w:lineRule="auto"/>
              <w:ind w:firstLine="37"/>
              <w:rPr>
                <w:rFonts w:ascii="Times New Roman" w:hAnsi="Times New Roman"/>
                <w:sz w:val="24"/>
                <w:szCs w:val="24"/>
              </w:rPr>
            </w:pPr>
            <w:r w:rsidRPr="00382755">
              <w:rPr>
                <w:rFonts w:ascii="Times New Roman" w:hAnsi="Times New Roman"/>
                <w:sz w:val="24"/>
                <w:szCs w:val="24"/>
              </w:rPr>
              <w:t>Осуществление воспитательной, диагностической и информационно-мотивационной функции.</w:t>
            </w:r>
          </w:p>
        </w:tc>
      </w:tr>
      <w:tr w:rsidR="00DB5AE1" w:rsidRPr="00382755" w14:paraId="753893E4" w14:textId="77777777" w:rsidTr="00813D99">
        <w:tc>
          <w:tcPr>
            <w:tcW w:w="3256" w:type="dxa"/>
          </w:tcPr>
          <w:p w14:paraId="5B2742A3" w14:textId="2018D815" w:rsidR="00DB5AE1" w:rsidRPr="00382755" w:rsidRDefault="00DB5AE1" w:rsidP="00DB5AE1">
            <w:pPr>
              <w:spacing w:after="0"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Преподаватели физической культуры</w:t>
            </w:r>
          </w:p>
        </w:tc>
        <w:tc>
          <w:tcPr>
            <w:tcW w:w="1429" w:type="dxa"/>
          </w:tcPr>
          <w:p w14:paraId="0C3454EA" w14:textId="0094615C" w:rsidR="00DB5AE1" w:rsidRPr="00382755" w:rsidRDefault="00DB5AE1" w:rsidP="00DB5AE1">
            <w:pPr>
              <w:spacing w:after="0" w:line="240" w:lineRule="auto"/>
              <w:ind w:firstLine="37"/>
              <w:jc w:val="center"/>
              <w:rPr>
                <w:rFonts w:ascii="Times New Roman" w:eastAsia="Calibri" w:hAnsi="Times New Roman"/>
                <w:sz w:val="24"/>
                <w:szCs w:val="24"/>
                <w:lang w:eastAsia="en-US"/>
              </w:rPr>
            </w:pPr>
            <w:r>
              <w:rPr>
                <w:rFonts w:ascii="Times New Roman" w:eastAsia="Calibri" w:hAnsi="Times New Roman"/>
                <w:sz w:val="24"/>
                <w:szCs w:val="24"/>
                <w:lang w:eastAsia="en-US"/>
              </w:rPr>
              <w:t>3</w:t>
            </w:r>
          </w:p>
        </w:tc>
        <w:tc>
          <w:tcPr>
            <w:tcW w:w="4885" w:type="dxa"/>
          </w:tcPr>
          <w:p w14:paraId="4EAA457C" w14:textId="77777777" w:rsidR="00DB5AE1" w:rsidRPr="00382755" w:rsidRDefault="00DB5AE1" w:rsidP="00DB5AE1">
            <w:pPr>
              <w:spacing w:after="0" w:line="240" w:lineRule="auto"/>
              <w:ind w:firstLine="37"/>
              <w:rPr>
                <w:rFonts w:ascii="Times New Roman" w:hAnsi="Times New Roman"/>
                <w:sz w:val="24"/>
                <w:szCs w:val="24"/>
              </w:rPr>
            </w:pPr>
            <w:r w:rsidRPr="00382755">
              <w:rPr>
                <w:rFonts w:ascii="Times New Roman" w:hAnsi="Times New Roman"/>
                <w:sz w:val="24"/>
                <w:szCs w:val="24"/>
              </w:rPr>
              <w:t>Осуществление воспитательной, диагностической и информационно-мотивационной функции.</w:t>
            </w:r>
          </w:p>
        </w:tc>
      </w:tr>
      <w:tr w:rsidR="00DB5AE1" w:rsidRPr="00382755" w14:paraId="1CD01570" w14:textId="77777777" w:rsidTr="00813D99">
        <w:tc>
          <w:tcPr>
            <w:tcW w:w="3256" w:type="dxa"/>
          </w:tcPr>
          <w:p w14:paraId="168E769C" w14:textId="3885E454" w:rsidR="00DB5AE1" w:rsidRPr="00382755" w:rsidRDefault="00DB5AE1" w:rsidP="00DB5AE1">
            <w:pPr>
              <w:spacing w:after="0" w:line="240" w:lineRule="auto"/>
              <w:rPr>
                <w:rFonts w:ascii="Times New Roman" w:eastAsia="Calibri" w:hAnsi="Times New Roman"/>
                <w:sz w:val="24"/>
                <w:szCs w:val="24"/>
                <w:lang w:eastAsia="en-US"/>
              </w:rPr>
            </w:pPr>
            <w:r>
              <w:rPr>
                <w:rFonts w:ascii="Times New Roman" w:eastAsia="Calibri" w:hAnsi="Times New Roman"/>
                <w:sz w:val="24"/>
                <w:szCs w:val="24"/>
                <w:lang w:eastAsia="en-US"/>
              </w:rPr>
              <w:t xml:space="preserve">Педагоги дополнительного образования </w:t>
            </w:r>
          </w:p>
        </w:tc>
        <w:tc>
          <w:tcPr>
            <w:tcW w:w="1429" w:type="dxa"/>
          </w:tcPr>
          <w:p w14:paraId="7268FDFC" w14:textId="4AB3B1A3" w:rsidR="00DB5AE1" w:rsidRPr="00382755" w:rsidRDefault="00DB5AE1" w:rsidP="00DB5AE1">
            <w:pPr>
              <w:spacing w:after="0" w:line="240" w:lineRule="auto"/>
              <w:ind w:firstLine="37"/>
              <w:jc w:val="center"/>
              <w:rPr>
                <w:rFonts w:ascii="Times New Roman" w:eastAsia="Calibri" w:hAnsi="Times New Roman"/>
                <w:sz w:val="24"/>
                <w:szCs w:val="24"/>
                <w:lang w:eastAsia="en-US"/>
              </w:rPr>
            </w:pPr>
            <w:r>
              <w:rPr>
                <w:rFonts w:ascii="Times New Roman" w:eastAsia="Calibri" w:hAnsi="Times New Roman"/>
                <w:sz w:val="24"/>
                <w:szCs w:val="24"/>
                <w:lang w:eastAsia="en-US"/>
              </w:rPr>
              <w:t>3</w:t>
            </w:r>
          </w:p>
        </w:tc>
        <w:tc>
          <w:tcPr>
            <w:tcW w:w="4885" w:type="dxa"/>
          </w:tcPr>
          <w:p w14:paraId="40E4990B" w14:textId="2858B99A" w:rsidR="00DB5AE1" w:rsidRPr="00382755" w:rsidRDefault="00DB5AE1" w:rsidP="00DB5AE1">
            <w:pPr>
              <w:spacing w:after="0" w:line="240" w:lineRule="auto"/>
              <w:ind w:firstLine="37"/>
              <w:rPr>
                <w:rFonts w:ascii="Times New Roman" w:hAnsi="Times New Roman"/>
                <w:sz w:val="24"/>
                <w:szCs w:val="24"/>
              </w:rPr>
            </w:pPr>
            <w:r w:rsidRPr="00382755">
              <w:rPr>
                <w:rFonts w:ascii="Times New Roman" w:hAnsi="Times New Roman"/>
                <w:sz w:val="24"/>
                <w:szCs w:val="24"/>
              </w:rPr>
              <w:t>Осуществление воспитательной, диагностической и информационно-мотивационной функции.</w:t>
            </w:r>
          </w:p>
        </w:tc>
      </w:tr>
    </w:tbl>
    <w:p w14:paraId="6B39E882" w14:textId="77777777" w:rsidR="0034659A" w:rsidRPr="00886FAD" w:rsidRDefault="0034659A" w:rsidP="00886FAD">
      <w:pPr>
        <w:keepNext/>
        <w:tabs>
          <w:tab w:val="left" w:pos="1134"/>
        </w:tabs>
        <w:spacing w:after="60"/>
        <w:ind w:firstLine="851"/>
        <w:jc w:val="both"/>
        <w:outlineLvl w:val="0"/>
        <w:rPr>
          <w:rFonts w:ascii="Times New Roman" w:hAnsi="Times New Roman"/>
          <w:kern w:val="32"/>
          <w:sz w:val="24"/>
          <w:szCs w:val="24"/>
          <w:lang w:eastAsia="x-none"/>
        </w:rPr>
      </w:pPr>
    </w:p>
    <w:p w14:paraId="2F4EAD71" w14:textId="451356DE" w:rsidR="00813D99" w:rsidRPr="00382755" w:rsidRDefault="00813D99" w:rsidP="00813D99">
      <w:pPr>
        <w:keepNext/>
        <w:tabs>
          <w:tab w:val="left" w:pos="1134"/>
        </w:tabs>
        <w:spacing w:after="60" w:line="240" w:lineRule="auto"/>
        <w:ind w:firstLine="851"/>
        <w:jc w:val="both"/>
        <w:outlineLvl w:val="0"/>
        <w:rPr>
          <w:rFonts w:ascii="Times New Roman" w:hAnsi="Times New Roman"/>
          <w:kern w:val="32"/>
          <w:sz w:val="24"/>
          <w:szCs w:val="24"/>
          <w:lang w:eastAsia="x-none"/>
        </w:rPr>
      </w:pPr>
      <w:r w:rsidRPr="00382755">
        <w:rPr>
          <w:rFonts w:ascii="Times New Roman" w:hAnsi="Times New Roman"/>
          <w:iCs/>
          <w:kern w:val="32"/>
          <w:sz w:val="24"/>
          <w:szCs w:val="24"/>
          <w:lang w:eastAsia="x-none"/>
        </w:rPr>
        <w:t xml:space="preserve">Для реализации рабочей программы воспитания привлекаются как преподаватели и сотрудники </w:t>
      </w:r>
      <w:r>
        <w:rPr>
          <w:rFonts w:ascii="Times New Roman" w:hAnsi="Times New Roman"/>
          <w:iCs/>
          <w:kern w:val="32"/>
          <w:sz w:val="24"/>
          <w:szCs w:val="24"/>
          <w:lang w:eastAsia="x-none"/>
        </w:rPr>
        <w:t>колледжа</w:t>
      </w:r>
      <w:r w:rsidRPr="00382755">
        <w:rPr>
          <w:rFonts w:ascii="Times New Roman" w:hAnsi="Times New Roman"/>
          <w:iCs/>
          <w:kern w:val="32"/>
          <w:sz w:val="24"/>
          <w:szCs w:val="24"/>
          <w:lang w:eastAsia="x-none"/>
        </w:rPr>
        <w:t xml:space="preserve">, так и иные лица, обеспечивающие прохождения производственных практик, подготовку к чемпионатам </w:t>
      </w:r>
      <w:r w:rsidRPr="00382755">
        <w:rPr>
          <w:rFonts w:ascii="Times New Roman" w:hAnsi="Times New Roman"/>
          <w:iCs/>
          <w:kern w:val="32"/>
          <w:sz w:val="24"/>
          <w:szCs w:val="24"/>
          <w:lang w:val="en-US" w:eastAsia="x-none"/>
        </w:rPr>
        <w:t>WSR</w:t>
      </w:r>
      <w:r w:rsidRPr="00382755">
        <w:rPr>
          <w:rFonts w:ascii="Times New Roman" w:hAnsi="Times New Roman"/>
          <w:iCs/>
          <w:kern w:val="32"/>
          <w:sz w:val="24"/>
          <w:szCs w:val="24"/>
          <w:lang w:eastAsia="x-none"/>
        </w:rPr>
        <w:t>, проведение мероприятий на условиях договоров гражданско-правового характера, а также родители (законные представители) несовершеннолетних обучающихся.</w:t>
      </w:r>
    </w:p>
    <w:p w14:paraId="78362FFD" w14:textId="77777777" w:rsidR="00D17971" w:rsidRPr="00886FAD" w:rsidRDefault="00D17971" w:rsidP="00886FAD">
      <w:pPr>
        <w:keepNext/>
        <w:tabs>
          <w:tab w:val="left" w:pos="1134"/>
        </w:tabs>
        <w:spacing w:after="60"/>
        <w:ind w:firstLine="851"/>
        <w:jc w:val="both"/>
        <w:outlineLvl w:val="0"/>
        <w:rPr>
          <w:rFonts w:ascii="Times New Roman" w:hAnsi="Times New Roman"/>
          <w:kern w:val="32"/>
          <w:sz w:val="24"/>
          <w:szCs w:val="24"/>
          <w:lang w:eastAsia="x-none"/>
        </w:rPr>
      </w:pPr>
    </w:p>
    <w:p w14:paraId="51DBE582" w14:textId="77777777" w:rsidR="00D17971" w:rsidRPr="00886FAD" w:rsidRDefault="00D17971" w:rsidP="00886FAD">
      <w:pPr>
        <w:keepNext/>
        <w:tabs>
          <w:tab w:val="left" w:pos="1134"/>
        </w:tabs>
        <w:spacing w:after="60"/>
        <w:ind w:left="851"/>
        <w:jc w:val="both"/>
        <w:outlineLvl w:val="0"/>
        <w:rPr>
          <w:rFonts w:ascii="Times New Roman" w:hAnsi="Times New Roman"/>
          <w:b/>
          <w:bCs/>
          <w:kern w:val="32"/>
          <w:sz w:val="24"/>
          <w:szCs w:val="24"/>
          <w:lang w:val="x-none" w:eastAsia="x-none"/>
        </w:rPr>
      </w:pPr>
      <w:r w:rsidRPr="00886FAD">
        <w:rPr>
          <w:rFonts w:ascii="Times New Roman" w:hAnsi="Times New Roman"/>
          <w:b/>
          <w:bCs/>
          <w:kern w:val="32"/>
          <w:sz w:val="24"/>
          <w:szCs w:val="24"/>
          <w:lang w:eastAsia="x-none"/>
        </w:rPr>
        <w:t xml:space="preserve">3.3. </w:t>
      </w:r>
      <w:r w:rsidRPr="00886FAD">
        <w:rPr>
          <w:rFonts w:ascii="Times New Roman" w:hAnsi="Times New Roman"/>
          <w:b/>
          <w:bCs/>
          <w:kern w:val="32"/>
          <w:sz w:val="24"/>
          <w:szCs w:val="24"/>
          <w:lang w:val="x-none" w:eastAsia="x-none"/>
        </w:rPr>
        <w:t xml:space="preserve">Материально-техническое </w:t>
      </w:r>
      <w:bookmarkStart w:id="9" w:name="_Hlk73027911"/>
      <w:r w:rsidRPr="00886FAD">
        <w:rPr>
          <w:rFonts w:ascii="Times New Roman" w:hAnsi="Times New Roman"/>
          <w:b/>
          <w:bCs/>
          <w:kern w:val="32"/>
          <w:sz w:val="24"/>
          <w:szCs w:val="24"/>
          <w:lang w:val="x-none" w:eastAsia="x-none"/>
        </w:rPr>
        <w:t>обеспечение воспитательной работы</w:t>
      </w:r>
      <w:bookmarkEnd w:id="9"/>
    </w:p>
    <w:p w14:paraId="5AB61376" w14:textId="67FD358D" w:rsidR="00813D99" w:rsidRPr="00382755" w:rsidRDefault="00813D99" w:rsidP="00813D99">
      <w:pPr>
        <w:widowControl w:val="0"/>
        <w:spacing w:after="0" w:line="240" w:lineRule="auto"/>
        <w:ind w:right="-17" w:firstLine="567"/>
        <w:jc w:val="both"/>
        <w:rPr>
          <w:rFonts w:ascii="Times New Roman" w:hAnsi="Times New Roman"/>
          <w:iCs/>
          <w:kern w:val="32"/>
          <w:sz w:val="24"/>
          <w:szCs w:val="24"/>
          <w:lang w:eastAsia="x-none"/>
        </w:rPr>
      </w:pPr>
      <w:r>
        <w:rPr>
          <w:rFonts w:ascii="Times New Roman" w:hAnsi="Times New Roman"/>
          <w:iCs/>
          <w:kern w:val="32"/>
          <w:sz w:val="24"/>
          <w:szCs w:val="24"/>
          <w:lang w:eastAsia="x-none"/>
        </w:rPr>
        <w:t xml:space="preserve">Колледж </w:t>
      </w:r>
      <w:r w:rsidRPr="00382755">
        <w:rPr>
          <w:rFonts w:ascii="Times New Roman" w:hAnsi="Times New Roman"/>
          <w:iCs/>
          <w:kern w:val="32"/>
          <w:sz w:val="24"/>
          <w:szCs w:val="24"/>
          <w:lang w:val="x-none" w:eastAsia="x-none"/>
        </w:rPr>
        <w:t>располагает материально-технической базой, обеспечивающей проведение указанных в рабочей программе</w:t>
      </w:r>
      <w:r w:rsidRPr="00382755">
        <w:rPr>
          <w:rFonts w:ascii="Times New Roman" w:hAnsi="Times New Roman"/>
          <w:iCs/>
          <w:kern w:val="32"/>
          <w:sz w:val="24"/>
          <w:szCs w:val="24"/>
          <w:lang w:eastAsia="x-none"/>
        </w:rPr>
        <w:t xml:space="preserve"> воспитания</w:t>
      </w:r>
      <w:r w:rsidRPr="00382755">
        <w:rPr>
          <w:rFonts w:ascii="Times New Roman" w:hAnsi="Times New Roman"/>
          <w:iCs/>
          <w:kern w:val="32"/>
          <w:sz w:val="24"/>
          <w:szCs w:val="24"/>
          <w:lang w:val="x-none" w:eastAsia="x-none"/>
        </w:rPr>
        <w:t xml:space="preserve"> мероприятий. При этом при подготовке к соревнованиям </w:t>
      </w:r>
      <w:proofErr w:type="spellStart"/>
      <w:r w:rsidRPr="00382755">
        <w:rPr>
          <w:rFonts w:ascii="Times New Roman" w:hAnsi="Times New Roman"/>
          <w:iCs/>
          <w:kern w:val="32"/>
          <w:sz w:val="24"/>
          <w:szCs w:val="24"/>
          <w:lang w:val="x-none" w:eastAsia="x-none"/>
        </w:rPr>
        <w:t>Ворлдскиллс</w:t>
      </w:r>
      <w:proofErr w:type="spellEnd"/>
      <w:r w:rsidRPr="00382755">
        <w:rPr>
          <w:rFonts w:ascii="Times New Roman" w:hAnsi="Times New Roman"/>
          <w:iCs/>
          <w:kern w:val="32"/>
          <w:sz w:val="24"/>
          <w:szCs w:val="24"/>
          <w:lang w:val="x-none" w:eastAsia="x-none"/>
        </w:rPr>
        <w:t xml:space="preserve"> используются собственные ресурсы</w:t>
      </w:r>
      <w:r w:rsidRPr="00382755">
        <w:rPr>
          <w:rFonts w:ascii="Times New Roman" w:hAnsi="Times New Roman"/>
          <w:iCs/>
          <w:kern w:val="32"/>
          <w:sz w:val="24"/>
          <w:szCs w:val="24"/>
          <w:lang w:eastAsia="x-none"/>
        </w:rPr>
        <w:t>.</w:t>
      </w:r>
    </w:p>
    <w:p w14:paraId="16158F7B" w14:textId="77777777" w:rsidR="00813D99" w:rsidRPr="00382755" w:rsidRDefault="00813D99" w:rsidP="00813D99">
      <w:pPr>
        <w:widowControl w:val="0"/>
        <w:tabs>
          <w:tab w:val="left" w:pos="2193"/>
          <w:tab w:val="left" w:pos="3560"/>
          <w:tab w:val="left" w:pos="4997"/>
          <w:tab w:val="left" w:pos="6091"/>
          <w:tab w:val="left" w:pos="7519"/>
          <w:tab w:val="left" w:pos="8965"/>
        </w:tabs>
        <w:spacing w:after="0" w:line="240" w:lineRule="auto"/>
        <w:ind w:right="-12" w:firstLine="567"/>
        <w:jc w:val="both"/>
        <w:rPr>
          <w:rFonts w:ascii="Times New Roman" w:hAnsi="Times New Roman"/>
          <w:iCs/>
          <w:kern w:val="32"/>
          <w:sz w:val="24"/>
          <w:szCs w:val="24"/>
          <w:lang w:val="x-none" w:eastAsia="x-none"/>
        </w:rPr>
      </w:pPr>
      <w:r w:rsidRPr="00382755">
        <w:rPr>
          <w:rFonts w:ascii="Times New Roman" w:hAnsi="Times New Roman"/>
          <w:iCs/>
          <w:kern w:val="32"/>
          <w:sz w:val="24"/>
          <w:szCs w:val="24"/>
          <w:lang w:val="x-none" w:eastAsia="x-none"/>
        </w:rPr>
        <w:t>Основными условиями реализации рабочей программы воспитания являются соблюдение безопасности, выполнение противопожарных правил, санитарных норм и требований.</w:t>
      </w:r>
    </w:p>
    <w:p w14:paraId="6BC409BA" w14:textId="779AD260" w:rsidR="00813D99" w:rsidRPr="003F68ED" w:rsidRDefault="00813D99" w:rsidP="00813D99">
      <w:pPr>
        <w:widowControl w:val="0"/>
        <w:spacing w:after="0" w:line="240" w:lineRule="auto"/>
        <w:ind w:right="-55" w:firstLine="567"/>
        <w:jc w:val="both"/>
        <w:rPr>
          <w:rFonts w:ascii="Times New Roman" w:hAnsi="Times New Roman"/>
          <w:iCs/>
          <w:kern w:val="32"/>
          <w:sz w:val="24"/>
          <w:szCs w:val="24"/>
          <w:lang w:eastAsia="x-none"/>
        </w:rPr>
      </w:pPr>
      <w:r w:rsidRPr="00382755">
        <w:rPr>
          <w:rFonts w:ascii="Times New Roman" w:hAnsi="Times New Roman"/>
          <w:iCs/>
          <w:kern w:val="32"/>
          <w:sz w:val="24"/>
          <w:szCs w:val="24"/>
          <w:lang w:val="x-none" w:eastAsia="x-none"/>
        </w:rPr>
        <w:t xml:space="preserve">Для проведения воспитательной работы </w:t>
      </w:r>
      <w:r>
        <w:rPr>
          <w:rFonts w:ascii="Times New Roman" w:hAnsi="Times New Roman"/>
          <w:iCs/>
          <w:kern w:val="32"/>
          <w:sz w:val="24"/>
          <w:szCs w:val="24"/>
          <w:lang w:eastAsia="x-none"/>
        </w:rPr>
        <w:t>колледж</w:t>
      </w:r>
      <w:r w:rsidRPr="00382755">
        <w:rPr>
          <w:rFonts w:ascii="Times New Roman" w:hAnsi="Times New Roman"/>
          <w:iCs/>
          <w:kern w:val="32"/>
          <w:sz w:val="24"/>
          <w:szCs w:val="24"/>
          <w:lang w:val="x-none" w:eastAsia="x-none"/>
        </w:rPr>
        <w:t xml:space="preserve"> </w:t>
      </w:r>
      <w:r w:rsidRPr="00382755">
        <w:rPr>
          <w:rFonts w:ascii="Times New Roman" w:hAnsi="Times New Roman"/>
          <w:iCs/>
          <w:kern w:val="32"/>
          <w:sz w:val="24"/>
          <w:szCs w:val="24"/>
          <w:lang w:eastAsia="x-none"/>
        </w:rPr>
        <w:t>располагает</w:t>
      </w:r>
      <w:r w:rsidRPr="00382755">
        <w:rPr>
          <w:rFonts w:ascii="Times New Roman" w:hAnsi="Times New Roman"/>
          <w:iCs/>
          <w:kern w:val="32"/>
          <w:sz w:val="24"/>
          <w:szCs w:val="24"/>
          <w:lang w:val="x-none" w:eastAsia="x-none"/>
        </w:rPr>
        <w:t xml:space="preserve"> следующими ресурсами: библиотек</w:t>
      </w:r>
      <w:r>
        <w:rPr>
          <w:rFonts w:ascii="Times New Roman" w:hAnsi="Times New Roman"/>
          <w:iCs/>
          <w:kern w:val="32"/>
          <w:sz w:val="24"/>
          <w:szCs w:val="24"/>
          <w:lang w:eastAsia="x-none"/>
        </w:rPr>
        <w:t>а</w:t>
      </w:r>
      <w:r w:rsidRPr="00382755">
        <w:rPr>
          <w:rFonts w:ascii="Times New Roman" w:hAnsi="Times New Roman"/>
          <w:iCs/>
          <w:kern w:val="32"/>
          <w:sz w:val="24"/>
          <w:szCs w:val="24"/>
          <w:lang w:eastAsia="x-none"/>
        </w:rPr>
        <w:t xml:space="preserve"> с выходом в Интернет</w:t>
      </w:r>
      <w:r w:rsidRPr="00382755">
        <w:rPr>
          <w:rFonts w:ascii="Times New Roman" w:hAnsi="Times New Roman"/>
          <w:iCs/>
          <w:kern w:val="32"/>
          <w:sz w:val="24"/>
          <w:szCs w:val="24"/>
          <w:lang w:val="x-none" w:eastAsia="x-none"/>
        </w:rPr>
        <w:t>, актовый зал, спортивны</w:t>
      </w:r>
      <w:r w:rsidRPr="00382755">
        <w:rPr>
          <w:rFonts w:ascii="Times New Roman" w:hAnsi="Times New Roman"/>
          <w:iCs/>
          <w:kern w:val="32"/>
          <w:sz w:val="24"/>
          <w:szCs w:val="24"/>
          <w:lang w:eastAsia="x-none"/>
        </w:rPr>
        <w:t>е</w:t>
      </w:r>
      <w:r w:rsidRPr="00382755">
        <w:rPr>
          <w:rFonts w:ascii="Times New Roman" w:hAnsi="Times New Roman"/>
          <w:iCs/>
          <w:kern w:val="32"/>
          <w:sz w:val="24"/>
          <w:szCs w:val="24"/>
          <w:lang w:val="x-none" w:eastAsia="x-none"/>
        </w:rPr>
        <w:t xml:space="preserve"> зал</w:t>
      </w:r>
      <w:r w:rsidRPr="00382755">
        <w:rPr>
          <w:rFonts w:ascii="Times New Roman" w:hAnsi="Times New Roman"/>
          <w:iCs/>
          <w:kern w:val="32"/>
          <w:sz w:val="24"/>
          <w:szCs w:val="24"/>
          <w:lang w:eastAsia="x-none"/>
        </w:rPr>
        <w:t>ы</w:t>
      </w:r>
      <w:r w:rsidRPr="00382755">
        <w:rPr>
          <w:rFonts w:ascii="Times New Roman" w:hAnsi="Times New Roman"/>
          <w:iCs/>
          <w:kern w:val="32"/>
          <w:sz w:val="24"/>
          <w:szCs w:val="24"/>
          <w:lang w:val="x-none" w:eastAsia="x-none"/>
        </w:rPr>
        <w:t xml:space="preserve"> со спортивным </w:t>
      </w:r>
      <w:r w:rsidRPr="00382755">
        <w:rPr>
          <w:rFonts w:ascii="Times New Roman" w:hAnsi="Times New Roman"/>
          <w:iCs/>
          <w:kern w:val="32"/>
          <w:sz w:val="24"/>
          <w:szCs w:val="24"/>
          <w:lang w:val="x-none" w:eastAsia="x-none"/>
        </w:rPr>
        <w:lastRenderedPageBreak/>
        <w:t>оборудованием, тренажёрный зал, специальные помеще</w:t>
      </w:r>
      <w:r>
        <w:rPr>
          <w:rFonts w:ascii="Times New Roman" w:hAnsi="Times New Roman"/>
          <w:iCs/>
          <w:kern w:val="32"/>
          <w:sz w:val="24"/>
          <w:szCs w:val="24"/>
          <w:lang w:val="x-none" w:eastAsia="x-none"/>
        </w:rPr>
        <w:t>ния для работы кружков</w:t>
      </w:r>
      <w:r>
        <w:rPr>
          <w:rFonts w:ascii="Times New Roman" w:hAnsi="Times New Roman"/>
          <w:iCs/>
          <w:kern w:val="32"/>
          <w:sz w:val="24"/>
          <w:szCs w:val="24"/>
          <w:lang w:eastAsia="x-none"/>
        </w:rPr>
        <w:t xml:space="preserve"> </w:t>
      </w:r>
      <w:r w:rsidRPr="00382755">
        <w:rPr>
          <w:rFonts w:ascii="Times New Roman" w:hAnsi="Times New Roman"/>
          <w:iCs/>
          <w:kern w:val="32"/>
          <w:sz w:val="24"/>
          <w:szCs w:val="24"/>
          <w:lang w:val="x-none" w:eastAsia="x-none"/>
        </w:rPr>
        <w:t xml:space="preserve">с необходимым для занятий материально-техническим обеспечением (оборудование, </w:t>
      </w:r>
      <w:r w:rsidRPr="00382755">
        <w:rPr>
          <w:rFonts w:ascii="Times New Roman" w:hAnsi="Times New Roman"/>
          <w:iCs/>
          <w:kern w:val="32"/>
          <w:sz w:val="24"/>
          <w:szCs w:val="24"/>
          <w:lang w:eastAsia="x-none"/>
        </w:rPr>
        <w:t>инвентарь</w:t>
      </w:r>
      <w:r w:rsidR="003F68ED">
        <w:rPr>
          <w:rFonts w:ascii="Times New Roman" w:hAnsi="Times New Roman"/>
          <w:iCs/>
          <w:kern w:val="32"/>
          <w:sz w:val="24"/>
          <w:szCs w:val="24"/>
          <w:lang w:val="x-none" w:eastAsia="x-none"/>
        </w:rPr>
        <w:t xml:space="preserve"> и т.п.)</w:t>
      </w:r>
      <w:r w:rsidR="003F68ED">
        <w:rPr>
          <w:rFonts w:ascii="Times New Roman" w:hAnsi="Times New Roman"/>
          <w:iCs/>
          <w:kern w:val="32"/>
          <w:sz w:val="24"/>
          <w:szCs w:val="24"/>
          <w:lang w:eastAsia="x-none"/>
        </w:rPr>
        <w:t>, кабинет социального педагога и педагога-психолога.</w:t>
      </w:r>
    </w:p>
    <w:p w14:paraId="27A77AC6" w14:textId="400C177D" w:rsidR="00C82309" w:rsidRDefault="00C82309" w:rsidP="00C82309">
      <w:pPr>
        <w:keepNext/>
        <w:tabs>
          <w:tab w:val="left" w:pos="1134"/>
        </w:tabs>
        <w:spacing w:after="0"/>
        <w:ind w:firstLine="709"/>
        <w:jc w:val="both"/>
        <w:outlineLvl w:val="0"/>
        <w:rPr>
          <w:rFonts w:ascii="Times New Roman" w:hAnsi="Times New Roman"/>
          <w:sz w:val="24"/>
          <w:szCs w:val="24"/>
        </w:rPr>
      </w:pPr>
      <w:r w:rsidRPr="00C82309">
        <w:rPr>
          <w:rFonts w:ascii="Times New Roman" w:hAnsi="Times New Roman"/>
          <w:sz w:val="24"/>
          <w:szCs w:val="24"/>
        </w:rPr>
        <w:t>Лаборатории, мастерские и базы практики колледжа, реализующее программу по специальности 09.02.0</w:t>
      </w:r>
      <w:r w:rsidR="00E86197">
        <w:rPr>
          <w:rFonts w:ascii="Times New Roman" w:hAnsi="Times New Roman"/>
          <w:sz w:val="24"/>
          <w:szCs w:val="24"/>
        </w:rPr>
        <w:t>6 Сетевое и системное администрирование</w:t>
      </w:r>
      <w:r w:rsidRPr="00C82309">
        <w:rPr>
          <w:rFonts w:ascii="Times New Roman" w:hAnsi="Times New Roman"/>
          <w:sz w:val="24"/>
          <w:szCs w:val="24"/>
        </w:rPr>
        <w:t xml:space="preserve"> располагают</w:t>
      </w:r>
      <w:r w:rsidR="00886FAD" w:rsidRPr="005B219E">
        <w:rPr>
          <w:rFonts w:ascii="Times New Roman" w:hAnsi="Times New Roman"/>
          <w:sz w:val="24"/>
          <w:szCs w:val="24"/>
        </w:rPr>
        <w:t xml:space="preserve"> </w:t>
      </w:r>
      <w:r>
        <w:rPr>
          <w:rFonts w:ascii="Times New Roman" w:hAnsi="Times New Roman"/>
          <w:sz w:val="24"/>
          <w:szCs w:val="24"/>
        </w:rPr>
        <w:t xml:space="preserve">материально-технической базой </w:t>
      </w:r>
      <w:r w:rsidR="00886FAD" w:rsidRPr="005B219E">
        <w:rPr>
          <w:rFonts w:ascii="Times New Roman" w:hAnsi="Times New Roman"/>
          <w:sz w:val="24"/>
          <w:szCs w:val="24"/>
        </w:rPr>
        <w:t>для</w:t>
      </w:r>
      <w:r w:rsidR="00886FAD" w:rsidRPr="005B219E">
        <w:rPr>
          <w:rFonts w:ascii="Times New Roman" w:hAnsi="Times New Roman"/>
          <w:spacing w:val="1"/>
          <w:sz w:val="24"/>
          <w:szCs w:val="24"/>
        </w:rPr>
        <w:t xml:space="preserve"> </w:t>
      </w:r>
      <w:r w:rsidR="00886FAD" w:rsidRPr="005B219E">
        <w:rPr>
          <w:rFonts w:ascii="Times New Roman" w:hAnsi="Times New Roman"/>
          <w:sz w:val="24"/>
          <w:szCs w:val="24"/>
        </w:rPr>
        <w:t>проведения занятий всех видов, предусмотренных образовательной программой, в том числе</w:t>
      </w:r>
      <w:r w:rsidR="00886FAD" w:rsidRPr="005B219E">
        <w:rPr>
          <w:rFonts w:ascii="Times New Roman" w:hAnsi="Times New Roman"/>
          <w:spacing w:val="1"/>
          <w:sz w:val="24"/>
          <w:szCs w:val="24"/>
        </w:rPr>
        <w:t xml:space="preserve"> </w:t>
      </w:r>
      <w:r w:rsidR="00886FAD" w:rsidRPr="005B219E">
        <w:rPr>
          <w:rFonts w:ascii="Times New Roman" w:hAnsi="Times New Roman"/>
          <w:sz w:val="24"/>
          <w:szCs w:val="24"/>
        </w:rPr>
        <w:t>групповых</w:t>
      </w:r>
      <w:r w:rsidR="00886FAD" w:rsidRPr="005B219E">
        <w:rPr>
          <w:rFonts w:ascii="Times New Roman" w:hAnsi="Times New Roman"/>
          <w:spacing w:val="1"/>
          <w:sz w:val="24"/>
          <w:szCs w:val="24"/>
        </w:rPr>
        <w:t xml:space="preserve"> </w:t>
      </w:r>
      <w:r w:rsidR="00886FAD" w:rsidRPr="005B219E">
        <w:rPr>
          <w:rFonts w:ascii="Times New Roman" w:hAnsi="Times New Roman"/>
          <w:sz w:val="24"/>
          <w:szCs w:val="24"/>
        </w:rPr>
        <w:t>и</w:t>
      </w:r>
      <w:r w:rsidR="00886FAD" w:rsidRPr="005B219E">
        <w:rPr>
          <w:rFonts w:ascii="Times New Roman" w:hAnsi="Times New Roman"/>
          <w:spacing w:val="1"/>
          <w:sz w:val="24"/>
          <w:szCs w:val="24"/>
        </w:rPr>
        <w:t xml:space="preserve"> </w:t>
      </w:r>
      <w:r w:rsidR="00886FAD" w:rsidRPr="005B219E">
        <w:rPr>
          <w:rFonts w:ascii="Times New Roman" w:hAnsi="Times New Roman"/>
          <w:sz w:val="24"/>
          <w:szCs w:val="24"/>
        </w:rPr>
        <w:t>индивидуальных</w:t>
      </w:r>
      <w:r w:rsidR="00886FAD" w:rsidRPr="005B219E">
        <w:rPr>
          <w:rFonts w:ascii="Times New Roman" w:hAnsi="Times New Roman"/>
          <w:spacing w:val="1"/>
          <w:sz w:val="24"/>
          <w:szCs w:val="24"/>
        </w:rPr>
        <w:t xml:space="preserve"> </w:t>
      </w:r>
      <w:r w:rsidR="00886FAD" w:rsidRPr="005B219E">
        <w:rPr>
          <w:rFonts w:ascii="Times New Roman" w:hAnsi="Times New Roman"/>
          <w:sz w:val="24"/>
          <w:szCs w:val="24"/>
        </w:rPr>
        <w:t>консультаций,</w:t>
      </w:r>
      <w:r w:rsidR="00886FAD" w:rsidRPr="005B219E">
        <w:rPr>
          <w:rFonts w:ascii="Times New Roman" w:hAnsi="Times New Roman"/>
          <w:spacing w:val="1"/>
          <w:sz w:val="24"/>
          <w:szCs w:val="24"/>
        </w:rPr>
        <w:t xml:space="preserve"> </w:t>
      </w:r>
      <w:r w:rsidR="00886FAD" w:rsidRPr="005B219E">
        <w:rPr>
          <w:rFonts w:ascii="Times New Roman" w:hAnsi="Times New Roman"/>
          <w:sz w:val="24"/>
          <w:szCs w:val="24"/>
        </w:rPr>
        <w:t>текущего</w:t>
      </w:r>
      <w:r w:rsidR="00886FAD" w:rsidRPr="005B219E">
        <w:rPr>
          <w:rFonts w:ascii="Times New Roman" w:hAnsi="Times New Roman"/>
          <w:spacing w:val="1"/>
          <w:sz w:val="24"/>
          <w:szCs w:val="24"/>
        </w:rPr>
        <w:t xml:space="preserve"> </w:t>
      </w:r>
      <w:r w:rsidR="00886FAD" w:rsidRPr="005B219E">
        <w:rPr>
          <w:rFonts w:ascii="Times New Roman" w:hAnsi="Times New Roman"/>
          <w:sz w:val="24"/>
          <w:szCs w:val="24"/>
        </w:rPr>
        <w:t>контроля</w:t>
      </w:r>
      <w:r w:rsidR="00886FAD" w:rsidRPr="005B219E">
        <w:rPr>
          <w:rFonts w:ascii="Times New Roman" w:hAnsi="Times New Roman"/>
          <w:spacing w:val="1"/>
          <w:sz w:val="24"/>
          <w:szCs w:val="24"/>
        </w:rPr>
        <w:t xml:space="preserve"> </w:t>
      </w:r>
      <w:r w:rsidR="00886FAD" w:rsidRPr="005B219E">
        <w:rPr>
          <w:rFonts w:ascii="Times New Roman" w:hAnsi="Times New Roman"/>
          <w:sz w:val="24"/>
          <w:szCs w:val="24"/>
        </w:rPr>
        <w:t>и</w:t>
      </w:r>
      <w:r w:rsidR="00886FAD" w:rsidRPr="005B219E">
        <w:rPr>
          <w:rFonts w:ascii="Times New Roman" w:hAnsi="Times New Roman"/>
          <w:spacing w:val="1"/>
          <w:sz w:val="24"/>
          <w:szCs w:val="24"/>
        </w:rPr>
        <w:t xml:space="preserve"> </w:t>
      </w:r>
      <w:r w:rsidR="00886FAD" w:rsidRPr="005B219E">
        <w:rPr>
          <w:rFonts w:ascii="Times New Roman" w:hAnsi="Times New Roman"/>
          <w:sz w:val="24"/>
          <w:szCs w:val="24"/>
        </w:rPr>
        <w:t>промежуточной</w:t>
      </w:r>
      <w:r w:rsidR="00886FAD" w:rsidRPr="005B219E">
        <w:rPr>
          <w:rFonts w:ascii="Times New Roman" w:hAnsi="Times New Roman"/>
          <w:spacing w:val="1"/>
          <w:sz w:val="24"/>
          <w:szCs w:val="24"/>
        </w:rPr>
        <w:t xml:space="preserve"> </w:t>
      </w:r>
      <w:r w:rsidR="00886FAD" w:rsidRPr="005B219E">
        <w:rPr>
          <w:rFonts w:ascii="Times New Roman" w:hAnsi="Times New Roman"/>
          <w:sz w:val="24"/>
          <w:szCs w:val="24"/>
        </w:rPr>
        <w:t>аттестации, помещен</w:t>
      </w:r>
      <w:r>
        <w:rPr>
          <w:rFonts w:ascii="Times New Roman" w:hAnsi="Times New Roman"/>
          <w:sz w:val="24"/>
          <w:szCs w:val="24"/>
        </w:rPr>
        <w:t>ия для самостоятельной работы, внеурочной деятельности.</w:t>
      </w:r>
    </w:p>
    <w:p w14:paraId="3E6B6616" w14:textId="77777777" w:rsidR="00D17971" w:rsidRPr="00886FAD" w:rsidRDefault="00D17971" w:rsidP="00C82309">
      <w:pPr>
        <w:tabs>
          <w:tab w:val="left" w:pos="1134"/>
        </w:tabs>
        <w:spacing w:after="0"/>
        <w:jc w:val="both"/>
        <w:rPr>
          <w:rFonts w:ascii="Times New Roman" w:hAnsi="Times New Roman"/>
          <w:i/>
          <w:iCs/>
          <w:sz w:val="24"/>
          <w:szCs w:val="24"/>
        </w:rPr>
      </w:pPr>
    </w:p>
    <w:p w14:paraId="39382572" w14:textId="77777777" w:rsidR="00D17971" w:rsidRPr="00886FAD" w:rsidRDefault="00D17971" w:rsidP="00886FAD">
      <w:pPr>
        <w:keepNext/>
        <w:tabs>
          <w:tab w:val="left" w:pos="1134"/>
        </w:tabs>
        <w:spacing w:after="0"/>
        <w:ind w:firstLine="709"/>
        <w:jc w:val="both"/>
        <w:outlineLvl w:val="0"/>
        <w:rPr>
          <w:rFonts w:ascii="Times New Roman" w:hAnsi="Times New Roman"/>
          <w:b/>
          <w:bCs/>
          <w:kern w:val="32"/>
          <w:sz w:val="24"/>
          <w:szCs w:val="24"/>
          <w:lang w:val="x-none" w:eastAsia="x-none"/>
        </w:rPr>
      </w:pPr>
      <w:r w:rsidRPr="00886FAD">
        <w:rPr>
          <w:rFonts w:ascii="Times New Roman" w:hAnsi="Times New Roman"/>
          <w:b/>
          <w:bCs/>
          <w:kern w:val="32"/>
          <w:sz w:val="24"/>
          <w:szCs w:val="24"/>
          <w:lang w:eastAsia="x-none"/>
        </w:rPr>
        <w:t xml:space="preserve">3.4. </w:t>
      </w:r>
      <w:r w:rsidRPr="00886FAD">
        <w:rPr>
          <w:rFonts w:ascii="Times New Roman" w:hAnsi="Times New Roman"/>
          <w:b/>
          <w:bCs/>
          <w:kern w:val="32"/>
          <w:sz w:val="24"/>
          <w:szCs w:val="24"/>
          <w:lang w:val="x-none" w:eastAsia="x-none"/>
        </w:rPr>
        <w:t>Информационное обеспечение воспитательной работы</w:t>
      </w:r>
    </w:p>
    <w:p w14:paraId="3A015CE2" w14:textId="77777777" w:rsidR="00D17971" w:rsidRPr="00886FAD" w:rsidRDefault="00D17971" w:rsidP="00886FAD">
      <w:pPr>
        <w:keepNext/>
        <w:tabs>
          <w:tab w:val="left" w:pos="1134"/>
        </w:tabs>
        <w:spacing w:after="0"/>
        <w:ind w:firstLine="709"/>
        <w:jc w:val="both"/>
        <w:outlineLvl w:val="0"/>
        <w:rPr>
          <w:rFonts w:ascii="Times New Roman" w:hAnsi="Times New Roman"/>
          <w:kern w:val="32"/>
          <w:sz w:val="24"/>
          <w:szCs w:val="24"/>
          <w:lang w:eastAsia="x-none"/>
        </w:rPr>
      </w:pPr>
      <w:r w:rsidRPr="00886FAD">
        <w:rPr>
          <w:rFonts w:ascii="Times New Roman" w:hAnsi="Times New Roman"/>
          <w:kern w:val="32"/>
          <w:sz w:val="24"/>
          <w:szCs w:val="24"/>
          <w:lang w:val="x-none" w:eastAsia="x-none"/>
        </w:rPr>
        <w:t xml:space="preserve">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w:t>
      </w:r>
      <w:r w:rsidRPr="00886FAD">
        <w:rPr>
          <w:rFonts w:ascii="Times New Roman" w:hAnsi="Times New Roman"/>
          <w:kern w:val="32"/>
          <w:sz w:val="24"/>
          <w:szCs w:val="24"/>
          <w:lang w:val="x-none" w:eastAsia="x-none"/>
        </w:rPr>
        <w:br/>
        <w:t>интернет-ресурсами и специализированным оборудованием</w:t>
      </w:r>
      <w:r w:rsidRPr="00886FAD">
        <w:rPr>
          <w:rFonts w:ascii="Times New Roman" w:hAnsi="Times New Roman"/>
          <w:kern w:val="32"/>
          <w:sz w:val="24"/>
          <w:szCs w:val="24"/>
          <w:lang w:eastAsia="x-none"/>
        </w:rPr>
        <w:t>.</w:t>
      </w:r>
    </w:p>
    <w:p w14:paraId="6155151A" w14:textId="38F9589F" w:rsidR="00D17971" w:rsidRPr="00886FAD" w:rsidRDefault="00D17971" w:rsidP="00886FAD">
      <w:pPr>
        <w:keepNext/>
        <w:tabs>
          <w:tab w:val="left" w:pos="1134"/>
        </w:tabs>
        <w:spacing w:after="0"/>
        <w:ind w:firstLine="709"/>
        <w:jc w:val="both"/>
        <w:outlineLvl w:val="0"/>
        <w:rPr>
          <w:rFonts w:ascii="Times New Roman" w:hAnsi="Times New Roman"/>
          <w:kern w:val="32"/>
          <w:sz w:val="24"/>
          <w:szCs w:val="24"/>
          <w:lang w:val="x-none" w:eastAsia="x-none"/>
        </w:rPr>
      </w:pPr>
      <w:r w:rsidRPr="00886FAD">
        <w:rPr>
          <w:rFonts w:ascii="Times New Roman" w:hAnsi="Times New Roman"/>
          <w:kern w:val="32"/>
          <w:sz w:val="24"/>
          <w:szCs w:val="24"/>
          <w:lang w:val="x-none" w:eastAsia="x-none"/>
        </w:rPr>
        <w:t xml:space="preserve">Информационное обеспечение воспитательной работы </w:t>
      </w:r>
      <w:r w:rsidR="000F48AF">
        <w:rPr>
          <w:rFonts w:ascii="Times New Roman" w:hAnsi="Times New Roman"/>
          <w:kern w:val="32"/>
          <w:sz w:val="24"/>
          <w:szCs w:val="24"/>
          <w:lang w:eastAsia="x-none"/>
        </w:rPr>
        <w:t xml:space="preserve">колледжа </w:t>
      </w:r>
      <w:r w:rsidRPr="00886FAD">
        <w:rPr>
          <w:rFonts w:ascii="Times New Roman" w:hAnsi="Times New Roman"/>
          <w:kern w:val="32"/>
          <w:sz w:val="24"/>
          <w:szCs w:val="24"/>
          <w:lang w:val="x-none" w:eastAsia="x-none"/>
        </w:rPr>
        <w:t xml:space="preserve">направлено на: </w:t>
      </w:r>
    </w:p>
    <w:p w14:paraId="18177FD5" w14:textId="77777777" w:rsidR="00D17971" w:rsidRPr="00886FAD" w:rsidRDefault="00D17971" w:rsidP="00886FAD">
      <w:pPr>
        <w:widowControl w:val="0"/>
        <w:numPr>
          <w:ilvl w:val="0"/>
          <w:numId w:val="254"/>
        </w:numPr>
        <w:tabs>
          <w:tab w:val="left" w:pos="1134"/>
        </w:tabs>
        <w:autoSpaceDE w:val="0"/>
        <w:autoSpaceDN w:val="0"/>
        <w:spacing w:after="0"/>
        <w:ind w:left="0" w:firstLine="709"/>
        <w:jc w:val="both"/>
        <w:outlineLvl w:val="0"/>
        <w:rPr>
          <w:rFonts w:ascii="Times New Roman" w:hAnsi="Times New Roman"/>
          <w:kern w:val="32"/>
          <w:sz w:val="24"/>
          <w:szCs w:val="24"/>
          <w:lang w:val="x-none" w:eastAsia="x-none"/>
        </w:rPr>
      </w:pPr>
      <w:r w:rsidRPr="00886FAD">
        <w:rPr>
          <w:rFonts w:ascii="Times New Roman" w:hAnsi="Times New Roman"/>
          <w:kern w:val="32"/>
          <w:sz w:val="24"/>
          <w:szCs w:val="24"/>
          <w:lang w:val="x-none" w:eastAsia="x-none"/>
        </w:rPr>
        <w:t xml:space="preserve">информирование о возможностях для участия </w:t>
      </w:r>
      <w:r w:rsidRPr="00886FAD">
        <w:rPr>
          <w:rFonts w:ascii="Times New Roman" w:hAnsi="Times New Roman"/>
          <w:kern w:val="32"/>
          <w:sz w:val="24"/>
          <w:szCs w:val="24"/>
          <w:lang w:eastAsia="x-none"/>
        </w:rPr>
        <w:t>обучающихся</w:t>
      </w:r>
      <w:r w:rsidRPr="00886FAD">
        <w:rPr>
          <w:rFonts w:ascii="Times New Roman" w:hAnsi="Times New Roman"/>
          <w:kern w:val="32"/>
          <w:sz w:val="24"/>
          <w:szCs w:val="24"/>
          <w:lang w:val="x-none" w:eastAsia="x-none"/>
        </w:rPr>
        <w:t xml:space="preserve"> в социально значимой деятельности; </w:t>
      </w:r>
    </w:p>
    <w:p w14:paraId="588FCBBE" w14:textId="77777777" w:rsidR="00D17971" w:rsidRPr="00886FAD" w:rsidRDefault="00D17971" w:rsidP="00886FAD">
      <w:pPr>
        <w:widowControl w:val="0"/>
        <w:numPr>
          <w:ilvl w:val="0"/>
          <w:numId w:val="254"/>
        </w:numPr>
        <w:tabs>
          <w:tab w:val="left" w:pos="1134"/>
        </w:tabs>
        <w:autoSpaceDE w:val="0"/>
        <w:autoSpaceDN w:val="0"/>
        <w:spacing w:after="0"/>
        <w:ind w:left="0" w:firstLine="709"/>
        <w:jc w:val="both"/>
        <w:outlineLvl w:val="0"/>
        <w:rPr>
          <w:rFonts w:ascii="Times New Roman" w:hAnsi="Times New Roman"/>
          <w:kern w:val="32"/>
          <w:sz w:val="24"/>
          <w:szCs w:val="24"/>
          <w:lang w:val="x-none" w:eastAsia="x-none"/>
        </w:rPr>
      </w:pPr>
      <w:r w:rsidRPr="00886FAD">
        <w:rPr>
          <w:rFonts w:ascii="Times New Roman" w:hAnsi="Times New Roman"/>
          <w:kern w:val="32"/>
          <w:sz w:val="24"/>
          <w:szCs w:val="24"/>
          <w:lang w:val="x-none" w:eastAsia="x-none"/>
        </w:rPr>
        <w:t xml:space="preserve">информационную и методическую поддержку воспитательной работы; </w:t>
      </w:r>
    </w:p>
    <w:p w14:paraId="1F882F29" w14:textId="77777777" w:rsidR="00D17971" w:rsidRPr="00886FAD" w:rsidRDefault="00D17971" w:rsidP="00886FAD">
      <w:pPr>
        <w:widowControl w:val="0"/>
        <w:numPr>
          <w:ilvl w:val="0"/>
          <w:numId w:val="254"/>
        </w:numPr>
        <w:tabs>
          <w:tab w:val="left" w:pos="1134"/>
        </w:tabs>
        <w:autoSpaceDE w:val="0"/>
        <w:autoSpaceDN w:val="0"/>
        <w:spacing w:after="0"/>
        <w:ind w:left="0" w:firstLine="709"/>
        <w:jc w:val="both"/>
        <w:outlineLvl w:val="0"/>
        <w:rPr>
          <w:rFonts w:ascii="Times New Roman" w:hAnsi="Times New Roman"/>
          <w:kern w:val="32"/>
          <w:sz w:val="24"/>
          <w:szCs w:val="24"/>
          <w:lang w:val="x-none" w:eastAsia="x-none"/>
        </w:rPr>
      </w:pPr>
      <w:r w:rsidRPr="00886FAD">
        <w:rPr>
          <w:rFonts w:ascii="Times New Roman" w:hAnsi="Times New Roman"/>
          <w:kern w:val="32"/>
          <w:sz w:val="24"/>
          <w:szCs w:val="24"/>
          <w:lang w:val="x-none" w:eastAsia="x-none"/>
        </w:rPr>
        <w:t xml:space="preserve">планирование воспитательной работы и её ресурсного обеспечения; </w:t>
      </w:r>
    </w:p>
    <w:p w14:paraId="46860A64" w14:textId="77777777" w:rsidR="00D17971" w:rsidRPr="00886FAD" w:rsidRDefault="00D17971" w:rsidP="00886FAD">
      <w:pPr>
        <w:widowControl w:val="0"/>
        <w:numPr>
          <w:ilvl w:val="0"/>
          <w:numId w:val="254"/>
        </w:numPr>
        <w:tabs>
          <w:tab w:val="left" w:pos="1134"/>
        </w:tabs>
        <w:autoSpaceDE w:val="0"/>
        <w:autoSpaceDN w:val="0"/>
        <w:spacing w:after="0"/>
        <w:ind w:left="0" w:firstLine="709"/>
        <w:jc w:val="both"/>
        <w:outlineLvl w:val="0"/>
        <w:rPr>
          <w:rFonts w:ascii="Times New Roman" w:hAnsi="Times New Roman"/>
          <w:kern w:val="32"/>
          <w:sz w:val="24"/>
          <w:szCs w:val="24"/>
          <w:lang w:val="x-none" w:eastAsia="x-none"/>
        </w:rPr>
      </w:pPr>
      <w:r w:rsidRPr="00886FAD">
        <w:rPr>
          <w:rFonts w:ascii="Times New Roman" w:hAnsi="Times New Roman"/>
          <w:kern w:val="32"/>
          <w:sz w:val="24"/>
          <w:szCs w:val="24"/>
          <w:lang w:val="x-none" w:eastAsia="x-none"/>
        </w:rPr>
        <w:t xml:space="preserve">мониторинг воспитательной работы; </w:t>
      </w:r>
    </w:p>
    <w:p w14:paraId="1F4977A5" w14:textId="77777777" w:rsidR="00D17971" w:rsidRPr="00886FAD" w:rsidRDefault="00D17971" w:rsidP="00886FAD">
      <w:pPr>
        <w:widowControl w:val="0"/>
        <w:numPr>
          <w:ilvl w:val="0"/>
          <w:numId w:val="254"/>
        </w:numPr>
        <w:tabs>
          <w:tab w:val="left" w:pos="1134"/>
        </w:tabs>
        <w:autoSpaceDE w:val="0"/>
        <w:autoSpaceDN w:val="0"/>
        <w:spacing w:after="0"/>
        <w:ind w:left="0" w:firstLine="709"/>
        <w:jc w:val="both"/>
        <w:outlineLvl w:val="0"/>
        <w:rPr>
          <w:rFonts w:ascii="Times New Roman" w:hAnsi="Times New Roman"/>
          <w:kern w:val="32"/>
          <w:sz w:val="24"/>
          <w:szCs w:val="24"/>
          <w:lang w:val="x-none" w:eastAsia="x-none"/>
        </w:rPr>
      </w:pPr>
      <w:r w:rsidRPr="00886FAD">
        <w:rPr>
          <w:rFonts w:ascii="Times New Roman" w:hAnsi="Times New Roman"/>
          <w:kern w:val="32"/>
          <w:sz w:val="24"/>
          <w:szCs w:val="24"/>
          <w:lang w:val="x-none" w:eastAsia="x-none"/>
        </w:rPr>
        <w:t xml:space="preserve">дистанционное взаимодействие всех участников (обучающихся, педагогических работников, органов управления в сфере образования, общественности); </w:t>
      </w:r>
    </w:p>
    <w:p w14:paraId="607FBC32" w14:textId="6742561D" w:rsidR="00D17971" w:rsidRDefault="00D17971" w:rsidP="00886FAD">
      <w:pPr>
        <w:widowControl w:val="0"/>
        <w:numPr>
          <w:ilvl w:val="0"/>
          <w:numId w:val="254"/>
        </w:numPr>
        <w:tabs>
          <w:tab w:val="left" w:pos="1134"/>
        </w:tabs>
        <w:autoSpaceDE w:val="0"/>
        <w:autoSpaceDN w:val="0"/>
        <w:spacing w:after="0"/>
        <w:ind w:left="0" w:firstLine="709"/>
        <w:jc w:val="both"/>
        <w:outlineLvl w:val="0"/>
        <w:rPr>
          <w:rFonts w:ascii="Times New Roman" w:hAnsi="Times New Roman"/>
          <w:kern w:val="32"/>
          <w:sz w:val="24"/>
          <w:szCs w:val="24"/>
          <w:lang w:val="x-none" w:eastAsia="x-none"/>
        </w:rPr>
      </w:pPr>
      <w:r w:rsidRPr="00886FAD">
        <w:rPr>
          <w:rFonts w:ascii="Times New Roman" w:hAnsi="Times New Roman"/>
          <w:kern w:val="32"/>
          <w:sz w:val="24"/>
          <w:szCs w:val="24"/>
          <w:lang w:val="x-none" w:eastAsia="x-none"/>
        </w:rPr>
        <w:t>дистанционное взаимодействие с другими организациями социальной сферы.</w:t>
      </w:r>
    </w:p>
    <w:p w14:paraId="1AC904B2" w14:textId="77777777" w:rsidR="003F68ED" w:rsidRDefault="003F68ED" w:rsidP="003F68ED">
      <w:pPr>
        <w:widowControl w:val="0"/>
        <w:tabs>
          <w:tab w:val="left" w:pos="1134"/>
        </w:tabs>
        <w:autoSpaceDE w:val="0"/>
        <w:autoSpaceDN w:val="0"/>
        <w:spacing w:after="0"/>
        <w:jc w:val="both"/>
        <w:outlineLvl w:val="0"/>
        <w:rPr>
          <w:kern w:val="32"/>
          <w:lang w:val="x-none" w:eastAsia="x-none"/>
        </w:rPr>
      </w:pPr>
    </w:p>
    <w:p w14:paraId="76EE7D7C" w14:textId="532703C8" w:rsidR="003F68ED" w:rsidRPr="003F68ED" w:rsidRDefault="003F68ED" w:rsidP="003F68ED">
      <w:pPr>
        <w:widowControl w:val="0"/>
        <w:autoSpaceDE w:val="0"/>
        <w:autoSpaceDN w:val="0"/>
        <w:spacing w:after="0"/>
        <w:ind w:firstLine="709"/>
        <w:jc w:val="both"/>
        <w:rPr>
          <w:rFonts w:ascii="Times New Roman" w:hAnsi="Times New Roman"/>
          <w:kern w:val="32"/>
          <w:sz w:val="24"/>
          <w:szCs w:val="24"/>
          <w:lang w:eastAsia="x-none"/>
        </w:rPr>
      </w:pPr>
      <w:r w:rsidRPr="003F68ED">
        <w:rPr>
          <w:rFonts w:ascii="Times New Roman" w:hAnsi="Times New Roman"/>
          <w:kern w:val="32"/>
          <w:sz w:val="24"/>
          <w:szCs w:val="24"/>
          <w:lang w:eastAsia="x-none"/>
        </w:rPr>
        <w:t xml:space="preserve">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проекторы, МФУ и др.). </w:t>
      </w:r>
    </w:p>
    <w:p w14:paraId="07F0683F" w14:textId="77777777" w:rsidR="000F48AF" w:rsidRDefault="00D17971" w:rsidP="000F48AF">
      <w:pPr>
        <w:widowControl w:val="0"/>
        <w:autoSpaceDE w:val="0"/>
        <w:autoSpaceDN w:val="0"/>
        <w:spacing w:after="0"/>
        <w:ind w:firstLine="709"/>
        <w:jc w:val="both"/>
        <w:rPr>
          <w:rFonts w:ascii="Times New Roman" w:hAnsi="Times New Roman"/>
          <w:kern w:val="32"/>
          <w:sz w:val="24"/>
          <w:szCs w:val="24"/>
          <w:lang w:eastAsia="x-none"/>
        </w:rPr>
      </w:pPr>
      <w:r w:rsidRPr="00886FAD">
        <w:rPr>
          <w:rFonts w:ascii="Times New Roman" w:hAnsi="Times New Roman"/>
          <w:kern w:val="32"/>
          <w:sz w:val="24"/>
          <w:szCs w:val="24"/>
          <w:lang w:eastAsia="x-none"/>
        </w:rPr>
        <w:t>Система воспитательной деятельности образовательной организации представлена на сайте организации.</w:t>
      </w:r>
    </w:p>
    <w:p w14:paraId="660DF477" w14:textId="0AAC2245" w:rsidR="00D17971" w:rsidRPr="00390799" w:rsidRDefault="000F48AF" w:rsidP="00390799">
      <w:pPr>
        <w:widowControl w:val="0"/>
        <w:tabs>
          <w:tab w:val="left" w:pos="1134"/>
        </w:tabs>
        <w:autoSpaceDE w:val="0"/>
        <w:autoSpaceDN w:val="0"/>
        <w:spacing w:after="0"/>
        <w:ind w:firstLine="709"/>
        <w:jc w:val="both"/>
        <w:outlineLvl w:val="0"/>
        <w:rPr>
          <w:rFonts w:ascii="Times New Roman" w:hAnsi="Times New Roman"/>
          <w:kern w:val="32"/>
          <w:sz w:val="24"/>
          <w:szCs w:val="24"/>
          <w:lang w:eastAsia="x-none"/>
        </w:rPr>
        <w:sectPr w:rsidR="00D17971" w:rsidRPr="00390799" w:rsidSect="00C25CE8">
          <w:footerReference w:type="default" r:id="rId8"/>
          <w:pgSz w:w="11907" w:h="16840"/>
          <w:pgMar w:top="1440" w:right="1080" w:bottom="1440" w:left="1080" w:header="709" w:footer="709" w:gutter="0"/>
          <w:cols w:space="720"/>
          <w:docGrid w:linePitch="299"/>
        </w:sectPr>
      </w:pPr>
      <w:r w:rsidRPr="000F48AF">
        <w:rPr>
          <w:rFonts w:ascii="Times New Roman" w:hAnsi="Times New Roman"/>
          <w:kern w:val="32"/>
          <w:sz w:val="24"/>
          <w:szCs w:val="24"/>
          <w:lang w:val="x-none" w:eastAsia="x-none"/>
        </w:rPr>
        <w:t xml:space="preserve">Информационное обеспечение программы воспитания реализуется на </w:t>
      </w:r>
      <w:proofErr w:type="spellStart"/>
      <w:r w:rsidRPr="000F48AF">
        <w:rPr>
          <w:rFonts w:ascii="Times New Roman" w:hAnsi="Times New Roman"/>
          <w:kern w:val="32"/>
          <w:sz w:val="24"/>
          <w:szCs w:val="24"/>
          <w:lang w:val="x-none" w:eastAsia="x-none"/>
        </w:rPr>
        <w:t>инфор</w:t>
      </w:r>
      <w:proofErr w:type="spellEnd"/>
      <w:r w:rsidRPr="000F48AF">
        <w:rPr>
          <w:rFonts w:ascii="Times New Roman" w:hAnsi="Times New Roman"/>
          <w:kern w:val="32"/>
          <w:sz w:val="24"/>
          <w:szCs w:val="24"/>
          <w:lang w:val="x-none" w:eastAsia="x-none"/>
        </w:rPr>
        <w:t xml:space="preserve">- </w:t>
      </w:r>
      <w:proofErr w:type="spellStart"/>
      <w:r w:rsidRPr="000F48AF">
        <w:rPr>
          <w:rFonts w:ascii="Times New Roman" w:hAnsi="Times New Roman"/>
          <w:kern w:val="32"/>
          <w:sz w:val="24"/>
          <w:szCs w:val="24"/>
          <w:lang w:val="x-none" w:eastAsia="x-none"/>
        </w:rPr>
        <w:t>мационных</w:t>
      </w:r>
      <w:proofErr w:type="spellEnd"/>
      <w:r w:rsidRPr="000F48AF">
        <w:rPr>
          <w:rFonts w:ascii="Times New Roman" w:hAnsi="Times New Roman"/>
          <w:kern w:val="32"/>
          <w:sz w:val="24"/>
          <w:szCs w:val="24"/>
          <w:lang w:val="x-none" w:eastAsia="x-none"/>
        </w:rPr>
        <w:t xml:space="preserve"> ресурсах: на официальном сайте </w:t>
      </w:r>
      <w:r>
        <w:rPr>
          <w:rFonts w:ascii="Times New Roman" w:hAnsi="Times New Roman"/>
          <w:kern w:val="32"/>
          <w:sz w:val="24"/>
          <w:szCs w:val="24"/>
          <w:lang w:eastAsia="x-none"/>
        </w:rPr>
        <w:t>ГБПОУ МО «Физтех-колледжа»</w:t>
      </w:r>
      <w:r>
        <w:rPr>
          <w:color w:val="0000FF"/>
          <w:u w:val="single"/>
        </w:rPr>
        <w:t xml:space="preserve"> </w:t>
      </w:r>
      <w:hyperlink r:id="rId9" w:history="1">
        <w:r w:rsidRPr="000F48AF">
          <w:rPr>
            <w:rFonts w:ascii="Times New Roman" w:hAnsi="Times New Roman"/>
            <w:kern w:val="32"/>
            <w:sz w:val="24"/>
            <w:szCs w:val="24"/>
            <w:lang w:val="x-none" w:eastAsia="x-none"/>
          </w:rPr>
          <w:t>https://phystech.pro</w:t>
        </w:r>
      </w:hyperlink>
      <w:r>
        <w:rPr>
          <w:rFonts w:ascii="Times New Roman" w:hAnsi="Times New Roman"/>
          <w:kern w:val="32"/>
          <w:sz w:val="24"/>
          <w:szCs w:val="24"/>
          <w:lang w:eastAsia="x-none"/>
        </w:rPr>
        <w:t xml:space="preserve">, </w:t>
      </w:r>
      <w:r w:rsidRPr="000F48AF">
        <w:rPr>
          <w:rFonts w:ascii="Times New Roman" w:hAnsi="Times New Roman"/>
          <w:kern w:val="32"/>
          <w:sz w:val="24"/>
          <w:szCs w:val="24"/>
          <w:lang w:val="x-none" w:eastAsia="x-none"/>
        </w:rPr>
        <w:t>в официальной гру</w:t>
      </w:r>
      <w:r w:rsidR="009C0FF2">
        <w:rPr>
          <w:rFonts w:ascii="Times New Roman" w:hAnsi="Times New Roman"/>
          <w:kern w:val="32"/>
          <w:sz w:val="24"/>
          <w:szCs w:val="24"/>
          <w:lang w:val="x-none" w:eastAsia="x-none"/>
        </w:rPr>
        <w:t xml:space="preserve">ппе в </w:t>
      </w:r>
      <w:proofErr w:type="spellStart"/>
      <w:r w:rsidR="009C0FF2">
        <w:rPr>
          <w:rFonts w:ascii="Times New Roman" w:hAnsi="Times New Roman"/>
          <w:kern w:val="32"/>
          <w:sz w:val="24"/>
          <w:szCs w:val="24"/>
          <w:lang w:val="x-none" w:eastAsia="x-none"/>
        </w:rPr>
        <w:t>ВКонтакте</w:t>
      </w:r>
      <w:proofErr w:type="spellEnd"/>
      <w:r w:rsidRPr="000F48AF">
        <w:rPr>
          <w:rFonts w:ascii="Times New Roman" w:hAnsi="Times New Roman"/>
          <w:kern w:val="32"/>
          <w:sz w:val="24"/>
          <w:szCs w:val="24"/>
          <w:lang w:val="x-none" w:eastAsia="x-none"/>
        </w:rPr>
        <w:t xml:space="preserve">, </w:t>
      </w:r>
      <w:r w:rsidR="009C0FF2">
        <w:rPr>
          <w:rFonts w:ascii="Times New Roman" w:hAnsi="Times New Roman"/>
          <w:kern w:val="32"/>
          <w:sz w:val="24"/>
          <w:szCs w:val="24"/>
          <w:lang w:val="x-none" w:eastAsia="x-none"/>
        </w:rPr>
        <w:t>в официальной группе Инстаграм</w:t>
      </w:r>
      <w:r w:rsidRPr="000F48AF">
        <w:rPr>
          <w:rFonts w:ascii="Times New Roman" w:hAnsi="Times New Roman"/>
          <w:kern w:val="32"/>
          <w:sz w:val="24"/>
          <w:szCs w:val="24"/>
          <w:lang w:val="x-none" w:eastAsia="x-none"/>
        </w:rPr>
        <w:t xml:space="preserve">, </w:t>
      </w:r>
      <w:r w:rsidR="00E96EBA">
        <w:rPr>
          <w:rFonts w:ascii="Times New Roman" w:hAnsi="Times New Roman"/>
          <w:kern w:val="32"/>
          <w:sz w:val="24"/>
          <w:szCs w:val="24"/>
          <w:lang w:val="x-none" w:eastAsia="x-none"/>
        </w:rPr>
        <w:t xml:space="preserve">в официальной группе </w:t>
      </w:r>
      <w:r w:rsidR="00E96EBA">
        <w:rPr>
          <w:rFonts w:ascii="Times New Roman" w:hAnsi="Times New Roman"/>
          <w:kern w:val="32"/>
          <w:sz w:val="24"/>
          <w:szCs w:val="24"/>
          <w:lang w:eastAsia="x-none"/>
        </w:rPr>
        <w:t>Фейсбука</w:t>
      </w:r>
      <w:r w:rsidR="00E96EBA" w:rsidRPr="000F48AF">
        <w:rPr>
          <w:rFonts w:ascii="Times New Roman" w:hAnsi="Times New Roman"/>
          <w:kern w:val="32"/>
          <w:sz w:val="24"/>
          <w:szCs w:val="24"/>
          <w:lang w:val="x-none" w:eastAsia="x-none"/>
        </w:rPr>
        <w:t xml:space="preserve">, </w:t>
      </w:r>
      <w:r w:rsidR="00E96EBA">
        <w:rPr>
          <w:rFonts w:ascii="Times New Roman" w:hAnsi="Times New Roman"/>
          <w:kern w:val="32"/>
          <w:sz w:val="24"/>
          <w:szCs w:val="24"/>
          <w:lang w:eastAsia="x-none"/>
        </w:rPr>
        <w:t xml:space="preserve"> на  </w:t>
      </w:r>
      <w:proofErr w:type="spellStart"/>
      <w:r w:rsidRPr="000F48AF">
        <w:rPr>
          <w:rFonts w:ascii="Times New Roman" w:hAnsi="Times New Roman"/>
          <w:kern w:val="32"/>
          <w:sz w:val="24"/>
          <w:szCs w:val="24"/>
          <w:lang w:val="x-none" w:eastAsia="x-none"/>
        </w:rPr>
        <w:t>YouTube</w:t>
      </w:r>
      <w:proofErr w:type="spellEnd"/>
      <w:r w:rsidRPr="000F48AF">
        <w:rPr>
          <w:rFonts w:ascii="Times New Roman" w:hAnsi="Times New Roman"/>
          <w:kern w:val="32"/>
          <w:sz w:val="24"/>
          <w:szCs w:val="24"/>
          <w:lang w:val="x-none" w:eastAsia="x-none"/>
        </w:rPr>
        <w:t>-канал</w:t>
      </w:r>
      <w:r w:rsidR="00E96EBA">
        <w:rPr>
          <w:rFonts w:ascii="Times New Roman" w:hAnsi="Times New Roman"/>
          <w:kern w:val="32"/>
          <w:sz w:val="24"/>
          <w:szCs w:val="24"/>
          <w:lang w:eastAsia="x-none"/>
        </w:rPr>
        <w:t>е</w:t>
      </w:r>
      <w:r w:rsidR="00E96EBA">
        <w:rPr>
          <w:rFonts w:ascii="Times New Roman" w:hAnsi="Times New Roman"/>
          <w:kern w:val="32"/>
          <w:sz w:val="24"/>
          <w:szCs w:val="24"/>
          <w:lang w:val="x-none" w:eastAsia="x-none"/>
        </w:rPr>
        <w:t xml:space="preserve"> колледжа.</w:t>
      </w:r>
      <w:r w:rsidRPr="000F48AF">
        <w:rPr>
          <w:rFonts w:ascii="Times New Roman" w:hAnsi="Times New Roman"/>
          <w:kern w:val="32"/>
          <w:sz w:val="24"/>
          <w:szCs w:val="24"/>
          <w:lang w:val="x-none" w:eastAsia="x-none"/>
        </w:rPr>
        <w:t xml:space="preserve"> </w:t>
      </w:r>
    </w:p>
    <w:p w14:paraId="4068735D" w14:textId="7E46C369" w:rsidR="00D17971" w:rsidRPr="00611D27" w:rsidRDefault="00D17971" w:rsidP="00D17971">
      <w:pPr>
        <w:spacing w:after="0" w:line="240" w:lineRule="auto"/>
        <w:jc w:val="center"/>
        <w:rPr>
          <w:rFonts w:ascii="Times New Roman" w:hAnsi="Times New Roman"/>
          <w:b/>
          <w:sz w:val="24"/>
          <w:szCs w:val="24"/>
        </w:rPr>
      </w:pPr>
      <w:r w:rsidRPr="00611D27">
        <w:rPr>
          <w:rFonts w:ascii="Times New Roman" w:hAnsi="Times New Roman"/>
          <w:b/>
          <w:sz w:val="24"/>
          <w:szCs w:val="24"/>
        </w:rPr>
        <w:lastRenderedPageBreak/>
        <w:t xml:space="preserve">РАЗДЕЛ 4. </w:t>
      </w:r>
      <w:bookmarkStart w:id="10" w:name="_Hlk73028808"/>
      <w:r w:rsidRPr="00611D27">
        <w:rPr>
          <w:rFonts w:ascii="Times New Roman" w:hAnsi="Times New Roman"/>
          <w:b/>
          <w:sz w:val="24"/>
          <w:szCs w:val="24"/>
        </w:rPr>
        <w:t xml:space="preserve">КАЛЕНДАРНЫЙ ПЛАН ВОСПИТАТЕЛЬНОЙ РАБОТЫ </w:t>
      </w:r>
      <w:r w:rsidRPr="00611D27">
        <w:rPr>
          <w:rFonts w:ascii="Times New Roman" w:hAnsi="Times New Roman"/>
          <w:b/>
          <w:sz w:val="24"/>
          <w:szCs w:val="24"/>
        </w:rPr>
        <w:br/>
      </w:r>
      <w:bookmarkEnd w:id="10"/>
    </w:p>
    <w:p w14:paraId="021E937A" w14:textId="5FE308B8" w:rsidR="00D17971" w:rsidRPr="00611D27" w:rsidRDefault="003B2EC3" w:rsidP="00D17971">
      <w:pPr>
        <w:widowControl w:val="0"/>
        <w:autoSpaceDE w:val="0"/>
        <w:autoSpaceDN w:val="0"/>
        <w:adjustRightInd w:val="0"/>
        <w:spacing w:after="0" w:line="240" w:lineRule="auto"/>
        <w:ind w:right="-1" w:firstLine="567"/>
        <w:jc w:val="right"/>
        <w:rPr>
          <w:rFonts w:ascii="Times New Roman" w:hAnsi="Times New Roman"/>
          <w:b/>
          <w:kern w:val="2"/>
          <w:sz w:val="24"/>
          <w:szCs w:val="24"/>
          <w:lang w:eastAsia="ko-KR"/>
        </w:rPr>
      </w:pPr>
      <w:r>
        <w:rPr>
          <w:noProof/>
        </w:rPr>
        <mc:AlternateContent>
          <mc:Choice Requires="wps">
            <w:drawing>
              <wp:anchor distT="45720" distB="45720" distL="114300" distR="114300" simplePos="0" relativeHeight="251659264" behindDoc="0" locked="0" layoutInCell="1" allowOverlap="1" wp14:anchorId="033E25FF" wp14:editId="166C9D81">
                <wp:simplePos x="0" y="0"/>
                <wp:positionH relativeFrom="column">
                  <wp:posOffset>-89535</wp:posOffset>
                </wp:positionH>
                <wp:positionV relativeFrom="paragraph">
                  <wp:posOffset>107315</wp:posOffset>
                </wp:positionV>
                <wp:extent cx="3501390" cy="1203960"/>
                <wp:effectExtent l="0" t="0" r="3810" b="0"/>
                <wp:wrapSquare wrapText="bothSides"/>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390" cy="1203960"/>
                        </a:xfrm>
                        <a:prstGeom prst="rect">
                          <a:avLst/>
                        </a:prstGeom>
                        <a:solidFill>
                          <a:srgbClr val="FFFFFF"/>
                        </a:solidFill>
                        <a:ln w="9525">
                          <a:solidFill>
                            <a:srgbClr val="FFFFFF"/>
                          </a:solidFill>
                          <a:miter lim="800000"/>
                          <a:headEnd/>
                          <a:tailEnd/>
                        </a:ln>
                      </wps:spPr>
                      <wps:txbx>
                        <w:txbxContent>
                          <w:p w14:paraId="5A68C9F3" w14:textId="77777777" w:rsidR="00AD6228" w:rsidRPr="00611D27" w:rsidRDefault="00AD6228" w:rsidP="00D17971">
                            <w:pPr>
                              <w:adjustRightInd w:val="0"/>
                              <w:rPr>
                                <w:rFonts w:ascii="Times New Roman" w:hAnsi="Times New Roman"/>
                                <w:b/>
                                <w:bCs/>
                              </w:rPr>
                            </w:pPr>
                            <w:r w:rsidRPr="00611D27">
                              <w:rPr>
                                <w:rFonts w:ascii="Times New Roman" w:hAnsi="Times New Roman"/>
                                <w:b/>
                                <w:bCs/>
                              </w:rPr>
                              <w:t xml:space="preserve">ПРИНЯТО  </w:t>
                            </w:r>
                          </w:p>
                          <w:p w14:paraId="011843BA" w14:textId="133DBD14" w:rsidR="00AD6228" w:rsidRPr="00886FAD" w:rsidRDefault="00AD6228" w:rsidP="00886FAD">
                            <w:pPr>
                              <w:adjustRightInd w:val="0"/>
                              <w:spacing w:after="0"/>
                              <w:rPr>
                                <w:rFonts w:ascii="Times New Roman" w:hAnsi="Times New Roman"/>
                                <w:sz w:val="24"/>
                                <w:szCs w:val="24"/>
                              </w:rPr>
                            </w:pPr>
                            <w:r w:rsidRPr="00886FAD">
                              <w:rPr>
                                <w:rFonts w:ascii="Times New Roman" w:hAnsi="Times New Roman"/>
                                <w:sz w:val="24"/>
                                <w:szCs w:val="24"/>
                              </w:rPr>
                              <w:t>решением ФУМО СПО УГПС</w:t>
                            </w:r>
                          </w:p>
                          <w:p w14:paraId="1AEADEE2" w14:textId="352623F2" w:rsidR="00AD6228" w:rsidRPr="00886FAD" w:rsidRDefault="00AD6228" w:rsidP="00886FAD">
                            <w:pPr>
                              <w:adjustRightInd w:val="0"/>
                              <w:spacing w:after="0"/>
                              <w:rPr>
                                <w:rFonts w:ascii="Times New Roman" w:hAnsi="Times New Roman"/>
                                <w:i/>
                                <w:sz w:val="24"/>
                                <w:szCs w:val="24"/>
                              </w:rPr>
                            </w:pPr>
                            <w:r w:rsidRPr="00886FAD">
                              <w:rPr>
                                <w:rFonts w:ascii="Times New Roman" w:hAnsi="Times New Roman"/>
                                <w:sz w:val="24"/>
                                <w:szCs w:val="24"/>
                              </w:rPr>
                              <w:t>09.00.00 Информатика и вычислительная техника</w:t>
                            </w:r>
                          </w:p>
                          <w:p w14:paraId="3909CA0C" w14:textId="77777777" w:rsidR="00AD6228" w:rsidRDefault="00AD6228" w:rsidP="00886FAD">
                            <w:pPr>
                              <w:adjustRightInd w:val="0"/>
                              <w:spacing w:after="0"/>
                              <w:rPr>
                                <w:rFonts w:ascii="Times New Roman" w:hAnsi="Times New Roman"/>
                                <w:sz w:val="24"/>
                                <w:szCs w:val="24"/>
                              </w:rPr>
                            </w:pPr>
                          </w:p>
                          <w:p w14:paraId="13099617" w14:textId="72124B2E" w:rsidR="00AD6228" w:rsidRPr="00611D27" w:rsidRDefault="00AD6228" w:rsidP="00886FAD">
                            <w:pPr>
                              <w:adjustRightInd w:val="0"/>
                              <w:spacing w:after="0"/>
                              <w:rPr>
                                <w:rFonts w:ascii="Times New Roman" w:hAnsi="Times New Roman"/>
                              </w:rPr>
                            </w:pPr>
                            <w:r w:rsidRPr="00886FAD">
                              <w:rPr>
                                <w:rFonts w:ascii="Times New Roman" w:hAnsi="Times New Roman"/>
                                <w:sz w:val="24"/>
                                <w:szCs w:val="24"/>
                              </w:rPr>
                              <w:t xml:space="preserve">Протокол от </w:t>
                            </w:r>
                            <w:r>
                              <w:rPr>
                                <w:rFonts w:ascii="Times New Roman" w:hAnsi="Times New Roman"/>
                                <w:sz w:val="24"/>
                                <w:szCs w:val="24"/>
                              </w:rPr>
                              <w:t>__</w:t>
                            </w:r>
                            <w:proofErr w:type="gramStart"/>
                            <w:r>
                              <w:rPr>
                                <w:rFonts w:ascii="Times New Roman" w:hAnsi="Times New Roman"/>
                                <w:sz w:val="24"/>
                                <w:szCs w:val="24"/>
                              </w:rPr>
                              <w:t>_._</w:t>
                            </w:r>
                            <w:proofErr w:type="gramEnd"/>
                            <w:r>
                              <w:rPr>
                                <w:rFonts w:ascii="Times New Roman" w:hAnsi="Times New Roman"/>
                                <w:sz w:val="24"/>
                                <w:szCs w:val="24"/>
                              </w:rPr>
                              <w:t>__._____</w:t>
                            </w:r>
                            <w:r w:rsidRPr="00886FAD">
                              <w:rPr>
                                <w:rFonts w:ascii="Times New Roman" w:hAnsi="Times New Roman"/>
                                <w:sz w:val="24"/>
                                <w:szCs w:val="24"/>
                              </w:rPr>
                              <w:t xml:space="preserve"> г. № </w:t>
                            </w:r>
                            <w:r>
                              <w:rPr>
                                <w:rFonts w:ascii="Times New Roman" w:hAnsi="Times New Roman"/>
                                <w:sz w:val="24"/>
                                <w:szCs w:val="24"/>
                              </w:rPr>
                              <w:t>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3E25FF" id="_x0000_t202" coordsize="21600,21600" o:spt="202" path="m,l,21600r21600,l21600,xe">
                <v:stroke joinstyle="miter"/>
                <v:path gradientshapeok="t" o:connecttype="rect"/>
              </v:shapetype>
              <v:shape id="Надпись 3" o:spid="_x0000_s1026" type="#_x0000_t202" style="position:absolute;left:0;text-align:left;margin-left:-7.05pt;margin-top:8.45pt;width:275.7pt;height:9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" strokecolor="white">
                <v:textbox>
                  <w:txbxContent>
                    <w:p w14:paraId="5A68C9F3" w14:textId="77777777" w:rsidR="00AD6228" w:rsidRPr="00611D27" w:rsidRDefault="00AD6228" w:rsidP="00D17971">
                      <w:pPr>
                        <w:adjustRightInd w:val="0"/>
                        <w:rPr>
                          <w:rFonts w:ascii="Times New Roman" w:hAnsi="Times New Roman"/>
                          <w:b/>
                          <w:bCs/>
                        </w:rPr>
                      </w:pPr>
                      <w:r w:rsidRPr="00611D27">
                        <w:rPr>
                          <w:rFonts w:ascii="Times New Roman" w:hAnsi="Times New Roman"/>
                          <w:b/>
                          <w:bCs/>
                        </w:rPr>
                        <w:t xml:space="preserve">ПРИНЯТО  </w:t>
                      </w:r>
                    </w:p>
                    <w:p w14:paraId="011843BA" w14:textId="133DBD14" w:rsidR="00AD6228" w:rsidRPr="00886FAD" w:rsidRDefault="00AD6228" w:rsidP="00886FAD">
                      <w:pPr>
                        <w:adjustRightInd w:val="0"/>
                        <w:spacing w:after="0"/>
                        <w:rPr>
                          <w:rFonts w:ascii="Times New Roman" w:hAnsi="Times New Roman"/>
                          <w:sz w:val="24"/>
                          <w:szCs w:val="24"/>
                        </w:rPr>
                      </w:pPr>
                      <w:r w:rsidRPr="00886FAD">
                        <w:rPr>
                          <w:rFonts w:ascii="Times New Roman" w:hAnsi="Times New Roman"/>
                          <w:sz w:val="24"/>
                          <w:szCs w:val="24"/>
                        </w:rPr>
                        <w:t>решением ФУМО СПО УГПС</w:t>
                      </w:r>
                    </w:p>
                    <w:p w14:paraId="1AEADEE2" w14:textId="352623F2" w:rsidR="00AD6228" w:rsidRPr="00886FAD" w:rsidRDefault="00AD6228" w:rsidP="00886FAD">
                      <w:pPr>
                        <w:adjustRightInd w:val="0"/>
                        <w:spacing w:after="0"/>
                        <w:rPr>
                          <w:rFonts w:ascii="Times New Roman" w:hAnsi="Times New Roman"/>
                          <w:i/>
                          <w:sz w:val="24"/>
                          <w:szCs w:val="24"/>
                        </w:rPr>
                      </w:pPr>
                      <w:r w:rsidRPr="00886FAD">
                        <w:rPr>
                          <w:rFonts w:ascii="Times New Roman" w:hAnsi="Times New Roman"/>
                          <w:sz w:val="24"/>
                          <w:szCs w:val="24"/>
                        </w:rPr>
                        <w:t>09.00.00 Информатика и вычислительная техника</w:t>
                      </w:r>
                    </w:p>
                    <w:p w14:paraId="3909CA0C" w14:textId="77777777" w:rsidR="00AD6228" w:rsidRDefault="00AD6228" w:rsidP="00886FAD">
                      <w:pPr>
                        <w:adjustRightInd w:val="0"/>
                        <w:spacing w:after="0"/>
                        <w:rPr>
                          <w:rFonts w:ascii="Times New Roman" w:hAnsi="Times New Roman"/>
                          <w:sz w:val="24"/>
                          <w:szCs w:val="24"/>
                        </w:rPr>
                      </w:pPr>
                    </w:p>
                    <w:p w14:paraId="13099617" w14:textId="72124B2E" w:rsidR="00AD6228" w:rsidRPr="00611D27" w:rsidRDefault="00AD6228" w:rsidP="00886FAD">
                      <w:pPr>
                        <w:adjustRightInd w:val="0"/>
                        <w:spacing w:after="0"/>
                        <w:rPr>
                          <w:rFonts w:ascii="Times New Roman" w:hAnsi="Times New Roman"/>
                        </w:rPr>
                      </w:pPr>
                      <w:r w:rsidRPr="00886FAD">
                        <w:rPr>
                          <w:rFonts w:ascii="Times New Roman" w:hAnsi="Times New Roman"/>
                          <w:sz w:val="24"/>
                          <w:szCs w:val="24"/>
                        </w:rPr>
                        <w:t xml:space="preserve">Протокол от </w:t>
                      </w:r>
                      <w:r>
                        <w:rPr>
                          <w:rFonts w:ascii="Times New Roman" w:hAnsi="Times New Roman"/>
                          <w:sz w:val="24"/>
                          <w:szCs w:val="24"/>
                        </w:rPr>
                        <w:t>__</w:t>
                      </w:r>
                      <w:proofErr w:type="gramStart"/>
                      <w:r>
                        <w:rPr>
                          <w:rFonts w:ascii="Times New Roman" w:hAnsi="Times New Roman"/>
                          <w:sz w:val="24"/>
                          <w:szCs w:val="24"/>
                        </w:rPr>
                        <w:t>_._</w:t>
                      </w:r>
                      <w:proofErr w:type="gramEnd"/>
                      <w:r>
                        <w:rPr>
                          <w:rFonts w:ascii="Times New Roman" w:hAnsi="Times New Roman"/>
                          <w:sz w:val="24"/>
                          <w:szCs w:val="24"/>
                        </w:rPr>
                        <w:t>__._____</w:t>
                      </w:r>
                      <w:r w:rsidRPr="00886FAD">
                        <w:rPr>
                          <w:rFonts w:ascii="Times New Roman" w:hAnsi="Times New Roman"/>
                          <w:sz w:val="24"/>
                          <w:szCs w:val="24"/>
                        </w:rPr>
                        <w:t xml:space="preserve"> г. № </w:t>
                      </w:r>
                      <w:r>
                        <w:rPr>
                          <w:rFonts w:ascii="Times New Roman" w:hAnsi="Times New Roman"/>
                          <w:sz w:val="24"/>
                          <w:szCs w:val="24"/>
                        </w:rPr>
                        <w:t>__</w:t>
                      </w:r>
                    </w:p>
                  </w:txbxContent>
                </v:textbox>
                <w10:wrap type="square"/>
              </v:shape>
            </w:pict>
          </mc:Fallback>
        </mc:AlternateContent>
      </w:r>
    </w:p>
    <w:p w14:paraId="6A0C56E1" w14:textId="77777777" w:rsidR="00D17971" w:rsidRPr="00611D27" w:rsidRDefault="00D17971" w:rsidP="00D17971">
      <w:pPr>
        <w:widowControl w:val="0"/>
        <w:tabs>
          <w:tab w:val="left" w:pos="1134"/>
        </w:tabs>
        <w:autoSpaceDE w:val="0"/>
        <w:autoSpaceDN w:val="0"/>
        <w:spacing w:after="0" w:line="240" w:lineRule="auto"/>
        <w:ind w:firstLine="709"/>
        <w:jc w:val="both"/>
        <w:outlineLvl w:val="0"/>
        <w:rPr>
          <w:rFonts w:ascii="Times New Roman" w:hAnsi="Times New Roman"/>
          <w:i/>
          <w:iCs/>
          <w:kern w:val="32"/>
          <w:sz w:val="24"/>
          <w:szCs w:val="24"/>
          <w:lang w:eastAsia="x-none"/>
        </w:rPr>
      </w:pPr>
    </w:p>
    <w:p w14:paraId="766DF258" w14:textId="77777777" w:rsidR="00D17971" w:rsidRPr="00611D27" w:rsidRDefault="00D17971" w:rsidP="00D17971">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72F70D6E" w14:textId="77777777" w:rsidR="00D17971" w:rsidRPr="00611D27" w:rsidRDefault="00D17971" w:rsidP="00D17971">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0ACB31B8" w14:textId="77777777" w:rsidR="00D17971" w:rsidRPr="00611D27" w:rsidRDefault="00D17971" w:rsidP="00D17971">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303F23F4" w14:textId="77777777" w:rsidR="00D17971" w:rsidRPr="00611D27" w:rsidRDefault="00D17971" w:rsidP="00D17971">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015325C1" w14:textId="77777777" w:rsidR="00D17971" w:rsidRPr="00611D27" w:rsidRDefault="00D17971" w:rsidP="00D17971">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6DDC15FB" w14:textId="77777777" w:rsidR="00D17971" w:rsidRPr="00611D27" w:rsidRDefault="00D17971" w:rsidP="00D17971">
      <w:pPr>
        <w:widowControl w:val="0"/>
        <w:autoSpaceDE w:val="0"/>
        <w:autoSpaceDN w:val="0"/>
        <w:adjustRightInd w:val="0"/>
        <w:spacing w:after="0" w:line="240" w:lineRule="auto"/>
        <w:ind w:right="-1" w:firstLine="567"/>
        <w:jc w:val="right"/>
        <w:rPr>
          <w:rFonts w:ascii="Times New Roman" w:hAnsi="Times New Roman"/>
          <w:kern w:val="2"/>
          <w:sz w:val="24"/>
          <w:szCs w:val="24"/>
          <w:lang w:eastAsia="ko-KR"/>
        </w:rPr>
      </w:pPr>
    </w:p>
    <w:p w14:paraId="2F443938" w14:textId="77777777" w:rsidR="00D17971" w:rsidRPr="00611D27" w:rsidRDefault="00D17971" w:rsidP="00D17971">
      <w:pPr>
        <w:widowControl w:val="0"/>
        <w:autoSpaceDE w:val="0"/>
        <w:autoSpaceDN w:val="0"/>
        <w:adjustRightInd w:val="0"/>
        <w:spacing w:after="0" w:line="240" w:lineRule="auto"/>
        <w:ind w:right="-1"/>
        <w:jc w:val="center"/>
        <w:rPr>
          <w:rFonts w:ascii="Times New Roman" w:hAnsi="Times New Roman"/>
          <w:b/>
          <w:kern w:val="2"/>
          <w:sz w:val="24"/>
          <w:szCs w:val="24"/>
          <w:lang w:eastAsia="ko-KR"/>
        </w:rPr>
      </w:pPr>
    </w:p>
    <w:p w14:paraId="6753E219" w14:textId="77777777" w:rsidR="00D17971" w:rsidRPr="00611D27" w:rsidRDefault="00D17971" w:rsidP="00D17971">
      <w:pPr>
        <w:widowControl w:val="0"/>
        <w:autoSpaceDE w:val="0"/>
        <w:autoSpaceDN w:val="0"/>
        <w:adjustRightInd w:val="0"/>
        <w:spacing w:after="0" w:line="240" w:lineRule="auto"/>
        <w:ind w:right="-1"/>
        <w:jc w:val="center"/>
        <w:rPr>
          <w:rFonts w:ascii="Times New Roman" w:hAnsi="Times New Roman"/>
          <w:b/>
          <w:kern w:val="2"/>
          <w:sz w:val="24"/>
          <w:szCs w:val="24"/>
          <w:lang w:eastAsia="ko-KR"/>
        </w:rPr>
      </w:pPr>
    </w:p>
    <w:p w14:paraId="1815C13C" w14:textId="19416EDD" w:rsidR="00D17971" w:rsidRDefault="00D17971" w:rsidP="00D17971">
      <w:pPr>
        <w:widowControl w:val="0"/>
        <w:autoSpaceDE w:val="0"/>
        <w:autoSpaceDN w:val="0"/>
        <w:adjustRightInd w:val="0"/>
        <w:spacing w:after="0" w:line="240" w:lineRule="auto"/>
        <w:ind w:right="-1"/>
        <w:jc w:val="center"/>
        <w:rPr>
          <w:rFonts w:ascii="Times New Roman" w:hAnsi="Times New Roman"/>
          <w:b/>
          <w:kern w:val="2"/>
          <w:sz w:val="24"/>
          <w:szCs w:val="24"/>
          <w:lang w:eastAsia="ko-KR"/>
        </w:rPr>
      </w:pPr>
      <w:r w:rsidRPr="00611D27">
        <w:rPr>
          <w:rFonts w:ascii="Times New Roman" w:hAnsi="Times New Roman"/>
          <w:b/>
          <w:kern w:val="2"/>
          <w:sz w:val="24"/>
          <w:szCs w:val="24"/>
          <w:lang w:eastAsia="ko-KR"/>
        </w:rPr>
        <w:t xml:space="preserve">КАЛЕНДАРНЫЙ ПЛАН ВОСПИТАТЕЛЬНОЙ РАБОТЫ  </w:t>
      </w:r>
    </w:p>
    <w:p w14:paraId="213A4A3E" w14:textId="3D41B10D" w:rsidR="003B2EC3" w:rsidRPr="003B2EC3" w:rsidRDefault="003B2EC3" w:rsidP="00D17971">
      <w:pPr>
        <w:widowControl w:val="0"/>
        <w:autoSpaceDE w:val="0"/>
        <w:autoSpaceDN w:val="0"/>
        <w:adjustRightInd w:val="0"/>
        <w:spacing w:after="0" w:line="240" w:lineRule="auto"/>
        <w:ind w:right="-1"/>
        <w:jc w:val="center"/>
        <w:rPr>
          <w:rFonts w:ascii="Times New Roman" w:hAnsi="Times New Roman"/>
          <w:bCs/>
          <w:i/>
          <w:iCs/>
          <w:kern w:val="2"/>
          <w:sz w:val="24"/>
          <w:szCs w:val="24"/>
          <w:lang w:eastAsia="ko-KR"/>
        </w:rPr>
      </w:pPr>
      <w:r w:rsidRPr="003B2EC3">
        <w:rPr>
          <w:rFonts w:ascii="Times New Roman" w:hAnsi="Times New Roman"/>
          <w:bCs/>
          <w:i/>
          <w:iCs/>
          <w:kern w:val="2"/>
          <w:sz w:val="24"/>
          <w:szCs w:val="24"/>
          <w:lang w:eastAsia="ko-KR"/>
        </w:rPr>
        <w:t xml:space="preserve">(УГПС </w:t>
      </w:r>
      <w:r w:rsidRPr="003B2EC3">
        <w:rPr>
          <w:rFonts w:ascii="Times New Roman" w:hAnsi="Times New Roman"/>
          <w:bCs/>
          <w:i/>
          <w:iCs/>
          <w:sz w:val="24"/>
          <w:szCs w:val="24"/>
        </w:rPr>
        <w:t>09.00.00 Информатика и вычислительная техника)</w:t>
      </w:r>
    </w:p>
    <w:p w14:paraId="267A04DC" w14:textId="77777777" w:rsidR="00132289" w:rsidRDefault="003B2EC3" w:rsidP="00D17971">
      <w:pPr>
        <w:widowControl w:val="0"/>
        <w:autoSpaceDE w:val="0"/>
        <w:autoSpaceDN w:val="0"/>
        <w:adjustRightInd w:val="0"/>
        <w:spacing w:after="0" w:line="240" w:lineRule="auto"/>
        <w:ind w:right="-1" w:firstLine="567"/>
        <w:jc w:val="center"/>
        <w:rPr>
          <w:rFonts w:ascii="Times New Roman" w:hAnsi="Times New Roman"/>
          <w:bCs/>
          <w:sz w:val="24"/>
          <w:szCs w:val="24"/>
        </w:rPr>
      </w:pPr>
      <w:r w:rsidRPr="004F3587">
        <w:rPr>
          <w:rFonts w:ascii="Times New Roman" w:hAnsi="Times New Roman"/>
          <w:bCs/>
          <w:sz w:val="24"/>
          <w:szCs w:val="24"/>
        </w:rPr>
        <w:t>по образовательной программе среднего профессионального обр</w:t>
      </w:r>
      <w:r w:rsidR="00132289">
        <w:rPr>
          <w:rFonts w:ascii="Times New Roman" w:hAnsi="Times New Roman"/>
          <w:bCs/>
          <w:sz w:val="24"/>
          <w:szCs w:val="24"/>
        </w:rPr>
        <w:t xml:space="preserve">азования </w:t>
      </w:r>
    </w:p>
    <w:p w14:paraId="2126EF95" w14:textId="77777777" w:rsidR="00132289" w:rsidRDefault="003B2EC3" w:rsidP="00D17971">
      <w:pPr>
        <w:widowControl w:val="0"/>
        <w:autoSpaceDE w:val="0"/>
        <w:autoSpaceDN w:val="0"/>
        <w:adjustRightInd w:val="0"/>
        <w:spacing w:after="0" w:line="240" w:lineRule="auto"/>
        <w:ind w:right="-1" w:firstLine="567"/>
        <w:jc w:val="center"/>
        <w:rPr>
          <w:rFonts w:ascii="Times New Roman" w:hAnsi="Times New Roman"/>
          <w:bCs/>
          <w:sz w:val="24"/>
          <w:szCs w:val="24"/>
        </w:rPr>
      </w:pPr>
      <w:r w:rsidRPr="004F3587">
        <w:rPr>
          <w:rFonts w:ascii="Times New Roman" w:hAnsi="Times New Roman"/>
          <w:bCs/>
          <w:sz w:val="24"/>
          <w:szCs w:val="24"/>
        </w:rPr>
        <w:t xml:space="preserve">по профессии/специальности </w:t>
      </w:r>
      <w:r w:rsidR="004E7EC4">
        <w:rPr>
          <w:rFonts w:ascii="Times New Roman" w:hAnsi="Times New Roman"/>
          <w:bCs/>
          <w:sz w:val="24"/>
          <w:szCs w:val="24"/>
        </w:rPr>
        <w:t>09.02.06 Сетевое и системное администрирование</w:t>
      </w:r>
    </w:p>
    <w:p w14:paraId="15A2E0B5" w14:textId="6ED5F50D" w:rsidR="00D17971" w:rsidRPr="00611D27" w:rsidRDefault="000C3AE5" w:rsidP="00D17971">
      <w:pPr>
        <w:widowControl w:val="0"/>
        <w:autoSpaceDE w:val="0"/>
        <w:autoSpaceDN w:val="0"/>
        <w:adjustRightInd w:val="0"/>
        <w:spacing w:after="0" w:line="240" w:lineRule="auto"/>
        <w:ind w:right="-1" w:firstLine="567"/>
        <w:jc w:val="center"/>
        <w:rPr>
          <w:rFonts w:ascii="Times New Roman" w:hAnsi="Times New Roman"/>
          <w:bCs/>
          <w:kern w:val="2"/>
          <w:sz w:val="24"/>
          <w:szCs w:val="24"/>
          <w:lang w:eastAsia="ko-KR"/>
        </w:rPr>
      </w:pPr>
      <w:r>
        <w:rPr>
          <w:rFonts w:ascii="Times New Roman" w:hAnsi="Times New Roman"/>
          <w:bCs/>
          <w:sz w:val="24"/>
          <w:szCs w:val="24"/>
        </w:rPr>
        <w:t>на период 2021-202</w:t>
      </w:r>
      <w:r w:rsidR="00F21BA7">
        <w:rPr>
          <w:rFonts w:ascii="Times New Roman" w:hAnsi="Times New Roman"/>
          <w:bCs/>
          <w:sz w:val="24"/>
          <w:szCs w:val="24"/>
        </w:rPr>
        <w:t>5</w:t>
      </w:r>
      <w:r w:rsidR="003B2EC3" w:rsidRPr="004F3587">
        <w:rPr>
          <w:rFonts w:ascii="Times New Roman" w:hAnsi="Times New Roman"/>
          <w:bCs/>
          <w:sz w:val="24"/>
          <w:szCs w:val="24"/>
        </w:rPr>
        <w:t xml:space="preserve"> </w:t>
      </w:r>
      <w:r>
        <w:rPr>
          <w:rFonts w:ascii="Times New Roman" w:hAnsi="Times New Roman"/>
          <w:bCs/>
          <w:sz w:val="24"/>
          <w:szCs w:val="24"/>
        </w:rPr>
        <w:t>г</w:t>
      </w:r>
      <w:r w:rsidR="003B2EC3" w:rsidRPr="004F3587">
        <w:rPr>
          <w:rFonts w:ascii="Times New Roman" w:hAnsi="Times New Roman"/>
          <w:bCs/>
          <w:sz w:val="24"/>
          <w:szCs w:val="24"/>
        </w:rPr>
        <w:t>г.</w:t>
      </w:r>
    </w:p>
    <w:p w14:paraId="2493454A" w14:textId="77777777" w:rsidR="00D17971" w:rsidRPr="00611D27" w:rsidRDefault="00D17971" w:rsidP="00D17971">
      <w:pPr>
        <w:widowControl w:val="0"/>
        <w:autoSpaceDE w:val="0"/>
        <w:autoSpaceDN w:val="0"/>
        <w:adjustRightInd w:val="0"/>
        <w:spacing w:after="0" w:line="240" w:lineRule="auto"/>
        <w:ind w:right="-1" w:firstLine="567"/>
        <w:jc w:val="right"/>
        <w:rPr>
          <w:rFonts w:ascii="Times New Roman" w:hAnsi="Times New Roman"/>
          <w:b/>
          <w:kern w:val="2"/>
          <w:sz w:val="24"/>
          <w:szCs w:val="24"/>
          <w:lang w:eastAsia="ko-KR"/>
        </w:rPr>
      </w:pPr>
    </w:p>
    <w:p w14:paraId="40D5F0F0" w14:textId="77777777" w:rsidR="00D17971" w:rsidRPr="00611D27" w:rsidRDefault="00D17971" w:rsidP="00D17971">
      <w:pPr>
        <w:widowControl w:val="0"/>
        <w:autoSpaceDE w:val="0"/>
        <w:autoSpaceDN w:val="0"/>
        <w:adjustRightInd w:val="0"/>
        <w:spacing w:after="0" w:line="240" w:lineRule="auto"/>
        <w:ind w:right="-1" w:firstLine="567"/>
        <w:jc w:val="right"/>
        <w:rPr>
          <w:rFonts w:ascii="Times New Roman" w:hAnsi="Times New Roman"/>
          <w:b/>
          <w:kern w:val="2"/>
          <w:sz w:val="24"/>
          <w:szCs w:val="24"/>
          <w:lang w:eastAsia="ko-KR"/>
        </w:rPr>
      </w:pPr>
    </w:p>
    <w:p w14:paraId="6A8904D8" w14:textId="77777777" w:rsidR="00D17971" w:rsidRPr="00611D27" w:rsidRDefault="00D17971" w:rsidP="00D17971">
      <w:pPr>
        <w:widowControl w:val="0"/>
        <w:autoSpaceDE w:val="0"/>
        <w:autoSpaceDN w:val="0"/>
        <w:adjustRightInd w:val="0"/>
        <w:spacing w:after="0" w:line="240" w:lineRule="auto"/>
        <w:ind w:right="-1" w:firstLine="567"/>
        <w:jc w:val="right"/>
        <w:rPr>
          <w:rFonts w:ascii="Times New Roman" w:hAnsi="Times New Roman"/>
          <w:b/>
          <w:kern w:val="2"/>
          <w:sz w:val="24"/>
          <w:szCs w:val="24"/>
          <w:lang w:eastAsia="ko-KR"/>
        </w:rPr>
      </w:pPr>
    </w:p>
    <w:p w14:paraId="258BD49F" w14:textId="77777777" w:rsidR="00D17971" w:rsidRPr="00611D27" w:rsidRDefault="00D17971" w:rsidP="00D17971">
      <w:pPr>
        <w:widowControl w:val="0"/>
        <w:autoSpaceDE w:val="0"/>
        <w:autoSpaceDN w:val="0"/>
        <w:adjustRightInd w:val="0"/>
        <w:spacing w:after="0" w:line="240" w:lineRule="auto"/>
        <w:ind w:right="-1" w:firstLine="567"/>
        <w:jc w:val="right"/>
        <w:rPr>
          <w:rFonts w:ascii="Times New Roman" w:hAnsi="Times New Roman"/>
          <w:b/>
          <w:kern w:val="2"/>
          <w:sz w:val="24"/>
          <w:szCs w:val="24"/>
          <w:lang w:eastAsia="ko-KR"/>
        </w:rPr>
      </w:pPr>
    </w:p>
    <w:p w14:paraId="00689ECC" w14:textId="77777777" w:rsidR="00D17971" w:rsidRPr="00611D27" w:rsidRDefault="00D17971" w:rsidP="00D17971">
      <w:pPr>
        <w:widowControl w:val="0"/>
        <w:autoSpaceDE w:val="0"/>
        <w:autoSpaceDN w:val="0"/>
        <w:adjustRightInd w:val="0"/>
        <w:spacing w:after="0" w:line="240" w:lineRule="auto"/>
        <w:ind w:right="-1" w:firstLine="567"/>
        <w:jc w:val="center"/>
        <w:rPr>
          <w:rFonts w:ascii="Times New Roman" w:hAnsi="Times New Roman"/>
          <w:b/>
          <w:kern w:val="2"/>
          <w:sz w:val="24"/>
          <w:szCs w:val="24"/>
          <w:lang w:eastAsia="ko-KR"/>
        </w:rPr>
      </w:pPr>
    </w:p>
    <w:p w14:paraId="48A0B314" w14:textId="77777777" w:rsidR="00D17971" w:rsidRPr="00611D27" w:rsidRDefault="00D17971" w:rsidP="00D17971">
      <w:pPr>
        <w:widowControl w:val="0"/>
        <w:autoSpaceDE w:val="0"/>
        <w:autoSpaceDN w:val="0"/>
        <w:adjustRightInd w:val="0"/>
        <w:spacing w:after="0" w:line="240" w:lineRule="auto"/>
        <w:ind w:right="-1" w:firstLine="567"/>
        <w:jc w:val="center"/>
        <w:rPr>
          <w:rFonts w:ascii="Times New Roman" w:hAnsi="Times New Roman"/>
          <w:b/>
          <w:kern w:val="2"/>
          <w:sz w:val="24"/>
          <w:szCs w:val="24"/>
          <w:lang w:eastAsia="ko-KR"/>
        </w:rPr>
      </w:pPr>
    </w:p>
    <w:p w14:paraId="5802DE3B" w14:textId="77777777" w:rsidR="00D17971" w:rsidRPr="00611D27" w:rsidRDefault="00D17971" w:rsidP="00D17971">
      <w:pPr>
        <w:widowControl w:val="0"/>
        <w:autoSpaceDE w:val="0"/>
        <w:autoSpaceDN w:val="0"/>
        <w:adjustRightInd w:val="0"/>
        <w:spacing w:after="0" w:line="240" w:lineRule="auto"/>
        <w:ind w:right="-1" w:firstLine="567"/>
        <w:jc w:val="center"/>
        <w:rPr>
          <w:rFonts w:ascii="Times New Roman" w:hAnsi="Times New Roman"/>
          <w:b/>
          <w:kern w:val="2"/>
          <w:sz w:val="24"/>
          <w:szCs w:val="24"/>
          <w:lang w:eastAsia="ko-KR"/>
        </w:rPr>
      </w:pPr>
    </w:p>
    <w:p w14:paraId="01146F1B" w14:textId="77777777" w:rsidR="00D17971" w:rsidRPr="00611D27" w:rsidRDefault="00D17971" w:rsidP="00D17971">
      <w:pPr>
        <w:widowControl w:val="0"/>
        <w:autoSpaceDE w:val="0"/>
        <w:autoSpaceDN w:val="0"/>
        <w:adjustRightInd w:val="0"/>
        <w:spacing w:after="0" w:line="240" w:lineRule="auto"/>
        <w:ind w:right="-1" w:firstLine="567"/>
        <w:jc w:val="center"/>
        <w:rPr>
          <w:rFonts w:ascii="Times New Roman" w:hAnsi="Times New Roman"/>
          <w:b/>
          <w:kern w:val="2"/>
          <w:sz w:val="24"/>
          <w:szCs w:val="24"/>
          <w:lang w:eastAsia="ko-KR"/>
        </w:rPr>
      </w:pPr>
    </w:p>
    <w:p w14:paraId="07F700FB" w14:textId="77777777" w:rsidR="00D17971" w:rsidRPr="00611D27" w:rsidRDefault="00D17971" w:rsidP="00D17971">
      <w:pPr>
        <w:widowControl w:val="0"/>
        <w:autoSpaceDE w:val="0"/>
        <w:autoSpaceDN w:val="0"/>
        <w:adjustRightInd w:val="0"/>
        <w:spacing w:after="0" w:line="240" w:lineRule="auto"/>
        <w:ind w:right="-1" w:firstLine="567"/>
        <w:jc w:val="center"/>
        <w:rPr>
          <w:rFonts w:ascii="Times New Roman" w:hAnsi="Times New Roman"/>
          <w:b/>
          <w:kern w:val="2"/>
          <w:sz w:val="24"/>
          <w:szCs w:val="24"/>
          <w:lang w:eastAsia="ko-KR"/>
        </w:rPr>
      </w:pPr>
    </w:p>
    <w:p w14:paraId="29ED4A12" w14:textId="77777777" w:rsidR="00D17971" w:rsidRPr="00611D27" w:rsidRDefault="00D17971" w:rsidP="00D17971">
      <w:pPr>
        <w:widowControl w:val="0"/>
        <w:autoSpaceDE w:val="0"/>
        <w:autoSpaceDN w:val="0"/>
        <w:adjustRightInd w:val="0"/>
        <w:spacing w:after="0" w:line="240" w:lineRule="auto"/>
        <w:ind w:right="-1" w:firstLine="567"/>
        <w:jc w:val="center"/>
        <w:rPr>
          <w:rFonts w:ascii="Times New Roman" w:hAnsi="Times New Roman"/>
          <w:b/>
          <w:kern w:val="2"/>
          <w:sz w:val="24"/>
          <w:szCs w:val="24"/>
          <w:lang w:eastAsia="ko-KR"/>
        </w:rPr>
      </w:pPr>
    </w:p>
    <w:p w14:paraId="0F3F4BF4" w14:textId="77777777" w:rsidR="00D17971" w:rsidRPr="00611D27" w:rsidRDefault="00D17971" w:rsidP="00D17971">
      <w:pPr>
        <w:widowControl w:val="0"/>
        <w:autoSpaceDE w:val="0"/>
        <w:autoSpaceDN w:val="0"/>
        <w:adjustRightInd w:val="0"/>
        <w:spacing w:after="0" w:line="240" w:lineRule="auto"/>
        <w:ind w:right="-1" w:firstLine="567"/>
        <w:jc w:val="center"/>
        <w:rPr>
          <w:rFonts w:ascii="Times New Roman" w:hAnsi="Times New Roman"/>
          <w:b/>
          <w:kern w:val="2"/>
          <w:sz w:val="24"/>
          <w:szCs w:val="24"/>
          <w:lang w:eastAsia="ko-KR"/>
        </w:rPr>
      </w:pPr>
    </w:p>
    <w:p w14:paraId="0A517C57" w14:textId="77777777" w:rsidR="00D17971" w:rsidRPr="00611D27" w:rsidRDefault="00D17971" w:rsidP="00D17971">
      <w:pPr>
        <w:widowControl w:val="0"/>
        <w:autoSpaceDE w:val="0"/>
        <w:autoSpaceDN w:val="0"/>
        <w:adjustRightInd w:val="0"/>
        <w:spacing w:after="0" w:line="240" w:lineRule="auto"/>
        <w:ind w:right="-1" w:firstLine="567"/>
        <w:jc w:val="center"/>
        <w:rPr>
          <w:rFonts w:ascii="Times New Roman" w:hAnsi="Times New Roman"/>
          <w:b/>
          <w:kern w:val="2"/>
          <w:sz w:val="24"/>
          <w:szCs w:val="24"/>
          <w:lang w:eastAsia="ko-KR"/>
        </w:rPr>
      </w:pPr>
    </w:p>
    <w:p w14:paraId="4261ED2B" w14:textId="41198236" w:rsidR="00132289" w:rsidRDefault="00132289" w:rsidP="00D17971">
      <w:pPr>
        <w:widowControl w:val="0"/>
        <w:autoSpaceDE w:val="0"/>
        <w:autoSpaceDN w:val="0"/>
        <w:adjustRightInd w:val="0"/>
        <w:spacing w:after="0" w:line="240" w:lineRule="auto"/>
        <w:ind w:right="-1" w:firstLine="567"/>
        <w:jc w:val="center"/>
        <w:rPr>
          <w:rFonts w:ascii="Times New Roman" w:hAnsi="Times New Roman"/>
          <w:b/>
          <w:kern w:val="2"/>
          <w:sz w:val="24"/>
          <w:szCs w:val="24"/>
          <w:lang w:eastAsia="ko-KR"/>
        </w:rPr>
      </w:pPr>
    </w:p>
    <w:p w14:paraId="0C4152FE" w14:textId="77777777" w:rsidR="00132289" w:rsidRPr="00611D27" w:rsidRDefault="00132289" w:rsidP="00D17971">
      <w:pPr>
        <w:widowControl w:val="0"/>
        <w:autoSpaceDE w:val="0"/>
        <w:autoSpaceDN w:val="0"/>
        <w:adjustRightInd w:val="0"/>
        <w:spacing w:after="0" w:line="240" w:lineRule="auto"/>
        <w:ind w:right="-1" w:firstLine="567"/>
        <w:jc w:val="center"/>
        <w:rPr>
          <w:rFonts w:ascii="Times New Roman" w:hAnsi="Times New Roman"/>
          <w:b/>
          <w:kern w:val="2"/>
          <w:sz w:val="24"/>
          <w:szCs w:val="24"/>
          <w:lang w:eastAsia="ko-KR"/>
        </w:rPr>
      </w:pPr>
    </w:p>
    <w:p w14:paraId="0B1F3654" w14:textId="71E0F676" w:rsidR="00D17971" w:rsidRPr="00611D27" w:rsidRDefault="000C3AE5" w:rsidP="00D17971">
      <w:pPr>
        <w:widowControl w:val="0"/>
        <w:autoSpaceDE w:val="0"/>
        <w:autoSpaceDN w:val="0"/>
        <w:adjustRightInd w:val="0"/>
        <w:spacing w:after="0" w:line="240" w:lineRule="auto"/>
        <w:ind w:right="-1" w:firstLine="567"/>
        <w:jc w:val="center"/>
        <w:rPr>
          <w:rFonts w:ascii="Times New Roman" w:hAnsi="Times New Roman"/>
          <w:b/>
          <w:kern w:val="2"/>
          <w:sz w:val="24"/>
          <w:szCs w:val="24"/>
          <w:lang w:eastAsia="ko-KR"/>
        </w:rPr>
      </w:pPr>
      <w:r>
        <w:rPr>
          <w:rFonts w:ascii="Times New Roman" w:hAnsi="Times New Roman"/>
          <w:b/>
          <w:kern w:val="2"/>
          <w:sz w:val="24"/>
          <w:szCs w:val="24"/>
          <w:lang w:eastAsia="ko-KR"/>
        </w:rPr>
        <w:t>Долгопрудный</w:t>
      </w:r>
      <w:r w:rsidR="00F11675">
        <w:rPr>
          <w:rFonts w:ascii="Times New Roman" w:hAnsi="Times New Roman"/>
          <w:b/>
          <w:kern w:val="2"/>
          <w:sz w:val="24"/>
          <w:szCs w:val="24"/>
          <w:lang w:eastAsia="ko-KR"/>
        </w:rPr>
        <w:t>, 2022</w:t>
      </w:r>
      <w:r w:rsidR="00D17971" w:rsidRPr="00611D27">
        <w:rPr>
          <w:rFonts w:ascii="Times New Roman" w:hAnsi="Times New Roman"/>
          <w:b/>
          <w:kern w:val="2"/>
          <w:sz w:val="24"/>
          <w:szCs w:val="24"/>
          <w:lang w:eastAsia="ko-KR"/>
        </w:rPr>
        <w:br w:type="page"/>
      </w:r>
    </w:p>
    <w:p w14:paraId="4773E0F3" w14:textId="77777777" w:rsidR="00D17971" w:rsidRPr="00611D27" w:rsidRDefault="00D17971" w:rsidP="00D17971">
      <w:pPr>
        <w:widowControl w:val="0"/>
        <w:autoSpaceDE w:val="0"/>
        <w:autoSpaceDN w:val="0"/>
        <w:adjustRightInd w:val="0"/>
        <w:spacing w:after="0" w:line="240" w:lineRule="auto"/>
        <w:ind w:right="-1" w:firstLine="709"/>
        <w:jc w:val="both"/>
        <w:rPr>
          <w:rFonts w:ascii="Times New Roman" w:hAnsi="Times New Roman"/>
          <w:bCs/>
          <w:kern w:val="2"/>
          <w:sz w:val="24"/>
          <w:szCs w:val="24"/>
          <w:lang w:eastAsia="ko-KR"/>
        </w:rPr>
      </w:pPr>
      <w:r w:rsidRPr="00611D27">
        <w:rPr>
          <w:rFonts w:ascii="Times New Roman" w:hAnsi="Times New Roman"/>
          <w:bCs/>
          <w:kern w:val="2"/>
          <w:sz w:val="24"/>
          <w:szCs w:val="24"/>
          <w:lang w:eastAsia="ko-KR"/>
        </w:rPr>
        <w:lastRenderedPageBreak/>
        <w:t>В ходе планирования воспитательной деятельности рекомендуется учитывать воспитательный потенциал участия студентов в мероприятиях, проектах, конкурсах, акциях, проводимых на уровне:</w:t>
      </w:r>
    </w:p>
    <w:p w14:paraId="4389991A" w14:textId="0AA52457" w:rsidR="00D17971" w:rsidRDefault="00D17971" w:rsidP="00D17971">
      <w:pPr>
        <w:widowControl w:val="0"/>
        <w:autoSpaceDE w:val="0"/>
        <w:autoSpaceDN w:val="0"/>
        <w:adjustRightInd w:val="0"/>
        <w:spacing w:after="0" w:line="240" w:lineRule="auto"/>
        <w:ind w:right="-1" w:firstLine="708"/>
        <w:contextualSpacing/>
        <w:jc w:val="both"/>
        <w:rPr>
          <w:rFonts w:ascii="Times New Roman" w:hAnsi="Times New Roman"/>
          <w:bCs/>
          <w:kern w:val="2"/>
          <w:sz w:val="24"/>
          <w:szCs w:val="24"/>
          <w:lang w:eastAsia="ko-KR"/>
        </w:rPr>
      </w:pPr>
      <w:r w:rsidRPr="00611D27">
        <w:rPr>
          <w:rFonts w:ascii="Times New Roman" w:hAnsi="Times New Roman"/>
          <w:b/>
          <w:kern w:val="2"/>
          <w:sz w:val="24"/>
          <w:szCs w:val="24"/>
          <w:lang w:eastAsia="ko-KR"/>
        </w:rPr>
        <w:t>Российской Федерации</w:t>
      </w:r>
      <w:r w:rsidRPr="00611D27">
        <w:rPr>
          <w:rFonts w:ascii="Times New Roman" w:hAnsi="Times New Roman"/>
          <w:bCs/>
          <w:kern w:val="2"/>
          <w:sz w:val="24"/>
          <w:szCs w:val="24"/>
          <w:lang w:eastAsia="ko-KR"/>
        </w:rPr>
        <w:t xml:space="preserve">, в том числе: </w:t>
      </w:r>
    </w:p>
    <w:p w14:paraId="7C6FE575" w14:textId="315F7723" w:rsidR="00132289" w:rsidRDefault="00132289" w:rsidP="00D17971">
      <w:pPr>
        <w:widowControl w:val="0"/>
        <w:autoSpaceDE w:val="0"/>
        <w:autoSpaceDN w:val="0"/>
        <w:adjustRightInd w:val="0"/>
        <w:spacing w:after="0" w:line="240" w:lineRule="auto"/>
        <w:ind w:right="-1" w:firstLine="708"/>
        <w:contextualSpacing/>
        <w:jc w:val="both"/>
        <w:rPr>
          <w:rFonts w:ascii="Times New Roman" w:hAnsi="Times New Roman"/>
          <w:bCs/>
          <w:kern w:val="2"/>
          <w:sz w:val="24"/>
          <w:szCs w:val="24"/>
          <w:lang w:eastAsia="ko-KR"/>
        </w:rPr>
      </w:pPr>
      <w:r>
        <w:rPr>
          <w:rFonts w:ascii="Times New Roman" w:hAnsi="Times New Roman"/>
          <w:bCs/>
          <w:kern w:val="2"/>
          <w:sz w:val="24"/>
          <w:szCs w:val="24"/>
          <w:lang w:eastAsia="ko-KR"/>
        </w:rPr>
        <w:t>2022 год- 3</w:t>
      </w:r>
      <w:r w:rsidR="00465D3F">
        <w:rPr>
          <w:rFonts w:ascii="Times New Roman" w:hAnsi="Times New Roman"/>
          <w:bCs/>
          <w:kern w:val="2"/>
          <w:sz w:val="24"/>
          <w:szCs w:val="24"/>
          <w:lang w:eastAsia="ko-KR"/>
        </w:rPr>
        <w:t xml:space="preserve">50 </w:t>
      </w:r>
      <w:proofErr w:type="spellStart"/>
      <w:r w:rsidR="00465D3F">
        <w:rPr>
          <w:rFonts w:ascii="Times New Roman" w:hAnsi="Times New Roman"/>
          <w:bCs/>
          <w:kern w:val="2"/>
          <w:sz w:val="24"/>
          <w:szCs w:val="24"/>
          <w:lang w:eastAsia="ko-KR"/>
        </w:rPr>
        <w:t>летия</w:t>
      </w:r>
      <w:proofErr w:type="spellEnd"/>
      <w:r w:rsidR="00465D3F">
        <w:rPr>
          <w:rFonts w:ascii="Times New Roman" w:hAnsi="Times New Roman"/>
          <w:bCs/>
          <w:kern w:val="2"/>
          <w:sz w:val="24"/>
          <w:szCs w:val="24"/>
          <w:lang w:eastAsia="ko-KR"/>
        </w:rPr>
        <w:t xml:space="preserve"> со дня рождения Петра </w:t>
      </w:r>
      <w:r w:rsidR="00465D3F">
        <w:rPr>
          <w:rFonts w:ascii="Times New Roman" w:hAnsi="Times New Roman"/>
          <w:bCs/>
          <w:kern w:val="2"/>
          <w:sz w:val="24"/>
          <w:szCs w:val="24"/>
          <w:lang w:val="en-US" w:eastAsia="ko-KR"/>
        </w:rPr>
        <w:t>I</w:t>
      </w:r>
      <w:r>
        <w:rPr>
          <w:rFonts w:ascii="Times New Roman" w:hAnsi="Times New Roman"/>
          <w:bCs/>
          <w:kern w:val="2"/>
          <w:sz w:val="24"/>
          <w:szCs w:val="24"/>
          <w:lang w:eastAsia="ko-KR"/>
        </w:rPr>
        <w:t>;</w:t>
      </w:r>
    </w:p>
    <w:p w14:paraId="593B7E8A" w14:textId="0A49F843" w:rsidR="00132289" w:rsidRPr="00132289" w:rsidRDefault="00132289" w:rsidP="00D17971">
      <w:pPr>
        <w:widowControl w:val="0"/>
        <w:autoSpaceDE w:val="0"/>
        <w:autoSpaceDN w:val="0"/>
        <w:adjustRightInd w:val="0"/>
        <w:spacing w:after="0" w:line="240" w:lineRule="auto"/>
        <w:ind w:right="-1" w:firstLine="708"/>
        <w:contextualSpacing/>
        <w:jc w:val="both"/>
        <w:rPr>
          <w:rFonts w:ascii="Times New Roman" w:hAnsi="Times New Roman"/>
          <w:bCs/>
          <w:kern w:val="2"/>
          <w:sz w:val="24"/>
          <w:szCs w:val="24"/>
          <w:lang w:eastAsia="ko-KR"/>
        </w:rPr>
      </w:pPr>
      <w:r w:rsidRPr="00132289">
        <w:rPr>
          <w:rFonts w:ascii="Times New Roman" w:hAnsi="Times New Roman"/>
          <w:bCs/>
          <w:kern w:val="2"/>
          <w:sz w:val="24"/>
          <w:szCs w:val="24"/>
          <w:lang w:eastAsia="ko-KR"/>
        </w:rPr>
        <w:t xml:space="preserve">2023 </w:t>
      </w:r>
      <w:r>
        <w:rPr>
          <w:rFonts w:ascii="Times New Roman" w:hAnsi="Times New Roman"/>
          <w:bCs/>
          <w:kern w:val="2"/>
          <w:sz w:val="24"/>
          <w:szCs w:val="24"/>
          <w:lang w:eastAsia="ko-KR"/>
        </w:rPr>
        <w:t>год – Год педагога и наставника</w:t>
      </w:r>
    </w:p>
    <w:p w14:paraId="10C35796" w14:textId="77777777" w:rsidR="00D17971" w:rsidRPr="00611D27" w:rsidRDefault="00D17971" w:rsidP="00D17971">
      <w:pPr>
        <w:widowControl w:val="0"/>
        <w:autoSpaceDE w:val="0"/>
        <w:autoSpaceDN w:val="0"/>
        <w:adjustRightInd w:val="0"/>
        <w:spacing w:after="0" w:line="240" w:lineRule="auto"/>
        <w:ind w:right="-1"/>
        <w:jc w:val="both"/>
        <w:rPr>
          <w:rFonts w:ascii="Times New Roman" w:hAnsi="Times New Roman"/>
          <w:bCs/>
          <w:kern w:val="2"/>
          <w:sz w:val="24"/>
          <w:szCs w:val="24"/>
          <w:lang w:eastAsia="ko-KR"/>
        </w:rPr>
      </w:pPr>
      <w:r w:rsidRPr="00611D27">
        <w:rPr>
          <w:rFonts w:ascii="Times New Roman" w:hAnsi="Times New Roman"/>
          <w:bCs/>
          <w:kern w:val="2"/>
          <w:sz w:val="24"/>
          <w:szCs w:val="24"/>
          <w:lang w:eastAsia="ko-KR"/>
        </w:rPr>
        <w:t>«Россия – страна возможностей»</w:t>
      </w:r>
      <w:r w:rsidRPr="00611D27">
        <w:rPr>
          <w:rFonts w:ascii="Times New Roman" w:hAnsi="Times New Roman"/>
          <w:sz w:val="24"/>
          <w:szCs w:val="24"/>
          <w:lang w:eastAsia="en-US"/>
        </w:rPr>
        <w:t xml:space="preserve"> </w:t>
      </w:r>
      <w:hyperlink r:id="rId10" w:history="1">
        <w:r w:rsidRPr="00611D27">
          <w:rPr>
            <w:rFonts w:ascii="Times New Roman" w:hAnsi="Times New Roman"/>
            <w:bCs/>
            <w:kern w:val="2"/>
            <w:sz w:val="24"/>
            <w:szCs w:val="24"/>
            <w:u w:val="single"/>
            <w:lang w:eastAsia="ko-KR"/>
          </w:rPr>
          <w:t>https://rsv.ru/</w:t>
        </w:r>
      </w:hyperlink>
      <w:r w:rsidRPr="00611D27">
        <w:rPr>
          <w:rFonts w:ascii="Times New Roman" w:hAnsi="Times New Roman"/>
          <w:bCs/>
          <w:kern w:val="2"/>
          <w:sz w:val="24"/>
          <w:szCs w:val="24"/>
          <w:lang w:eastAsia="ko-KR"/>
        </w:rPr>
        <w:t xml:space="preserve">; </w:t>
      </w:r>
    </w:p>
    <w:p w14:paraId="3103C081" w14:textId="77777777" w:rsidR="00D17971" w:rsidRPr="00611D27" w:rsidRDefault="00D17971" w:rsidP="00D17971">
      <w:pPr>
        <w:widowControl w:val="0"/>
        <w:autoSpaceDE w:val="0"/>
        <w:autoSpaceDN w:val="0"/>
        <w:adjustRightInd w:val="0"/>
        <w:spacing w:after="0" w:line="240" w:lineRule="auto"/>
        <w:ind w:right="-1"/>
        <w:jc w:val="both"/>
        <w:rPr>
          <w:rFonts w:ascii="Times New Roman" w:hAnsi="Times New Roman"/>
          <w:bCs/>
          <w:kern w:val="2"/>
          <w:sz w:val="24"/>
          <w:szCs w:val="24"/>
          <w:lang w:eastAsia="ko-KR"/>
        </w:rPr>
      </w:pPr>
      <w:r w:rsidRPr="00611D27">
        <w:rPr>
          <w:rFonts w:ascii="Times New Roman" w:hAnsi="Times New Roman"/>
          <w:bCs/>
          <w:kern w:val="2"/>
          <w:sz w:val="24"/>
          <w:szCs w:val="24"/>
          <w:lang w:eastAsia="ko-KR"/>
        </w:rPr>
        <w:t>«Большая перемена»</w:t>
      </w:r>
      <w:r w:rsidRPr="00611D27">
        <w:rPr>
          <w:rFonts w:ascii="Times New Roman" w:hAnsi="Times New Roman"/>
          <w:sz w:val="24"/>
          <w:szCs w:val="24"/>
          <w:lang w:eastAsia="en-US"/>
        </w:rPr>
        <w:t xml:space="preserve"> </w:t>
      </w:r>
      <w:hyperlink r:id="rId11" w:history="1">
        <w:r w:rsidRPr="00611D27">
          <w:rPr>
            <w:rFonts w:ascii="Times New Roman" w:hAnsi="Times New Roman"/>
            <w:bCs/>
            <w:kern w:val="2"/>
            <w:sz w:val="24"/>
            <w:szCs w:val="24"/>
            <w:u w:val="single"/>
            <w:lang w:eastAsia="ko-KR"/>
          </w:rPr>
          <w:t>https://bolshayaperemena.online/</w:t>
        </w:r>
      </w:hyperlink>
      <w:r w:rsidRPr="00611D27">
        <w:rPr>
          <w:rFonts w:ascii="Times New Roman" w:hAnsi="Times New Roman"/>
          <w:bCs/>
          <w:kern w:val="2"/>
          <w:sz w:val="24"/>
          <w:szCs w:val="24"/>
          <w:lang w:eastAsia="ko-KR"/>
        </w:rPr>
        <w:t xml:space="preserve">; </w:t>
      </w:r>
    </w:p>
    <w:p w14:paraId="77FCD260" w14:textId="77777777" w:rsidR="00D17971" w:rsidRPr="00611D27" w:rsidRDefault="00D17971" w:rsidP="00D17971">
      <w:pPr>
        <w:widowControl w:val="0"/>
        <w:autoSpaceDE w:val="0"/>
        <w:autoSpaceDN w:val="0"/>
        <w:adjustRightInd w:val="0"/>
        <w:spacing w:after="0" w:line="240" w:lineRule="auto"/>
        <w:ind w:right="-1"/>
        <w:jc w:val="both"/>
        <w:rPr>
          <w:rFonts w:ascii="Times New Roman" w:hAnsi="Times New Roman"/>
          <w:bCs/>
          <w:kern w:val="2"/>
          <w:sz w:val="24"/>
          <w:szCs w:val="24"/>
          <w:lang w:eastAsia="ko-KR"/>
        </w:rPr>
      </w:pPr>
      <w:r w:rsidRPr="00611D27">
        <w:rPr>
          <w:rFonts w:ascii="Times New Roman" w:hAnsi="Times New Roman"/>
          <w:bCs/>
          <w:kern w:val="2"/>
          <w:sz w:val="24"/>
          <w:szCs w:val="24"/>
          <w:lang w:eastAsia="ko-KR"/>
        </w:rPr>
        <w:t>«Лидеры России»</w:t>
      </w:r>
      <w:r w:rsidRPr="00611D27">
        <w:rPr>
          <w:rFonts w:ascii="Times New Roman" w:hAnsi="Times New Roman"/>
          <w:sz w:val="24"/>
          <w:szCs w:val="24"/>
          <w:lang w:eastAsia="en-US"/>
        </w:rPr>
        <w:t xml:space="preserve"> </w:t>
      </w:r>
      <w:hyperlink r:id="rId12" w:history="1">
        <w:r w:rsidRPr="00611D27">
          <w:rPr>
            <w:rFonts w:ascii="Times New Roman" w:hAnsi="Times New Roman"/>
            <w:bCs/>
            <w:kern w:val="2"/>
            <w:sz w:val="24"/>
            <w:szCs w:val="24"/>
            <w:u w:val="single"/>
            <w:lang w:eastAsia="ko-KR"/>
          </w:rPr>
          <w:t>https://лидерыроссии.рф/</w:t>
        </w:r>
      </w:hyperlink>
      <w:r w:rsidRPr="00611D27">
        <w:rPr>
          <w:rFonts w:ascii="Times New Roman" w:hAnsi="Times New Roman"/>
          <w:bCs/>
          <w:kern w:val="2"/>
          <w:sz w:val="24"/>
          <w:szCs w:val="24"/>
          <w:lang w:eastAsia="ko-KR"/>
        </w:rPr>
        <w:t>;</w:t>
      </w:r>
    </w:p>
    <w:p w14:paraId="391FB1F3" w14:textId="77777777" w:rsidR="00D17971" w:rsidRPr="00611D27" w:rsidRDefault="00D17971" w:rsidP="00D17971">
      <w:pPr>
        <w:widowControl w:val="0"/>
        <w:autoSpaceDE w:val="0"/>
        <w:autoSpaceDN w:val="0"/>
        <w:adjustRightInd w:val="0"/>
        <w:spacing w:after="0" w:line="240" w:lineRule="auto"/>
        <w:ind w:right="-1"/>
        <w:jc w:val="both"/>
        <w:rPr>
          <w:rFonts w:ascii="Times New Roman" w:hAnsi="Times New Roman"/>
          <w:bCs/>
          <w:kern w:val="2"/>
          <w:sz w:val="24"/>
          <w:szCs w:val="24"/>
          <w:lang w:eastAsia="ko-KR"/>
        </w:rPr>
      </w:pPr>
      <w:r w:rsidRPr="00611D27">
        <w:rPr>
          <w:rFonts w:ascii="Times New Roman" w:hAnsi="Times New Roman"/>
          <w:bCs/>
          <w:kern w:val="2"/>
          <w:sz w:val="24"/>
          <w:szCs w:val="24"/>
          <w:lang w:eastAsia="ko-KR"/>
        </w:rPr>
        <w:t>«Мы Вместе»</w:t>
      </w:r>
      <w:r w:rsidRPr="00611D27">
        <w:rPr>
          <w:rFonts w:ascii="Times New Roman" w:hAnsi="Times New Roman"/>
          <w:sz w:val="24"/>
          <w:szCs w:val="24"/>
          <w:lang w:eastAsia="en-US"/>
        </w:rPr>
        <w:t xml:space="preserve"> (</w:t>
      </w:r>
      <w:proofErr w:type="spellStart"/>
      <w:r w:rsidRPr="00611D27">
        <w:rPr>
          <w:rFonts w:ascii="Times New Roman" w:hAnsi="Times New Roman"/>
          <w:bCs/>
          <w:kern w:val="2"/>
          <w:sz w:val="24"/>
          <w:szCs w:val="24"/>
          <w:lang w:eastAsia="ko-KR"/>
        </w:rPr>
        <w:t>волонтерство</w:t>
      </w:r>
      <w:proofErr w:type="spellEnd"/>
      <w:r w:rsidRPr="00611D27">
        <w:rPr>
          <w:rFonts w:ascii="Times New Roman" w:hAnsi="Times New Roman"/>
          <w:bCs/>
          <w:kern w:val="2"/>
          <w:sz w:val="24"/>
          <w:szCs w:val="24"/>
          <w:lang w:eastAsia="ko-KR"/>
        </w:rPr>
        <w:t xml:space="preserve">) </w:t>
      </w:r>
      <w:hyperlink r:id="rId13" w:history="1">
        <w:r w:rsidRPr="00611D27">
          <w:rPr>
            <w:rFonts w:ascii="Times New Roman" w:hAnsi="Times New Roman"/>
            <w:bCs/>
            <w:kern w:val="2"/>
            <w:sz w:val="24"/>
            <w:szCs w:val="24"/>
            <w:u w:val="single"/>
            <w:lang w:val="en-US" w:eastAsia="ko-KR"/>
          </w:rPr>
          <w:t>https</w:t>
        </w:r>
        <w:r w:rsidRPr="00611D27">
          <w:rPr>
            <w:rFonts w:ascii="Times New Roman" w:hAnsi="Times New Roman"/>
            <w:bCs/>
            <w:kern w:val="2"/>
            <w:sz w:val="24"/>
            <w:szCs w:val="24"/>
            <w:u w:val="single"/>
            <w:lang w:eastAsia="ko-KR"/>
          </w:rPr>
          <w:t>://</w:t>
        </w:r>
        <w:proofErr w:type="spellStart"/>
        <w:r w:rsidRPr="00611D27">
          <w:rPr>
            <w:rFonts w:ascii="Times New Roman" w:hAnsi="Times New Roman"/>
            <w:bCs/>
            <w:kern w:val="2"/>
            <w:sz w:val="24"/>
            <w:szCs w:val="24"/>
            <w:u w:val="single"/>
            <w:lang w:val="en-US" w:eastAsia="ko-KR"/>
          </w:rPr>
          <w:t>onf</w:t>
        </w:r>
        <w:proofErr w:type="spellEnd"/>
        <w:r w:rsidRPr="00611D27">
          <w:rPr>
            <w:rFonts w:ascii="Times New Roman" w:hAnsi="Times New Roman"/>
            <w:bCs/>
            <w:kern w:val="2"/>
            <w:sz w:val="24"/>
            <w:szCs w:val="24"/>
            <w:u w:val="single"/>
            <w:lang w:eastAsia="ko-KR"/>
          </w:rPr>
          <w:t>.</w:t>
        </w:r>
        <w:proofErr w:type="spellStart"/>
        <w:r w:rsidRPr="00611D27">
          <w:rPr>
            <w:rFonts w:ascii="Times New Roman" w:hAnsi="Times New Roman"/>
            <w:bCs/>
            <w:kern w:val="2"/>
            <w:sz w:val="24"/>
            <w:szCs w:val="24"/>
            <w:u w:val="single"/>
            <w:lang w:val="en-US" w:eastAsia="ko-KR"/>
          </w:rPr>
          <w:t>ru</w:t>
        </w:r>
        <w:proofErr w:type="spellEnd"/>
      </w:hyperlink>
      <w:r w:rsidRPr="00611D27">
        <w:rPr>
          <w:rFonts w:ascii="Times New Roman" w:hAnsi="Times New Roman"/>
          <w:bCs/>
          <w:kern w:val="2"/>
          <w:sz w:val="24"/>
          <w:szCs w:val="24"/>
          <w:lang w:eastAsia="ko-KR"/>
        </w:rPr>
        <w:t xml:space="preserve">; </w:t>
      </w:r>
    </w:p>
    <w:p w14:paraId="0FFA8189" w14:textId="77777777" w:rsidR="00D17971" w:rsidRPr="00611D27" w:rsidRDefault="00D17971" w:rsidP="00D17971">
      <w:pPr>
        <w:widowControl w:val="0"/>
        <w:autoSpaceDE w:val="0"/>
        <w:autoSpaceDN w:val="0"/>
        <w:adjustRightInd w:val="0"/>
        <w:spacing w:after="0" w:line="240" w:lineRule="auto"/>
        <w:ind w:right="-1"/>
        <w:jc w:val="both"/>
        <w:rPr>
          <w:rFonts w:ascii="Times New Roman" w:hAnsi="Times New Roman"/>
          <w:bCs/>
          <w:kern w:val="2"/>
          <w:sz w:val="24"/>
          <w:szCs w:val="24"/>
          <w:lang w:eastAsia="ko-KR"/>
        </w:rPr>
      </w:pPr>
      <w:r w:rsidRPr="00611D27">
        <w:rPr>
          <w:rFonts w:ascii="Times New Roman" w:hAnsi="Times New Roman"/>
          <w:bCs/>
          <w:kern w:val="2"/>
          <w:sz w:val="24"/>
          <w:szCs w:val="24"/>
          <w:lang w:eastAsia="ko-KR"/>
        </w:rPr>
        <w:t xml:space="preserve">отраслевые конкурсы профессионального мастерства; </w:t>
      </w:r>
    </w:p>
    <w:p w14:paraId="18481879" w14:textId="77777777" w:rsidR="00D17971" w:rsidRPr="00611D27" w:rsidRDefault="00D17971" w:rsidP="00D17971">
      <w:pPr>
        <w:widowControl w:val="0"/>
        <w:autoSpaceDE w:val="0"/>
        <w:autoSpaceDN w:val="0"/>
        <w:adjustRightInd w:val="0"/>
        <w:spacing w:after="0" w:line="240" w:lineRule="auto"/>
        <w:ind w:right="-1"/>
        <w:jc w:val="both"/>
        <w:rPr>
          <w:rFonts w:ascii="Times New Roman" w:hAnsi="Times New Roman"/>
          <w:bCs/>
          <w:kern w:val="2"/>
          <w:sz w:val="24"/>
          <w:szCs w:val="24"/>
          <w:lang w:eastAsia="ko-KR"/>
        </w:rPr>
      </w:pPr>
      <w:r w:rsidRPr="00611D27">
        <w:rPr>
          <w:rFonts w:ascii="Times New Roman" w:hAnsi="Times New Roman"/>
          <w:bCs/>
          <w:kern w:val="2"/>
          <w:sz w:val="24"/>
          <w:szCs w:val="24"/>
          <w:lang w:eastAsia="ko-KR"/>
        </w:rPr>
        <w:t>движения «</w:t>
      </w:r>
      <w:proofErr w:type="spellStart"/>
      <w:r w:rsidRPr="00611D27">
        <w:rPr>
          <w:rFonts w:ascii="Times New Roman" w:hAnsi="Times New Roman"/>
          <w:bCs/>
          <w:kern w:val="2"/>
          <w:sz w:val="24"/>
          <w:szCs w:val="24"/>
          <w:lang w:eastAsia="ko-KR"/>
        </w:rPr>
        <w:t>Ворлдскиллс</w:t>
      </w:r>
      <w:proofErr w:type="spellEnd"/>
      <w:r w:rsidRPr="00611D27">
        <w:rPr>
          <w:rFonts w:ascii="Times New Roman" w:hAnsi="Times New Roman"/>
          <w:bCs/>
          <w:kern w:val="2"/>
          <w:sz w:val="24"/>
          <w:szCs w:val="24"/>
          <w:lang w:eastAsia="ko-KR"/>
        </w:rPr>
        <w:t xml:space="preserve"> Россия»;</w:t>
      </w:r>
    </w:p>
    <w:p w14:paraId="20DF9A2C" w14:textId="77777777" w:rsidR="00D17971" w:rsidRPr="00611D27" w:rsidRDefault="00D17971" w:rsidP="00D17971">
      <w:pPr>
        <w:widowControl w:val="0"/>
        <w:autoSpaceDE w:val="0"/>
        <w:autoSpaceDN w:val="0"/>
        <w:adjustRightInd w:val="0"/>
        <w:spacing w:after="0" w:line="240" w:lineRule="auto"/>
        <w:ind w:right="-1"/>
        <w:jc w:val="both"/>
        <w:rPr>
          <w:rFonts w:ascii="Times New Roman" w:hAnsi="Times New Roman"/>
          <w:bCs/>
          <w:kern w:val="2"/>
          <w:sz w:val="24"/>
          <w:szCs w:val="24"/>
          <w:lang w:eastAsia="ko-KR"/>
        </w:rPr>
      </w:pPr>
      <w:r w:rsidRPr="00611D27">
        <w:rPr>
          <w:rFonts w:ascii="Times New Roman" w:hAnsi="Times New Roman"/>
          <w:bCs/>
          <w:kern w:val="2"/>
          <w:sz w:val="24"/>
          <w:szCs w:val="24"/>
          <w:lang w:eastAsia="ko-KR"/>
        </w:rPr>
        <w:t>движения «Абилимпикс»;</w:t>
      </w:r>
    </w:p>
    <w:p w14:paraId="3D2A5703" w14:textId="5EC406B9" w:rsidR="00D17971" w:rsidRPr="00611D27" w:rsidRDefault="00F11675" w:rsidP="00D17971">
      <w:pPr>
        <w:widowControl w:val="0"/>
        <w:autoSpaceDE w:val="0"/>
        <w:autoSpaceDN w:val="0"/>
        <w:adjustRightInd w:val="0"/>
        <w:spacing w:after="0" w:line="240" w:lineRule="auto"/>
        <w:ind w:right="-1" w:firstLine="708"/>
        <w:contextualSpacing/>
        <w:jc w:val="both"/>
        <w:rPr>
          <w:rFonts w:ascii="Times New Roman" w:hAnsi="Times New Roman"/>
          <w:bCs/>
          <w:kern w:val="2"/>
          <w:sz w:val="24"/>
          <w:szCs w:val="24"/>
          <w:lang w:eastAsia="ko-KR"/>
        </w:rPr>
      </w:pPr>
      <w:r>
        <w:rPr>
          <w:rFonts w:ascii="Times New Roman" w:hAnsi="Times New Roman"/>
          <w:b/>
          <w:kern w:val="2"/>
          <w:sz w:val="24"/>
          <w:szCs w:val="24"/>
          <w:lang w:eastAsia="ko-KR"/>
        </w:rPr>
        <w:t xml:space="preserve">в </w:t>
      </w:r>
      <w:r w:rsidR="00AC1688">
        <w:rPr>
          <w:rFonts w:ascii="Times New Roman" w:hAnsi="Times New Roman"/>
          <w:b/>
          <w:kern w:val="2"/>
          <w:sz w:val="24"/>
          <w:szCs w:val="24"/>
          <w:lang w:eastAsia="ko-KR"/>
        </w:rPr>
        <w:t>Московской области</w:t>
      </w:r>
      <w:r w:rsidR="00AC1688">
        <w:rPr>
          <w:rFonts w:ascii="Times New Roman" w:hAnsi="Times New Roman"/>
          <w:bCs/>
          <w:kern w:val="2"/>
          <w:sz w:val="24"/>
          <w:szCs w:val="24"/>
          <w:lang w:eastAsia="ko-KR"/>
        </w:rPr>
        <w:t xml:space="preserve">, в том числе «День Московской области», </w:t>
      </w:r>
      <w:r w:rsidR="00D17971" w:rsidRPr="00611D27">
        <w:rPr>
          <w:rFonts w:ascii="Times New Roman" w:hAnsi="Times New Roman"/>
          <w:bCs/>
          <w:kern w:val="2"/>
          <w:sz w:val="24"/>
          <w:szCs w:val="24"/>
          <w:lang w:eastAsia="ko-KR"/>
        </w:rPr>
        <w:t>«День города</w:t>
      </w:r>
      <w:r w:rsidR="00AC1688">
        <w:rPr>
          <w:rFonts w:ascii="Times New Roman" w:hAnsi="Times New Roman"/>
          <w:bCs/>
          <w:kern w:val="2"/>
          <w:sz w:val="24"/>
          <w:szCs w:val="24"/>
          <w:lang w:eastAsia="ko-KR"/>
        </w:rPr>
        <w:t xml:space="preserve"> Долгопрудный», акция «Наш лес. Посади свое дерево»,</w:t>
      </w:r>
      <w:r w:rsidR="00B81C8D">
        <w:rPr>
          <w:rFonts w:ascii="Times New Roman" w:hAnsi="Times New Roman"/>
          <w:bCs/>
          <w:kern w:val="2"/>
          <w:sz w:val="24"/>
          <w:szCs w:val="24"/>
          <w:lang w:eastAsia="ko-KR"/>
        </w:rPr>
        <w:t xml:space="preserve"> акция «Здоровье-твое богатство</w:t>
      </w:r>
      <w:r w:rsidR="00AC1688">
        <w:rPr>
          <w:rFonts w:ascii="Times New Roman" w:hAnsi="Times New Roman"/>
          <w:bCs/>
          <w:kern w:val="2"/>
          <w:sz w:val="24"/>
          <w:szCs w:val="24"/>
          <w:lang w:eastAsia="ko-KR"/>
        </w:rPr>
        <w:t xml:space="preserve">», развитие </w:t>
      </w:r>
      <w:proofErr w:type="spellStart"/>
      <w:r w:rsidR="00AC1688">
        <w:rPr>
          <w:rFonts w:ascii="Times New Roman" w:hAnsi="Times New Roman"/>
          <w:bCs/>
          <w:kern w:val="2"/>
          <w:sz w:val="24"/>
          <w:szCs w:val="24"/>
          <w:lang w:eastAsia="ko-KR"/>
        </w:rPr>
        <w:t>волонтерства</w:t>
      </w:r>
      <w:proofErr w:type="spellEnd"/>
    </w:p>
    <w:p w14:paraId="3A7B71CE" w14:textId="2D2B244D" w:rsidR="007E0F74" w:rsidRPr="00CA0D41" w:rsidRDefault="00D17971" w:rsidP="00CA0D41">
      <w:pPr>
        <w:widowControl w:val="0"/>
        <w:autoSpaceDE w:val="0"/>
        <w:autoSpaceDN w:val="0"/>
        <w:adjustRightInd w:val="0"/>
        <w:spacing w:after="0" w:line="240" w:lineRule="auto"/>
        <w:ind w:right="-1" w:firstLine="708"/>
        <w:contextualSpacing/>
        <w:jc w:val="both"/>
        <w:rPr>
          <w:rFonts w:ascii="Times New Roman" w:hAnsi="Times New Roman"/>
          <w:b/>
          <w:kern w:val="2"/>
          <w:sz w:val="24"/>
          <w:szCs w:val="24"/>
          <w:lang w:eastAsia="ko-KR"/>
        </w:rPr>
      </w:pPr>
      <w:r w:rsidRPr="00611D27">
        <w:rPr>
          <w:rFonts w:ascii="Times New Roman" w:hAnsi="Times New Roman"/>
          <w:bCs/>
          <w:kern w:val="2"/>
          <w:sz w:val="24"/>
          <w:szCs w:val="24"/>
          <w:lang w:eastAsia="ko-KR"/>
        </w:rPr>
        <w:t xml:space="preserve">а также </w:t>
      </w:r>
      <w:r w:rsidRPr="00611D27">
        <w:rPr>
          <w:rFonts w:ascii="Times New Roman" w:hAnsi="Times New Roman"/>
          <w:b/>
          <w:kern w:val="2"/>
          <w:sz w:val="24"/>
          <w:szCs w:val="24"/>
          <w:lang w:eastAsia="ko-KR"/>
        </w:rPr>
        <w:t>отраслевые профессиональ</w:t>
      </w:r>
      <w:r w:rsidR="007E0F74">
        <w:rPr>
          <w:rFonts w:ascii="Times New Roman" w:hAnsi="Times New Roman"/>
          <w:b/>
          <w:kern w:val="2"/>
          <w:sz w:val="24"/>
          <w:szCs w:val="24"/>
          <w:lang w:eastAsia="ko-KR"/>
        </w:rPr>
        <w:t>но значимые события и праздники</w:t>
      </w:r>
      <w:r w:rsidR="00F11675">
        <w:rPr>
          <w:rFonts w:ascii="Times New Roman" w:hAnsi="Times New Roman"/>
          <w:b/>
          <w:kern w:val="2"/>
          <w:sz w:val="24"/>
          <w:szCs w:val="24"/>
          <w:lang w:eastAsia="ko-KR"/>
        </w:rPr>
        <w:t xml:space="preserve">: </w:t>
      </w:r>
      <w:r w:rsidR="007E0F74" w:rsidRPr="00CA0D41">
        <w:rPr>
          <w:rFonts w:ascii="Times New Roman" w:hAnsi="Times New Roman"/>
          <w:bCs/>
          <w:kern w:val="2"/>
          <w:sz w:val="24"/>
          <w:szCs w:val="24"/>
          <w:lang w:eastAsia="ko-KR"/>
        </w:rPr>
        <w:t>Международный день без интернета</w:t>
      </w:r>
      <w:r w:rsidR="00CA0D41">
        <w:rPr>
          <w:rFonts w:ascii="Ubuntu" w:hAnsi="Ubuntu"/>
          <w:color w:val="333333"/>
          <w:sz w:val="29"/>
          <w:szCs w:val="29"/>
        </w:rPr>
        <w:t xml:space="preserve"> </w:t>
      </w:r>
      <w:r w:rsidR="00CA0D41">
        <w:rPr>
          <w:color w:val="333333"/>
          <w:sz w:val="29"/>
          <w:szCs w:val="29"/>
        </w:rPr>
        <w:t xml:space="preserve">- </w:t>
      </w:r>
      <w:r w:rsidR="007E0F74" w:rsidRPr="00CA0D41">
        <w:rPr>
          <w:rFonts w:ascii="Times New Roman" w:hAnsi="Times New Roman"/>
          <w:bCs/>
          <w:kern w:val="2"/>
          <w:sz w:val="24"/>
          <w:szCs w:val="24"/>
          <w:lang w:eastAsia="ko-KR"/>
        </w:rPr>
        <w:t>последнее воскресенье января</w:t>
      </w:r>
      <w:r w:rsidR="00CA0D41">
        <w:rPr>
          <w:rFonts w:ascii="Times New Roman" w:hAnsi="Times New Roman"/>
          <w:bCs/>
          <w:kern w:val="2"/>
          <w:sz w:val="24"/>
          <w:szCs w:val="24"/>
          <w:lang w:eastAsia="ko-KR"/>
        </w:rPr>
        <w:t xml:space="preserve">, </w:t>
      </w:r>
      <w:r w:rsidR="00AC1688" w:rsidRPr="00CA0D41">
        <w:rPr>
          <w:rFonts w:ascii="Times New Roman" w:hAnsi="Times New Roman"/>
          <w:bCs/>
          <w:kern w:val="2"/>
          <w:sz w:val="24"/>
          <w:szCs w:val="24"/>
          <w:lang w:eastAsia="ko-KR"/>
        </w:rPr>
        <w:t>День свободы слова в интернете</w:t>
      </w:r>
      <w:r w:rsidR="00CA0D41">
        <w:rPr>
          <w:rFonts w:ascii="Times New Roman" w:hAnsi="Times New Roman"/>
          <w:bCs/>
          <w:kern w:val="2"/>
          <w:sz w:val="24"/>
          <w:szCs w:val="24"/>
          <w:lang w:eastAsia="ko-KR"/>
        </w:rPr>
        <w:t xml:space="preserve"> </w:t>
      </w:r>
      <w:r w:rsidR="00AC1688" w:rsidRPr="00CA0D41">
        <w:rPr>
          <w:rFonts w:ascii="Times New Roman" w:hAnsi="Times New Roman"/>
          <w:bCs/>
          <w:kern w:val="2"/>
          <w:sz w:val="24"/>
          <w:szCs w:val="24"/>
          <w:lang w:eastAsia="ko-KR"/>
        </w:rPr>
        <w:t>— 12 марта</w:t>
      </w:r>
      <w:r w:rsidR="00CA0D41">
        <w:rPr>
          <w:rFonts w:ascii="Times New Roman" w:hAnsi="Times New Roman"/>
          <w:bCs/>
          <w:kern w:val="2"/>
          <w:sz w:val="24"/>
          <w:szCs w:val="24"/>
          <w:lang w:eastAsia="ko-KR"/>
        </w:rPr>
        <w:t xml:space="preserve">, </w:t>
      </w:r>
      <w:r w:rsidR="00AC1688" w:rsidRPr="00CA0D41">
        <w:rPr>
          <w:rFonts w:ascii="Times New Roman" w:hAnsi="Times New Roman"/>
          <w:bCs/>
          <w:kern w:val="2"/>
          <w:sz w:val="24"/>
          <w:szCs w:val="24"/>
          <w:lang w:eastAsia="ko-KR"/>
        </w:rPr>
        <w:t>Международный день блогера</w:t>
      </w:r>
      <w:r w:rsidR="00CA0D41">
        <w:rPr>
          <w:rFonts w:ascii="Times New Roman" w:hAnsi="Times New Roman"/>
          <w:bCs/>
          <w:kern w:val="2"/>
          <w:sz w:val="24"/>
          <w:szCs w:val="24"/>
          <w:lang w:eastAsia="ko-KR"/>
        </w:rPr>
        <w:t xml:space="preserve"> </w:t>
      </w:r>
      <w:r w:rsidR="00AC1688" w:rsidRPr="00CA0D41">
        <w:rPr>
          <w:rFonts w:ascii="Times New Roman" w:hAnsi="Times New Roman"/>
          <w:bCs/>
          <w:kern w:val="2"/>
          <w:sz w:val="24"/>
          <w:szCs w:val="24"/>
          <w:lang w:eastAsia="ko-KR"/>
        </w:rPr>
        <w:t>— 14 июня</w:t>
      </w:r>
      <w:r w:rsidR="00CA0D41">
        <w:rPr>
          <w:rFonts w:ascii="Times New Roman" w:hAnsi="Times New Roman"/>
          <w:bCs/>
          <w:kern w:val="2"/>
          <w:sz w:val="24"/>
          <w:szCs w:val="24"/>
          <w:lang w:eastAsia="ko-KR"/>
        </w:rPr>
        <w:t xml:space="preserve">, </w:t>
      </w:r>
      <w:r w:rsidR="00CA0D41" w:rsidRPr="00CA0D41">
        <w:rPr>
          <w:rFonts w:ascii="Times New Roman" w:hAnsi="Times New Roman"/>
          <w:bCs/>
          <w:kern w:val="2"/>
          <w:sz w:val="24"/>
          <w:szCs w:val="24"/>
          <w:lang w:eastAsia="ko-KR"/>
        </w:rPr>
        <w:t xml:space="preserve">День </w:t>
      </w:r>
      <w:r w:rsidR="00ED06A1">
        <w:rPr>
          <w:rFonts w:ascii="Times New Roman" w:hAnsi="Times New Roman"/>
          <w:bCs/>
          <w:kern w:val="2"/>
          <w:sz w:val="24"/>
          <w:szCs w:val="24"/>
          <w:lang w:eastAsia="ko-KR"/>
        </w:rPr>
        <w:t>системного администратора</w:t>
      </w:r>
      <w:r w:rsidR="00CA0D41">
        <w:rPr>
          <w:rFonts w:ascii="Times New Roman" w:hAnsi="Times New Roman"/>
          <w:bCs/>
          <w:kern w:val="2"/>
          <w:sz w:val="24"/>
          <w:szCs w:val="24"/>
          <w:lang w:eastAsia="ko-KR"/>
        </w:rPr>
        <w:t xml:space="preserve"> </w:t>
      </w:r>
      <w:r w:rsidR="00CA0D41" w:rsidRPr="00CA0D41">
        <w:rPr>
          <w:rFonts w:ascii="Times New Roman" w:hAnsi="Times New Roman"/>
          <w:bCs/>
          <w:kern w:val="2"/>
          <w:sz w:val="24"/>
          <w:szCs w:val="24"/>
          <w:lang w:eastAsia="ko-KR"/>
        </w:rPr>
        <w:t xml:space="preserve">— </w:t>
      </w:r>
      <w:r w:rsidR="00ED06A1">
        <w:rPr>
          <w:rFonts w:ascii="Times New Roman" w:hAnsi="Times New Roman"/>
          <w:bCs/>
          <w:kern w:val="2"/>
          <w:sz w:val="24"/>
          <w:szCs w:val="24"/>
          <w:lang w:eastAsia="ko-KR"/>
        </w:rPr>
        <w:t>30 июля</w:t>
      </w:r>
      <w:r w:rsidR="00CA0D41">
        <w:rPr>
          <w:rFonts w:ascii="Times New Roman" w:hAnsi="Times New Roman"/>
          <w:bCs/>
          <w:kern w:val="2"/>
          <w:sz w:val="24"/>
          <w:szCs w:val="24"/>
          <w:lang w:eastAsia="ko-KR"/>
        </w:rPr>
        <w:t xml:space="preserve">, </w:t>
      </w:r>
      <w:r w:rsidR="00CA0D41" w:rsidRPr="00CA0D41">
        <w:rPr>
          <w:rFonts w:ascii="Times New Roman" w:hAnsi="Times New Roman"/>
          <w:bCs/>
          <w:kern w:val="2"/>
          <w:sz w:val="24"/>
          <w:szCs w:val="24"/>
          <w:lang w:eastAsia="ko-KR"/>
        </w:rPr>
        <w:t>День рождения интернета</w:t>
      </w:r>
      <w:r w:rsidR="00CA0D41">
        <w:rPr>
          <w:rFonts w:ascii="Times New Roman" w:hAnsi="Times New Roman"/>
          <w:bCs/>
          <w:kern w:val="2"/>
          <w:sz w:val="24"/>
          <w:szCs w:val="24"/>
          <w:lang w:eastAsia="ko-KR"/>
        </w:rPr>
        <w:t xml:space="preserve"> </w:t>
      </w:r>
      <w:r w:rsidR="00CA0D41" w:rsidRPr="00CA0D41">
        <w:rPr>
          <w:rFonts w:ascii="Times New Roman" w:hAnsi="Times New Roman"/>
          <w:bCs/>
          <w:kern w:val="2"/>
          <w:sz w:val="24"/>
          <w:szCs w:val="24"/>
          <w:lang w:eastAsia="ko-KR"/>
        </w:rPr>
        <w:t>— 29 октября</w:t>
      </w:r>
      <w:r w:rsidR="00CA0D41">
        <w:rPr>
          <w:rFonts w:ascii="Times New Roman" w:hAnsi="Times New Roman"/>
          <w:bCs/>
          <w:kern w:val="2"/>
          <w:sz w:val="24"/>
          <w:szCs w:val="24"/>
          <w:lang w:eastAsia="ko-KR"/>
        </w:rPr>
        <w:t xml:space="preserve">, </w:t>
      </w:r>
      <w:r w:rsidR="00CA0D41" w:rsidRPr="00CA0D41">
        <w:rPr>
          <w:rFonts w:ascii="Times New Roman" w:hAnsi="Times New Roman"/>
          <w:bCs/>
          <w:kern w:val="2"/>
          <w:sz w:val="24"/>
          <w:szCs w:val="24"/>
          <w:lang w:eastAsia="ko-KR"/>
        </w:rPr>
        <w:t>Всемирный день информации</w:t>
      </w:r>
      <w:r w:rsidR="00CA0D41">
        <w:rPr>
          <w:rFonts w:ascii="Times New Roman" w:hAnsi="Times New Roman"/>
          <w:bCs/>
          <w:kern w:val="2"/>
          <w:sz w:val="24"/>
          <w:szCs w:val="24"/>
          <w:lang w:eastAsia="ko-KR"/>
        </w:rPr>
        <w:t xml:space="preserve"> </w:t>
      </w:r>
      <w:r w:rsidR="00132289">
        <w:rPr>
          <w:rFonts w:ascii="Times New Roman" w:hAnsi="Times New Roman"/>
          <w:bCs/>
          <w:kern w:val="2"/>
          <w:sz w:val="24"/>
          <w:szCs w:val="24"/>
          <w:lang w:eastAsia="ko-KR"/>
        </w:rPr>
        <w:t>— 26 ноября, Международный день распространения грамотности – 8 сентября.</w:t>
      </w:r>
    </w:p>
    <w:p w14:paraId="1833F93E" w14:textId="77777777" w:rsidR="00D17971" w:rsidRPr="00611D27" w:rsidRDefault="00D17971" w:rsidP="00D17971">
      <w:pPr>
        <w:widowControl w:val="0"/>
        <w:autoSpaceDE w:val="0"/>
        <w:autoSpaceDN w:val="0"/>
        <w:adjustRightInd w:val="0"/>
        <w:spacing w:after="0" w:line="240" w:lineRule="auto"/>
        <w:ind w:right="-1"/>
        <w:jc w:val="center"/>
        <w:rPr>
          <w:rFonts w:ascii="Times New Roman" w:hAnsi="Times New Roman"/>
          <w:b/>
          <w:kern w:val="2"/>
          <w:sz w:val="24"/>
          <w:szCs w:val="24"/>
          <w:lang w:eastAsia="ko-KR"/>
        </w:rPr>
      </w:pPr>
    </w:p>
    <w:tbl>
      <w:tblPr>
        <w:tblW w:w="696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2"/>
        <w:gridCol w:w="86"/>
        <w:gridCol w:w="3947"/>
        <w:gridCol w:w="52"/>
        <w:gridCol w:w="1542"/>
        <w:gridCol w:w="17"/>
        <w:gridCol w:w="1374"/>
        <w:gridCol w:w="3814"/>
        <w:gridCol w:w="1443"/>
        <w:gridCol w:w="2551"/>
        <w:gridCol w:w="13"/>
        <w:gridCol w:w="2654"/>
        <w:gridCol w:w="2650"/>
      </w:tblGrid>
      <w:tr w:rsidR="00D17971" w:rsidRPr="007A1210" w14:paraId="0AFF53ED" w14:textId="77777777" w:rsidTr="008A0376">
        <w:trPr>
          <w:gridAfter w:val="2"/>
          <w:wAfter w:w="1235" w:type="pct"/>
        </w:trPr>
        <w:tc>
          <w:tcPr>
            <w:tcW w:w="330" w:type="pct"/>
            <w:gridSpan w:val="2"/>
          </w:tcPr>
          <w:p w14:paraId="1CED740D" w14:textId="77777777" w:rsidR="00D17971" w:rsidRPr="007A1210" w:rsidRDefault="00D17971" w:rsidP="00196940">
            <w:pPr>
              <w:widowControl w:val="0"/>
              <w:autoSpaceDE w:val="0"/>
              <w:autoSpaceDN w:val="0"/>
              <w:spacing w:after="0" w:line="240" w:lineRule="auto"/>
              <w:jc w:val="center"/>
              <w:rPr>
                <w:rFonts w:ascii="Times New Roman" w:hAnsi="Times New Roman"/>
                <w:b/>
                <w:kern w:val="2"/>
                <w:sz w:val="24"/>
                <w:szCs w:val="24"/>
                <w:lang w:eastAsia="ko-KR"/>
              </w:rPr>
            </w:pPr>
            <w:r w:rsidRPr="007A1210">
              <w:rPr>
                <w:rFonts w:ascii="Times New Roman" w:hAnsi="Times New Roman"/>
                <w:b/>
                <w:kern w:val="2"/>
                <w:sz w:val="24"/>
                <w:szCs w:val="24"/>
                <w:lang w:eastAsia="ko-KR"/>
              </w:rPr>
              <w:t>Дата</w:t>
            </w:r>
          </w:p>
        </w:tc>
        <w:tc>
          <w:tcPr>
            <w:tcW w:w="931" w:type="pct"/>
            <w:gridSpan w:val="2"/>
          </w:tcPr>
          <w:p w14:paraId="5C89D6DC" w14:textId="77777777" w:rsidR="00D17971" w:rsidRPr="007A1210" w:rsidRDefault="00D17971" w:rsidP="00196940">
            <w:pPr>
              <w:widowControl w:val="0"/>
              <w:autoSpaceDE w:val="0"/>
              <w:autoSpaceDN w:val="0"/>
              <w:spacing w:after="0" w:line="240" w:lineRule="auto"/>
              <w:jc w:val="center"/>
              <w:rPr>
                <w:rFonts w:ascii="Times New Roman" w:hAnsi="Times New Roman"/>
                <w:b/>
                <w:kern w:val="2"/>
                <w:sz w:val="24"/>
                <w:szCs w:val="24"/>
                <w:lang w:eastAsia="ko-KR"/>
              </w:rPr>
            </w:pPr>
            <w:r w:rsidRPr="007A1210">
              <w:rPr>
                <w:rFonts w:ascii="Times New Roman" w:hAnsi="Times New Roman"/>
                <w:b/>
                <w:kern w:val="2"/>
                <w:sz w:val="24"/>
                <w:szCs w:val="24"/>
                <w:lang w:eastAsia="ko-KR"/>
              </w:rPr>
              <w:t>Содержание и формы деятельности</w:t>
            </w:r>
          </w:p>
          <w:p w14:paraId="2F04A258" w14:textId="77777777" w:rsidR="00D17971" w:rsidRPr="007A1210" w:rsidRDefault="00D17971" w:rsidP="00196940">
            <w:pPr>
              <w:widowControl w:val="0"/>
              <w:autoSpaceDE w:val="0"/>
              <w:autoSpaceDN w:val="0"/>
              <w:spacing w:after="0" w:line="240" w:lineRule="auto"/>
              <w:jc w:val="center"/>
              <w:rPr>
                <w:rFonts w:ascii="Times New Roman" w:hAnsi="Times New Roman"/>
                <w:i/>
                <w:kern w:val="2"/>
                <w:sz w:val="24"/>
                <w:szCs w:val="24"/>
                <w:lang w:eastAsia="ko-KR"/>
              </w:rPr>
            </w:pPr>
            <w:r w:rsidRPr="007A1210">
              <w:rPr>
                <w:rFonts w:ascii="Times New Roman" w:hAnsi="Times New Roman"/>
                <w:i/>
                <w:kern w:val="2"/>
                <w:sz w:val="24"/>
                <w:szCs w:val="24"/>
                <w:lang w:eastAsia="ko-KR"/>
              </w:rPr>
              <w:t>Формы: например, учебная экскурсия (виртуальная экскурсия), дискуссия, проектная сессия, учебная практика, производственная практика, урок-концерт; деловая игра; семинар, студенческая конференция и т.д.</w:t>
            </w:r>
          </w:p>
        </w:tc>
        <w:tc>
          <w:tcPr>
            <w:tcW w:w="363" w:type="pct"/>
            <w:gridSpan w:val="2"/>
          </w:tcPr>
          <w:p w14:paraId="5FD4DD70" w14:textId="77777777" w:rsidR="00D17971" w:rsidRPr="007A1210" w:rsidRDefault="00D17971" w:rsidP="00196940">
            <w:pPr>
              <w:widowControl w:val="0"/>
              <w:autoSpaceDE w:val="0"/>
              <w:autoSpaceDN w:val="0"/>
              <w:spacing w:after="0" w:line="240" w:lineRule="auto"/>
              <w:jc w:val="center"/>
              <w:rPr>
                <w:rFonts w:ascii="Times New Roman" w:hAnsi="Times New Roman"/>
                <w:b/>
                <w:kern w:val="2"/>
                <w:sz w:val="24"/>
                <w:szCs w:val="24"/>
                <w:lang w:eastAsia="ko-KR"/>
              </w:rPr>
            </w:pPr>
            <w:r w:rsidRPr="007A1210">
              <w:rPr>
                <w:rFonts w:ascii="Times New Roman" w:hAnsi="Times New Roman"/>
                <w:b/>
                <w:kern w:val="2"/>
                <w:sz w:val="24"/>
                <w:szCs w:val="24"/>
                <w:lang w:eastAsia="ko-KR"/>
              </w:rPr>
              <w:t>Участники</w:t>
            </w:r>
          </w:p>
          <w:p w14:paraId="043FF8DE" w14:textId="77777777" w:rsidR="00D17971" w:rsidRPr="007A1210" w:rsidRDefault="00D17971" w:rsidP="00196940">
            <w:pPr>
              <w:widowControl w:val="0"/>
              <w:autoSpaceDE w:val="0"/>
              <w:autoSpaceDN w:val="0"/>
              <w:spacing w:after="0" w:line="240" w:lineRule="auto"/>
              <w:jc w:val="center"/>
              <w:rPr>
                <w:rFonts w:ascii="Times New Roman" w:hAnsi="Times New Roman"/>
                <w:i/>
                <w:kern w:val="2"/>
                <w:sz w:val="24"/>
                <w:szCs w:val="24"/>
                <w:lang w:eastAsia="ko-KR"/>
              </w:rPr>
            </w:pPr>
            <w:r w:rsidRPr="007A1210">
              <w:rPr>
                <w:rFonts w:ascii="Times New Roman" w:hAnsi="Times New Roman"/>
                <w:i/>
                <w:kern w:val="2"/>
                <w:sz w:val="24"/>
                <w:szCs w:val="24"/>
                <w:lang w:eastAsia="ko-KR"/>
              </w:rPr>
              <w:t>(курс, группа, члены кружка, секции, проектная команда и т.п.)</w:t>
            </w:r>
          </w:p>
        </w:tc>
        <w:tc>
          <w:tcPr>
            <w:tcW w:w="320" w:type="pct"/>
          </w:tcPr>
          <w:p w14:paraId="253B14B2" w14:textId="77777777" w:rsidR="00D17971" w:rsidRPr="007A1210" w:rsidRDefault="00D17971" w:rsidP="00196940">
            <w:pPr>
              <w:widowControl w:val="0"/>
              <w:autoSpaceDE w:val="0"/>
              <w:autoSpaceDN w:val="0"/>
              <w:spacing w:after="0" w:line="240" w:lineRule="auto"/>
              <w:jc w:val="center"/>
              <w:rPr>
                <w:rFonts w:ascii="Times New Roman" w:hAnsi="Times New Roman"/>
                <w:b/>
                <w:kern w:val="2"/>
                <w:sz w:val="24"/>
                <w:szCs w:val="24"/>
                <w:lang w:eastAsia="ko-KR"/>
              </w:rPr>
            </w:pPr>
            <w:r w:rsidRPr="007A1210">
              <w:rPr>
                <w:rFonts w:ascii="Times New Roman" w:hAnsi="Times New Roman"/>
                <w:b/>
                <w:kern w:val="2"/>
                <w:sz w:val="24"/>
                <w:szCs w:val="24"/>
                <w:lang w:eastAsia="ko-KR"/>
              </w:rPr>
              <w:t>Место проведения</w:t>
            </w:r>
          </w:p>
          <w:p w14:paraId="6695C568" w14:textId="77777777" w:rsidR="00D17971" w:rsidRPr="007A1210" w:rsidRDefault="00D17971" w:rsidP="00196940">
            <w:pPr>
              <w:widowControl w:val="0"/>
              <w:autoSpaceDE w:val="0"/>
              <w:autoSpaceDN w:val="0"/>
              <w:spacing w:after="0" w:line="240" w:lineRule="auto"/>
              <w:jc w:val="center"/>
              <w:rPr>
                <w:rFonts w:ascii="Times New Roman" w:hAnsi="Times New Roman"/>
                <w:b/>
                <w:kern w:val="2"/>
                <w:sz w:val="24"/>
                <w:szCs w:val="24"/>
                <w:lang w:eastAsia="ko-KR"/>
              </w:rPr>
            </w:pPr>
          </w:p>
        </w:tc>
        <w:tc>
          <w:tcPr>
            <w:tcW w:w="888" w:type="pct"/>
          </w:tcPr>
          <w:p w14:paraId="1AC31155" w14:textId="77777777" w:rsidR="00D17971" w:rsidRPr="007A1210" w:rsidRDefault="00D17971" w:rsidP="00196940">
            <w:pPr>
              <w:widowControl w:val="0"/>
              <w:autoSpaceDE w:val="0"/>
              <w:autoSpaceDN w:val="0"/>
              <w:spacing w:after="0" w:line="240" w:lineRule="auto"/>
              <w:jc w:val="center"/>
              <w:rPr>
                <w:rFonts w:ascii="Times New Roman" w:hAnsi="Times New Roman"/>
                <w:b/>
                <w:kern w:val="2"/>
                <w:sz w:val="24"/>
                <w:szCs w:val="24"/>
                <w:lang w:eastAsia="ko-KR"/>
              </w:rPr>
            </w:pPr>
            <w:r w:rsidRPr="007A1210">
              <w:rPr>
                <w:rFonts w:ascii="Times New Roman" w:hAnsi="Times New Roman"/>
                <w:b/>
                <w:kern w:val="2"/>
                <w:sz w:val="24"/>
                <w:szCs w:val="24"/>
                <w:lang w:eastAsia="ko-KR"/>
              </w:rPr>
              <w:t>Ответственные</w:t>
            </w:r>
          </w:p>
        </w:tc>
        <w:tc>
          <w:tcPr>
            <w:tcW w:w="336" w:type="pct"/>
          </w:tcPr>
          <w:p w14:paraId="487CA898" w14:textId="77777777" w:rsidR="00D17971" w:rsidRPr="007A1210" w:rsidRDefault="00D17971" w:rsidP="00196940">
            <w:pPr>
              <w:widowControl w:val="0"/>
              <w:autoSpaceDE w:val="0"/>
              <w:autoSpaceDN w:val="0"/>
              <w:spacing w:after="0" w:line="240" w:lineRule="auto"/>
              <w:jc w:val="center"/>
              <w:rPr>
                <w:rFonts w:ascii="Times New Roman" w:hAnsi="Times New Roman"/>
                <w:b/>
                <w:kern w:val="2"/>
                <w:sz w:val="24"/>
                <w:szCs w:val="24"/>
                <w:lang w:eastAsia="ko-KR"/>
              </w:rPr>
            </w:pPr>
            <w:r w:rsidRPr="007A1210">
              <w:rPr>
                <w:rFonts w:ascii="Times New Roman" w:hAnsi="Times New Roman"/>
                <w:b/>
                <w:kern w:val="2"/>
                <w:sz w:val="24"/>
                <w:szCs w:val="24"/>
                <w:lang w:eastAsia="ko-KR"/>
              </w:rPr>
              <w:t xml:space="preserve">Коды ЛР  </w:t>
            </w:r>
          </w:p>
        </w:tc>
        <w:tc>
          <w:tcPr>
            <w:tcW w:w="597" w:type="pct"/>
            <w:gridSpan w:val="2"/>
          </w:tcPr>
          <w:p w14:paraId="715CAA54" w14:textId="77777777" w:rsidR="00D17971" w:rsidRPr="007A1210" w:rsidRDefault="00D17971" w:rsidP="00196940">
            <w:pPr>
              <w:widowControl w:val="0"/>
              <w:autoSpaceDE w:val="0"/>
              <w:autoSpaceDN w:val="0"/>
              <w:spacing w:after="0" w:line="240" w:lineRule="auto"/>
              <w:jc w:val="center"/>
              <w:rPr>
                <w:rFonts w:ascii="Times New Roman" w:hAnsi="Times New Roman"/>
                <w:b/>
                <w:kern w:val="2"/>
                <w:sz w:val="24"/>
                <w:szCs w:val="24"/>
                <w:lang w:eastAsia="ko-KR"/>
              </w:rPr>
            </w:pPr>
            <w:r w:rsidRPr="007A1210">
              <w:rPr>
                <w:rFonts w:ascii="Times New Roman" w:hAnsi="Times New Roman"/>
                <w:b/>
                <w:kern w:val="2"/>
                <w:sz w:val="24"/>
                <w:szCs w:val="24"/>
                <w:lang w:eastAsia="ko-KR"/>
              </w:rPr>
              <w:t>Наименование модуля</w:t>
            </w:r>
            <w:r w:rsidRPr="007A1210">
              <w:rPr>
                <w:rFonts w:ascii="Times New Roman" w:hAnsi="Times New Roman"/>
                <w:b/>
                <w:kern w:val="2"/>
                <w:sz w:val="24"/>
                <w:szCs w:val="24"/>
                <w:vertAlign w:val="superscript"/>
                <w:lang w:eastAsia="ko-KR"/>
              </w:rPr>
              <w:footnoteReference w:id="2"/>
            </w:r>
          </w:p>
        </w:tc>
      </w:tr>
      <w:tr w:rsidR="00D17971" w:rsidRPr="007A1210" w14:paraId="34817436" w14:textId="77777777" w:rsidTr="008A40AB">
        <w:trPr>
          <w:gridAfter w:val="2"/>
          <w:wAfter w:w="1235" w:type="pct"/>
        </w:trPr>
        <w:tc>
          <w:tcPr>
            <w:tcW w:w="3765" w:type="pct"/>
            <w:gridSpan w:val="11"/>
          </w:tcPr>
          <w:p w14:paraId="004364DF" w14:textId="77777777" w:rsidR="00D17971" w:rsidRPr="007A1210" w:rsidRDefault="00D17971" w:rsidP="00196940">
            <w:pPr>
              <w:widowControl w:val="0"/>
              <w:autoSpaceDE w:val="0"/>
              <w:autoSpaceDN w:val="0"/>
              <w:spacing w:after="0" w:line="240" w:lineRule="auto"/>
              <w:jc w:val="center"/>
              <w:rPr>
                <w:rFonts w:ascii="Times New Roman" w:hAnsi="Times New Roman"/>
                <w:b/>
                <w:kern w:val="2"/>
                <w:sz w:val="24"/>
                <w:szCs w:val="24"/>
                <w:lang w:eastAsia="ko-KR"/>
              </w:rPr>
            </w:pPr>
            <w:r w:rsidRPr="007A1210">
              <w:rPr>
                <w:rFonts w:ascii="Times New Roman" w:hAnsi="Times New Roman"/>
                <w:b/>
                <w:kern w:val="2"/>
                <w:sz w:val="24"/>
                <w:szCs w:val="24"/>
                <w:lang w:eastAsia="ko-KR"/>
              </w:rPr>
              <w:t xml:space="preserve"> СЕНТЯБРЬ</w:t>
            </w:r>
          </w:p>
        </w:tc>
      </w:tr>
      <w:tr w:rsidR="004C6437" w:rsidRPr="007A1210" w14:paraId="092AD5BC" w14:textId="77777777" w:rsidTr="008A0376">
        <w:trPr>
          <w:gridAfter w:val="2"/>
          <w:wAfter w:w="1235" w:type="pct"/>
        </w:trPr>
        <w:tc>
          <w:tcPr>
            <w:tcW w:w="330" w:type="pct"/>
            <w:gridSpan w:val="2"/>
          </w:tcPr>
          <w:p w14:paraId="6554141B" w14:textId="4C814458" w:rsidR="004C6437" w:rsidRPr="007A1210" w:rsidRDefault="0042699A" w:rsidP="004C6437">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lastRenderedPageBreak/>
              <w:t>0</w:t>
            </w:r>
            <w:r w:rsidR="004C6437" w:rsidRPr="007A1210">
              <w:rPr>
                <w:rFonts w:ascii="Times New Roman" w:hAnsi="Times New Roman"/>
                <w:bCs/>
                <w:kern w:val="2"/>
                <w:sz w:val="24"/>
                <w:szCs w:val="24"/>
                <w:lang w:eastAsia="ko-KR"/>
              </w:rPr>
              <w:t>1</w:t>
            </w:r>
          </w:p>
        </w:tc>
        <w:tc>
          <w:tcPr>
            <w:tcW w:w="931" w:type="pct"/>
            <w:gridSpan w:val="2"/>
          </w:tcPr>
          <w:p w14:paraId="65944BE3" w14:textId="66F39FF5" w:rsidR="004C6437" w:rsidRPr="007A1210" w:rsidRDefault="004C6437" w:rsidP="004C6437">
            <w:pPr>
              <w:widowControl w:val="0"/>
              <w:autoSpaceDE w:val="0"/>
              <w:autoSpaceDN w:val="0"/>
              <w:spacing w:after="0" w:line="240" w:lineRule="auto"/>
              <w:jc w:val="both"/>
              <w:rPr>
                <w:rFonts w:ascii="Times New Roman" w:hAnsi="Times New Roman"/>
                <w:bCs/>
                <w:kern w:val="2"/>
                <w:sz w:val="24"/>
                <w:szCs w:val="24"/>
                <w:lang w:eastAsia="ko-KR"/>
              </w:rPr>
            </w:pPr>
            <w:r w:rsidRPr="007A1210">
              <w:rPr>
                <w:rFonts w:ascii="Times New Roman" w:hAnsi="Times New Roman"/>
                <w:bCs/>
                <w:kern w:val="2"/>
                <w:sz w:val="24"/>
                <w:szCs w:val="24"/>
                <w:lang w:eastAsia="ko-KR"/>
              </w:rPr>
              <w:t>День знаний</w:t>
            </w:r>
            <w:r w:rsidRPr="007A1210">
              <w:rPr>
                <w:rFonts w:ascii="Times New Roman" w:hAnsi="Times New Roman"/>
                <w:bCs/>
                <w:kern w:val="2"/>
                <w:sz w:val="24"/>
                <w:szCs w:val="24"/>
                <w:vertAlign w:val="superscript"/>
                <w:lang w:eastAsia="ko-KR"/>
              </w:rPr>
              <w:footnoteReference w:id="3"/>
            </w:r>
            <w:r w:rsidRPr="007A1210">
              <w:rPr>
                <w:rFonts w:ascii="Times New Roman" w:hAnsi="Times New Roman"/>
                <w:bCs/>
                <w:kern w:val="2"/>
                <w:sz w:val="24"/>
                <w:szCs w:val="24"/>
                <w:lang w:eastAsia="ko-KR"/>
              </w:rPr>
              <w:t>. Торжественная линейка, единые классные часы</w:t>
            </w:r>
          </w:p>
        </w:tc>
        <w:tc>
          <w:tcPr>
            <w:tcW w:w="363" w:type="pct"/>
            <w:gridSpan w:val="2"/>
          </w:tcPr>
          <w:p w14:paraId="05303BE1" w14:textId="51E0123C" w:rsidR="004C6437" w:rsidRPr="007A1210" w:rsidRDefault="004C6437" w:rsidP="004C6437">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1-5курсы</w:t>
            </w:r>
          </w:p>
        </w:tc>
        <w:tc>
          <w:tcPr>
            <w:tcW w:w="320" w:type="pct"/>
          </w:tcPr>
          <w:p w14:paraId="2675D63F" w14:textId="79847B6D" w:rsidR="004C6437" w:rsidRPr="007A1210" w:rsidRDefault="004C6437" w:rsidP="004C6437">
            <w:pPr>
              <w:widowControl w:val="0"/>
              <w:autoSpaceDE w:val="0"/>
              <w:autoSpaceDN w:val="0"/>
              <w:spacing w:after="0" w:line="240" w:lineRule="auto"/>
              <w:jc w:val="center"/>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1A8C3E60" w14:textId="23FDCD88" w:rsidR="00F11675" w:rsidRDefault="00DB5AE1" w:rsidP="004C6437">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w:t>
            </w:r>
            <w:r w:rsidR="00AD6228">
              <w:rPr>
                <w:rFonts w:ascii="Times New Roman" w:hAnsi="Times New Roman"/>
                <w:kern w:val="2"/>
                <w:sz w:val="24"/>
                <w:szCs w:val="24"/>
                <w:lang w:eastAsia="ko-KR"/>
              </w:rPr>
              <w:t xml:space="preserve">. </w:t>
            </w:r>
            <w:r>
              <w:rPr>
                <w:rFonts w:ascii="Times New Roman" w:hAnsi="Times New Roman"/>
                <w:kern w:val="2"/>
                <w:sz w:val="24"/>
                <w:szCs w:val="24"/>
                <w:lang w:eastAsia="ko-KR"/>
              </w:rPr>
              <w:t>отделением по воспитательной работе, социальному обеспечению и дополнительному образованию</w:t>
            </w:r>
          </w:p>
          <w:p w14:paraId="3C7AABEE" w14:textId="1141BA07" w:rsidR="004C6437" w:rsidRPr="007A1210" w:rsidRDefault="00F11675" w:rsidP="004C6437">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11A8E882" w14:textId="7CB27144" w:rsidR="004C6437" w:rsidRPr="007A1210" w:rsidRDefault="004C6437" w:rsidP="004C6437">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Педагоги дополнительного образования Павлова Е.А., Архангельский Е.Г.,</w:t>
            </w:r>
            <w:r w:rsidR="0042699A">
              <w:rPr>
                <w:rFonts w:ascii="Times New Roman" w:hAnsi="Times New Roman"/>
                <w:kern w:val="2"/>
                <w:sz w:val="24"/>
                <w:szCs w:val="24"/>
                <w:lang w:eastAsia="ko-KR"/>
              </w:rPr>
              <w:t xml:space="preserve"> преподаватели, кураторы групп</w:t>
            </w:r>
          </w:p>
        </w:tc>
        <w:tc>
          <w:tcPr>
            <w:tcW w:w="336" w:type="pct"/>
          </w:tcPr>
          <w:p w14:paraId="17EC90DB" w14:textId="4B5972CC" w:rsidR="004C6437" w:rsidRPr="007A1210" w:rsidRDefault="004C6437" w:rsidP="004C6437">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1-12</w:t>
            </w:r>
            <w:r w:rsidR="00BC5FE3">
              <w:rPr>
                <w:rFonts w:ascii="Times New Roman" w:hAnsi="Times New Roman"/>
                <w:kern w:val="2"/>
                <w:sz w:val="24"/>
                <w:szCs w:val="24"/>
                <w:lang w:eastAsia="ko-KR"/>
              </w:rPr>
              <w:t>, 30</w:t>
            </w:r>
          </w:p>
        </w:tc>
        <w:tc>
          <w:tcPr>
            <w:tcW w:w="597" w:type="pct"/>
            <w:gridSpan w:val="2"/>
          </w:tcPr>
          <w:p w14:paraId="697DDBED" w14:textId="34BA540F" w:rsidR="004C6437" w:rsidRPr="007A1210" w:rsidRDefault="004C6437" w:rsidP="004C6437">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w:t>
            </w:r>
            <w:r w:rsidR="000F6A0F">
              <w:rPr>
                <w:rFonts w:ascii="Times New Roman" w:hAnsi="Times New Roman"/>
                <w:iCs/>
                <w:sz w:val="24"/>
                <w:szCs w:val="24"/>
                <w:lang w:eastAsia="en-US"/>
              </w:rPr>
              <w:t>Ключевые дела колледжа</w:t>
            </w:r>
            <w:r w:rsidRPr="007A1210">
              <w:rPr>
                <w:rFonts w:ascii="Times New Roman" w:hAnsi="Times New Roman"/>
                <w:iCs/>
                <w:sz w:val="24"/>
                <w:szCs w:val="24"/>
                <w:lang w:eastAsia="en-US"/>
              </w:rPr>
              <w:t>»</w:t>
            </w:r>
          </w:p>
          <w:p w14:paraId="1C6B000C" w14:textId="77777777" w:rsidR="004C6437" w:rsidRPr="007A1210" w:rsidRDefault="004C6437" w:rsidP="004C6437">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r w:rsidRPr="007A1210">
              <w:rPr>
                <w:rFonts w:ascii="Times New Roman" w:hAnsi="Times New Roman"/>
                <w:iCs/>
                <w:sz w:val="24"/>
                <w:szCs w:val="24"/>
                <w:lang w:eastAsia="en-US"/>
              </w:rPr>
              <w:t xml:space="preserve">  </w:t>
            </w:r>
          </w:p>
          <w:p w14:paraId="4FED83E1" w14:textId="77777777" w:rsidR="004C6437" w:rsidRPr="007A1210" w:rsidRDefault="004C6437" w:rsidP="004C6437">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p w14:paraId="40333FFE" w14:textId="5D504EFF" w:rsidR="004C6437" w:rsidRPr="007A1210" w:rsidRDefault="004C6437" w:rsidP="004C6437">
            <w:pPr>
              <w:widowControl w:val="0"/>
              <w:autoSpaceDE w:val="0"/>
              <w:autoSpaceDN w:val="0"/>
              <w:spacing w:after="0" w:line="240" w:lineRule="auto"/>
              <w:jc w:val="both"/>
              <w:rPr>
                <w:rFonts w:ascii="Times New Roman" w:hAnsi="Times New Roman"/>
                <w:kern w:val="2"/>
                <w:sz w:val="24"/>
                <w:szCs w:val="24"/>
                <w:lang w:eastAsia="ko-KR"/>
              </w:rPr>
            </w:pPr>
          </w:p>
        </w:tc>
      </w:tr>
      <w:tr w:rsidR="00E50A44" w:rsidRPr="007A1210" w14:paraId="6EBC2E16" w14:textId="77777777" w:rsidTr="008A0376">
        <w:trPr>
          <w:gridAfter w:val="2"/>
          <w:wAfter w:w="1235" w:type="pct"/>
        </w:trPr>
        <w:tc>
          <w:tcPr>
            <w:tcW w:w="330" w:type="pct"/>
            <w:gridSpan w:val="2"/>
          </w:tcPr>
          <w:p w14:paraId="645ADC46" w14:textId="79418092"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5,12,19,26</w:t>
            </w:r>
          </w:p>
        </w:tc>
        <w:tc>
          <w:tcPr>
            <w:tcW w:w="931" w:type="pct"/>
            <w:gridSpan w:val="2"/>
          </w:tcPr>
          <w:p w14:paraId="0CC15C73" w14:textId="74899B2F"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Разговоры о важном</w:t>
            </w:r>
          </w:p>
        </w:tc>
        <w:tc>
          <w:tcPr>
            <w:tcW w:w="363" w:type="pct"/>
            <w:gridSpan w:val="2"/>
          </w:tcPr>
          <w:p w14:paraId="71045448" w14:textId="504FEAC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1-5 курсы</w:t>
            </w:r>
          </w:p>
        </w:tc>
        <w:tc>
          <w:tcPr>
            <w:tcW w:w="320" w:type="pct"/>
          </w:tcPr>
          <w:p w14:paraId="4E224A50" w14:textId="4F6748CA" w:rsidR="00E50A44" w:rsidRPr="007A1210" w:rsidRDefault="00E50A44" w:rsidP="00E50A44">
            <w:pPr>
              <w:widowControl w:val="0"/>
              <w:autoSpaceDE w:val="0"/>
              <w:autoSpaceDN w:val="0"/>
              <w:spacing w:after="0" w:line="240" w:lineRule="auto"/>
              <w:jc w:val="center"/>
              <w:rPr>
                <w:rFonts w:ascii="Times New Roman" w:hAnsi="Times New Roman"/>
                <w:kern w:val="2"/>
                <w:sz w:val="24"/>
                <w:szCs w:val="24"/>
                <w:lang w:eastAsia="ko-KR"/>
              </w:rPr>
            </w:pPr>
            <w:r>
              <w:rPr>
                <w:rFonts w:ascii="Times New Roman" w:hAnsi="Times New Roman"/>
                <w:kern w:val="2"/>
                <w:sz w:val="24"/>
                <w:szCs w:val="24"/>
                <w:lang w:eastAsia="ko-KR"/>
              </w:rPr>
              <w:t>Учебные кабинеты</w:t>
            </w:r>
          </w:p>
        </w:tc>
        <w:tc>
          <w:tcPr>
            <w:tcW w:w="888" w:type="pct"/>
          </w:tcPr>
          <w:p w14:paraId="1489B828" w14:textId="1F70B3A9"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Кураторы групп</w:t>
            </w:r>
          </w:p>
        </w:tc>
        <w:tc>
          <w:tcPr>
            <w:tcW w:w="336" w:type="pct"/>
          </w:tcPr>
          <w:p w14:paraId="026A88E3" w14:textId="02CE3EB6"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t>ЛР</w:t>
            </w:r>
            <w:r>
              <w:rPr>
                <w:rFonts w:ascii="Times New Roman" w:hAnsi="Times New Roman"/>
                <w:kern w:val="2"/>
                <w:sz w:val="24"/>
                <w:szCs w:val="24"/>
                <w:lang w:eastAsia="ko-KR"/>
              </w:rPr>
              <w:t xml:space="preserve"> </w:t>
            </w:r>
            <w:r w:rsidRPr="00455B88">
              <w:rPr>
                <w:rFonts w:ascii="Times New Roman" w:hAnsi="Times New Roman"/>
                <w:kern w:val="2"/>
                <w:sz w:val="24"/>
                <w:szCs w:val="24"/>
                <w:lang w:eastAsia="ko-KR"/>
              </w:rPr>
              <w:t>1-</w:t>
            </w:r>
            <w:proofErr w:type="gramStart"/>
            <w:r w:rsidRPr="00455B88">
              <w:rPr>
                <w:rFonts w:ascii="Times New Roman" w:hAnsi="Times New Roman"/>
                <w:kern w:val="2"/>
                <w:sz w:val="24"/>
                <w:szCs w:val="24"/>
                <w:lang w:eastAsia="ko-KR"/>
              </w:rPr>
              <w:t>12</w:t>
            </w:r>
            <w:r>
              <w:rPr>
                <w:rFonts w:ascii="Times New Roman" w:hAnsi="Times New Roman"/>
                <w:kern w:val="2"/>
                <w:sz w:val="24"/>
                <w:szCs w:val="24"/>
                <w:lang w:eastAsia="ko-KR"/>
              </w:rPr>
              <w:t>,  30</w:t>
            </w:r>
            <w:proofErr w:type="gramEnd"/>
            <w:r>
              <w:rPr>
                <w:rFonts w:ascii="Times New Roman" w:hAnsi="Times New Roman"/>
                <w:kern w:val="2"/>
                <w:sz w:val="24"/>
                <w:szCs w:val="24"/>
                <w:lang w:eastAsia="ko-KR"/>
              </w:rPr>
              <w:t>-33</w:t>
            </w:r>
          </w:p>
        </w:tc>
        <w:tc>
          <w:tcPr>
            <w:tcW w:w="597" w:type="pct"/>
            <w:gridSpan w:val="2"/>
          </w:tcPr>
          <w:p w14:paraId="7811E477"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6176A1B7"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4C122256" w14:textId="1F26C652"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 xml:space="preserve"> «Учебное занятие»</w:t>
            </w:r>
          </w:p>
        </w:tc>
      </w:tr>
      <w:tr w:rsidR="00E50A44" w:rsidRPr="007A1210" w14:paraId="368CE7DB" w14:textId="77777777" w:rsidTr="008A0376">
        <w:trPr>
          <w:gridAfter w:val="2"/>
          <w:wAfter w:w="1235" w:type="pct"/>
        </w:trPr>
        <w:tc>
          <w:tcPr>
            <w:tcW w:w="330" w:type="pct"/>
            <w:gridSpan w:val="2"/>
          </w:tcPr>
          <w:p w14:paraId="60FB1269" w14:textId="184AC9EB"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01-06</w:t>
            </w:r>
          </w:p>
        </w:tc>
        <w:tc>
          <w:tcPr>
            <w:tcW w:w="931" w:type="pct"/>
            <w:gridSpan w:val="2"/>
          </w:tcPr>
          <w:p w14:paraId="7201B6F8" w14:textId="77777777" w:rsidR="00E50A44" w:rsidRPr="00A629D2" w:rsidRDefault="00E50A44" w:rsidP="00E50A44">
            <w:pPr>
              <w:pStyle w:val="TableParagraph"/>
              <w:kinsoku w:val="0"/>
              <w:overflowPunct w:val="0"/>
              <w:spacing w:line="265" w:lineRule="exact"/>
              <w:ind w:left="105"/>
              <w:jc w:val="both"/>
            </w:pPr>
            <w:r w:rsidRPr="00A629D2">
              <w:t>Всероссийский открытый урок</w:t>
            </w:r>
          </w:p>
          <w:p w14:paraId="1AFE1FFC" w14:textId="46D534BD"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A629D2">
              <w:rPr>
                <w:rFonts w:ascii="Times New Roman" w:hAnsi="Times New Roman"/>
                <w:sz w:val="24"/>
                <w:szCs w:val="24"/>
              </w:rPr>
              <w:t>«ОБЖ» (приуроченный ко Дню гражданской обороны Российской Федерации)</w:t>
            </w:r>
          </w:p>
        </w:tc>
        <w:tc>
          <w:tcPr>
            <w:tcW w:w="363" w:type="pct"/>
            <w:gridSpan w:val="2"/>
          </w:tcPr>
          <w:p w14:paraId="221DD839" w14:textId="7C551F2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DFCB5BB" w14:textId="689A36D2" w:rsidR="00E50A44" w:rsidRPr="007A1210" w:rsidRDefault="00E50A44" w:rsidP="00E50A44">
            <w:pPr>
              <w:widowControl w:val="0"/>
              <w:autoSpaceDE w:val="0"/>
              <w:autoSpaceDN w:val="0"/>
              <w:spacing w:after="0" w:line="240" w:lineRule="auto"/>
              <w:jc w:val="center"/>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12D4BB86" w14:textId="7F36141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Педагог-организатор ОБЖ </w:t>
            </w:r>
            <w:proofErr w:type="spellStart"/>
            <w:r>
              <w:rPr>
                <w:rFonts w:ascii="Times New Roman" w:hAnsi="Times New Roman"/>
                <w:kern w:val="2"/>
                <w:sz w:val="24"/>
                <w:szCs w:val="24"/>
                <w:lang w:eastAsia="ko-KR"/>
              </w:rPr>
              <w:t>Завтрик</w:t>
            </w:r>
            <w:proofErr w:type="spellEnd"/>
            <w:r>
              <w:rPr>
                <w:rFonts w:ascii="Times New Roman" w:hAnsi="Times New Roman"/>
                <w:kern w:val="2"/>
                <w:sz w:val="24"/>
                <w:szCs w:val="24"/>
                <w:lang w:eastAsia="ko-KR"/>
              </w:rPr>
              <w:t xml:space="preserve"> В.И.</w:t>
            </w:r>
          </w:p>
        </w:tc>
        <w:tc>
          <w:tcPr>
            <w:tcW w:w="336" w:type="pct"/>
          </w:tcPr>
          <w:p w14:paraId="062ACF70" w14:textId="58ADB595"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ЛР 1-12, </w:t>
            </w:r>
            <w:proofErr w:type="gramStart"/>
            <w:r>
              <w:rPr>
                <w:rFonts w:ascii="Times New Roman" w:hAnsi="Times New Roman"/>
                <w:kern w:val="2"/>
                <w:sz w:val="24"/>
                <w:szCs w:val="24"/>
                <w:lang w:eastAsia="ko-KR"/>
              </w:rPr>
              <w:t>16,  26</w:t>
            </w:r>
            <w:proofErr w:type="gramEnd"/>
          </w:p>
        </w:tc>
        <w:tc>
          <w:tcPr>
            <w:tcW w:w="597" w:type="pct"/>
            <w:gridSpan w:val="2"/>
          </w:tcPr>
          <w:p w14:paraId="1B1BFF74"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p w14:paraId="3364A14D"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12D6766A" w14:textId="77777777" w:rsidTr="008A0376">
        <w:trPr>
          <w:gridAfter w:val="2"/>
          <w:wAfter w:w="1235" w:type="pct"/>
        </w:trPr>
        <w:tc>
          <w:tcPr>
            <w:tcW w:w="330" w:type="pct"/>
            <w:gridSpan w:val="2"/>
          </w:tcPr>
          <w:p w14:paraId="4B563456" w14:textId="37C6722C"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03</w:t>
            </w:r>
          </w:p>
        </w:tc>
        <w:tc>
          <w:tcPr>
            <w:tcW w:w="931" w:type="pct"/>
            <w:gridSpan w:val="2"/>
          </w:tcPr>
          <w:p w14:paraId="45229312" w14:textId="2427C5D6"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A1210">
              <w:rPr>
                <w:rFonts w:ascii="Times New Roman" w:hAnsi="Times New Roman"/>
                <w:bCs/>
                <w:kern w:val="2"/>
                <w:sz w:val="24"/>
                <w:szCs w:val="24"/>
                <w:lang w:eastAsia="ko-KR"/>
              </w:rPr>
              <w:t>День окончания Второй мировой войны – Уроки Мужества</w:t>
            </w:r>
            <w:r>
              <w:rPr>
                <w:rFonts w:ascii="Times New Roman" w:hAnsi="Times New Roman"/>
                <w:bCs/>
                <w:kern w:val="2"/>
                <w:sz w:val="24"/>
                <w:szCs w:val="24"/>
                <w:lang w:eastAsia="ko-KR"/>
              </w:rPr>
              <w:t xml:space="preserve"> </w:t>
            </w:r>
          </w:p>
        </w:tc>
        <w:tc>
          <w:tcPr>
            <w:tcW w:w="363" w:type="pct"/>
            <w:gridSpan w:val="2"/>
          </w:tcPr>
          <w:p w14:paraId="5A70EC7C" w14:textId="7100190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392D2DCF" w14:textId="3435895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15433319" w14:textId="2CE970A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Преподаватели истории, кураторы групп</w:t>
            </w:r>
          </w:p>
        </w:tc>
        <w:tc>
          <w:tcPr>
            <w:tcW w:w="336" w:type="pct"/>
          </w:tcPr>
          <w:p w14:paraId="4E0BF1D7" w14:textId="1E2966B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1-12</w:t>
            </w:r>
            <w:r>
              <w:rPr>
                <w:rFonts w:ascii="Times New Roman" w:hAnsi="Times New Roman"/>
                <w:kern w:val="2"/>
                <w:sz w:val="24"/>
                <w:szCs w:val="24"/>
                <w:lang w:eastAsia="ko-KR"/>
              </w:rPr>
              <w:t>,16</w:t>
            </w:r>
          </w:p>
        </w:tc>
        <w:tc>
          <w:tcPr>
            <w:tcW w:w="597" w:type="pct"/>
            <w:gridSpan w:val="2"/>
          </w:tcPr>
          <w:p w14:paraId="0955EA76"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p w14:paraId="3B49A1F1"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5DAE93DB" w14:textId="77777777" w:rsidTr="008A0376">
        <w:trPr>
          <w:gridAfter w:val="2"/>
          <w:wAfter w:w="1235" w:type="pct"/>
          <w:trHeight w:val="1587"/>
        </w:trPr>
        <w:tc>
          <w:tcPr>
            <w:tcW w:w="330" w:type="pct"/>
            <w:gridSpan w:val="2"/>
          </w:tcPr>
          <w:p w14:paraId="48898E82" w14:textId="1A820474"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0</w:t>
            </w:r>
            <w:r w:rsidRPr="007A1210">
              <w:rPr>
                <w:rFonts w:ascii="Times New Roman" w:hAnsi="Times New Roman"/>
                <w:bCs/>
                <w:kern w:val="2"/>
                <w:sz w:val="24"/>
                <w:szCs w:val="24"/>
                <w:lang w:eastAsia="ko-KR"/>
              </w:rPr>
              <w:t>3</w:t>
            </w:r>
          </w:p>
        </w:tc>
        <w:tc>
          <w:tcPr>
            <w:tcW w:w="931" w:type="pct"/>
            <w:gridSpan w:val="2"/>
          </w:tcPr>
          <w:p w14:paraId="6A19B1C6" w14:textId="77777777"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A1210">
              <w:rPr>
                <w:rFonts w:ascii="Times New Roman" w:hAnsi="Times New Roman"/>
                <w:bCs/>
                <w:kern w:val="2"/>
                <w:sz w:val="24"/>
                <w:szCs w:val="24"/>
                <w:lang w:eastAsia="ko-KR"/>
              </w:rPr>
              <w:t>День солидарности в борьбе с терроризмом</w:t>
            </w:r>
          </w:p>
          <w:p w14:paraId="1841C284" w14:textId="24B9181C"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Линейка Памяти «Л</w:t>
            </w:r>
            <w:r w:rsidRPr="007A1210">
              <w:rPr>
                <w:rFonts w:ascii="Times New Roman" w:hAnsi="Times New Roman"/>
                <w:bCs/>
                <w:kern w:val="2"/>
                <w:sz w:val="24"/>
                <w:szCs w:val="24"/>
                <w:lang w:eastAsia="ko-KR"/>
              </w:rPr>
              <w:t>етящие ангелы», единые классные часы</w:t>
            </w:r>
            <w:r>
              <w:rPr>
                <w:rFonts w:ascii="Times New Roman" w:hAnsi="Times New Roman"/>
                <w:bCs/>
                <w:kern w:val="2"/>
                <w:sz w:val="24"/>
                <w:szCs w:val="24"/>
                <w:lang w:eastAsia="ko-KR"/>
              </w:rPr>
              <w:t xml:space="preserve">. </w:t>
            </w:r>
          </w:p>
          <w:p w14:paraId="602CEE70" w14:textId="5B2AE937"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p>
        </w:tc>
        <w:tc>
          <w:tcPr>
            <w:tcW w:w="363" w:type="pct"/>
            <w:gridSpan w:val="2"/>
          </w:tcPr>
          <w:p w14:paraId="36C41707" w14:textId="70817F9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BB4474E" w14:textId="04E235B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59C79CAC" w14:textId="5AC2A15D"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w:t>
            </w:r>
            <w:r w:rsidR="00AD6228">
              <w:rPr>
                <w:rFonts w:ascii="Times New Roman" w:hAnsi="Times New Roman"/>
                <w:kern w:val="2"/>
                <w:sz w:val="24"/>
                <w:szCs w:val="24"/>
                <w:lang w:eastAsia="ko-KR"/>
              </w:rPr>
              <w:t xml:space="preserve"> </w:t>
            </w:r>
            <w:r>
              <w:rPr>
                <w:rFonts w:ascii="Times New Roman" w:hAnsi="Times New Roman"/>
                <w:kern w:val="2"/>
                <w:sz w:val="24"/>
                <w:szCs w:val="24"/>
                <w:lang w:eastAsia="ko-KR"/>
              </w:rPr>
              <w:t>отделением по воспитательной работе, социальному обеспечению и дополнительному образованию</w:t>
            </w:r>
          </w:p>
          <w:p w14:paraId="59D26799"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11473D4B"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Педагоги дополнительного образования Павлова Е.А., Архангельский Е.Г., преподаватели, кураторы групп</w:t>
            </w:r>
          </w:p>
          <w:p w14:paraId="6E20340E"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c>
          <w:tcPr>
            <w:tcW w:w="336" w:type="pct"/>
          </w:tcPr>
          <w:p w14:paraId="6479EA2E" w14:textId="38AD863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lastRenderedPageBreak/>
              <w:t>ЛР 1-12</w:t>
            </w:r>
            <w:r>
              <w:rPr>
                <w:rFonts w:ascii="Times New Roman" w:hAnsi="Times New Roman"/>
                <w:kern w:val="2"/>
                <w:sz w:val="24"/>
                <w:szCs w:val="24"/>
                <w:lang w:eastAsia="ko-KR"/>
              </w:rPr>
              <w:t>,16</w:t>
            </w:r>
          </w:p>
        </w:tc>
        <w:tc>
          <w:tcPr>
            <w:tcW w:w="597" w:type="pct"/>
            <w:gridSpan w:val="2"/>
          </w:tcPr>
          <w:p w14:paraId="1BBA95C9" w14:textId="4F04784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7A1210">
              <w:rPr>
                <w:rFonts w:ascii="Times New Roman" w:hAnsi="Times New Roman"/>
                <w:iCs/>
                <w:sz w:val="24"/>
                <w:szCs w:val="24"/>
                <w:lang w:eastAsia="en-US"/>
              </w:rPr>
              <w:t>»</w:t>
            </w:r>
          </w:p>
          <w:p w14:paraId="60110D0B" w14:textId="5E661202"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r w:rsidRPr="007A1210">
              <w:rPr>
                <w:rFonts w:ascii="Times New Roman" w:hAnsi="Times New Roman"/>
                <w:iCs/>
                <w:sz w:val="24"/>
                <w:szCs w:val="24"/>
                <w:lang w:eastAsia="en-US"/>
              </w:rPr>
              <w:t xml:space="preserve">  </w:t>
            </w:r>
          </w:p>
          <w:p w14:paraId="0CCDADCC" w14:textId="219E5EEF"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p w14:paraId="3419D289" w14:textId="34AE7F7E"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11F344CA" w14:textId="77777777" w:rsidTr="008A0376">
        <w:trPr>
          <w:gridAfter w:val="2"/>
          <w:wAfter w:w="1235" w:type="pct"/>
        </w:trPr>
        <w:tc>
          <w:tcPr>
            <w:tcW w:w="330" w:type="pct"/>
            <w:gridSpan w:val="2"/>
          </w:tcPr>
          <w:p w14:paraId="328F9B9A" w14:textId="0C02377C"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A1210">
              <w:rPr>
                <w:rFonts w:ascii="Times New Roman" w:hAnsi="Times New Roman"/>
                <w:bCs/>
                <w:kern w:val="2"/>
                <w:sz w:val="24"/>
                <w:szCs w:val="24"/>
                <w:lang w:eastAsia="ko-KR"/>
              </w:rPr>
              <w:t>3</w:t>
            </w:r>
          </w:p>
        </w:tc>
        <w:tc>
          <w:tcPr>
            <w:tcW w:w="931" w:type="pct"/>
            <w:gridSpan w:val="2"/>
          </w:tcPr>
          <w:p w14:paraId="4A513B49" w14:textId="55D15B79"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A1210">
              <w:rPr>
                <w:rFonts w:ascii="Times New Roman" w:hAnsi="Times New Roman"/>
                <w:bCs/>
                <w:kern w:val="2"/>
                <w:sz w:val="24"/>
                <w:szCs w:val="24"/>
                <w:lang w:eastAsia="ko-KR"/>
              </w:rPr>
              <w:t>Единый День здоровья</w:t>
            </w:r>
          </w:p>
        </w:tc>
        <w:tc>
          <w:tcPr>
            <w:tcW w:w="363" w:type="pct"/>
            <w:gridSpan w:val="2"/>
          </w:tcPr>
          <w:p w14:paraId="295C3F48" w14:textId="0872267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2F465E0" w14:textId="6472325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Спортивный зал</w:t>
            </w:r>
          </w:p>
        </w:tc>
        <w:tc>
          <w:tcPr>
            <w:tcW w:w="888" w:type="pct"/>
          </w:tcPr>
          <w:p w14:paraId="04F52F79" w14:textId="11FC62A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Преподаватели физической культуры, кураторы групп</w:t>
            </w:r>
          </w:p>
        </w:tc>
        <w:tc>
          <w:tcPr>
            <w:tcW w:w="336" w:type="pct"/>
          </w:tcPr>
          <w:p w14:paraId="4D2AFA6A" w14:textId="34D9754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t>ЛР 1-12</w:t>
            </w:r>
            <w:r>
              <w:rPr>
                <w:rFonts w:ascii="Times New Roman" w:hAnsi="Times New Roman"/>
                <w:kern w:val="2"/>
                <w:sz w:val="24"/>
                <w:szCs w:val="24"/>
                <w:lang w:eastAsia="ko-KR"/>
              </w:rPr>
              <w:t>, 32</w:t>
            </w:r>
          </w:p>
        </w:tc>
        <w:tc>
          <w:tcPr>
            <w:tcW w:w="597" w:type="pct"/>
            <w:gridSpan w:val="2"/>
          </w:tcPr>
          <w:p w14:paraId="092E54B6" w14:textId="51A8933E"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7A1210">
              <w:rPr>
                <w:rFonts w:ascii="Times New Roman" w:hAnsi="Times New Roman"/>
                <w:iCs/>
                <w:sz w:val="24"/>
                <w:szCs w:val="24"/>
                <w:lang w:eastAsia="en-US"/>
              </w:rPr>
              <w:t>»</w:t>
            </w:r>
          </w:p>
          <w:p w14:paraId="51748B4E"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r w:rsidRPr="007A1210">
              <w:rPr>
                <w:rFonts w:ascii="Times New Roman" w:hAnsi="Times New Roman"/>
                <w:iCs/>
                <w:sz w:val="24"/>
                <w:szCs w:val="24"/>
                <w:lang w:eastAsia="en-US"/>
              </w:rPr>
              <w:t xml:space="preserve">  </w:t>
            </w:r>
          </w:p>
          <w:p w14:paraId="04D59CF6"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5343FA75" w14:textId="77777777" w:rsidTr="008A0376">
        <w:trPr>
          <w:gridAfter w:val="2"/>
          <w:wAfter w:w="1235" w:type="pct"/>
        </w:trPr>
        <w:tc>
          <w:tcPr>
            <w:tcW w:w="330" w:type="pct"/>
            <w:gridSpan w:val="2"/>
          </w:tcPr>
          <w:p w14:paraId="153780F8" w14:textId="633CF593"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07</w:t>
            </w:r>
          </w:p>
        </w:tc>
        <w:tc>
          <w:tcPr>
            <w:tcW w:w="931" w:type="pct"/>
            <w:gridSpan w:val="2"/>
          </w:tcPr>
          <w:p w14:paraId="3EA03310" w14:textId="77777777"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Кураторские часы посвященные 210-летию со дня Бородинского сражения</w:t>
            </w:r>
          </w:p>
          <w:p w14:paraId="0D5B745A" w14:textId="4A2EC9BD"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p>
        </w:tc>
        <w:tc>
          <w:tcPr>
            <w:tcW w:w="363" w:type="pct"/>
            <w:gridSpan w:val="2"/>
          </w:tcPr>
          <w:p w14:paraId="088B5466" w14:textId="52CF1D9D"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4318D44" w14:textId="6EAFFC4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5C055D17" w14:textId="706F283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Преподаватели истории, кураторы групп</w:t>
            </w:r>
          </w:p>
        </w:tc>
        <w:tc>
          <w:tcPr>
            <w:tcW w:w="336" w:type="pct"/>
          </w:tcPr>
          <w:p w14:paraId="54D13111" w14:textId="73674ED9" w:rsidR="00E50A44" w:rsidRPr="00455B88"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1-12</w:t>
            </w:r>
            <w:r>
              <w:rPr>
                <w:rFonts w:ascii="Times New Roman" w:hAnsi="Times New Roman"/>
                <w:kern w:val="2"/>
                <w:sz w:val="24"/>
                <w:szCs w:val="24"/>
                <w:lang w:eastAsia="ko-KR"/>
              </w:rPr>
              <w:t>,16</w:t>
            </w:r>
          </w:p>
        </w:tc>
        <w:tc>
          <w:tcPr>
            <w:tcW w:w="597" w:type="pct"/>
            <w:gridSpan w:val="2"/>
          </w:tcPr>
          <w:p w14:paraId="5D48DEEE"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p w14:paraId="785440B9"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53552A96" w14:textId="77777777" w:rsidTr="008A0376">
        <w:trPr>
          <w:gridAfter w:val="2"/>
          <w:wAfter w:w="1235" w:type="pct"/>
        </w:trPr>
        <w:tc>
          <w:tcPr>
            <w:tcW w:w="330" w:type="pct"/>
            <w:gridSpan w:val="2"/>
          </w:tcPr>
          <w:p w14:paraId="2DB75013" w14:textId="2C8EFCE7"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03</w:t>
            </w:r>
          </w:p>
        </w:tc>
        <w:tc>
          <w:tcPr>
            <w:tcW w:w="931" w:type="pct"/>
            <w:gridSpan w:val="2"/>
          </w:tcPr>
          <w:p w14:paraId="6C87ACDC" w14:textId="5585903E" w:rsidR="00E50A44" w:rsidRPr="007A1210"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sidRPr="007A1210">
              <w:rPr>
                <w:rFonts w:ascii="Times New Roman" w:hAnsi="Times New Roman"/>
                <w:sz w:val="24"/>
                <w:szCs w:val="24"/>
              </w:rPr>
              <w:t xml:space="preserve">День города Долгопрудный </w:t>
            </w:r>
          </w:p>
        </w:tc>
        <w:tc>
          <w:tcPr>
            <w:tcW w:w="363" w:type="pct"/>
            <w:gridSpan w:val="2"/>
          </w:tcPr>
          <w:p w14:paraId="2BFF6A76" w14:textId="58D6A72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0A3F222" w14:textId="169C813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Городские площадки проведения</w:t>
            </w:r>
          </w:p>
        </w:tc>
        <w:tc>
          <w:tcPr>
            <w:tcW w:w="888" w:type="pct"/>
          </w:tcPr>
          <w:p w14:paraId="081ABE35" w14:textId="77777777" w:rsidR="00E50A44" w:rsidRPr="007A1210" w:rsidRDefault="00E50A44" w:rsidP="00E50A44">
            <w:pPr>
              <w:pStyle w:val="TableParagraph"/>
              <w:tabs>
                <w:tab w:val="left" w:pos="1556"/>
              </w:tabs>
              <w:kinsoku w:val="0"/>
              <w:overflowPunct w:val="0"/>
            </w:pPr>
            <w:r w:rsidRPr="007A1210">
              <w:t>Педагог дополнительного образования Павлова Е.А.</w:t>
            </w:r>
          </w:p>
          <w:p w14:paraId="2C8CBDD9" w14:textId="2DE011E1" w:rsidR="00E50A44" w:rsidRPr="007A1210" w:rsidRDefault="00E50A44" w:rsidP="00E50A44">
            <w:pPr>
              <w:pStyle w:val="TableParagraph"/>
              <w:tabs>
                <w:tab w:val="left" w:pos="1556"/>
              </w:tabs>
              <w:kinsoku w:val="0"/>
              <w:overflowPunct w:val="0"/>
            </w:pPr>
            <w:r w:rsidRPr="007A1210">
              <w:t>Кураторы групп</w:t>
            </w:r>
          </w:p>
        </w:tc>
        <w:tc>
          <w:tcPr>
            <w:tcW w:w="336" w:type="pct"/>
          </w:tcPr>
          <w:p w14:paraId="2E5BE9DA" w14:textId="59A2586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t>ЛР 1-12</w:t>
            </w:r>
            <w:r>
              <w:rPr>
                <w:rFonts w:ascii="Times New Roman" w:hAnsi="Times New Roman"/>
                <w:kern w:val="2"/>
                <w:sz w:val="24"/>
                <w:szCs w:val="24"/>
                <w:lang w:eastAsia="ko-KR"/>
              </w:rPr>
              <w:t>,26</w:t>
            </w:r>
          </w:p>
        </w:tc>
        <w:tc>
          <w:tcPr>
            <w:tcW w:w="597" w:type="pct"/>
            <w:gridSpan w:val="2"/>
          </w:tcPr>
          <w:p w14:paraId="7F110A38" w14:textId="7B7FB385"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7A1210">
              <w:rPr>
                <w:rFonts w:ascii="Times New Roman" w:hAnsi="Times New Roman"/>
                <w:iCs/>
                <w:sz w:val="24"/>
                <w:szCs w:val="24"/>
                <w:lang w:eastAsia="en-US"/>
              </w:rPr>
              <w:t>»</w:t>
            </w:r>
          </w:p>
          <w:p w14:paraId="17272222" w14:textId="7AF0F451"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r w:rsidRPr="007A1210">
              <w:rPr>
                <w:rFonts w:ascii="Times New Roman" w:hAnsi="Times New Roman"/>
                <w:iCs/>
                <w:sz w:val="24"/>
                <w:szCs w:val="24"/>
                <w:lang w:eastAsia="en-US"/>
              </w:rPr>
              <w:t xml:space="preserve">  </w:t>
            </w:r>
          </w:p>
        </w:tc>
      </w:tr>
      <w:tr w:rsidR="00E50A44" w:rsidRPr="007A1210" w14:paraId="42570AD4" w14:textId="77777777" w:rsidTr="008A0376">
        <w:trPr>
          <w:gridAfter w:val="2"/>
          <w:wAfter w:w="1235" w:type="pct"/>
        </w:trPr>
        <w:tc>
          <w:tcPr>
            <w:tcW w:w="330" w:type="pct"/>
            <w:gridSpan w:val="2"/>
          </w:tcPr>
          <w:p w14:paraId="20277260" w14:textId="637830DF"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A1210">
              <w:rPr>
                <w:rFonts w:ascii="Times New Roman" w:hAnsi="Times New Roman"/>
                <w:bCs/>
                <w:kern w:val="2"/>
                <w:sz w:val="24"/>
                <w:szCs w:val="24"/>
                <w:lang w:eastAsia="ko-KR"/>
              </w:rPr>
              <w:t>01-07</w:t>
            </w:r>
          </w:p>
        </w:tc>
        <w:tc>
          <w:tcPr>
            <w:tcW w:w="931" w:type="pct"/>
            <w:gridSpan w:val="2"/>
          </w:tcPr>
          <w:p w14:paraId="245B8CDE" w14:textId="7CBE5410" w:rsidR="00E50A44" w:rsidRPr="007A1210" w:rsidRDefault="00E50A44" w:rsidP="00E50A44">
            <w:pPr>
              <w:widowControl w:val="0"/>
              <w:autoSpaceDE w:val="0"/>
              <w:autoSpaceDN w:val="0"/>
              <w:spacing w:after="0" w:line="240" w:lineRule="auto"/>
              <w:jc w:val="both"/>
              <w:rPr>
                <w:rFonts w:ascii="Times New Roman" w:hAnsi="Times New Roman"/>
                <w:sz w:val="24"/>
                <w:szCs w:val="24"/>
              </w:rPr>
            </w:pPr>
            <w:r w:rsidRPr="007A1210">
              <w:rPr>
                <w:rFonts w:ascii="Times New Roman" w:hAnsi="Times New Roman"/>
                <w:sz w:val="24"/>
                <w:szCs w:val="24"/>
              </w:rPr>
              <w:t>Акция «Здоровье-твое богатство»</w:t>
            </w:r>
          </w:p>
        </w:tc>
        <w:tc>
          <w:tcPr>
            <w:tcW w:w="363" w:type="pct"/>
            <w:gridSpan w:val="2"/>
          </w:tcPr>
          <w:p w14:paraId="6737D8C5" w14:textId="782F15AC" w:rsidR="00E50A44" w:rsidRPr="007A1210" w:rsidRDefault="00E50A44" w:rsidP="00E50A44">
            <w:pPr>
              <w:widowControl w:val="0"/>
              <w:autoSpaceDE w:val="0"/>
              <w:autoSpaceDN w:val="0"/>
              <w:spacing w:after="0" w:line="240" w:lineRule="auto"/>
              <w:jc w:val="both"/>
              <w:rPr>
                <w:rFonts w:ascii="Times New Roman" w:hAnsi="Times New Roman"/>
                <w:sz w:val="24"/>
                <w:szCs w:val="24"/>
              </w:rPr>
            </w:pPr>
            <w:r>
              <w:rPr>
                <w:rFonts w:ascii="Times New Roman" w:hAnsi="Times New Roman"/>
                <w:kern w:val="2"/>
                <w:sz w:val="24"/>
                <w:szCs w:val="24"/>
                <w:lang w:eastAsia="ko-KR"/>
              </w:rPr>
              <w:t>1-4 курсы</w:t>
            </w:r>
          </w:p>
        </w:tc>
        <w:tc>
          <w:tcPr>
            <w:tcW w:w="320" w:type="pct"/>
          </w:tcPr>
          <w:p w14:paraId="6483D947" w14:textId="7F0BCA1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спортивный зал</w:t>
            </w:r>
          </w:p>
        </w:tc>
        <w:tc>
          <w:tcPr>
            <w:tcW w:w="888" w:type="pct"/>
          </w:tcPr>
          <w:p w14:paraId="178474B3" w14:textId="77777777" w:rsidR="00E50A44" w:rsidRPr="007A1210" w:rsidRDefault="00E50A44" w:rsidP="00E50A44">
            <w:pPr>
              <w:pStyle w:val="TableParagraph"/>
              <w:tabs>
                <w:tab w:val="left" w:pos="1556"/>
              </w:tabs>
              <w:kinsoku w:val="0"/>
              <w:overflowPunct w:val="0"/>
              <w:jc w:val="both"/>
            </w:pPr>
            <w:r w:rsidRPr="007A1210">
              <w:t xml:space="preserve">Педагог дополнительного образования Павлова Е.А., Социальный педагог </w:t>
            </w:r>
            <w:proofErr w:type="spellStart"/>
            <w:r w:rsidRPr="007A1210">
              <w:t>Мандрико</w:t>
            </w:r>
            <w:proofErr w:type="spellEnd"/>
            <w:r w:rsidRPr="007A1210">
              <w:t xml:space="preserve"> Л.В., педагог-психолог Карасева О.В.</w:t>
            </w:r>
          </w:p>
          <w:p w14:paraId="31335F39" w14:textId="1267145A" w:rsidR="00E50A44" w:rsidRPr="007A1210" w:rsidRDefault="00E50A44" w:rsidP="00E50A44">
            <w:pPr>
              <w:pStyle w:val="TableParagraph"/>
              <w:tabs>
                <w:tab w:val="left" w:pos="1556"/>
              </w:tabs>
              <w:kinsoku w:val="0"/>
              <w:overflowPunct w:val="0"/>
              <w:jc w:val="both"/>
            </w:pPr>
            <w:r w:rsidRPr="007A1210">
              <w:rPr>
                <w:kern w:val="2"/>
                <w:lang w:eastAsia="ko-KR"/>
              </w:rPr>
              <w:t>Преподаватели физической культуры, кураторы групп</w:t>
            </w:r>
          </w:p>
        </w:tc>
        <w:tc>
          <w:tcPr>
            <w:tcW w:w="336" w:type="pct"/>
          </w:tcPr>
          <w:p w14:paraId="1AD8CCCD" w14:textId="6C6DA3A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t>ЛР 1-12</w:t>
            </w:r>
            <w:r>
              <w:rPr>
                <w:rFonts w:ascii="Times New Roman" w:hAnsi="Times New Roman"/>
                <w:kern w:val="2"/>
                <w:sz w:val="24"/>
                <w:szCs w:val="24"/>
                <w:lang w:eastAsia="ko-KR"/>
              </w:rPr>
              <w:t>, 32</w:t>
            </w:r>
          </w:p>
        </w:tc>
        <w:tc>
          <w:tcPr>
            <w:tcW w:w="597" w:type="pct"/>
            <w:gridSpan w:val="2"/>
          </w:tcPr>
          <w:p w14:paraId="08D9AEC1" w14:textId="263FF0C5"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7A1210">
              <w:rPr>
                <w:rFonts w:ascii="Times New Roman" w:hAnsi="Times New Roman"/>
                <w:iCs/>
                <w:sz w:val="24"/>
                <w:szCs w:val="24"/>
                <w:lang w:eastAsia="en-US"/>
              </w:rPr>
              <w:t>»</w:t>
            </w:r>
          </w:p>
          <w:p w14:paraId="2211E82C"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r w:rsidRPr="007A1210">
              <w:rPr>
                <w:rFonts w:ascii="Times New Roman" w:hAnsi="Times New Roman"/>
                <w:iCs/>
                <w:sz w:val="24"/>
                <w:szCs w:val="24"/>
                <w:lang w:eastAsia="en-US"/>
              </w:rPr>
              <w:t xml:space="preserve">  </w:t>
            </w:r>
          </w:p>
          <w:p w14:paraId="0A3585B4"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35683D90" w14:textId="77777777" w:rsidTr="008A0376">
        <w:trPr>
          <w:gridAfter w:val="2"/>
          <w:wAfter w:w="1235" w:type="pct"/>
        </w:trPr>
        <w:tc>
          <w:tcPr>
            <w:tcW w:w="330" w:type="pct"/>
            <w:gridSpan w:val="2"/>
          </w:tcPr>
          <w:p w14:paraId="19D0E531" w14:textId="6228DFC5"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1-30</w:t>
            </w:r>
          </w:p>
        </w:tc>
        <w:tc>
          <w:tcPr>
            <w:tcW w:w="931" w:type="pct"/>
            <w:gridSpan w:val="2"/>
          </w:tcPr>
          <w:p w14:paraId="7DF53647" w14:textId="2529350B" w:rsidR="00E50A44" w:rsidRPr="007A1210"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sidRPr="007A1210">
              <w:rPr>
                <w:rFonts w:ascii="Times New Roman" w:hAnsi="Times New Roman"/>
                <w:sz w:val="24"/>
                <w:szCs w:val="24"/>
              </w:rPr>
              <w:t xml:space="preserve">Подготовка к участию в конкурсах профессионального мастерства </w:t>
            </w:r>
            <w:r w:rsidRPr="007A1210">
              <w:rPr>
                <w:rFonts w:ascii="Times New Roman" w:hAnsi="Times New Roman"/>
                <w:sz w:val="24"/>
                <w:szCs w:val="24"/>
                <w:lang w:val="en-US"/>
              </w:rPr>
              <w:t>WSR</w:t>
            </w:r>
            <w:r w:rsidRPr="007A1210">
              <w:rPr>
                <w:rFonts w:ascii="Times New Roman" w:hAnsi="Times New Roman"/>
                <w:sz w:val="24"/>
                <w:szCs w:val="24"/>
              </w:rPr>
              <w:t xml:space="preserve">, </w:t>
            </w:r>
            <w:proofErr w:type="spellStart"/>
            <w:r w:rsidRPr="007A1210">
              <w:rPr>
                <w:rFonts w:ascii="Times New Roman" w:hAnsi="Times New Roman"/>
                <w:sz w:val="24"/>
                <w:szCs w:val="24"/>
              </w:rPr>
              <w:t>Абилимпикс</w:t>
            </w:r>
            <w:proofErr w:type="spellEnd"/>
            <w:r w:rsidRPr="007A1210">
              <w:rPr>
                <w:rFonts w:ascii="Times New Roman" w:hAnsi="Times New Roman"/>
                <w:sz w:val="24"/>
                <w:szCs w:val="24"/>
              </w:rPr>
              <w:t xml:space="preserve"> по компетенциям «Машинное обучение и большие данные», «Облачные технологии», «Интернет-вещей</w:t>
            </w:r>
            <w:proofErr w:type="gramStart"/>
            <w:r w:rsidRPr="007A1210">
              <w:rPr>
                <w:rFonts w:ascii="Times New Roman" w:hAnsi="Times New Roman"/>
                <w:sz w:val="24"/>
                <w:szCs w:val="24"/>
              </w:rPr>
              <w:t>»</w:t>
            </w:r>
            <w:r>
              <w:rPr>
                <w:rFonts w:ascii="Times New Roman" w:hAnsi="Times New Roman"/>
                <w:sz w:val="24"/>
                <w:szCs w:val="24"/>
              </w:rPr>
              <w:t>,  «</w:t>
            </w:r>
            <w:proofErr w:type="gramEnd"/>
            <w:r>
              <w:rPr>
                <w:rFonts w:ascii="Times New Roman" w:hAnsi="Times New Roman"/>
                <w:sz w:val="24"/>
                <w:szCs w:val="24"/>
              </w:rPr>
              <w:t>Сетевое и системное администрирование»</w:t>
            </w:r>
          </w:p>
        </w:tc>
        <w:tc>
          <w:tcPr>
            <w:tcW w:w="363" w:type="pct"/>
            <w:gridSpan w:val="2"/>
          </w:tcPr>
          <w:p w14:paraId="43304BD0" w14:textId="0039E96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2ED93485" w14:textId="797B68F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515AB109" w14:textId="77777777" w:rsidR="00982BA6" w:rsidRDefault="00982BA6" w:rsidP="00982BA6">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Заведующая учебно-производственным отделением</w:t>
            </w:r>
            <w:r w:rsidRPr="00ED04A0">
              <w:rPr>
                <w:rFonts w:ascii="Times New Roman" w:hAnsi="Times New Roman"/>
                <w:kern w:val="2"/>
                <w:sz w:val="24"/>
                <w:szCs w:val="24"/>
                <w:lang w:eastAsia="ko-KR"/>
              </w:rPr>
              <w:t xml:space="preserve"> Онищенко Н.А.</w:t>
            </w:r>
            <w:r>
              <w:rPr>
                <w:rFonts w:ascii="Times New Roman" w:hAnsi="Times New Roman"/>
                <w:kern w:val="2"/>
                <w:sz w:val="24"/>
                <w:szCs w:val="24"/>
                <w:lang w:eastAsia="ko-KR"/>
              </w:rPr>
              <w:t>,</w:t>
            </w:r>
          </w:p>
          <w:p w14:paraId="7B57513D" w14:textId="01BD7CEF"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557889">
              <w:rPr>
                <w:rFonts w:ascii="Times New Roman" w:hAnsi="Times New Roman"/>
                <w:sz w:val="24"/>
                <w:szCs w:val="24"/>
              </w:rPr>
              <w:t xml:space="preserve">Заместитель директора по </w:t>
            </w:r>
            <w:r w:rsidR="00AD6228">
              <w:rPr>
                <w:rFonts w:ascii="Times New Roman" w:hAnsi="Times New Roman"/>
                <w:sz w:val="24"/>
                <w:szCs w:val="24"/>
              </w:rPr>
              <w:t xml:space="preserve">качеству </w:t>
            </w:r>
            <w:proofErr w:type="spellStart"/>
            <w:r w:rsidR="00AD6228">
              <w:rPr>
                <w:rFonts w:ascii="Times New Roman" w:hAnsi="Times New Roman"/>
                <w:sz w:val="24"/>
                <w:szCs w:val="24"/>
              </w:rPr>
              <w:t>образовани</w:t>
            </w:r>
            <w:proofErr w:type="spellEnd"/>
            <w:r w:rsidRPr="00557889">
              <w:rPr>
                <w:rFonts w:ascii="Times New Roman" w:hAnsi="Times New Roman"/>
                <w:sz w:val="24"/>
                <w:szCs w:val="24"/>
              </w:rPr>
              <w:t xml:space="preserve"> </w:t>
            </w:r>
            <w:proofErr w:type="spellStart"/>
            <w:r w:rsidRPr="00557889">
              <w:rPr>
                <w:rFonts w:ascii="Times New Roman" w:hAnsi="Times New Roman"/>
                <w:sz w:val="24"/>
                <w:szCs w:val="24"/>
              </w:rPr>
              <w:t>Коршикова</w:t>
            </w:r>
            <w:proofErr w:type="spellEnd"/>
            <w:r w:rsidRPr="00557889">
              <w:rPr>
                <w:rFonts w:ascii="Times New Roman" w:hAnsi="Times New Roman"/>
                <w:sz w:val="24"/>
                <w:szCs w:val="24"/>
              </w:rPr>
              <w:t xml:space="preserve"> А.А.,</w:t>
            </w:r>
            <w:r>
              <w:rPr>
                <w:rFonts w:ascii="Times New Roman" w:hAnsi="Times New Roman"/>
                <w:kern w:val="2"/>
                <w:sz w:val="24"/>
                <w:szCs w:val="24"/>
                <w:lang w:eastAsia="ko-KR"/>
              </w:rPr>
              <w:t xml:space="preserve"> </w:t>
            </w: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w:t>
            </w:r>
            <w:r>
              <w:rPr>
                <w:rFonts w:ascii="Times New Roman" w:hAnsi="Times New Roman"/>
                <w:kern w:val="2"/>
                <w:sz w:val="24"/>
                <w:szCs w:val="24"/>
                <w:lang w:eastAsia="ko-KR"/>
              </w:rPr>
              <w:lastRenderedPageBreak/>
              <w:t>и дополнительному образованию</w:t>
            </w:r>
          </w:p>
          <w:p w14:paraId="5FD49B1A"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5DC09081" w14:textId="77DD2EBF" w:rsidR="00E50A44" w:rsidRPr="007A1210" w:rsidRDefault="00E50A44" w:rsidP="00E50A44">
            <w:pPr>
              <w:pStyle w:val="TableParagraph"/>
              <w:kinsoku w:val="0"/>
              <w:overflowPunct w:val="0"/>
              <w:ind w:right="754"/>
            </w:pPr>
            <w:r w:rsidRPr="007A1210">
              <w:t>преподаватели-наставники</w:t>
            </w:r>
          </w:p>
        </w:tc>
        <w:tc>
          <w:tcPr>
            <w:tcW w:w="336" w:type="pct"/>
          </w:tcPr>
          <w:p w14:paraId="3F749BED" w14:textId="7DE6300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lastRenderedPageBreak/>
              <w:t>ЛР 1-12</w:t>
            </w:r>
            <w:r>
              <w:rPr>
                <w:rFonts w:ascii="Times New Roman" w:hAnsi="Times New Roman"/>
                <w:kern w:val="2"/>
                <w:sz w:val="24"/>
                <w:szCs w:val="24"/>
                <w:lang w:eastAsia="ko-KR"/>
              </w:rPr>
              <w:t>,27-29</w:t>
            </w:r>
          </w:p>
        </w:tc>
        <w:tc>
          <w:tcPr>
            <w:tcW w:w="597" w:type="pct"/>
            <w:gridSpan w:val="2"/>
          </w:tcPr>
          <w:p w14:paraId="6CF36D11"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«Профессиональный выбор»</w:t>
            </w:r>
          </w:p>
          <w:p w14:paraId="778E9E9F" w14:textId="1EADC290"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0D143E34" w14:textId="77777777" w:rsidTr="008A0376">
        <w:trPr>
          <w:gridAfter w:val="2"/>
          <w:wAfter w:w="1235" w:type="pct"/>
        </w:trPr>
        <w:tc>
          <w:tcPr>
            <w:tcW w:w="330" w:type="pct"/>
            <w:gridSpan w:val="2"/>
          </w:tcPr>
          <w:p w14:paraId="41E880C4" w14:textId="44AB04E3"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6-17</w:t>
            </w:r>
          </w:p>
        </w:tc>
        <w:tc>
          <w:tcPr>
            <w:tcW w:w="931" w:type="pct"/>
            <w:gridSpan w:val="2"/>
          </w:tcPr>
          <w:p w14:paraId="0FA0B4C7" w14:textId="4D89DB54" w:rsidR="00E50A44" w:rsidRPr="007A1210" w:rsidRDefault="00E50A44" w:rsidP="00E50A44">
            <w:pPr>
              <w:widowControl w:val="0"/>
              <w:autoSpaceDE w:val="0"/>
              <w:autoSpaceDN w:val="0"/>
              <w:spacing w:after="0" w:line="240" w:lineRule="auto"/>
              <w:jc w:val="both"/>
              <w:rPr>
                <w:rFonts w:ascii="Times New Roman" w:hAnsi="Times New Roman"/>
                <w:sz w:val="24"/>
                <w:szCs w:val="24"/>
              </w:rPr>
            </w:pPr>
            <w:r>
              <w:rPr>
                <w:rFonts w:ascii="Times New Roman" w:hAnsi="Times New Roman"/>
                <w:kern w:val="2"/>
                <w:sz w:val="24"/>
                <w:szCs w:val="24"/>
                <w:lang w:eastAsia="ko-KR"/>
              </w:rPr>
              <w:t xml:space="preserve">Введение в специальность. </w:t>
            </w:r>
            <w:r w:rsidRPr="00382755">
              <w:rPr>
                <w:rFonts w:ascii="Times New Roman" w:hAnsi="Times New Roman"/>
                <w:kern w:val="2"/>
                <w:sz w:val="24"/>
                <w:szCs w:val="24"/>
                <w:lang w:eastAsia="ko-KR"/>
              </w:rPr>
              <w:t>Экскурсии на предприятия города.</w:t>
            </w:r>
          </w:p>
        </w:tc>
        <w:tc>
          <w:tcPr>
            <w:tcW w:w="363" w:type="pct"/>
            <w:gridSpan w:val="2"/>
          </w:tcPr>
          <w:p w14:paraId="2343DF81" w14:textId="46D07FD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DE22DF4" w14:textId="4939FCD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Социальные партнеры</w:t>
            </w:r>
          </w:p>
        </w:tc>
        <w:tc>
          <w:tcPr>
            <w:tcW w:w="888" w:type="pct"/>
          </w:tcPr>
          <w:p w14:paraId="6FB5F7F1" w14:textId="77777777" w:rsidR="00982BA6" w:rsidRDefault="00982BA6" w:rsidP="00982BA6">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Заведующая учебно-производственным отделением</w:t>
            </w:r>
            <w:r w:rsidRPr="00ED04A0">
              <w:rPr>
                <w:rFonts w:ascii="Times New Roman" w:hAnsi="Times New Roman"/>
                <w:kern w:val="2"/>
                <w:sz w:val="24"/>
                <w:szCs w:val="24"/>
                <w:lang w:eastAsia="ko-KR"/>
              </w:rPr>
              <w:t xml:space="preserve"> Онищенко Н.А.</w:t>
            </w:r>
            <w:r>
              <w:rPr>
                <w:rFonts w:ascii="Times New Roman" w:hAnsi="Times New Roman"/>
                <w:kern w:val="2"/>
                <w:sz w:val="24"/>
                <w:szCs w:val="24"/>
                <w:lang w:eastAsia="ko-KR"/>
              </w:rPr>
              <w:t>,</w:t>
            </w:r>
          </w:p>
          <w:p w14:paraId="6909DE87" w14:textId="1F468701" w:rsidR="00E50A44" w:rsidRPr="007A1210" w:rsidRDefault="00E50A44" w:rsidP="00E50A44">
            <w:pPr>
              <w:pStyle w:val="TableParagraph"/>
              <w:kinsoku w:val="0"/>
              <w:overflowPunct w:val="0"/>
              <w:ind w:right="754"/>
            </w:pPr>
          </w:p>
        </w:tc>
        <w:tc>
          <w:tcPr>
            <w:tcW w:w="336" w:type="pct"/>
          </w:tcPr>
          <w:p w14:paraId="3AAAC8AB" w14:textId="5C33DF1F" w:rsidR="00E50A44" w:rsidRPr="00455B88"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1-13, 16-19</w:t>
            </w:r>
          </w:p>
        </w:tc>
        <w:tc>
          <w:tcPr>
            <w:tcW w:w="597" w:type="pct"/>
            <w:gridSpan w:val="2"/>
          </w:tcPr>
          <w:p w14:paraId="44E129FA" w14:textId="4D039D13"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eastAsia="Calibri" w:hAnsi="Times New Roman"/>
                <w:iCs/>
                <w:sz w:val="24"/>
                <w:szCs w:val="24"/>
                <w:lang w:eastAsia="en-US"/>
              </w:rPr>
              <w:t>«Профессиональный выбор»</w:t>
            </w:r>
          </w:p>
        </w:tc>
      </w:tr>
      <w:tr w:rsidR="00E50A44" w:rsidRPr="007A1210" w14:paraId="4E50274D" w14:textId="77777777" w:rsidTr="008A0376">
        <w:trPr>
          <w:gridAfter w:val="2"/>
          <w:wAfter w:w="1235" w:type="pct"/>
        </w:trPr>
        <w:tc>
          <w:tcPr>
            <w:tcW w:w="330" w:type="pct"/>
            <w:gridSpan w:val="2"/>
          </w:tcPr>
          <w:p w14:paraId="104E8C38" w14:textId="22804FF7"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kern w:val="2"/>
                <w:sz w:val="24"/>
                <w:szCs w:val="24"/>
                <w:lang w:eastAsia="ko-KR"/>
              </w:rPr>
              <w:t>11</w:t>
            </w:r>
          </w:p>
        </w:tc>
        <w:tc>
          <w:tcPr>
            <w:tcW w:w="931" w:type="pct"/>
            <w:gridSpan w:val="2"/>
          </w:tcPr>
          <w:p w14:paraId="226E0267" w14:textId="7AFBD1EC" w:rsidR="00E50A44" w:rsidRPr="007A1210" w:rsidRDefault="00E50A44" w:rsidP="00E50A44">
            <w:pPr>
              <w:pStyle w:val="TableParagraph"/>
              <w:kinsoku w:val="0"/>
              <w:overflowPunct w:val="0"/>
              <w:spacing w:line="268" w:lineRule="exact"/>
              <w:ind w:left="108"/>
            </w:pPr>
            <w:r w:rsidRPr="007A1210">
              <w:t>Всероссийский день трезвости:</w:t>
            </w:r>
            <w:r>
              <w:t xml:space="preserve"> </w:t>
            </w:r>
          </w:p>
          <w:p w14:paraId="715EF7DD" w14:textId="77777777" w:rsidR="00E50A44" w:rsidRPr="007A1210" w:rsidRDefault="00E50A44" w:rsidP="00E50A44">
            <w:pPr>
              <w:pStyle w:val="TableParagraph"/>
              <w:kinsoku w:val="0"/>
              <w:overflowPunct w:val="0"/>
              <w:spacing w:line="268" w:lineRule="exact"/>
              <w:ind w:left="108"/>
              <w:rPr>
                <w:i/>
              </w:rPr>
            </w:pPr>
            <w:r w:rsidRPr="007A1210">
              <w:rPr>
                <w:i/>
              </w:rPr>
              <w:t>- конкурс плакатов</w:t>
            </w:r>
          </w:p>
          <w:p w14:paraId="6357E04E" w14:textId="77777777" w:rsidR="00E50A44" w:rsidRPr="007A1210" w:rsidRDefault="00E50A44" w:rsidP="00E50A44">
            <w:pPr>
              <w:pStyle w:val="TableParagraph"/>
              <w:kinsoku w:val="0"/>
              <w:overflowPunct w:val="0"/>
              <w:spacing w:line="268" w:lineRule="exact"/>
              <w:ind w:left="108"/>
              <w:rPr>
                <w:i/>
              </w:rPr>
            </w:pPr>
            <w:r w:rsidRPr="007A1210">
              <w:rPr>
                <w:i/>
              </w:rPr>
              <w:t>- Урок трезвости</w:t>
            </w:r>
          </w:p>
          <w:p w14:paraId="3065EBCE" w14:textId="3D44F677" w:rsidR="00E50A44" w:rsidRPr="007A1210" w:rsidRDefault="00E50A44" w:rsidP="00E50A44">
            <w:pPr>
              <w:widowControl w:val="0"/>
              <w:autoSpaceDE w:val="0"/>
              <w:autoSpaceDN w:val="0"/>
              <w:spacing w:after="0" w:line="240" w:lineRule="auto"/>
              <w:jc w:val="both"/>
              <w:rPr>
                <w:rFonts w:ascii="Times New Roman" w:hAnsi="Times New Roman"/>
                <w:sz w:val="24"/>
                <w:szCs w:val="24"/>
              </w:rPr>
            </w:pPr>
            <w:r w:rsidRPr="007A1210">
              <w:rPr>
                <w:rFonts w:ascii="Times New Roman" w:hAnsi="Times New Roman"/>
                <w:i/>
                <w:sz w:val="24"/>
                <w:szCs w:val="24"/>
              </w:rPr>
              <w:t>- Тропа здоровья</w:t>
            </w:r>
          </w:p>
        </w:tc>
        <w:tc>
          <w:tcPr>
            <w:tcW w:w="363" w:type="pct"/>
            <w:gridSpan w:val="2"/>
          </w:tcPr>
          <w:p w14:paraId="5113FECC" w14:textId="1A0D9E2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722C476" w14:textId="0F82794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 спортивный зал</w:t>
            </w:r>
          </w:p>
        </w:tc>
        <w:tc>
          <w:tcPr>
            <w:tcW w:w="888" w:type="pct"/>
          </w:tcPr>
          <w:p w14:paraId="1B7357BC" w14:textId="77777777" w:rsidR="00E50A44" w:rsidRPr="007A1210" w:rsidRDefault="00E50A44" w:rsidP="00E50A44">
            <w:pPr>
              <w:pStyle w:val="TableParagraph"/>
              <w:tabs>
                <w:tab w:val="left" w:pos="1556"/>
              </w:tabs>
              <w:kinsoku w:val="0"/>
              <w:overflowPunct w:val="0"/>
              <w:jc w:val="both"/>
            </w:pPr>
            <w:r w:rsidRPr="007A1210">
              <w:t xml:space="preserve">Педагог дополнительного образования Павлова Е.А., Социальный педагог </w:t>
            </w:r>
            <w:proofErr w:type="spellStart"/>
            <w:r w:rsidRPr="007A1210">
              <w:t>Мандрико</w:t>
            </w:r>
            <w:proofErr w:type="spellEnd"/>
            <w:r w:rsidRPr="007A1210">
              <w:t xml:space="preserve"> Л.В., педагог-психолог Карасева О.В.</w:t>
            </w:r>
          </w:p>
          <w:p w14:paraId="5BD78901" w14:textId="32F990F4" w:rsidR="00E50A44" w:rsidRPr="007A1210" w:rsidRDefault="00E50A44" w:rsidP="00E50A44">
            <w:pPr>
              <w:pStyle w:val="TableParagraph"/>
              <w:kinsoku w:val="0"/>
              <w:overflowPunct w:val="0"/>
              <w:ind w:right="754"/>
            </w:pPr>
            <w:r w:rsidRPr="007A1210">
              <w:rPr>
                <w:kern w:val="2"/>
                <w:lang w:eastAsia="ko-KR"/>
              </w:rPr>
              <w:t xml:space="preserve">Преподаватели физической культуры, кураторы групп </w:t>
            </w:r>
          </w:p>
        </w:tc>
        <w:tc>
          <w:tcPr>
            <w:tcW w:w="336" w:type="pct"/>
          </w:tcPr>
          <w:p w14:paraId="76AFD6A8" w14:textId="6DA7BFA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t>ЛР 1-12</w:t>
            </w:r>
            <w:r>
              <w:rPr>
                <w:rFonts w:ascii="Times New Roman" w:hAnsi="Times New Roman"/>
                <w:kern w:val="2"/>
                <w:sz w:val="24"/>
                <w:szCs w:val="24"/>
                <w:lang w:eastAsia="ko-KR"/>
              </w:rPr>
              <w:t>, 30,32</w:t>
            </w:r>
          </w:p>
        </w:tc>
        <w:tc>
          <w:tcPr>
            <w:tcW w:w="597" w:type="pct"/>
            <w:gridSpan w:val="2"/>
          </w:tcPr>
          <w:p w14:paraId="22204ED3" w14:textId="0DE7B283"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2B3AA953" w14:textId="175E9254"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p w14:paraId="047E8FFA"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52CAEF6E"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1BE3C3A0" w14:textId="77777777" w:rsidTr="008A0376">
        <w:trPr>
          <w:gridAfter w:val="2"/>
          <w:wAfter w:w="1235" w:type="pct"/>
        </w:trPr>
        <w:tc>
          <w:tcPr>
            <w:tcW w:w="330" w:type="pct"/>
            <w:gridSpan w:val="2"/>
          </w:tcPr>
          <w:p w14:paraId="0D6B1A58" w14:textId="4C4FF56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15</w:t>
            </w:r>
          </w:p>
        </w:tc>
        <w:tc>
          <w:tcPr>
            <w:tcW w:w="931" w:type="pct"/>
            <w:gridSpan w:val="2"/>
          </w:tcPr>
          <w:p w14:paraId="5986148B" w14:textId="7456BFFB" w:rsidR="00E50A44" w:rsidRDefault="00E50A44" w:rsidP="00E50A44">
            <w:pPr>
              <w:pStyle w:val="TableParagraph"/>
              <w:kinsoku w:val="0"/>
              <w:overflowPunct w:val="0"/>
              <w:ind w:right="8"/>
            </w:pPr>
            <w:r w:rsidRPr="007A1210">
              <w:t>П</w:t>
            </w:r>
            <w:r>
              <w:t>освящение в студенты «Моя профес</w:t>
            </w:r>
            <w:r w:rsidRPr="007A1210">
              <w:t>сия-мой выбор»</w:t>
            </w:r>
          </w:p>
          <w:p w14:paraId="24E33BE5" w14:textId="77777777" w:rsidR="00E50A44" w:rsidRPr="007A1210" w:rsidRDefault="00E50A44" w:rsidP="00E50A44">
            <w:pPr>
              <w:pStyle w:val="TableParagraph"/>
              <w:kinsoku w:val="0"/>
              <w:overflowPunct w:val="0"/>
              <w:ind w:right="8"/>
            </w:pPr>
          </w:p>
          <w:p w14:paraId="60DE5704" w14:textId="3CF4998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c>
          <w:tcPr>
            <w:tcW w:w="363" w:type="pct"/>
            <w:gridSpan w:val="2"/>
          </w:tcPr>
          <w:p w14:paraId="4CBD255F" w14:textId="75FD80F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1 курсы</w:t>
            </w:r>
          </w:p>
        </w:tc>
        <w:tc>
          <w:tcPr>
            <w:tcW w:w="320" w:type="pct"/>
          </w:tcPr>
          <w:p w14:paraId="0F4F7D17" w14:textId="4B75B88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Актовый зал</w:t>
            </w:r>
          </w:p>
        </w:tc>
        <w:tc>
          <w:tcPr>
            <w:tcW w:w="888" w:type="pct"/>
          </w:tcPr>
          <w:p w14:paraId="61DF2B8E"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4996C1A0"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777E8B15" w14:textId="4F4F7BF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Педагоги дополнительного образования Павлова Е.А., Архангельский Е.Г., преподаватели, кураторы групп</w:t>
            </w:r>
          </w:p>
        </w:tc>
        <w:tc>
          <w:tcPr>
            <w:tcW w:w="336" w:type="pct"/>
          </w:tcPr>
          <w:p w14:paraId="4CAA9984" w14:textId="050E094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1-20, 23,25</w:t>
            </w:r>
          </w:p>
        </w:tc>
        <w:tc>
          <w:tcPr>
            <w:tcW w:w="597" w:type="pct"/>
            <w:gridSpan w:val="2"/>
          </w:tcPr>
          <w:p w14:paraId="1929C9B3" w14:textId="099302EC"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6ED17510" w14:textId="2C998902"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p w14:paraId="745E1D00" w14:textId="598B896D"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«Профессиональный выбор»</w:t>
            </w:r>
          </w:p>
          <w:p w14:paraId="47D04494" w14:textId="0E997FE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r>
      <w:tr w:rsidR="00E50A44" w:rsidRPr="007A1210" w14:paraId="39864A01" w14:textId="77777777" w:rsidTr="008A0376">
        <w:trPr>
          <w:gridAfter w:val="2"/>
          <w:wAfter w:w="1235" w:type="pct"/>
        </w:trPr>
        <w:tc>
          <w:tcPr>
            <w:tcW w:w="330" w:type="pct"/>
            <w:gridSpan w:val="2"/>
          </w:tcPr>
          <w:p w14:paraId="66C22A6D" w14:textId="2C771B5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1-30</w:t>
            </w:r>
          </w:p>
        </w:tc>
        <w:tc>
          <w:tcPr>
            <w:tcW w:w="931" w:type="pct"/>
            <w:gridSpan w:val="2"/>
          </w:tcPr>
          <w:p w14:paraId="41E28F55" w14:textId="4D40AC0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sz w:val="24"/>
                <w:szCs w:val="24"/>
              </w:rPr>
              <w:t>Организация и проведение ежегодного социально-психологического тестирования</w:t>
            </w:r>
          </w:p>
        </w:tc>
        <w:tc>
          <w:tcPr>
            <w:tcW w:w="363" w:type="pct"/>
            <w:gridSpan w:val="2"/>
          </w:tcPr>
          <w:p w14:paraId="2BA193C3" w14:textId="77089B9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0AE582F" w14:textId="4F33CB4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Медицинский кабинет</w:t>
            </w:r>
          </w:p>
        </w:tc>
        <w:tc>
          <w:tcPr>
            <w:tcW w:w="888" w:type="pct"/>
          </w:tcPr>
          <w:p w14:paraId="6B79F3B0" w14:textId="4FF3E741" w:rsidR="00E50A44" w:rsidRPr="007A1210" w:rsidRDefault="00E50A44" w:rsidP="00E50A44">
            <w:pPr>
              <w:pStyle w:val="TableParagraph"/>
              <w:tabs>
                <w:tab w:val="left" w:pos="1556"/>
              </w:tabs>
              <w:kinsoku w:val="0"/>
              <w:overflowPunct w:val="0"/>
              <w:jc w:val="both"/>
            </w:pPr>
            <w:r w:rsidRPr="007A1210">
              <w:t xml:space="preserve">Социальный педагог </w:t>
            </w:r>
            <w:proofErr w:type="spellStart"/>
            <w:r w:rsidRPr="007A1210">
              <w:t>Мандрико</w:t>
            </w:r>
            <w:proofErr w:type="spellEnd"/>
            <w:r w:rsidRPr="007A1210">
              <w:t xml:space="preserve"> Л.В., педагог-психолог Карасева О.В.  </w:t>
            </w:r>
            <w:r w:rsidRPr="007A1210">
              <w:rPr>
                <w:kern w:val="2"/>
                <w:lang w:eastAsia="ko-KR"/>
              </w:rPr>
              <w:t>кураторы групп</w:t>
            </w:r>
          </w:p>
        </w:tc>
        <w:tc>
          <w:tcPr>
            <w:tcW w:w="336" w:type="pct"/>
          </w:tcPr>
          <w:p w14:paraId="4086A771" w14:textId="14E531F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t>ЛР 1-12</w:t>
            </w:r>
            <w:r>
              <w:rPr>
                <w:rFonts w:ascii="Times New Roman" w:hAnsi="Times New Roman"/>
                <w:kern w:val="2"/>
                <w:sz w:val="24"/>
                <w:szCs w:val="24"/>
                <w:lang w:eastAsia="ko-KR"/>
              </w:rPr>
              <w:t>,32,33</w:t>
            </w:r>
          </w:p>
        </w:tc>
        <w:tc>
          <w:tcPr>
            <w:tcW w:w="597" w:type="pct"/>
            <w:gridSpan w:val="2"/>
          </w:tcPr>
          <w:p w14:paraId="0135B193" w14:textId="27487BB1"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20CB0318" w14:textId="66C07AD9"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3B45AB6B" w14:textId="7ACE09F3"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«Взаимодействие с родителями»</w:t>
            </w:r>
          </w:p>
          <w:p w14:paraId="09EBE394"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r>
      <w:tr w:rsidR="00E50A44" w:rsidRPr="007A1210" w14:paraId="190FAE5C" w14:textId="77777777" w:rsidTr="008A0376">
        <w:trPr>
          <w:gridAfter w:val="2"/>
          <w:wAfter w:w="1235" w:type="pct"/>
        </w:trPr>
        <w:tc>
          <w:tcPr>
            <w:tcW w:w="330" w:type="pct"/>
            <w:gridSpan w:val="2"/>
          </w:tcPr>
          <w:p w14:paraId="2E3938C7" w14:textId="25CC602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15</w:t>
            </w:r>
          </w:p>
        </w:tc>
        <w:tc>
          <w:tcPr>
            <w:tcW w:w="931" w:type="pct"/>
            <w:gridSpan w:val="2"/>
          </w:tcPr>
          <w:p w14:paraId="6443F405" w14:textId="2BD0792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sz w:val="24"/>
                <w:szCs w:val="24"/>
              </w:rPr>
              <w:t>Мультимедийный профилактический урок с просмотром художе</w:t>
            </w:r>
            <w:r w:rsidRPr="007A1210">
              <w:rPr>
                <w:rFonts w:ascii="Times New Roman" w:hAnsi="Times New Roman"/>
                <w:sz w:val="24"/>
                <w:szCs w:val="24"/>
              </w:rPr>
              <w:lastRenderedPageBreak/>
              <w:t>ственного фильма «Меня это не касается» по профилактике наркомании</w:t>
            </w:r>
          </w:p>
        </w:tc>
        <w:tc>
          <w:tcPr>
            <w:tcW w:w="363" w:type="pct"/>
            <w:gridSpan w:val="2"/>
          </w:tcPr>
          <w:p w14:paraId="1DF559D5" w14:textId="5209DF3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1-4 курсы</w:t>
            </w:r>
          </w:p>
        </w:tc>
        <w:tc>
          <w:tcPr>
            <w:tcW w:w="320" w:type="pct"/>
          </w:tcPr>
          <w:p w14:paraId="6883F713" w14:textId="3419152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29AA84AC" w14:textId="2C60F5B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 xml:space="preserve">Социальный педагог </w:t>
            </w:r>
            <w:proofErr w:type="spellStart"/>
            <w:r w:rsidRPr="007A1210">
              <w:rPr>
                <w:rFonts w:ascii="Times New Roman" w:hAnsi="Times New Roman"/>
                <w:kern w:val="2"/>
                <w:sz w:val="24"/>
                <w:szCs w:val="24"/>
                <w:lang w:eastAsia="ko-KR"/>
              </w:rPr>
              <w:t>Мандрико</w:t>
            </w:r>
            <w:proofErr w:type="spellEnd"/>
            <w:r w:rsidRPr="007A1210">
              <w:rPr>
                <w:rFonts w:ascii="Times New Roman" w:hAnsi="Times New Roman"/>
                <w:kern w:val="2"/>
                <w:sz w:val="24"/>
                <w:szCs w:val="24"/>
                <w:lang w:eastAsia="ko-KR"/>
              </w:rPr>
              <w:t xml:space="preserve">   Л.В., кураторы групп</w:t>
            </w:r>
          </w:p>
        </w:tc>
        <w:tc>
          <w:tcPr>
            <w:tcW w:w="336" w:type="pct"/>
          </w:tcPr>
          <w:p w14:paraId="0DB07C20" w14:textId="2565F28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t>ЛР 1-12</w:t>
            </w:r>
            <w:r>
              <w:rPr>
                <w:rFonts w:ascii="Times New Roman" w:hAnsi="Times New Roman"/>
                <w:kern w:val="2"/>
                <w:sz w:val="24"/>
                <w:szCs w:val="24"/>
                <w:lang w:eastAsia="ko-KR"/>
              </w:rPr>
              <w:t>,32,33</w:t>
            </w:r>
          </w:p>
        </w:tc>
        <w:tc>
          <w:tcPr>
            <w:tcW w:w="597" w:type="pct"/>
            <w:gridSpan w:val="2"/>
          </w:tcPr>
          <w:p w14:paraId="2397DCE4" w14:textId="6B2D653D"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2CE0788A" w14:textId="440C369C"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lastRenderedPageBreak/>
              <w:t>«Кураторство и поддержка»</w:t>
            </w:r>
          </w:p>
          <w:p w14:paraId="46968F99" w14:textId="2222D20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«Молодежные общественные объединения»</w:t>
            </w:r>
          </w:p>
        </w:tc>
      </w:tr>
      <w:tr w:rsidR="00E50A44" w:rsidRPr="007A1210" w14:paraId="6AA9AB2C" w14:textId="77777777" w:rsidTr="008A0376">
        <w:trPr>
          <w:gridAfter w:val="2"/>
          <w:wAfter w:w="1235" w:type="pct"/>
        </w:trPr>
        <w:tc>
          <w:tcPr>
            <w:tcW w:w="330" w:type="pct"/>
            <w:gridSpan w:val="2"/>
          </w:tcPr>
          <w:p w14:paraId="1C8FFE4B" w14:textId="419555AF"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lastRenderedPageBreak/>
              <w:t>17</w:t>
            </w:r>
          </w:p>
        </w:tc>
        <w:tc>
          <w:tcPr>
            <w:tcW w:w="931" w:type="pct"/>
            <w:gridSpan w:val="2"/>
          </w:tcPr>
          <w:p w14:paraId="1F474D9A" w14:textId="3A87FD80" w:rsidR="00E50A44" w:rsidRDefault="00E50A44" w:rsidP="00E50A44">
            <w:pPr>
              <w:widowControl w:val="0"/>
              <w:autoSpaceDE w:val="0"/>
              <w:autoSpaceDN w:val="0"/>
              <w:spacing w:after="0" w:line="240" w:lineRule="auto"/>
              <w:rPr>
                <w:rFonts w:ascii="Times New Roman" w:hAnsi="Times New Roman"/>
                <w:bCs/>
                <w:kern w:val="2"/>
                <w:sz w:val="24"/>
                <w:szCs w:val="24"/>
                <w:lang w:eastAsia="ko-KR"/>
              </w:rPr>
            </w:pPr>
            <w:r>
              <w:rPr>
                <w:rFonts w:ascii="Times New Roman" w:hAnsi="Times New Roman"/>
                <w:bCs/>
                <w:kern w:val="2"/>
                <w:sz w:val="24"/>
                <w:szCs w:val="24"/>
                <w:lang w:eastAsia="ko-KR"/>
              </w:rPr>
              <w:t xml:space="preserve">Русский ученый писатель </w:t>
            </w:r>
            <w:proofErr w:type="spellStart"/>
            <w:r>
              <w:rPr>
                <w:rFonts w:ascii="Times New Roman" w:hAnsi="Times New Roman"/>
                <w:bCs/>
                <w:kern w:val="2"/>
                <w:sz w:val="24"/>
                <w:szCs w:val="24"/>
                <w:lang w:eastAsia="ko-KR"/>
              </w:rPr>
              <w:t>К.Э.Циолковский</w:t>
            </w:r>
            <w:proofErr w:type="spellEnd"/>
            <w:r>
              <w:rPr>
                <w:rFonts w:ascii="Times New Roman" w:hAnsi="Times New Roman"/>
                <w:bCs/>
                <w:kern w:val="2"/>
                <w:sz w:val="24"/>
                <w:szCs w:val="24"/>
                <w:lang w:eastAsia="ko-KR"/>
              </w:rPr>
              <w:t>(165 лет со дня рождения)</w:t>
            </w:r>
          </w:p>
          <w:p w14:paraId="3F8A97CF" w14:textId="49979A1E" w:rsidR="00E50A44" w:rsidRPr="007A1210" w:rsidRDefault="00E50A44" w:rsidP="00E50A44">
            <w:pPr>
              <w:widowControl w:val="0"/>
              <w:autoSpaceDE w:val="0"/>
              <w:autoSpaceDN w:val="0"/>
              <w:spacing w:after="0" w:line="240" w:lineRule="auto"/>
              <w:rPr>
                <w:rFonts w:ascii="Times New Roman" w:hAnsi="Times New Roman"/>
                <w:bCs/>
                <w:kern w:val="2"/>
                <w:sz w:val="24"/>
                <w:szCs w:val="24"/>
                <w:lang w:eastAsia="ko-KR"/>
              </w:rPr>
            </w:pPr>
            <w:r w:rsidRPr="007A1210">
              <w:rPr>
                <w:rFonts w:ascii="Times New Roman" w:hAnsi="Times New Roman"/>
                <w:bCs/>
                <w:kern w:val="2"/>
                <w:sz w:val="24"/>
                <w:szCs w:val="24"/>
                <w:lang w:eastAsia="ko-KR"/>
              </w:rPr>
              <w:t>День зарождения р</w:t>
            </w:r>
            <w:r>
              <w:rPr>
                <w:rFonts w:ascii="Times New Roman" w:hAnsi="Times New Roman"/>
                <w:bCs/>
                <w:kern w:val="2"/>
                <w:sz w:val="24"/>
                <w:szCs w:val="24"/>
                <w:lang w:eastAsia="ko-KR"/>
              </w:rPr>
              <w:t>оссийской государственности (863</w:t>
            </w:r>
            <w:r w:rsidRPr="007A1210">
              <w:rPr>
                <w:rFonts w:ascii="Times New Roman" w:hAnsi="Times New Roman"/>
                <w:bCs/>
                <w:kern w:val="2"/>
                <w:sz w:val="24"/>
                <w:szCs w:val="24"/>
                <w:lang w:eastAsia="ko-KR"/>
              </w:rPr>
              <w:t xml:space="preserve"> год)</w:t>
            </w:r>
          </w:p>
        </w:tc>
        <w:tc>
          <w:tcPr>
            <w:tcW w:w="363" w:type="pct"/>
            <w:gridSpan w:val="2"/>
          </w:tcPr>
          <w:p w14:paraId="42EEB2B2" w14:textId="3C6B6C9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A4A2FFA" w14:textId="12786DC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6B1F7770" w14:textId="22857B2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Преподаватели истории, кураторы групп</w:t>
            </w:r>
          </w:p>
        </w:tc>
        <w:tc>
          <w:tcPr>
            <w:tcW w:w="336" w:type="pct"/>
          </w:tcPr>
          <w:p w14:paraId="3135F9ED" w14:textId="5456632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 12, 16</w:t>
            </w:r>
          </w:p>
        </w:tc>
        <w:tc>
          <w:tcPr>
            <w:tcW w:w="597" w:type="pct"/>
            <w:gridSpan w:val="2"/>
          </w:tcPr>
          <w:p w14:paraId="5D46A072"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p w14:paraId="79863098"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7EC1C4D9"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61FA4AA2" w14:textId="77777777" w:rsidTr="008A0376">
        <w:trPr>
          <w:gridAfter w:val="2"/>
          <w:wAfter w:w="1235" w:type="pct"/>
        </w:trPr>
        <w:tc>
          <w:tcPr>
            <w:tcW w:w="330" w:type="pct"/>
            <w:gridSpan w:val="2"/>
          </w:tcPr>
          <w:p w14:paraId="1C20B755" w14:textId="474CF4FD"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23</w:t>
            </w:r>
          </w:p>
        </w:tc>
        <w:tc>
          <w:tcPr>
            <w:tcW w:w="931" w:type="pct"/>
            <w:gridSpan w:val="2"/>
          </w:tcPr>
          <w:p w14:paraId="2E25F71F" w14:textId="5A0E24DB" w:rsidR="00E50A44" w:rsidRPr="007A1210" w:rsidRDefault="00E50A44" w:rsidP="00E50A44">
            <w:pPr>
              <w:widowControl w:val="0"/>
              <w:autoSpaceDE w:val="0"/>
              <w:autoSpaceDN w:val="0"/>
              <w:spacing w:after="0" w:line="240" w:lineRule="auto"/>
              <w:rPr>
                <w:rFonts w:ascii="Times New Roman" w:hAnsi="Times New Roman"/>
                <w:bCs/>
                <w:kern w:val="2"/>
                <w:sz w:val="24"/>
                <w:szCs w:val="24"/>
                <w:lang w:eastAsia="ko-KR"/>
              </w:rPr>
            </w:pPr>
            <w:r w:rsidRPr="00382755">
              <w:rPr>
                <w:rFonts w:ascii="Times New Roman" w:hAnsi="Times New Roman"/>
                <w:kern w:val="2"/>
                <w:sz w:val="24"/>
                <w:szCs w:val="24"/>
                <w:lang w:eastAsia="ko-KR"/>
              </w:rPr>
              <w:t>Международный день жестовых языков флешмоб "Я тебя слышу"</w:t>
            </w:r>
          </w:p>
        </w:tc>
        <w:tc>
          <w:tcPr>
            <w:tcW w:w="363" w:type="pct"/>
            <w:gridSpan w:val="2"/>
          </w:tcPr>
          <w:p w14:paraId="01861F6E" w14:textId="7DD8B90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1707729" w14:textId="61EA29A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Официальный сайт, официальные страницы в социальных сетях</w:t>
            </w:r>
          </w:p>
        </w:tc>
        <w:tc>
          <w:tcPr>
            <w:tcW w:w="888" w:type="pct"/>
          </w:tcPr>
          <w:p w14:paraId="22981C37" w14:textId="5D353D6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B1EE2">
              <w:rPr>
                <w:rFonts w:ascii="Times New Roman" w:hAnsi="Times New Roman"/>
                <w:kern w:val="2"/>
                <w:sz w:val="24"/>
                <w:szCs w:val="24"/>
                <w:lang w:eastAsia="ko-KR"/>
              </w:rPr>
              <w:t xml:space="preserve">Педагог-психолог Карасева О.В., социальный педагог </w:t>
            </w:r>
            <w:proofErr w:type="spellStart"/>
            <w:r w:rsidRPr="007B1EE2">
              <w:rPr>
                <w:rFonts w:ascii="Times New Roman" w:hAnsi="Times New Roman"/>
                <w:kern w:val="2"/>
                <w:sz w:val="24"/>
                <w:szCs w:val="24"/>
                <w:lang w:eastAsia="ko-KR"/>
              </w:rPr>
              <w:t>Мандрико</w:t>
            </w:r>
            <w:proofErr w:type="spellEnd"/>
            <w:r w:rsidRPr="007B1EE2">
              <w:rPr>
                <w:rFonts w:ascii="Times New Roman" w:hAnsi="Times New Roman"/>
                <w:kern w:val="2"/>
                <w:sz w:val="24"/>
                <w:szCs w:val="24"/>
                <w:lang w:eastAsia="ko-KR"/>
              </w:rPr>
              <w:t xml:space="preserve"> Л.В., студенческий совет</w:t>
            </w:r>
          </w:p>
        </w:tc>
        <w:tc>
          <w:tcPr>
            <w:tcW w:w="336" w:type="pct"/>
          </w:tcPr>
          <w:p w14:paraId="407F316D" w14:textId="2D1D82A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 12, 13,16, 18,</w:t>
            </w:r>
          </w:p>
        </w:tc>
        <w:tc>
          <w:tcPr>
            <w:tcW w:w="597" w:type="pct"/>
            <w:gridSpan w:val="2"/>
          </w:tcPr>
          <w:p w14:paraId="6A97F0B5" w14:textId="3D438A1B"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eastAsia="Calibri" w:hAnsi="Times New Roman"/>
                <w:bCs/>
                <w:iCs/>
                <w:sz w:val="24"/>
                <w:szCs w:val="24"/>
                <w:lang w:eastAsia="en-US"/>
              </w:rPr>
              <w:t>«</w:t>
            </w:r>
            <w:r>
              <w:rPr>
                <w:rFonts w:ascii="Times New Roman" w:eastAsia="Calibri" w:hAnsi="Times New Roman"/>
                <w:bCs/>
                <w:iCs/>
                <w:sz w:val="24"/>
                <w:szCs w:val="24"/>
                <w:lang w:eastAsia="en-US"/>
              </w:rPr>
              <w:t>Ключевые дела колледжа</w:t>
            </w:r>
            <w:r w:rsidRPr="00382755">
              <w:rPr>
                <w:rFonts w:ascii="Times New Roman" w:eastAsia="Calibri" w:hAnsi="Times New Roman"/>
                <w:bCs/>
                <w:iCs/>
                <w:sz w:val="24"/>
                <w:szCs w:val="24"/>
                <w:lang w:eastAsia="en-US"/>
              </w:rPr>
              <w:t xml:space="preserve">», </w:t>
            </w:r>
            <w:r w:rsidRPr="00382755">
              <w:rPr>
                <w:rFonts w:ascii="Times New Roman" w:eastAsia="Calibri" w:hAnsi="Times New Roman"/>
                <w:iCs/>
                <w:sz w:val="24"/>
                <w:szCs w:val="24"/>
                <w:lang w:eastAsia="en-US"/>
              </w:rPr>
              <w:t>«Цифровая среда», «Студенческое самоуправление», «Молодёжные общественные объединения»</w:t>
            </w:r>
          </w:p>
        </w:tc>
      </w:tr>
      <w:tr w:rsidR="00E50A44" w:rsidRPr="007A1210" w14:paraId="26F32BE8" w14:textId="77777777" w:rsidTr="008A0376">
        <w:trPr>
          <w:gridAfter w:val="2"/>
          <w:wAfter w:w="1235" w:type="pct"/>
        </w:trPr>
        <w:tc>
          <w:tcPr>
            <w:tcW w:w="330" w:type="pct"/>
            <w:gridSpan w:val="2"/>
          </w:tcPr>
          <w:p w14:paraId="0A189805" w14:textId="77777777"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A1210">
              <w:rPr>
                <w:rFonts w:ascii="Times New Roman" w:hAnsi="Times New Roman"/>
                <w:bCs/>
                <w:kern w:val="2"/>
                <w:sz w:val="24"/>
                <w:szCs w:val="24"/>
                <w:lang w:eastAsia="ko-KR"/>
              </w:rPr>
              <w:t>27</w:t>
            </w:r>
          </w:p>
        </w:tc>
        <w:tc>
          <w:tcPr>
            <w:tcW w:w="931" w:type="pct"/>
            <w:gridSpan w:val="2"/>
          </w:tcPr>
          <w:p w14:paraId="6C8CB3E8" w14:textId="49365D6D" w:rsidR="00E50A44" w:rsidRPr="007A1210" w:rsidRDefault="00E50A44" w:rsidP="00E50A44">
            <w:pPr>
              <w:widowControl w:val="0"/>
              <w:autoSpaceDE w:val="0"/>
              <w:autoSpaceDN w:val="0"/>
              <w:spacing w:after="0" w:line="240" w:lineRule="auto"/>
              <w:rPr>
                <w:rFonts w:ascii="Times New Roman" w:hAnsi="Times New Roman"/>
                <w:bCs/>
                <w:kern w:val="2"/>
                <w:sz w:val="24"/>
                <w:szCs w:val="24"/>
                <w:lang w:eastAsia="ko-KR"/>
              </w:rPr>
            </w:pPr>
            <w:r w:rsidRPr="007A1210">
              <w:rPr>
                <w:rFonts w:ascii="Times New Roman" w:hAnsi="Times New Roman"/>
                <w:bCs/>
                <w:kern w:val="2"/>
                <w:sz w:val="24"/>
                <w:szCs w:val="24"/>
                <w:lang w:eastAsia="ko-KR"/>
              </w:rPr>
              <w:t>Всемирный день туризма. Квест-игра «Знаток своего города»</w:t>
            </w:r>
          </w:p>
        </w:tc>
        <w:tc>
          <w:tcPr>
            <w:tcW w:w="363" w:type="pct"/>
            <w:gridSpan w:val="2"/>
          </w:tcPr>
          <w:p w14:paraId="6CDEBF0B" w14:textId="3ABEEE6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2 курсы</w:t>
            </w:r>
          </w:p>
        </w:tc>
        <w:tc>
          <w:tcPr>
            <w:tcW w:w="320" w:type="pct"/>
          </w:tcPr>
          <w:p w14:paraId="63C8A44F"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ЦПКиО </w:t>
            </w:r>
          </w:p>
          <w:p w14:paraId="3853FB43" w14:textId="783B461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г. Долгопрудный</w:t>
            </w:r>
          </w:p>
        </w:tc>
        <w:tc>
          <w:tcPr>
            <w:tcW w:w="888" w:type="pct"/>
          </w:tcPr>
          <w:p w14:paraId="08DB1355" w14:textId="754229BD" w:rsidR="00E50A44" w:rsidRPr="007A1210" w:rsidRDefault="00E50A44" w:rsidP="00E50A44">
            <w:pPr>
              <w:pStyle w:val="TableParagraph"/>
              <w:tabs>
                <w:tab w:val="left" w:pos="1556"/>
              </w:tabs>
              <w:kinsoku w:val="0"/>
              <w:overflowPunct w:val="0"/>
            </w:pPr>
            <w:r w:rsidRPr="007A1210">
              <w:t>Педагог дополнительного образования Павлова Е.А,</w:t>
            </w:r>
            <w:r>
              <w:t xml:space="preserve"> преподаватель физической культуры,</w:t>
            </w:r>
            <w:r w:rsidRPr="007A1210">
              <w:t xml:space="preserve"> кураторы групп</w:t>
            </w:r>
          </w:p>
        </w:tc>
        <w:tc>
          <w:tcPr>
            <w:tcW w:w="336" w:type="pct"/>
          </w:tcPr>
          <w:p w14:paraId="57815D1F" w14:textId="5E41C01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16, 30, 31</w:t>
            </w:r>
          </w:p>
        </w:tc>
        <w:tc>
          <w:tcPr>
            <w:tcW w:w="597" w:type="pct"/>
            <w:gridSpan w:val="2"/>
          </w:tcPr>
          <w:p w14:paraId="6ABB304E"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18DE65C6"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75206703" w14:textId="77777777" w:rsidTr="008A0376">
        <w:trPr>
          <w:gridAfter w:val="2"/>
          <w:wAfter w:w="1235" w:type="pct"/>
        </w:trPr>
        <w:tc>
          <w:tcPr>
            <w:tcW w:w="330" w:type="pct"/>
            <w:gridSpan w:val="2"/>
          </w:tcPr>
          <w:p w14:paraId="1A7C6D05" w14:textId="66B4BF69"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1-30</w:t>
            </w:r>
          </w:p>
        </w:tc>
        <w:tc>
          <w:tcPr>
            <w:tcW w:w="931" w:type="pct"/>
            <w:gridSpan w:val="2"/>
          </w:tcPr>
          <w:p w14:paraId="326F0EEB" w14:textId="771CC4E3" w:rsidR="00E50A44" w:rsidRPr="007A1210" w:rsidRDefault="00E50A44" w:rsidP="00E50A44">
            <w:pPr>
              <w:widowControl w:val="0"/>
              <w:autoSpaceDE w:val="0"/>
              <w:autoSpaceDN w:val="0"/>
              <w:spacing w:after="0" w:line="240" w:lineRule="auto"/>
              <w:rPr>
                <w:rFonts w:ascii="Times New Roman" w:hAnsi="Times New Roman"/>
                <w:b/>
                <w:bCs/>
                <w:kern w:val="2"/>
                <w:sz w:val="24"/>
                <w:szCs w:val="24"/>
                <w:lang w:eastAsia="ko-KR"/>
              </w:rPr>
            </w:pPr>
            <w:r w:rsidRPr="007A1210">
              <w:rPr>
                <w:rFonts w:ascii="Times New Roman" w:hAnsi="Times New Roman"/>
                <w:sz w:val="24"/>
                <w:szCs w:val="24"/>
              </w:rPr>
              <w:t>Организация работы спортивных секций и объединений дополнительного образования</w:t>
            </w:r>
          </w:p>
        </w:tc>
        <w:tc>
          <w:tcPr>
            <w:tcW w:w="363" w:type="pct"/>
            <w:gridSpan w:val="2"/>
          </w:tcPr>
          <w:p w14:paraId="699C11E4" w14:textId="4EA9D3A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23674916" w14:textId="04A78C3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7FFBB9B4"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771028F8"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4C6B8657" w14:textId="378EE53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педагог дополнительного образования Павлова Е.А, председатель Студенческого Совета колледжа, кураторы групп</w:t>
            </w:r>
          </w:p>
        </w:tc>
        <w:tc>
          <w:tcPr>
            <w:tcW w:w="336" w:type="pct"/>
          </w:tcPr>
          <w:p w14:paraId="540D9E08" w14:textId="371D654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t>ЛР 1-12</w:t>
            </w:r>
            <w:r>
              <w:rPr>
                <w:rFonts w:ascii="Times New Roman" w:hAnsi="Times New Roman"/>
                <w:kern w:val="2"/>
                <w:sz w:val="24"/>
                <w:szCs w:val="24"/>
                <w:lang w:eastAsia="ko-KR"/>
              </w:rPr>
              <w:t>, 32</w:t>
            </w:r>
          </w:p>
        </w:tc>
        <w:tc>
          <w:tcPr>
            <w:tcW w:w="597" w:type="pct"/>
            <w:gridSpan w:val="2"/>
          </w:tcPr>
          <w:p w14:paraId="5359F1F4" w14:textId="53ACAB6C" w:rsidR="00E50A44" w:rsidRPr="007A1210"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08B450B2"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p w14:paraId="29747E5C" w14:textId="6115EA70"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64C5A687" w14:textId="77777777" w:rsidTr="008A0376">
        <w:trPr>
          <w:gridAfter w:val="2"/>
          <w:wAfter w:w="1235" w:type="pct"/>
        </w:trPr>
        <w:tc>
          <w:tcPr>
            <w:tcW w:w="330" w:type="pct"/>
            <w:gridSpan w:val="2"/>
          </w:tcPr>
          <w:p w14:paraId="66A77953" w14:textId="00F6A0EE"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A1210">
              <w:rPr>
                <w:rFonts w:ascii="Times New Roman" w:hAnsi="Times New Roman"/>
                <w:bCs/>
                <w:kern w:val="2"/>
                <w:sz w:val="24"/>
                <w:szCs w:val="24"/>
                <w:lang w:eastAsia="ko-KR"/>
              </w:rPr>
              <w:t>29</w:t>
            </w:r>
          </w:p>
        </w:tc>
        <w:tc>
          <w:tcPr>
            <w:tcW w:w="931" w:type="pct"/>
            <w:gridSpan w:val="2"/>
          </w:tcPr>
          <w:p w14:paraId="41E64A61" w14:textId="0D92668F" w:rsidR="00E50A44" w:rsidRPr="007A1210" w:rsidRDefault="00E50A44" w:rsidP="00E50A44">
            <w:pPr>
              <w:widowControl w:val="0"/>
              <w:autoSpaceDE w:val="0"/>
              <w:autoSpaceDN w:val="0"/>
              <w:spacing w:after="0" w:line="240" w:lineRule="auto"/>
              <w:rPr>
                <w:rFonts w:ascii="Times New Roman" w:hAnsi="Times New Roman"/>
                <w:sz w:val="24"/>
                <w:szCs w:val="24"/>
              </w:rPr>
            </w:pPr>
            <w:r w:rsidRPr="007A1210">
              <w:rPr>
                <w:rFonts w:ascii="Times New Roman" w:hAnsi="Times New Roman"/>
                <w:sz w:val="24"/>
                <w:szCs w:val="24"/>
              </w:rPr>
              <w:t>Знакомство первокурсников со Студенческим Советом</w:t>
            </w:r>
          </w:p>
        </w:tc>
        <w:tc>
          <w:tcPr>
            <w:tcW w:w="363" w:type="pct"/>
            <w:gridSpan w:val="2"/>
          </w:tcPr>
          <w:p w14:paraId="3AC0544A" w14:textId="556CE30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1 курсы</w:t>
            </w:r>
          </w:p>
        </w:tc>
        <w:tc>
          <w:tcPr>
            <w:tcW w:w="320" w:type="pct"/>
          </w:tcPr>
          <w:p w14:paraId="7F6E67AE" w14:textId="0853FD7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Актовый зал</w:t>
            </w:r>
          </w:p>
        </w:tc>
        <w:tc>
          <w:tcPr>
            <w:tcW w:w="888" w:type="pct"/>
          </w:tcPr>
          <w:p w14:paraId="498C8562" w14:textId="5CB7FA90" w:rsidR="00E50A44" w:rsidRPr="007A1210" w:rsidRDefault="00E50A44" w:rsidP="00E50A44">
            <w:pPr>
              <w:pStyle w:val="TableParagraph"/>
              <w:tabs>
                <w:tab w:val="left" w:pos="1556"/>
              </w:tabs>
              <w:kinsoku w:val="0"/>
              <w:overflowPunct w:val="0"/>
            </w:pPr>
            <w:r w:rsidRPr="007A1210">
              <w:t xml:space="preserve">Педагог дополнительного образования Павлова Е.А, председатель Студенческого Совета колледжа, </w:t>
            </w:r>
            <w:r w:rsidRPr="007A1210">
              <w:lastRenderedPageBreak/>
              <w:t>кураторы групп</w:t>
            </w:r>
          </w:p>
        </w:tc>
        <w:tc>
          <w:tcPr>
            <w:tcW w:w="336" w:type="pct"/>
          </w:tcPr>
          <w:p w14:paraId="2EE5CE27" w14:textId="119E5A6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ЛР 1-12,13,18</w:t>
            </w:r>
          </w:p>
        </w:tc>
        <w:tc>
          <w:tcPr>
            <w:tcW w:w="597" w:type="pct"/>
            <w:gridSpan w:val="2"/>
          </w:tcPr>
          <w:p w14:paraId="3CA3FFDF"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2E467C29"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lastRenderedPageBreak/>
              <w:t>«Студенческое самоуправление»</w:t>
            </w:r>
          </w:p>
          <w:p w14:paraId="412287EF" w14:textId="2C9A15E3"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47157264" w14:textId="77777777" w:rsidTr="008A0376">
        <w:trPr>
          <w:gridAfter w:val="2"/>
          <w:wAfter w:w="1235" w:type="pct"/>
        </w:trPr>
        <w:tc>
          <w:tcPr>
            <w:tcW w:w="330" w:type="pct"/>
            <w:gridSpan w:val="2"/>
          </w:tcPr>
          <w:p w14:paraId="78B127ED" w14:textId="309F49D5"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lastRenderedPageBreak/>
              <w:t>С 15.09</w:t>
            </w:r>
          </w:p>
        </w:tc>
        <w:tc>
          <w:tcPr>
            <w:tcW w:w="931" w:type="pct"/>
            <w:gridSpan w:val="2"/>
          </w:tcPr>
          <w:p w14:paraId="3F55B67E" w14:textId="6F01B32E" w:rsidR="00E50A44" w:rsidRPr="007A1210" w:rsidRDefault="00E50A44" w:rsidP="00E50A44">
            <w:pPr>
              <w:widowControl w:val="0"/>
              <w:autoSpaceDE w:val="0"/>
              <w:autoSpaceDN w:val="0"/>
              <w:spacing w:after="0" w:line="240" w:lineRule="auto"/>
              <w:rPr>
                <w:rFonts w:ascii="Times New Roman" w:hAnsi="Times New Roman"/>
                <w:sz w:val="24"/>
                <w:szCs w:val="24"/>
              </w:rPr>
            </w:pPr>
            <w:r w:rsidRPr="00382755">
              <w:rPr>
                <w:rFonts w:ascii="Times New Roman" w:hAnsi="Times New Roman"/>
                <w:bCs/>
                <w:kern w:val="2"/>
                <w:sz w:val="24"/>
                <w:szCs w:val="24"/>
                <w:lang w:eastAsia="ko-KR"/>
              </w:rPr>
              <w:t xml:space="preserve">Месячник безопасности и правовых знаний: тематические мероприятия по профилактике экстремизма и терроризма, профилактика безнадзорности, самовольных уходов </w:t>
            </w:r>
            <w:proofErr w:type="gramStart"/>
            <w:r w:rsidRPr="00382755">
              <w:rPr>
                <w:rFonts w:ascii="Times New Roman" w:hAnsi="Times New Roman"/>
                <w:bCs/>
                <w:kern w:val="2"/>
                <w:sz w:val="24"/>
                <w:szCs w:val="24"/>
                <w:lang w:eastAsia="ko-KR"/>
              </w:rPr>
              <w:t>несовершеннолетних.</w:t>
            </w:r>
            <w:r>
              <w:rPr>
                <w:rFonts w:ascii="Times New Roman" w:hAnsi="Times New Roman"/>
                <w:bCs/>
                <w:kern w:val="2"/>
                <w:sz w:val="24"/>
                <w:szCs w:val="24"/>
                <w:lang w:eastAsia="ko-KR"/>
              </w:rPr>
              <w:t>(</w:t>
            </w:r>
            <w:proofErr w:type="gramEnd"/>
            <w:r>
              <w:rPr>
                <w:rFonts w:ascii="Times New Roman" w:hAnsi="Times New Roman"/>
                <w:bCs/>
                <w:kern w:val="2"/>
                <w:sz w:val="24"/>
                <w:szCs w:val="24"/>
                <w:lang w:eastAsia="ko-KR"/>
              </w:rPr>
              <w:t>)</w:t>
            </w:r>
          </w:p>
        </w:tc>
        <w:tc>
          <w:tcPr>
            <w:tcW w:w="363" w:type="pct"/>
            <w:gridSpan w:val="2"/>
          </w:tcPr>
          <w:p w14:paraId="5646E24E" w14:textId="028BCA2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8649EB4" w14:textId="2CA9BD4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30B6547E"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5DD4453B"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47294D76" w14:textId="4200B897" w:rsidR="00E50A44" w:rsidRPr="007A1210" w:rsidRDefault="00E50A44" w:rsidP="00E50A44">
            <w:pPr>
              <w:pStyle w:val="TableParagraph"/>
              <w:tabs>
                <w:tab w:val="left" w:pos="1556"/>
              </w:tabs>
              <w:kinsoku w:val="0"/>
              <w:overflowPunct w:val="0"/>
            </w:pPr>
            <w:r w:rsidRPr="007B1EE2">
              <w:rPr>
                <w:kern w:val="2"/>
                <w:lang w:eastAsia="ko-KR"/>
              </w:rPr>
              <w:t xml:space="preserve">социальный педагог </w:t>
            </w:r>
            <w:proofErr w:type="spellStart"/>
            <w:r w:rsidRPr="007B1EE2">
              <w:rPr>
                <w:kern w:val="2"/>
                <w:lang w:eastAsia="ko-KR"/>
              </w:rPr>
              <w:t>Мандрико</w:t>
            </w:r>
            <w:proofErr w:type="spellEnd"/>
            <w:r w:rsidRPr="007B1EE2">
              <w:rPr>
                <w:kern w:val="2"/>
                <w:lang w:eastAsia="ko-KR"/>
              </w:rPr>
              <w:t xml:space="preserve"> Л.В.,</w:t>
            </w:r>
            <w:r>
              <w:rPr>
                <w:kern w:val="2"/>
                <w:lang w:eastAsia="ko-KR"/>
              </w:rPr>
              <w:t xml:space="preserve"> педагог-психолог Карасева О.В., руководитель РСП Саулов Д.Н., кураторы групп</w:t>
            </w:r>
          </w:p>
        </w:tc>
        <w:tc>
          <w:tcPr>
            <w:tcW w:w="336" w:type="pct"/>
          </w:tcPr>
          <w:p w14:paraId="168D7B44" w14:textId="019AE98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10, 16, 30</w:t>
            </w:r>
          </w:p>
        </w:tc>
        <w:tc>
          <w:tcPr>
            <w:tcW w:w="597" w:type="pct"/>
            <w:gridSpan w:val="2"/>
          </w:tcPr>
          <w:p w14:paraId="4CBE998C" w14:textId="657C214D" w:rsidR="00E50A44" w:rsidRPr="007A1210"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382755">
              <w:rPr>
                <w:rFonts w:ascii="Times New Roman" w:eastAsia="Calibri" w:hAnsi="Times New Roman"/>
                <w:bCs/>
                <w:w w:val="0"/>
                <w:sz w:val="24"/>
                <w:szCs w:val="24"/>
                <w:lang w:eastAsia="en-US"/>
              </w:rPr>
              <w:t>«Правовое сознание», «Учебное занятие»</w:t>
            </w:r>
          </w:p>
        </w:tc>
      </w:tr>
      <w:tr w:rsidR="00E50A44" w:rsidRPr="007A1210" w14:paraId="465387B5" w14:textId="77777777" w:rsidTr="008A0376">
        <w:trPr>
          <w:gridAfter w:val="2"/>
          <w:wAfter w:w="1235" w:type="pct"/>
        </w:trPr>
        <w:tc>
          <w:tcPr>
            <w:tcW w:w="330" w:type="pct"/>
            <w:gridSpan w:val="2"/>
          </w:tcPr>
          <w:p w14:paraId="44DC14F6" w14:textId="377CA39D"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1-30</w:t>
            </w:r>
          </w:p>
        </w:tc>
        <w:tc>
          <w:tcPr>
            <w:tcW w:w="931" w:type="pct"/>
            <w:gridSpan w:val="2"/>
          </w:tcPr>
          <w:p w14:paraId="4A1CEF38" w14:textId="0D8A100F" w:rsidR="00E50A44" w:rsidRPr="00382755" w:rsidRDefault="00E50A44" w:rsidP="00E50A44">
            <w:pPr>
              <w:widowControl w:val="0"/>
              <w:autoSpaceDE w:val="0"/>
              <w:autoSpaceDN w:val="0"/>
              <w:spacing w:after="0" w:line="240" w:lineRule="auto"/>
              <w:rPr>
                <w:rFonts w:ascii="Times New Roman" w:hAnsi="Times New Roman"/>
                <w:bCs/>
                <w:kern w:val="2"/>
                <w:sz w:val="24"/>
                <w:szCs w:val="24"/>
                <w:lang w:eastAsia="ko-KR"/>
              </w:rPr>
            </w:pPr>
            <w:r w:rsidRPr="00382755">
              <w:rPr>
                <w:rFonts w:ascii="Times New Roman" w:hAnsi="Times New Roman"/>
                <w:bCs/>
                <w:kern w:val="2"/>
                <w:sz w:val="24"/>
                <w:szCs w:val="24"/>
                <w:lang w:eastAsia="ko-KR"/>
              </w:rPr>
              <w:t xml:space="preserve">Адаптационный курс для первокурсников, в том </w:t>
            </w:r>
            <w:proofErr w:type="gramStart"/>
            <w:r w:rsidRPr="00382755">
              <w:rPr>
                <w:rFonts w:ascii="Times New Roman" w:hAnsi="Times New Roman"/>
                <w:bCs/>
                <w:kern w:val="2"/>
                <w:sz w:val="24"/>
                <w:szCs w:val="24"/>
                <w:lang w:eastAsia="ko-KR"/>
              </w:rPr>
              <w:t>числе  проживающих</w:t>
            </w:r>
            <w:proofErr w:type="gramEnd"/>
            <w:r w:rsidRPr="00382755">
              <w:rPr>
                <w:rFonts w:ascii="Times New Roman" w:hAnsi="Times New Roman"/>
                <w:bCs/>
                <w:kern w:val="2"/>
                <w:sz w:val="24"/>
                <w:szCs w:val="24"/>
                <w:lang w:eastAsia="ko-KR"/>
              </w:rPr>
              <w:t xml:space="preserve"> в общежитии</w:t>
            </w:r>
          </w:p>
        </w:tc>
        <w:tc>
          <w:tcPr>
            <w:tcW w:w="363" w:type="pct"/>
            <w:gridSpan w:val="2"/>
          </w:tcPr>
          <w:p w14:paraId="5312069E" w14:textId="41FC684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594BBFA" w14:textId="6FCAE85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Общежитие, кабинет психолога</w:t>
            </w:r>
          </w:p>
        </w:tc>
        <w:tc>
          <w:tcPr>
            <w:tcW w:w="888" w:type="pct"/>
          </w:tcPr>
          <w:p w14:paraId="0A356DF2"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3EC7A0E0"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65FC6B31" w14:textId="358A612E" w:rsidR="00E50A44" w:rsidRPr="007A1210" w:rsidRDefault="00E50A44" w:rsidP="00E50A44">
            <w:pPr>
              <w:pStyle w:val="TableParagraph"/>
              <w:tabs>
                <w:tab w:val="left" w:pos="1556"/>
              </w:tabs>
              <w:kinsoku w:val="0"/>
              <w:overflowPunct w:val="0"/>
            </w:pPr>
            <w:r w:rsidRPr="007B1EE2">
              <w:rPr>
                <w:kern w:val="2"/>
                <w:lang w:eastAsia="ko-KR"/>
              </w:rPr>
              <w:t xml:space="preserve">социальный педагог </w:t>
            </w:r>
            <w:proofErr w:type="spellStart"/>
            <w:r w:rsidRPr="007B1EE2">
              <w:rPr>
                <w:kern w:val="2"/>
                <w:lang w:eastAsia="ko-KR"/>
              </w:rPr>
              <w:t>Мандрико</w:t>
            </w:r>
            <w:proofErr w:type="spellEnd"/>
            <w:r w:rsidRPr="007B1EE2">
              <w:rPr>
                <w:kern w:val="2"/>
                <w:lang w:eastAsia="ko-KR"/>
              </w:rPr>
              <w:t xml:space="preserve"> Л.В.,</w:t>
            </w:r>
            <w:r>
              <w:rPr>
                <w:kern w:val="2"/>
                <w:lang w:eastAsia="ko-KR"/>
              </w:rPr>
              <w:t xml:space="preserve"> педагог-психолог Карасева О.В., руководитель РСП             Саулов Д.Н., кураторы групп</w:t>
            </w:r>
          </w:p>
        </w:tc>
        <w:tc>
          <w:tcPr>
            <w:tcW w:w="336" w:type="pct"/>
          </w:tcPr>
          <w:p w14:paraId="1FA91CEE" w14:textId="2D937EE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 xml:space="preserve">ЛР 1-12, </w:t>
            </w:r>
            <w:r>
              <w:rPr>
                <w:rFonts w:ascii="Times New Roman" w:hAnsi="Times New Roman"/>
                <w:kern w:val="2"/>
                <w:sz w:val="24"/>
                <w:szCs w:val="24"/>
                <w:lang w:eastAsia="ko-KR"/>
              </w:rPr>
              <w:t>30</w:t>
            </w:r>
          </w:p>
        </w:tc>
        <w:tc>
          <w:tcPr>
            <w:tcW w:w="597" w:type="pct"/>
            <w:gridSpan w:val="2"/>
          </w:tcPr>
          <w:p w14:paraId="35C7A00B" w14:textId="76153F15" w:rsidR="00E50A44" w:rsidRPr="00382755" w:rsidRDefault="00E50A44" w:rsidP="00E50A44">
            <w:pPr>
              <w:widowControl w:val="0"/>
              <w:autoSpaceDE w:val="0"/>
              <w:autoSpaceDN w:val="0"/>
              <w:spacing w:after="0" w:line="240" w:lineRule="auto"/>
              <w:jc w:val="both"/>
              <w:rPr>
                <w:rFonts w:ascii="Times New Roman" w:eastAsia="Calibri" w:hAnsi="Times New Roman"/>
                <w:bCs/>
                <w:w w:val="0"/>
                <w:sz w:val="24"/>
                <w:szCs w:val="24"/>
                <w:lang w:eastAsia="en-US"/>
              </w:rPr>
            </w:pPr>
            <w:r>
              <w:rPr>
                <w:rFonts w:ascii="Times New Roman" w:eastAsia="Calibri" w:hAnsi="Times New Roman"/>
                <w:bCs/>
                <w:w w:val="0"/>
                <w:sz w:val="24"/>
                <w:szCs w:val="24"/>
                <w:lang w:eastAsia="en-US"/>
              </w:rPr>
              <w:t>«</w:t>
            </w:r>
            <w:r w:rsidRPr="00382755">
              <w:rPr>
                <w:rFonts w:ascii="Times New Roman" w:eastAsia="Calibri" w:hAnsi="Times New Roman"/>
                <w:bCs/>
                <w:w w:val="0"/>
                <w:sz w:val="24"/>
                <w:szCs w:val="24"/>
                <w:lang w:eastAsia="en-US"/>
              </w:rPr>
              <w:t>Кураторство и поддержка», «Правовое сознание», «Учебное занятие», «Взаимодействие с родителями», «Организация предметно-эстетической среды», «Студенческое самоуправление»</w:t>
            </w:r>
          </w:p>
        </w:tc>
      </w:tr>
      <w:tr w:rsidR="00E50A44" w:rsidRPr="007A1210" w14:paraId="2A2E6720" w14:textId="77777777" w:rsidTr="008A0376">
        <w:trPr>
          <w:gridAfter w:val="2"/>
          <w:wAfter w:w="1235" w:type="pct"/>
        </w:trPr>
        <w:tc>
          <w:tcPr>
            <w:tcW w:w="330" w:type="pct"/>
            <w:gridSpan w:val="2"/>
          </w:tcPr>
          <w:p w14:paraId="00CF4918" w14:textId="06D6F830" w:rsidR="00E50A44" w:rsidRPr="007A121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12-23</w:t>
            </w:r>
          </w:p>
        </w:tc>
        <w:tc>
          <w:tcPr>
            <w:tcW w:w="931" w:type="pct"/>
            <w:gridSpan w:val="2"/>
          </w:tcPr>
          <w:p w14:paraId="11377379" w14:textId="77777777" w:rsidR="00E50A44" w:rsidRDefault="00E50A44" w:rsidP="00E50A44">
            <w:pPr>
              <w:widowControl w:val="0"/>
              <w:autoSpaceDE w:val="0"/>
              <w:autoSpaceDN w:val="0"/>
              <w:spacing w:after="0" w:line="240" w:lineRule="auto"/>
              <w:rPr>
                <w:rFonts w:ascii="Times New Roman" w:hAnsi="Times New Roman"/>
                <w:bCs/>
                <w:kern w:val="2"/>
                <w:sz w:val="24"/>
                <w:szCs w:val="24"/>
                <w:lang w:eastAsia="ko-KR"/>
              </w:rPr>
            </w:pPr>
            <w:r w:rsidRPr="00382755">
              <w:rPr>
                <w:rFonts w:ascii="Times New Roman" w:hAnsi="Times New Roman"/>
                <w:bCs/>
                <w:kern w:val="2"/>
                <w:sz w:val="24"/>
                <w:szCs w:val="24"/>
                <w:lang w:eastAsia="ko-KR"/>
              </w:rPr>
              <w:t>Родительские собрания по учебным группам</w:t>
            </w:r>
          </w:p>
          <w:p w14:paraId="1C3A9818" w14:textId="77777777" w:rsidR="00E50A44" w:rsidRDefault="00E50A44" w:rsidP="00E50A44">
            <w:pPr>
              <w:widowControl w:val="0"/>
              <w:autoSpaceDE w:val="0"/>
              <w:autoSpaceDN w:val="0"/>
              <w:spacing w:after="0" w:line="240" w:lineRule="auto"/>
              <w:rPr>
                <w:rFonts w:ascii="Times New Roman" w:hAnsi="Times New Roman"/>
                <w:bCs/>
                <w:kern w:val="2"/>
                <w:sz w:val="24"/>
                <w:szCs w:val="24"/>
                <w:lang w:eastAsia="ko-KR"/>
              </w:rPr>
            </w:pPr>
            <w:r>
              <w:rPr>
                <w:rFonts w:ascii="Times New Roman" w:hAnsi="Times New Roman"/>
                <w:bCs/>
                <w:kern w:val="2"/>
                <w:sz w:val="24"/>
                <w:szCs w:val="24"/>
                <w:lang w:eastAsia="ko-KR"/>
              </w:rPr>
              <w:t>с 12-16.09.22г.-1 курс</w:t>
            </w:r>
          </w:p>
          <w:p w14:paraId="2B33BFE4" w14:textId="52DF3C2D" w:rsidR="00E50A44" w:rsidRPr="00382755" w:rsidRDefault="00E50A44" w:rsidP="00E50A44">
            <w:pPr>
              <w:widowControl w:val="0"/>
              <w:autoSpaceDE w:val="0"/>
              <w:autoSpaceDN w:val="0"/>
              <w:spacing w:after="0" w:line="240" w:lineRule="auto"/>
              <w:rPr>
                <w:rFonts w:ascii="Times New Roman" w:hAnsi="Times New Roman"/>
                <w:bCs/>
                <w:kern w:val="2"/>
                <w:sz w:val="24"/>
                <w:szCs w:val="24"/>
                <w:lang w:eastAsia="ko-KR"/>
              </w:rPr>
            </w:pPr>
            <w:r>
              <w:rPr>
                <w:rFonts w:ascii="Times New Roman" w:hAnsi="Times New Roman"/>
                <w:bCs/>
                <w:kern w:val="2"/>
                <w:sz w:val="24"/>
                <w:szCs w:val="24"/>
                <w:lang w:eastAsia="ko-KR"/>
              </w:rPr>
              <w:t>с 19- 23.09.22 г- 2 курс</w:t>
            </w:r>
          </w:p>
        </w:tc>
        <w:tc>
          <w:tcPr>
            <w:tcW w:w="363" w:type="pct"/>
            <w:gridSpan w:val="2"/>
          </w:tcPr>
          <w:p w14:paraId="7B5551B4" w14:textId="09BEB8D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32C692E" w14:textId="3FE9984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74A44D31" w14:textId="5CA1896C" w:rsidR="00E50A44" w:rsidRDefault="00E50A44" w:rsidP="00E50A44">
            <w:pPr>
              <w:pStyle w:val="TableParagraph"/>
              <w:tabs>
                <w:tab w:val="left" w:pos="1556"/>
              </w:tabs>
              <w:kinsoku w:val="0"/>
              <w:overflowPunct w:val="0"/>
            </w:pPr>
            <w:r>
              <w:t xml:space="preserve">Директор </w:t>
            </w:r>
            <w:proofErr w:type="spellStart"/>
            <w:r>
              <w:t>Летуновский</w:t>
            </w:r>
            <w:proofErr w:type="spellEnd"/>
            <w:r>
              <w:t xml:space="preserve"> А.А.</w:t>
            </w:r>
          </w:p>
          <w:p w14:paraId="700A75CF"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5C56746B"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3C21E3A7" w14:textId="18BEF004" w:rsidR="00E50A44" w:rsidRDefault="00E50A44" w:rsidP="00E50A44">
            <w:pPr>
              <w:pStyle w:val="TableParagraph"/>
              <w:tabs>
                <w:tab w:val="left" w:pos="1556"/>
              </w:tabs>
              <w:kinsoku w:val="0"/>
              <w:overflowPunct w:val="0"/>
            </w:pPr>
            <w:r w:rsidRPr="007B1EE2">
              <w:rPr>
                <w:kern w:val="2"/>
                <w:lang w:eastAsia="ko-KR"/>
              </w:rPr>
              <w:t xml:space="preserve">социальный педагог </w:t>
            </w:r>
            <w:proofErr w:type="spellStart"/>
            <w:r w:rsidRPr="007B1EE2">
              <w:rPr>
                <w:kern w:val="2"/>
                <w:lang w:eastAsia="ko-KR"/>
              </w:rPr>
              <w:t>Мандрико</w:t>
            </w:r>
            <w:proofErr w:type="spellEnd"/>
            <w:r w:rsidRPr="007B1EE2">
              <w:rPr>
                <w:kern w:val="2"/>
                <w:lang w:eastAsia="ko-KR"/>
              </w:rPr>
              <w:t xml:space="preserve"> Л.В.,</w:t>
            </w:r>
            <w:r>
              <w:rPr>
                <w:kern w:val="2"/>
                <w:lang w:eastAsia="ko-KR"/>
              </w:rPr>
              <w:t xml:space="preserve"> педагог-психолог Карасева О.В., руководитель РСП Саулов Д.Н., кураторы групп</w:t>
            </w:r>
          </w:p>
          <w:p w14:paraId="29CBD278" w14:textId="4493C974" w:rsidR="00E50A44" w:rsidRPr="007A1210" w:rsidRDefault="00E50A44" w:rsidP="00E50A44">
            <w:pPr>
              <w:pStyle w:val="TableParagraph"/>
              <w:tabs>
                <w:tab w:val="left" w:pos="1556"/>
              </w:tabs>
              <w:kinsoku w:val="0"/>
              <w:overflowPunct w:val="0"/>
            </w:pPr>
          </w:p>
        </w:tc>
        <w:tc>
          <w:tcPr>
            <w:tcW w:w="336" w:type="pct"/>
          </w:tcPr>
          <w:p w14:paraId="0B560762" w14:textId="71117FB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30</w:t>
            </w:r>
          </w:p>
        </w:tc>
        <w:tc>
          <w:tcPr>
            <w:tcW w:w="597" w:type="pct"/>
            <w:gridSpan w:val="2"/>
          </w:tcPr>
          <w:p w14:paraId="7E660082" w14:textId="346C5881" w:rsidR="00E50A44" w:rsidRDefault="00E50A44" w:rsidP="00E50A44">
            <w:pPr>
              <w:widowControl w:val="0"/>
              <w:autoSpaceDE w:val="0"/>
              <w:autoSpaceDN w:val="0"/>
              <w:spacing w:after="0" w:line="240" w:lineRule="auto"/>
              <w:jc w:val="both"/>
              <w:rPr>
                <w:rFonts w:ascii="Times New Roman" w:eastAsia="Calibri" w:hAnsi="Times New Roman"/>
                <w:bCs/>
                <w:w w:val="0"/>
                <w:sz w:val="24"/>
                <w:szCs w:val="24"/>
                <w:lang w:eastAsia="en-US"/>
              </w:rPr>
            </w:pPr>
            <w:r w:rsidRPr="00382755">
              <w:rPr>
                <w:rFonts w:ascii="Times New Roman" w:eastAsia="Calibri" w:hAnsi="Times New Roman"/>
                <w:bCs/>
                <w:w w:val="0"/>
                <w:sz w:val="24"/>
                <w:szCs w:val="24"/>
                <w:lang w:eastAsia="en-US"/>
              </w:rPr>
              <w:t>«Кураторство и поддержка», «Взаимодействие с родителями»</w:t>
            </w:r>
          </w:p>
        </w:tc>
      </w:tr>
      <w:tr w:rsidR="00E50A44" w:rsidRPr="007A1210" w14:paraId="0016AA1D" w14:textId="77777777" w:rsidTr="008A0376">
        <w:trPr>
          <w:gridAfter w:val="2"/>
          <w:wAfter w:w="1235" w:type="pct"/>
        </w:trPr>
        <w:tc>
          <w:tcPr>
            <w:tcW w:w="330" w:type="pct"/>
            <w:gridSpan w:val="2"/>
          </w:tcPr>
          <w:p w14:paraId="7E6B231B"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До 05</w:t>
            </w:r>
            <w:r w:rsidRPr="00382755">
              <w:rPr>
                <w:rFonts w:ascii="Times New Roman" w:hAnsi="Times New Roman"/>
                <w:kern w:val="2"/>
                <w:sz w:val="24"/>
                <w:szCs w:val="24"/>
                <w:lang w:eastAsia="ko-KR"/>
              </w:rPr>
              <w:t xml:space="preserve"> </w:t>
            </w:r>
          </w:p>
          <w:p w14:paraId="77899F7E" w14:textId="56A7CCDD"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382755">
              <w:rPr>
                <w:rFonts w:ascii="Times New Roman" w:hAnsi="Times New Roman"/>
                <w:kern w:val="2"/>
                <w:sz w:val="24"/>
                <w:szCs w:val="24"/>
                <w:lang w:eastAsia="ko-KR"/>
              </w:rPr>
              <w:lastRenderedPageBreak/>
              <w:t>далее постоянно</w:t>
            </w:r>
          </w:p>
        </w:tc>
        <w:tc>
          <w:tcPr>
            <w:tcW w:w="931" w:type="pct"/>
            <w:gridSpan w:val="2"/>
          </w:tcPr>
          <w:p w14:paraId="75B88B59" w14:textId="262A4C25" w:rsidR="00E50A44" w:rsidRPr="00382755" w:rsidRDefault="00E50A44" w:rsidP="00E50A44">
            <w:pPr>
              <w:widowControl w:val="0"/>
              <w:autoSpaceDE w:val="0"/>
              <w:autoSpaceDN w:val="0"/>
              <w:spacing w:after="0" w:line="240" w:lineRule="auto"/>
              <w:rPr>
                <w:rFonts w:ascii="Times New Roman" w:hAnsi="Times New Roman"/>
                <w:bCs/>
                <w:kern w:val="2"/>
                <w:sz w:val="24"/>
                <w:szCs w:val="24"/>
                <w:lang w:eastAsia="ko-KR"/>
              </w:rPr>
            </w:pPr>
            <w:r w:rsidRPr="00382755">
              <w:rPr>
                <w:rFonts w:ascii="Times New Roman" w:hAnsi="Times New Roman"/>
                <w:sz w:val="24"/>
                <w:szCs w:val="24"/>
              </w:rPr>
              <w:lastRenderedPageBreak/>
              <w:t>Выявление обучающихся, относя</w:t>
            </w:r>
            <w:r w:rsidRPr="00382755">
              <w:rPr>
                <w:rFonts w:ascii="Times New Roman" w:hAnsi="Times New Roman"/>
                <w:sz w:val="24"/>
                <w:szCs w:val="24"/>
              </w:rPr>
              <w:lastRenderedPageBreak/>
              <w:t>щихся к категории малоимущих, инвалидов формирование приказа о н</w:t>
            </w:r>
            <w:r>
              <w:rPr>
                <w:rFonts w:ascii="Times New Roman" w:hAnsi="Times New Roman"/>
                <w:sz w:val="24"/>
                <w:szCs w:val="24"/>
              </w:rPr>
              <w:t>азначении социальной стипендии</w:t>
            </w:r>
          </w:p>
        </w:tc>
        <w:tc>
          <w:tcPr>
            <w:tcW w:w="363" w:type="pct"/>
            <w:gridSpan w:val="2"/>
          </w:tcPr>
          <w:p w14:paraId="43C6C8CC" w14:textId="520F538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1-4 курсы</w:t>
            </w:r>
          </w:p>
        </w:tc>
        <w:tc>
          <w:tcPr>
            <w:tcW w:w="320" w:type="pct"/>
          </w:tcPr>
          <w:p w14:paraId="37C8D392" w14:textId="09075202"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Кабинет </w:t>
            </w:r>
            <w:r>
              <w:rPr>
                <w:rFonts w:ascii="Times New Roman" w:hAnsi="Times New Roman"/>
                <w:kern w:val="2"/>
                <w:sz w:val="24"/>
                <w:szCs w:val="24"/>
                <w:lang w:eastAsia="ko-KR"/>
              </w:rPr>
              <w:lastRenderedPageBreak/>
              <w:t>социального педагога</w:t>
            </w:r>
          </w:p>
          <w:p w14:paraId="3C121081" w14:textId="0ACEBA2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80068C">
              <w:rPr>
                <w:rFonts w:ascii="Times New Roman" w:hAnsi="Times New Roman"/>
                <w:kern w:val="2"/>
                <w:sz w:val="24"/>
                <w:szCs w:val="24"/>
                <w:lang w:eastAsia="ko-KR"/>
              </w:rPr>
              <w:t>кабинет психолога</w:t>
            </w:r>
          </w:p>
        </w:tc>
        <w:tc>
          <w:tcPr>
            <w:tcW w:w="888" w:type="pct"/>
          </w:tcPr>
          <w:p w14:paraId="1ED6B8DC"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lastRenderedPageBreak/>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w:t>
            </w:r>
            <w:r>
              <w:rPr>
                <w:rFonts w:ascii="Times New Roman" w:hAnsi="Times New Roman"/>
                <w:kern w:val="2"/>
                <w:sz w:val="24"/>
                <w:szCs w:val="24"/>
                <w:lang w:eastAsia="ko-KR"/>
              </w:rPr>
              <w:lastRenderedPageBreak/>
              <w:t>и дополнительному образованию</w:t>
            </w:r>
          </w:p>
          <w:p w14:paraId="2E7E8CFD"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1C0FE8E7" w14:textId="7BBD0E33" w:rsidR="00E50A44" w:rsidRPr="007A1210" w:rsidRDefault="00E50A44" w:rsidP="00E50A44">
            <w:pPr>
              <w:pStyle w:val="TableParagraph"/>
              <w:tabs>
                <w:tab w:val="left" w:pos="1556"/>
              </w:tabs>
              <w:kinsoku w:val="0"/>
              <w:overflowPunct w:val="0"/>
            </w:pPr>
            <w:r w:rsidRPr="007B1EE2">
              <w:rPr>
                <w:kern w:val="2"/>
                <w:lang w:eastAsia="ko-KR"/>
              </w:rPr>
              <w:t xml:space="preserve">социальный педагог </w:t>
            </w:r>
            <w:proofErr w:type="spellStart"/>
            <w:r w:rsidRPr="007B1EE2">
              <w:rPr>
                <w:kern w:val="2"/>
                <w:lang w:eastAsia="ko-KR"/>
              </w:rPr>
              <w:t>Мандрико</w:t>
            </w:r>
            <w:proofErr w:type="spellEnd"/>
            <w:r w:rsidRPr="007B1EE2">
              <w:rPr>
                <w:kern w:val="2"/>
                <w:lang w:eastAsia="ko-KR"/>
              </w:rPr>
              <w:t xml:space="preserve"> Л.В.,</w:t>
            </w:r>
            <w:r>
              <w:rPr>
                <w:kern w:val="2"/>
                <w:lang w:eastAsia="ko-KR"/>
              </w:rPr>
              <w:t xml:space="preserve"> кураторы групп</w:t>
            </w:r>
          </w:p>
        </w:tc>
        <w:tc>
          <w:tcPr>
            <w:tcW w:w="336" w:type="pct"/>
          </w:tcPr>
          <w:p w14:paraId="296696B3" w14:textId="495799F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ЛР 1-12, 16, 25, 30</w:t>
            </w:r>
          </w:p>
        </w:tc>
        <w:tc>
          <w:tcPr>
            <w:tcW w:w="597" w:type="pct"/>
            <w:gridSpan w:val="2"/>
          </w:tcPr>
          <w:p w14:paraId="5FB00E04" w14:textId="52B06E19" w:rsidR="00E50A44" w:rsidRPr="00382755" w:rsidRDefault="00E50A44" w:rsidP="00E50A44">
            <w:pPr>
              <w:widowControl w:val="0"/>
              <w:autoSpaceDE w:val="0"/>
              <w:autoSpaceDN w:val="0"/>
              <w:spacing w:after="0" w:line="240" w:lineRule="auto"/>
              <w:jc w:val="both"/>
              <w:rPr>
                <w:rFonts w:ascii="Times New Roman" w:eastAsia="Calibri" w:hAnsi="Times New Roman"/>
                <w:bCs/>
                <w:w w:val="0"/>
                <w:sz w:val="24"/>
                <w:szCs w:val="24"/>
                <w:lang w:eastAsia="en-US"/>
              </w:rPr>
            </w:pPr>
            <w:r w:rsidRPr="00382755">
              <w:rPr>
                <w:rFonts w:ascii="Times New Roman" w:eastAsia="Calibri" w:hAnsi="Times New Roman"/>
                <w:bCs/>
                <w:w w:val="0"/>
                <w:sz w:val="24"/>
                <w:szCs w:val="24"/>
                <w:lang w:eastAsia="en-US"/>
              </w:rPr>
              <w:t>«Кураторство и под</w:t>
            </w:r>
            <w:r w:rsidRPr="00382755">
              <w:rPr>
                <w:rFonts w:ascii="Times New Roman" w:eastAsia="Calibri" w:hAnsi="Times New Roman"/>
                <w:bCs/>
                <w:w w:val="0"/>
                <w:sz w:val="24"/>
                <w:szCs w:val="24"/>
                <w:lang w:eastAsia="en-US"/>
              </w:rPr>
              <w:lastRenderedPageBreak/>
              <w:t>держка», «Взаимодействие с родителями»</w:t>
            </w:r>
          </w:p>
        </w:tc>
      </w:tr>
      <w:tr w:rsidR="00E50A44" w:rsidRPr="007A1210" w14:paraId="0222CC18" w14:textId="77777777" w:rsidTr="008A0376">
        <w:trPr>
          <w:gridAfter w:val="2"/>
          <w:wAfter w:w="1235" w:type="pct"/>
        </w:trPr>
        <w:tc>
          <w:tcPr>
            <w:tcW w:w="330" w:type="pct"/>
            <w:gridSpan w:val="2"/>
          </w:tcPr>
          <w:p w14:paraId="51EBF19A" w14:textId="0D8F36EF"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1-30</w:t>
            </w:r>
          </w:p>
        </w:tc>
        <w:tc>
          <w:tcPr>
            <w:tcW w:w="931" w:type="pct"/>
            <w:gridSpan w:val="2"/>
          </w:tcPr>
          <w:p w14:paraId="63A09515" w14:textId="0BFC5EE8" w:rsidR="00E50A44" w:rsidRPr="00382755" w:rsidRDefault="00E50A44" w:rsidP="00E50A44">
            <w:pPr>
              <w:widowControl w:val="0"/>
              <w:autoSpaceDE w:val="0"/>
              <w:autoSpaceDN w:val="0"/>
              <w:spacing w:after="0" w:line="240" w:lineRule="auto"/>
              <w:rPr>
                <w:rFonts w:ascii="Times New Roman" w:hAnsi="Times New Roman"/>
                <w:sz w:val="24"/>
                <w:szCs w:val="24"/>
              </w:rPr>
            </w:pPr>
            <w:r w:rsidRPr="00382755">
              <w:rPr>
                <w:rFonts w:ascii="Times New Roman" w:hAnsi="Times New Roman"/>
                <w:bCs/>
                <w:kern w:val="2"/>
                <w:sz w:val="24"/>
                <w:szCs w:val="24"/>
                <w:lang w:eastAsia="ko-KR"/>
              </w:rPr>
              <w:t>Индивидуальная работа с обучающимися, относящимися к категории детей-сирот и детей, оставшихся без попечения родителей, формирование личных дел</w:t>
            </w:r>
          </w:p>
        </w:tc>
        <w:tc>
          <w:tcPr>
            <w:tcW w:w="363" w:type="pct"/>
            <w:gridSpan w:val="2"/>
          </w:tcPr>
          <w:p w14:paraId="2284354D" w14:textId="1A71A6E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44FD8950" w14:textId="182C26F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80068C">
              <w:rPr>
                <w:rFonts w:ascii="Times New Roman" w:hAnsi="Times New Roman"/>
                <w:kern w:val="2"/>
                <w:sz w:val="24"/>
                <w:szCs w:val="24"/>
                <w:lang w:eastAsia="ko-KR"/>
              </w:rPr>
              <w:t>кабинет психолога</w:t>
            </w:r>
          </w:p>
        </w:tc>
        <w:tc>
          <w:tcPr>
            <w:tcW w:w="888" w:type="pct"/>
          </w:tcPr>
          <w:p w14:paraId="67B12F0D" w14:textId="77777777" w:rsidR="00E50A44" w:rsidRDefault="00E50A44" w:rsidP="00E50A44">
            <w:pPr>
              <w:pStyle w:val="TableParagraph"/>
              <w:tabs>
                <w:tab w:val="left" w:pos="1556"/>
              </w:tabs>
              <w:kinsoku w:val="0"/>
              <w:overflowPunct w:val="0"/>
            </w:pPr>
            <w:r>
              <w:t xml:space="preserve">Директор </w:t>
            </w:r>
            <w:proofErr w:type="spellStart"/>
            <w:r>
              <w:t>Летуновский</w:t>
            </w:r>
            <w:proofErr w:type="spellEnd"/>
            <w:r>
              <w:t xml:space="preserve"> А.А.</w:t>
            </w:r>
          </w:p>
          <w:p w14:paraId="687AF7F6"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5087968C"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2BA1DF1B" w14:textId="47F3A12C" w:rsidR="00E50A44" w:rsidRDefault="00E50A44" w:rsidP="00E50A44">
            <w:pPr>
              <w:pStyle w:val="TableParagraph"/>
              <w:tabs>
                <w:tab w:val="left" w:pos="1556"/>
              </w:tabs>
              <w:kinsoku w:val="0"/>
              <w:overflowPunct w:val="0"/>
              <w:rPr>
                <w:kern w:val="2"/>
                <w:lang w:eastAsia="ko-KR"/>
              </w:rPr>
            </w:pPr>
            <w:r w:rsidRPr="007B1EE2">
              <w:rPr>
                <w:kern w:val="2"/>
                <w:lang w:eastAsia="ko-KR"/>
              </w:rPr>
              <w:t xml:space="preserve">социальный педагог </w:t>
            </w:r>
            <w:proofErr w:type="spellStart"/>
            <w:r w:rsidRPr="007B1EE2">
              <w:rPr>
                <w:kern w:val="2"/>
                <w:lang w:eastAsia="ko-KR"/>
              </w:rPr>
              <w:t>Мандрико</w:t>
            </w:r>
            <w:proofErr w:type="spellEnd"/>
            <w:r w:rsidRPr="007B1EE2">
              <w:rPr>
                <w:kern w:val="2"/>
                <w:lang w:eastAsia="ko-KR"/>
              </w:rPr>
              <w:t xml:space="preserve"> Л.В.,</w:t>
            </w:r>
            <w:r>
              <w:rPr>
                <w:kern w:val="2"/>
                <w:lang w:eastAsia="ko-KR"/>
              </w:rPr>
              <w:t xml:space="preserve"> педагог-психолог Карасева О.В., кураторы групп</w:t>
            </w:r>
          </w:p>
          <w:p w14:paraId="4D89A0B2" w14:textId="0B0DCDEE" w:rsidR="00E50A44" w:rsidRPr="007A1210" w:rsidRDefault="00E50A44" w:rsidP="00E50A44">
            <w:pPr>
              <w:pStyle w:val="TableParagraph"/>
              <w:tabs>
                <w:tab w:val="left" w:pos="1556"/>
              </w:tabs>
              <w:kinsoku w:val="0"/>
              <w:overflowPunct w:val="0"/>
            </w:pPr>
          </w:p>
        </w:tc>
        <w:tc>
          <w:tcPr>
            <w:tcW w:w="336" w:type="pct"/>
          </w:tcPr>
          <w:p w14:paraId="33E6B650" w14:textId="6890094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16, 25, 30</w:t>
            </w:r>
          </w:p>
        </w:tc>
        <w:tc>
          <w:tcPr>
            <w:tcW w:w="597" w:type="pct"/>
            <w:gridSpan w:val="2"/>
          </w:tcPr>
          <w:p w14:paraId="34ECF940" w14:textId="7C76BCC5" w:rsidR="00E50A44" w:rsidRPr="00382755" w:rsidRDefault="00E50A44" w:rsidP="00E50A44">
            <w:pPr>
              <w:widowControl w:val="0"/>
              <w:autoSpaceDE w:val="0"/>
              <w:autoSpaceDN w:val="0"/>
              <w:spacing w:after="0" w:line="240" w:lineRule="auto"/>
              <w:jc w:val="both"/>
              <w:rPr>
                <w:rFonts w:ascii="Times New Roman" w:eastAsia="Calibri" w:hAnsi="Times New Roman"/>
                <w:bCs/>
                <w:w w:val="0"/>
                <w:sz w:val="24"/>
                <w:szCs w:val="24"/>
                <w:lang w:eastAsia="en-US"/>
              </w:rPr>
            </w:pPr>
            <w:r w:rsidRPr="00382755">
              <w:rPr>
                <w:rFonts w:ascii="Times New Roman" w:eastAsia="Calibri" w:hAnsi="Times New Roman"/>
                <w:bCs/>
                <w:w w:val="0"/>
                <w:sz w:val="24"/>
                <w:szCs w:val="24"/>
                <w:lang w:eastAsia="en-US"/>
              </w:rPr>
              <w:t>«Кураторство и поддержка», «Взаимодействие с родителями»</w:t>
            </w:r>
          </w:p>
        </w:tc>
      </w:tr>
      <w:tr w:rsidR="00E50A44" w:rsidRPr="007A1210" w14:paraId="3D7E807C" w14:textId="77777777" w:rsidTr="008A0376">
        <w:trPr>
          <w:gridAfter w:val="2"/>
          <w:wAfter w:w="1235" w:type="pct"/>
        </w:trPr>
        <w:tc>
          <w:tcPr>
            <w:tcW w:w="330" w:type="pct"/>
            <w:gridSpan w:val="2"/>
          </w:tcPr>
          <w:p w14:paraId="2C61646B" w14:textId="20E07CEE"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25</w:t>
            </w:r>
          </w:p>
        </w:tc>
        <w:tc>
          <w:tcPr>
            <w:tcW w:w="931" w:type="pct"/>
            <w:gridSpan w:val="2"/>
          </w:tcPr>
          <w:p w14:paraId="2F5636F0" w14:textId="3913DB1B" w:rsidR="00E50A44" w:rsidRDefault="00E50A44" w:rsidP="00E50A44">
            <w:pPr>
              <w:widowControl w:val="0"/>
              <w:autoSpaceDE w:val="0"/>
              <w:autoSpaceDN w:val="0"/>
              <w:spacing w:after="0" w:line="240" w:lineRule="auto"/>
              <w:rPr>
                <w:rFonts w:ascii="Times New Roman" w:hAnsi="Times New Roman"/>
                <w:kern w:val="2"/>
                <w:sz w:val="24"/>
                <w:szCs w:val="24"/>
                <w:lang w:eastAsia="ko-KR"/>
              </w:rPr>
            </w:pPr>
            <w:r w:rsidRPr="00FD507E">
              <w:rPr>
                <w:rFonts w:ascii="Times New Roman" w:hAnsi="Times New Roman"/>
                <w:bCs/>
                <w:kern w:val="2"/>
                <w:sz w:val="24"/>
                <w:szCs w:val="24"/>
                <w:lang w:eastAsia="ko-KR"/>
              </w:rPr>
              <w:t>Заседание Совета по профилактике и предупреждению правонарушений</w:t>
            </w:r>
          </w:p>
        </w:tc>
        <w:tc>
          <w:tcPr>
            <w:tcW w:w="363" w:type="pct"/>
            <w:gridSpan w:val="2"/>
          </w:tcPr>
          <w:p w14:paraId="19865567" w14:textId="5F36775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1871D72" w14:textId="617B50B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7CA74E33"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396FF676"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47816DC3" w14:textId="536A0F24" w:rsidR="00E50A44" w:rsidRPr="007A1210" w:rsidRDefault="00E50A44" w:rsidP="00E50A44">
            <w:pPr>
              <w:pStyle w:val="TableParagraph"/>
              <w:tabs>
                <w:tab w:val="left" w:pos="1556"/>
              </w:tabs>
              <w:kinsoku w:val="0"/>
              <w:overflowPunct w:val="0"/>
            </w:pPr>
            <w:r>
              <w:t xml:space="preserve">Социальный педагог </w:t>
            </w:r>
            <w:proofErr w:type="spellStart"/>
            <w:r>
              <w:t>Мандрико</w:t>
            </w:r>
            <w:proofErr w:type="spellEnd"/>
            <w:r>
              <w:t xml:space="preserve"> Л.В. </w:t>
            </w:r>
            <w:r w:rsidRPr="007A1210">
              <w:t xml:space="preserve">Педагог дополнительного образования Павлова Е.А, </w:t>
            </w:r>
            <w:r>
              <w:t xml:space="preserve">преподаватели, </w:t>
            </w:r>
            <w:r w:rsidRPr="007A1210">
              <w:t>председатель Студенческого Совета колледжа, кураторы групп</w:t>
            </w:r>
          </w:p>
        </w:tc>
        <w:tc>
          <w:tcPr>
            <w:tcW w:w="336" w:type="pct"/>
          </w:tcPr>
          <w:p w14:paraId="4B5CB964" w14:textId="6CFC668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13,16, 30-33</w:t>
            </w:r>
          </w:p>
        </w:tc>
        <w:tc>
          <w:tcPr>
            <w:tcW w:w="597" w:type="pct"/>
            <w:gridSpan w:val="2"/>
          </w:tcPr>
          <w:p w14:paraId="77145A2A" w14:textId="5F6C9A42"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52BC929A"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p w14:paraId="27510114"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78118231"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p>
          <w:p w14:paraId="3F410C37" w14:textId="77777777" w:rsidR="00E50A44" w:rsidRPr="00382755" w:rsidRDefault="00E50A44" w:rsidP="00E50A44">
            <w:pPr>
              <w:widowControl w:val="0"/>
              <w:autoSpaceDE w:val="0"/>
              <w:autoSpaceDN w:val="0"/>
              <w:spacing w:after="0" w:line="240" w:lineRule="auto"/>
              <w:jc w:val="both"/>
              <w:rPr>
                <w:rFonts w:ascii="Times New Roman" w:eastAsia="Calibri" w:hAnsi="Times New Roman"/>
                <w:bCs/>
                <w:w w:val="0"/>
                <w:sz w:val="24"/>
                <w:szCs w:val="24"/>
                <w:lang w:eastAsia="en-US"/>
              </w:rPr>
            </w:pPr>
          </w:p>
        </w:tc>
      </w:tr>
      <w:tr w:rsidR="00E50A44" w:rsidRPr="007A1210" w14:paraId="3A530467" w14:textId="77777777" w:rsidTr="008A40AB">
        <w:trPr>
          <w:gridAfter w:val="2"/>
          <w:wAfter w:w="1235" w:type="pct"/>
          <w:trHeight w:val="345"/>
        </w:trPr>
        <w:tc>
          <w:tcPr>
            <w:tcW w:w="3765" w:type="pct"/>
            <w:gridSpan w:val="11"/>
          </w:tcPr>
          <w:p w14:paraId="140922CC" w14:textId="16BA8C9C" w:rsidR="00177D44" w:rsidRDefault="00E50A44" w:rsidP="00177D44">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b/>
                <w:bCs/>
                <w:kern w:val="2"/>
                <w:sz w:val="24"/>
                <w:szCs w:val="24"/>
                <w:lang w:eastAsia="ko-KR"/>
              </w:rPr>
              <w:t>ОКТЯБРЬ</w:t>
            </w:r>
          </w:p>
          <w:p w14:paraId="59E827FD" w14:textId="2B87CE7C" w:rsidR="00177D44" w:rsidRPr="007A1210" w:rsidRDefault="00177D44" w:rsidP="00E50A44">
            <w:pPr>
              <w:widowControl w:val="0"/>
              <w:autoSpaceDE w:val="0"/>
              <w:autoSpaceDN w:val="0"/>
              <w:spacing w:after="0" w:line="240" w:lineRule="auto"/>
              <w:jc w:val="center"/>
              <w:rPr>
                <w:rFonts w:ascii="Times New Roman" w:hAnsi="Times New Roman"/>
                <w:b/>
                <w:bCs/>
                <w:kern w:val="2"/>
                <w:sz w:val="24"/>
                <w:szCs w:val="24"/>
                <w:lang w:eastAsia="ko-KR"/>
              </w:rPr>
            </w:pPr>
          </w:p>
        </w:tc>
      </w:tr>
      <w:tr w:rsidR="008A40AB" w:rsidRPr="007A1210" w14:paraId="1A8BC38A" w14:textId="77777777" w:rsidTr="008A0376">
        <w:trPr>
          <w:gridAfter w:val="2"/>
          <w:wAfter w:w="1235" w:type="pct"/>
          <w:trHeight w:val="345"/>
        </w:trPr>
        <w:tc>
          <w:tcPr>
            <w:tcW w:w="310" w:type="pct"/>
          </w:tcPr>
          <w:p w14:paraId="529DFAD1" w14:textId="7A0FDE6C" w:rsidR="00177D44" w:rsidRPr="00177D44" w:rsidRDefault="00177D44" w:rsidP="00177D44">
            <w:pPr>
              <w:widowControl w:val="0"/>
              <w:autoSpaceDE w:val="0"/>
              <w:autoSpaceDN w:val="0"/>
              <w:spacing w:after="0" w:line="240" w:lineRule="auto"/>
              <w:jc w:val="center"/>
              <w:rPr>
                <w:rFonts w:ascii="Times New Roman" w:hAnsi="Times New Roman"/>
                <w:bCs/>
                <w:kern w:val="2"/>
                <w:sz w:val="24"/>
                <w:szCs w:val="24"/>
                <w:lang w:eastAsia="ko-KR"/>
              </w:rPr>
            </w:pPr>
            <w:r w:rsidRPr="00177D44">
              <w:rPr>
                <w:rFonts w:ascii="Times New Roman" w:hAnsi="Times New Roman"/>
                <w:bCs/>
                <w:kern w:val="2"/>
                <w:sz w:val="24"/>
                <w:szCs w:val="24"/>
                <w:lang w:eastAsia="ko-KR"/>
              </w:rPr>
              <w:t>3,10,19,26</w:t>
            </w:r>
          </w:p>
        </w:tc>
        <w:tc>
          <w:tcPr>
            <w:tcW w:w="951" w:type="pct"/>
            <w:gridSpan w:val="3"/>
          </w:tcPr>
          <w:p w14:paraId="11ABF560" w14:textId="246016F9" w:rsidR="00177D44" w:rsidRPr="007A1210" w:rsidRDefault="00177D44" w:rsidP="00177D44">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bCs/>
                <w:kern w:val="2"/>
                <w:sz w:val="24"/>
                <w:szCs w:val="24"/>
                <w:lang w:eastAsia="ko-KR"/>
              </w:rPr>
              <w:t>Разговоры о важном</w:t>
            </w:r>
          </w:p>
        </w:tc>
        <w:tc>
          <w:tcPr>
            <w:tcW w:w="359" w:type="pct"/>
          </w:tcPr>
          <w:p w14:paraId="0CF1285D" w14:textId="155E0DC6" w:rsidR="00177D44" w:rsidRPr="007A1210" w:rsidRDefault="00177D44" w:rsidP="00177D44">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1-5 курсы</w:t>
            </w:r>
          </w:p>
        </w:tc>
        <w:tc>
          <w:tcPr>
            <w:tcW w:w="324" w:type="pct"/>
            <w:gridSpan w:val="2"/>
          </w:tcPr>
          <w:p w14:paraId="1AA62C03" w14:textId="54432B10" w:rsidR="00177D44" w:rsidRPr="007A1210" w:rsidRDefault="00177D44" w:rsidP="00177D44">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Учебные кабинеты</w:t>
            </w:r>
          </w:p>
        </w:tc>
        <w:tc>
          <w:tcPr>
            <w:tcW w:w="888" w:type="pct"/>
          </w:tcPr>
          <w:p w14:paraId="73F339B7" w14:textId="2FD7DF41" w:rsidR="00177D44" w:rsidRPr="007A1210" w:rsidRDefault="00177D44" w:rsidP="00177D44">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Кураторы групп</w:t>
            </w:r>
          </w:p>
        </w:tc>
        <w:tc>
          <w:tcPr>
            <w:tcW w:w="336" w:type="pct"/>
          </w:tcPr>
          <w:p w14:paraId="54FA1E63" w14:textId="079C7D4F" w:rsidR="00177D44" w:rsidRPr="007A1210" w:rsidRDefault="00177D44" w:rsidP="00177D44">
            <w:pPr>
              <w:widowControl w:val="0"/>
              <w:autoSpaceDE w:val="0"/>
              <w:autoSpaceDN w:val="0"/>
              <w:spacing w:after="0" w:line="240" w:lineRule="auto"/>
              <w:jc w:val="center"/>
              <w:rPr>
                <w:rFonts w:ascii="Times New Roman" w:hAnsi="Times New Roman"/>
                <w:b/>
                <w:bCs/>
                <w:kern w:val="2"/>
                <w:sz w:val="24"/>
                <w:szCs w:val="24"/>
                <w:lang w:eastAsia="ko-KR"/>
              </w:rPr>
            </w:pPr>
            <w:r w:rsidRPr="00455B88">
              <w:rPr>
                <w:rFonts w:ascii="Times New Roman" w:hAnsi="Times New Roman"/>
                <w:kern w:val="2"/>
                <w:sz w:val="24"/>
                <w:szCs w:val="24"/>
                <w:lang w:eastAsia="ko-KR"/>
              </w:rPr>
              <w:t>ЛР</w:t>
            </w:r>
            <w:r>
              <w:rPr>
                <w:rFonts w:ascii="Times New Roman" w:hAnsi="Times New Roman"/>
                <w:kern w:val="2"/>
                <w:sz w:val="24"/>
                <w:szCs w:val="24"/>
                <w:lang w:eastAsia="ko-KR"/>
              </w:rPr>
              <w:t xml:space="preserve"> </w:t>
            </w:r>
            <w:r w:rsidRPr="00455B88">
              <w:rPr>
                <w:rFonts w:ascii="Times New Roman" w:hAnsi="Times New Roman"/>
                <w:kern w:val="2"/>
                <w:sz w:val="24"/>
                <w:szCs w:val="24"/>
                <w:lang w:eastAsia="ko-KR"/>
              </w:rPr>
              <w:t>1-</w:t>
            </w:r>
            <w:proofErr w:type="gramStart"/>
            <w:r w:rsidRPr="00455B88">
              <w:rPr>
                <w:rFonts w:ascii="Times New Roman" w:hAnsi="Times New Roman"/>
                <w:kern w:val="2"/>
                <w:sz w:val="24"/>
                <w:szCs w:val="24"/>
                <w:lang w:eastAsia="ko-KR"/>
              </w:rPr>
              <w:t>12</w:t>
            </w:r>
            <w:r>
              <w:rPr>
                <w:rFonts w:ascii="Times New Roman" w:hAnsi="Times New Roman"/>
                <w:kern w:val="2"/>
                <w:sz w:val="24"/>
                <w:szCs w:val="24"/>
                <w:lang w:eastAsia="ko-KR"/>
              </w:rPr>
              <w:t>,  30</w:t>
            </w:r>
            <w:proofErr w:type="gramEnd"/>
            <w:r>
              <w:rPr>
                <w:rFonts w:ascii="Times New Roman" w:hAnsi="Times New Roman"/>
                <w:kern w:val="2"/>
                <w:sz w:val="24"/>
                <w:szCs w:val="24"/>
                <w:lang w:eastAsia="ko-KR"/>
              </w:rPr>
              <w:t>-33</w:t>
            </w:r>
          </w:p>
        </w:tc>
        <w:tc>
          <w:tcPr>
            <w:tcW w:w="597" w:type="pct"/>
            <w:gridSpan w:val="2"/>
          </w:tcPr>
          <w:p w14:paraId="197FF81F" w14:textId="77777777" w:rsidR="00177D44" w:rsidRDefault="00177D44" w:rsidP="00177D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5D5E8E7C" w14:textId="77777777" w:rsidR="00177D44" w:rsidRDefault="00177D44" w:rsidP="00177D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03882F50" w14:textId="0F8D00FE" w:rsidR="00177D44" w:rsidRPr="007A1210" w:rsidRDefault="00177D44" w:rsidP="00177D44">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iCs/>
                <w:sz w:val="24"/>
                <w:szCs w:val="24"/>
                <w:lang w:eastAsia="en-US"/>
              </w:rPr>
              <w:t xml:space="preserve"> «Учебное занятие»</w:t>
            </w:r>
          </w:p>
        </w:tc>
      </w:tr>
      <w:tr w:rsidR="00E50A44" w:rsidRPr="007A1210" w14:paraId="574456BF" w14:textId="77777777" w:rsidTr="008A0376">
        <w:trPr>
          <w:gridAfter w:val="2"/>
          <w:wAfter w:w="1235" w:type="pct"/>
        </w:trPr>
        <w:tc>
          <w:tcPr>
            <w:tcW w:w="330" w:type="pct"/>
            <w:gridSpan w:val="2"/>
          </w:tcPr>
          <w:p w14:paraId="1DDCC80D" w14:textId="4032C10E" w:rsidR="00177D44" w:rsidRPr="00A629D2"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A629D2">
              <w:rPr>
                <w:rFonts w:ascii="Times New Roman" w:hAnsi="Times New Roman"/>
                <w:bCs/>
                <w:kern w:val="2"/>
                <w:sz w:val="24"/>
                <w:szCs w:val="24"/>
                <w:lang w:eastAsia="ko-KR"/>
              </w:rPr>
              <w:lastRenderedPageBreak/>
              <w:t>1</w:t>
            </w:r>
          </w:p>
        </w:tc>
        <w:tc>
          <w:tcPr>
            <w:tcW w:w="931" w:type="pct"/>
            <w:gridSpan w:val="2"/>
          </w:tcPr>
          <w:p w14:paraId="42A128D1" w14:textId="77777777"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A629D2">
              <w:rPr>
                <w:rFonts w:ascii="Times New Roman" w:hAnsi="Times New Roman"/>
                <w:bCs/>
                <w:kern w:val="2"/>
                <w:sz w:val="24"/>
                <w:szCs w:val="24"/>
                <w:lang w:eastAsia="ko-KR"/>
              </w:rPr>
              <w:t>День пожилых людей</w:t>
            </w:r>
          </w:p>
          <w:p w14:paraId="39F34C07" w14:textId="29869419" w:rsidR="00E50A44" w:rsidRPr="00A629D2"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Акция «Подари частичку тепла и заботы»</w:t>
            </w:r>
          </w:p>
        </w:tc>
        <w:tc>
          <w:tcPr>
            <w:tcW w:w="363" w:type="pct"/>
            <w:gridSpan w:val="2"/>
          </w:tcPr>
          <w:p w14:paraId="45B86FF3" w14:textId="17E50231"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4FAB9B16" w14:textId="12F7D91B"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056984B8" w14:textId="4950AD76" w:rsidR="00E50A44" w:rsidRPr="00615E01" w:rsidRDefault="00E50A44" w:rsidP="00E50A44">
            <w:pPr>
              <w:pStyle w:val="TableParagraph"/>
              <w:tabs>
                <w:tab w:val="left" w:pos="1556"/>
              </w:tabs>
              <w:kinsoku w:val="0"/>
              <w:overflowPunct w:val="0"/>
            </w:pPr>
            <w:r>
              <w:t xml:space="preserve">Социальный педагог </w:t>
            </w:r>
            <w:proofErr w:type="spellStart"/>
            <w:r>
              <w:t>Мандрико</w:t>
            </w:r>
            <w:proofErr w:type="spellEnd"/>
            <w:r>
              <w:t xml:space="preserve"> Л.В. </w:t>
            </w:r>
            <w:r w:rsidRPr="007A1210">
              <w:t>Педагог дополнительного образования Павлова Е.А, председатель Студенческого Совета колледжа, кураторы групп</w:t>
            </w:r>
          </w:p>
        </w:tc>
        <w:tc>
          <w:tcPr>
            <w:tcW w:w="336" w:type="pct"/>
          </w:tcPr>
          <w:p w14:paraId="3C1545A2" w14:textId="177CC248"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33</w:t>
            </w:r>
          </w:p>
        </w:tc>
        <w:tc>
          <w:tcPr>
            <w:tcW w:w="597" w:type="pct"/>
            <w:gridSpan w:val="2"/>
          </w:tcPr>
          <w:p w14:paraId="0785B212" w14:textId="03553664"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 xml:space="preserve"> «Кураторство и поддержка»</w:t>
            </w:r>
          </w:p>
          <w:p w14:paraId="171D39EF" w14:textId="264A0F63"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tc>
      </w:tr>
      <w:tr w:rsidR="00E50A44" w:rsidRPr="007A1210" w14:paraId="74E8A141" w14:textId="77777777" w:rsidTr="008A0376">
        <w:trPr>
          <w:gridAfter w:val="2"/>
          <w:wAfter w:w="1235" w:type="pct"/>
        </w:trPr>
        <w:tc>
          <w:tcPr>
            <w:tcW w:w="330" w:type="pct"/>
            <w:gridSpan w:val="2"/>
          </w:tcPr>
          <w:p w14:paraId="096B8078" w14:textId="3144C42B" w:rsidR="00E50A44" w:rsidRPr="00A629D2"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1-31</w:t>
            </w:r>
          </w:p>
        </w:tc>
        <w:tc>
          <w:tcPr>
            <w:tcW w:w="931" w:type="pct"/>
            <w:gridSpan w:val="2"/>
          </w:tcPr>
          <w:p w14:paraId="7C2C2F37" w14:textId="33BA168D" w:rsidR="00E50A44" w:rsidRPr="00A629D2"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A629D2">
              <w:rPr>
                <w:rFonts w:ascii="Times New Roman" w:hAnsi="Times New Roman"/>
                <w:sz w:val="24"/>
                <w:szCs w:val="24"/>
              </w:rPr>
              <w:t>Подготовка и проведение конкурса среди первокурсников «Алло, мы ищем таланты!»</w:t>
            </w:r>
          </w:p>
        </w:tc>
        <w:tc>
          <w:tcPr>
            <w:tcW w:w="363" w:type="pct"/>
            <w:gridSpan w:val="2"/>
          </w:tcPr>
          <w:p w14:paraId="461C56F4" w14:textId="41D65D99"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48409FCA" w14:textId="0F0D0FC7"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Актовый зал</w:t>
            </w:r>
          </w:p>
        </w:tc>
        <w:tc>
          <w:tcPr>
            <w:tcW w:w="888" w:type="pct"/>
          </w:tcPr>
          <w:p w14:paraId="723ED75B" w14:textId="034C6EF0" w:rsidR="00E50A44" w:rsidRPr="00615E01" w:rsidRDefault="00E50A44" w:rsidP="00E50A44">
            <w:pPr>
              <w:pStyle w:val="TableParagraph"/>
              <w:tabs>
                <w:tab w:val="left" w:pos="1556"/>
              </w:tabs>
              <w:kinsoku w:val="0"/>
              <w:overflowPunct w:val="0"/>
            </w:pPr>
            <w:r w:rsidRPr="007A1210">
              <w:t>Педагог дополнительного образования Павлова Е.А,</w:t>
            </w:r>
            <w:r>
              <w:t xml:space="preserve"> Архангельский Е.Г.</w:t>
            </w:r>
            <w:r w:rsidRPr="007A1210">
              <w:t xml:space="preserve"> председатель Студенческого Совета колледжа, кураторы групп</w:t>
            </w:r>
          </w:p>
        </w:tc>
        <w:tc>
          <w:tcPr>
            <w:tcW w:w="336" w:type="pct"/>
          </w:tcPr>
          <w:p w14:paraId="6FD8A921" w14:textId="1F5877E2"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w:t>
            </w:r>
          </w:p>
        </w:tc>
        <w:tc>
          <w:tcPr>
            <w:tcW w:w="597" w:type="pct"/>
            <w:gridSpan w:val="2"/>
          </w:tcPr>
          <w:p w14:paraId="35DC581F"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p w14:paraId="612D7168"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65DD468E" w14:textId="264811B7"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62473338" w14:textId="77777777" w:rsidTr="008A0376">
        <w:trPr>
          <w:gridAfter w:val="2"/>
          <w:wAfter w:w="1235" w:type="pct"/>
        </w:trPr>
        <w:tc>
          <w:tcPr>
            <w:tcW w:w="330" w:type="pct"/>
            <w:gridSpan w:val="2"/>
          </w:tcPr>
          <w:p w14:paraId="1508E885" w14:textId="60EAA76B"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1-4</w:t>
            </w:r>
          </w:p>
        </w:tc>
        <w:tc>
          <w:tcPr>
            <w:tcW w:w="931" w:type="pct"/>
            <w:gridSpan w:val="2"/>
          </w:tcPr>
          <w:p w14:paraId="11CCFC4D" w14:textId="06DB80A2" w:rsidR="00E50A44" w:rsidRPr="005707B0"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035936">
              <w:rPr>
                <w:rFonts w:ascii="Times New Roman" w:hAnsi="Times New Roman"/>
                <w:bCs/>
                <w:kern w:val="2"/>
                <w:sz w:val="24"/>
                <w:szCs w:val="24"/>
                <w:lang w:eastAsia="ko-KR"/>
              </w:rPr>
              <w:t>Творческий конкурс «Золотая осень» по оформлению актового зала к празднику Дню учителя</w:t>
            </w:r>
          </w:p>
        </w:tc>
        <w:tc>
          <w:tcPr>
            <w:tcW w:w="363" w:type="pct"/>
            <w:gridSpan w:val="2"/>
          </w:tcPr>
          <w:p w14:paraId="7FF7E279" w14:textId="1DDD8E1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3B82741" w14:textId="368D220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Актовый зал</w:t>
            </w:r>
          </w:p>
        </w:tc>
        <w:tc>
          <w:tcPr>
            <w:tcW w:w="888" w:type="pct"/>
          </w:tcPr>
          <w:p w14:paraId="2AC6C6A6" w14:textId="6FD1FB8C" w:rsidR="00E50A44" w:rsidRPr="007A1210" w:rsidRDefault="00E50A44" w:rsidP="00E50A44">
            <w:pPr>
              <w:pStyle w:val="TableParagraph"/>
              <w:tabs>
                <w:tab w:val="left" w:pos="1556"/>
              </w:tabs>
              <w:kinsoku w:val="0"/>
              <w:overflowPunct w:val="0"/>
            </w:pPr>
            <w:r w:rsidRPr="007A1210">
              <w:t>Педагог дополнительного образования Павлова Е.А,</w:t>
            </w:r>
            <w:r>
              <w:t xml:space="preserve"> Архангельский Е.Г.</w:t>
            </w:r>
            <w:r w:rsidRPr="007A1210">
              <w:t xml:space="preserve"> председатель Студенческого Совета колледжа, кураторы групп</w:t>
            </w:r>
          </w:p>
        </w:tc>
        <w:tc>
          <w:tcPr>
            <w:tcW w:w="336" w:type="pct"/>
          </w:tcPr>
          <w:p w14:paraId="26BFA692" w14:textId="3CDE94B1"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w:t>
            </w:r>
          </w:p>
        </w:tc>
        <w:tc>
          <w:tcPr>
            <w:tcW w:w="597" w:type="pct"/>
            <w:gridSpan w:val="2"/>
          </w:tcPr>
          <w:p w14:paraId="216607D5" w14:textId="56A9A619"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eastAsia="Calibri" w:hAnsi="Times New Roman"/>
                <w:bCs/>
                <w:iCs/>
                <w:sz w:val="24"/>
                <w:szCs w:val="24"/>
                <w:lang w:eastAsia="en-US"/>
              </w:rPr>
              <w:t>«</w:t>
            </w:r>
            <w:r>
              <w:rPr>
                <w:rFonts w:ascii="Times New Roman" w:eastAsia="Calibri" w:hAnsi="Times New Roman"/>
                <w:bCs/>
                <w:iCs/>
                <w:sz w:val="24"/>
                <w:szCs w:val="24"/>
                <w:lang w:eastAsia="en-US"/>
              </w:rPr>
              <w:t>Ключевые дела колледжа</w:t>
            </w:r>
            <w:r w:rsidRPr="00382755">
              <w:rPr>
                <w:rFonts w:ascii="Times New Roman" w:eastAsia="Calibri" w:hAnsi="Times New Roman"/>
                <w:bCs/>
                <w:iCs/>
                <w:sz w:val="24"/>
                <w:szCs w:val="24"/>
                <w:lang w:eastAsia="en-US"/>
              </w:rPr>
              <w:t xml:space="preserve">», </w:t>
            </w:r>
            <w:r w:rsidRPr="00382755">
              <w:rPr>
                <w:rFonts w:ascii="Times New Roman" w:eastAsia="Calibri" w:hAnsi="Times New Roman"/>
                <w:iCs/>
                <w:sz w:val="24"/>
                <w:szCs w:val="24"/>
                <w:lang w:eastAsia="en-US"/>
              </w:rPr>
              <w:t>«Цифровая среда», «Организация предметно-эстетической среды», «Учебное занятие»</w:t>
            </w:r>
          </w:p>
        </w:tc>
      </w:tr>
      <w:tr w:rsidR="00E50A44" w:rsidRPr="007A1210" w14:paraId="2B7255A6" w14:textId="77777777" w:rsidTr="008A0376">
        <w:trPr>
          <w:gridAfter w:val="2"/>
          <w:wAfter w:w="1235" w:type="pct"/>
        </w:trPr>
        <w:tc>
          <w:tcPr>
            <w:tcW w:w="330" w:type="pct"/>
            <w:gridSpan w:val="2"/>
          </w:tcPr>
          <w:p w14:paraId="70D54298" w14:textId="4B37A94E" w:rsidR="00E50A44" w:rsidRPr="00A629D2"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A629D2">
              <w:rPr>
                <w:rFonts w:ascii="Times New Roman" w:hAnsi="Times New Roman"/>
                <w:bCs/>
                <w:kern w:val="2"/>
                <w:sz w:val="24"/>
                <w:szCs w:val="24"/>
                <w:lang w:eastAsia="ko-KR"/>
              </w:rPr>
              <w:t>4</w:t>
            </w:r>
          </w:p>
        </w:tc>
        <w:tc>
          <w:tcPr>
            <w:tcW w:w="931" w:type="pct"/>
            <w:gridSpan w:val="2"/>
          </w:tcPr>
          <w:p w14:paraId="04FFEEE0" w14:textId="77777777" w:rsidR="00E50A44" w:rsidRPr="00A629D2" w:rsidRDefault="00E50A44" w:rsidP="00E50A44">
            <w:pPr>
              <w:pStyle w:val="TableParagraph"/>
              <w:kinsoku w:val="0"/>
              <w:overflowPunct w:val="0"/>
              <w:spacing w:line="265" w:lineRule="exact"/>
              <w:ind w:left="105"/>
              <w:jc w:val="both"/>
            </w:pPr>
            <w:r w:rsidRPr="00A629D2">
              <w:t>Всероссийский открытый урок</w:t>
            </w:r>
          </w:p>
          <w:p w14:paraId="4068B3DC" w14:textId="697BBE12" w:rsidR="00E50A44" w:rsidRPr="00A629D2"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A629D2">
              <w:rPr>
                <w:rFonts w:ascii="Times New Roman" w:hAnsi="Times New Roman"/>
                <w:sz w:val="24"/>
                <w:szCs w:val="24"/>
              </w:rPr>
              <w:t>«ОБЖ» (приуроченный ко Дню гражданской обороны Российской Федерации)</w:t>
            </w:r>
          </w:p>
        </w:tc>
        <w:tc>
          <w:tcPr>
            <w:tcW w:w="363" w:type="pct"/>
            <w:gridSpan w:val="2"/>
          </w:tcPr>
          <w:p w14:paraId="0BC8D578" w14:textId="27AC522C"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32B20834" w14:textId="65243A67"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72F181CA" w14:textId="70074E92"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Педагог-организатор ОБЖ </w:t>
            </w:r>
            <w:proofErr w:type="spellStart"/>
            <w:r>
              <w:rPr>
                <w:rFonts w:ascii="Times New Roman" w:hAnsi="Times New Roman"/>
                <w:kern w:val="2"/>
                <w:sz w:val="24"/>
                <w:szCs w:val="24"/>
                <w:lang w:eastAsia="ko-KR"/>
              </w:rPr>
              <w:t>Завтрик</w:t>
            </w:r>
            <w:proofErr w:type="spellEnd"/>
            <w:r>
              <w:rPr>
                <w:rFonts w:ascii="Times New Roman" w:hAnsi="Times New Roman"/>
                <w:kern w:val="2"/>
                <w:sz w:val="24"/>
                <w:szCs w:val="24"/>
                <w:lang w:eastAsia="ko-KR"/>
              </w:rPr>
              <w:t xml:space="preserve"> В.И.</w:t>
            </w:r>
          </w:p>
        </w:tc>
        <w:tc>
          <w:tcPr>
            <w:tcW w:w="336" w:type="pct"/>
          </w:tcPr>
          <w:p w14:paraId="360D067D" w14:textId="0F8F67FD"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ЛР 1-12, </w:t>
            </w:r>
            <w:proofErr w:type="gramStart"/>
            <w:r>
              <w:rPr>
                <w:rFonts w:ascii="Times New Roman" w:hAnsi="Times New Roman"/>
                <w:kern w:val="2"/>
                <w:sz w:val="24"/>
                <w:szCs w:val="24"/>
                <w:lang w:eastAsia="ko-KR"/>
              </w:rPr>
              <w:t>16,  26</w:t>
            </w:r>
            <w:proofErr w:type="gramEnd"/>
          </w:p>
        </w:tc>
        <w:tc>
          <w:tcPr>
            <w:tcW w:w="597" w:type="pct"/>
            <w:gridSpan w:val="2"/>
          </w:tcPr>
          <w:p w14:paraId="4F3E63EE"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p w14:paraId="2CBEB6AA" w14:textId="77777777"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74E64FD3" w14:textId="77777777" w:rsidTr="008A0376">
        <w:trPr>
          <w:gridAfter w:val="2"/>
          <w:wAfter w:w="1235" w:type="pct"/>
        </w:trPr>
        <w:tc>
          <w:tcPr>
            <w:tcW w:w="330" w:type="pct"/>
            <w:gridSpan w:val="2"/>
          </w:tcPr>
          <w:p w14:paraId="43A577DE" w14:textId="597F65E5" w:rsidR="00E50A44" w:rsidRPr="00A629D2"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A629D2">
              <w:rPr>
                <w:rFonts w:ascii="Times New Roman" w:hAnsi="Times New Roman"/>
                <w:bCs/>
                <w:kern w:val="2"/>
                <w:sz w:val="24"/>
                <w:szCs w:val="24"/>
                <w:lang w:eastAsia="ko-KR"/>
              </w:rPr>
              <w:t>4</w:t>
            </w:r>
          </w:p>
        </w:tc>
        <w:tc>
          <w:tcPr>
            <w:tcW w:w="931" w:type="pct"/>
            <w:gridSpan w:val="2"/>
          </w:tcPr>
          <w:p w14:paraId="3DF46AA6" w14:textId="46849AEC" w:rsidR="00E50A44" w:rsidRPr="00A629D2" w:rsidRDefault="00E50A44" w:rsidP="00E50A44">
            <w:pPr>
              <w:pStyle w:val="TableParagraph"/>
              <w:kinsoku w:val="0"/>
              <w:overflowPunct w:val="0"/>
              <w:spacing w:line="265" w:lineRule="exact"/>
              <w:ind w:left="105"/>
              <w:jc w:val="both"/>
            </w:pPr>
            <w:r w:rsidRPr="00A629D2">
              <w:t>День самоуправления, посвященное Дню Учителя «Я педагогом быть хочу!»</w:t>
            </w:r>
          </w:p>
        </w:tc>
        <w:tc>
          <w:tcPr>
            <w:tcW w:w="363" w:type="pct"/>
            <w:gridSpan w:val="2"/>
          </w:tcPr>
          <w:p w14:paraId="64AC2477" w14:textId="68381D22"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2-3 курсы</w:t>
            </w:r>
          </w:p>
        </w:tc>
        <w:tc>
          <w:tcPr>
            <w:tcW w:w="320" w:type="pct"/>
          </w:tcPr>
          <w:p w14:paraId="3AFFD1FB" w14:textId="4BC2938B"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0327617B" w14:textId="19AA6D9A" w:rsidR="00E50A44" w:rsidRPr="00A629D2" w:rsidRDefault="00E50A44" w:rsidP="00E50A44">
            <w:pPr>
              <w:pStyle w:val="TableParagraph"/>
              <w:tabs>
                <w:tab w:val="left" w:pos="1556"/>
              </w:tabs>
              <w:kinsoku w:val="0"/>
              <w:overflowPunct w:val="0"/>
              <w:rPr>
                <w:kern w:val="2"/>
                <w:lang w:eastAsia="ko-KR"/>
              </w:rPr>
            </w:pPr>
            <w:r w:rsidRPr="007A1210">
              <w:t>Педагог дополнительного образования Павлова Е.А,</w:t>
            </w:r>
            <w:r>
              <w:t xml:space="preserve"> </w:t>
            </w:r>
            <w:r w:rsidRPr="007A1210">
              <w:t>председатель Студенческого Совета колледжа, кураторы групп</w:t>
            </w:r>
            <w:r>
              <w:t>, преподаватели</w:t>
            </w:r>
          </w:p>
        </w:tc>
        <w:tc>
          <w:tcPr>
            <w:tcW w:w="336" w:type="pct"/>
          </w:tcPr>
          <w:p w14:paraId="18D35040" w14:textId="0BF581B5"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13, 15, 18</w:t>
            </w:r>
          </w:p>
        </w:tc>
        <w:tc>
          <w:tcPr>
            <w:tcW w:w="597" w:type="pct"/>
            <w:gridSpan w:val="2"/>
          </w:tcPr>
          <w:p w14:paraId="05451E93" w14:textId="0F966EB9"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47B29856"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7DBA734D" w14:textId="77D170E0"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tc>
      </w:tr>
      <w:tr w:rsidR="00E50A44" w:rsidRPr="007A1210" w14:paraId="167A1236" w14:textId="77777777" w:rsidTr="008A0376">
        <w:trPr>
          <w:gridAfter w:val="2"/>
          <w:wAfter w:w="1235" w:type="pct"/>
        </w:trPr>
        <w:tc>
          <w:tcPr>
            <w:tcW w:w="330" w:type="pct"/>
            <w:gridSpan w:val="2"/>
          </w:tcPr>
          <w:p w14:paraId="73C0BDD1" w14:textId="3D461B04"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01-05</w:t>
            </w:r>
          </w:p>
        </w:tc>
        <w:tc>
          <w:tcPr>
            <w:tcW w:w="931" w:type="pct"/>
            <w:gridSpan w:val="2"/>
          </w:tcPr>
          <w:p w14:paraId="2930DE80" w14:textId="77777777" w:rsidR="00E50A44" w:rsidRPr="00A629D2" w:rsidRDefault="00E50A44" w:rsidP="00E50A44">
            <w:pPr>
              <w:pStyle w:val="TableParagraph"/>
              <w:kinsoku w:val="0"/>
              <w:overflowPunct w:val="0"/>
              <w:spacing w:line="268" w:lineRule="exact"/>
            </w:pPr>
            <w:r w:rsidRPr="00A629D2">
              <w:t>День Учителя:</w:t>
            </w:r>
          </w:p>
          <w:p w14:paraId="52D48F05" w14:textId="77777777" w:rsidR="00E50A44" w:rsidRPr="00A629D2" w:rsidRDefault="00E50A44" w:rsidP="00E50A44">
            <w:pPr>
              <w:pStyle w:val="TableParagraph"/>
              <w:numPr>
                <w:ilvl w:val="0"/>
                <w:numId w:val="258"/>
              </w:numPr>
              <w:tabs>
                <w:tab w:val="left" w:pos="250"/>
              </w:tabs>
              <w:kinsoku w:val="0"/>
              <w:overflowPunct w:val="0"/>
              <w:rPr>
                <w:i/>
                <w:iCs/>
              </w:rPr>
            </w:pPr>
            <w:r w:rsidRPr="00A629D2">
              <w:rPr>
                <w:i/>
                <w:iCs/>
              </w:rPr>
              <w:t>выпуск поздравительных</w:t>
            </w:r>
            <w:r w:rsidRPr="00A629D2">
              <w:rPr>
                <w:i/>
                <w:iCs/>
                <w:spacing w:val="-3"/>
              </w:rPr>
              <w:t xml:space="preserve"> </w:t>
            </w:r>
            <w:r w:rsidRPr="00A629D2">
              <w:rPr>
                <w:i/>
                <w:iCs/>
              </w:rPr>
              <w:t>стенгазет;</w:t>
            </w:r>
          </w:p>
          <w:p w14:paraId="3F7F8756" w14:textId="77777777" w:rsidR="00E50A44" w:rsidRPr="00A629D2" w:rsidRDefault="00E50A44" w:rsidP="00E50A44">
            <w:pPr>
              <w:pStyle w:val="TableParagraph"/>
              <w:numPr>
                <w:ilvl w:val="0"/>
                <w:numId w:val="258"/>
              </w:numPr>
              <w:tabs>
                <w:tab w:val="left" w:pos="250"/>
              </w:tabs>
              <w:kinsoku w:val="0"/>
              <w:overflowPunct w:val="0"/>
              <w:rPr>
                <w:i/>
                <w:iCs/>
              </w:rPr>
            </w:pPr>
            <w:r w:rsidRPr="00A629D2">
              <w:rPr>
                <w:i/>
                <w:iCs/>
              </w:rPr>
              <w:t>проведение классных часов «Учитель-мастер, чародей и просто верный друг детей!»</w:t>
            </w:r>
          </w:p>
          <w:p w14:paraId="1A77C3E3" w14:textId="77777777" w:rsidR="00E50A44" w:rsidRPr="00A629D2" w:rsidRDefault="00E50A44" w:rsidP="00E50A44">
            <w:pPr>
              <w:pStyle w:val="TableParagraph"/>
              <w:numPr>
                <w:ilvl w:val="0"/>
                <w:numId w:val="258"/>
              </w:numPr>
              <w:tabs>
                <w:tab w:val="left" w:pos="250"/>
              </w:tabs>
              <w:kinsoku w:val="0"/>
              <w:overflowPunct w:val="0"/>
              <w:rPr>
                <w:i/>
                <w:iCs/>
              </w:rPr>
            </w:pPr>
            <w:r w:rsidRPr="00A629D2">
              <w:rPr>
                <w:i/>
                <w:iCs/>
              </w:rPr>
              <w:lastRenderedPageBreak/>
              <w:t>праздничный</w:t>
            </w:r>
            <w:r w:rsidRPr="00A629D2">
              <w:rPr>
                <w:i/>
                <w:iCs/>
                <w:spacing w:val="-3"/>
              </w:rPr>
              <w:t xml:space="preserve"> </w:t>
            </w:r>
            <w:r w:rsidRPr="00A629D2">
              <w:rPr>
                <w:i/>
                <w:iCs/>
              </w:rPr>
              <w:t>концерт «С любовью к Вам, Учителя!»</w:t>
            </w:r>
          </w:p>
          <w:p w14:paraId="443EF25D" w14:textId="7FA2A68A" w:rsidR="00E50A44" w:rsidRPr="00A629D2"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A629D2">
              <w:rPr>
                <w:rFonts w:ascii="Times New Roman" w:hAnsi="Times New Roman"/>
                <w:i/>
                <w:iCs/>
                <w:sz w:val="24"/>
                <w:szCs w:val="24"/>
              </w:rPr>
              <w:t>(</w:t>
            </w:r>
            <w:proofErr w:type="gramStart"/>
            <w:r w:rsidRPr="00A629D2">
              <w:rPr>
                <w:rFonts w:ascii="Times New Roman" w:hAnsi="Times New Roman"/>
                <w:i/>
                <w:iCs/>
                <w:sz w:val="24"/>
                <w:szCs w:val="24"/>
              </w:rPr>
              <w:t>видео-поздравление</w:t>
            </w:r>
            <w:proofErr w:type="gramEnd"/>
            <w:r w:rsidRPr="00A629D2">
              <w:rPr>
                <w:rFonts w:ascii="Times New Roman" w:hAnsi="Times New Roman"/>
                <w:i/>
                <w:iCs/>
                <w:sz w:val="24"/>
                <w:szCs w:val="24"/>
              </w:rPr>
              <w:t xml:space="preserve"> в условиях дистанционного обучения)</w:t>
            </w:r>
          </w:p>
        </w:tc>
        <w:tc>
          <w:tcPr>
            <w:tcW w:w="363" w:type="pct"/>
            <w:gridSpan w:val="2"/>
          </w:tcPr>
          <w:p w14:paraId="3DE4A1F1" w14:textId="5E9FB8EE"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1-4 курсы</w:t>
            </w:r>
          </w:p>
        </w:tc>
        <w:tc>
          <w:tcPr>
            <w:tcW w:w="320" w:type="pct"/>
          </w:tcPr>
          <w:p w14:paraId="07257152" w14:textId="32342753"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w:t>
            </w:r>
          </w:p>
        </w:tc>
        <w:tc>
          <w:tcPr>
            <w:tcW w:w="888" w:type="pct"/>
          </w:tcPr>
          <w:p w14:paraId="4279174D" w14:textId="65002E74" w:rsidR="00E50A44" w:rsidRPr="00A629D2" w:rsidRDefault="00E50A44" w:rsidP="00E50A44">
            <w:pPr>
              <w:pStyle w:val="TableParagraph"/>
              <w:tabs>
                <w:tab w:val="left" w:pos="1556"/>
              </w:tabs>
              <w:kinsoku w:val="0"/>
              <w:overflowPunct w:val="0"/>
              <w:rPr>
                <w:kern w:val="2"/>
                <w:lang w:eastAsia="ko-KR"/>
              </w:rPr>
            </w:pPr>
            <w:r w:rsidRPr="007A1210">
              <w:t>Педагог дополнительного образования Павлова Е.А,</w:t>
            </w:r>
            <w:r>
              <w:t xml:space="preserve"> Архангельский Е.Г.</w:t>
            </w:r>
            <w:r w:rsidRPr="007A1210">
              <w:t xml:space="preserve"> председатель Студенческого Совета колледжа, кураторы групп</w:t>
            </w:r>
          </w:p>
        </w:tc>
        <w:tc>
          <w:tcPr>
            <w:tcW w:w="336" w:type="pct"/>
          </w:tcPr>
          <w:p w14:paraId="3A7FCDDF" w14:textId="34ACB461"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13, 15, 18, 30-33</w:t>
            </w:r>
          </w:p>
        </w:tc>
        <w:tc>
          <w:tcPr>
            <w:tcW w:w="597" w:type="pct"/>
            <w:gridSpan w:val="2"/>
          </w:tcPr>
          <w:p w14:paraId="54F3D299" w14:textId="58643768"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28E30FB3"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473A732F"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p w14:paraId="5409C93D" w14:textId="27647BF3"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5FF8E062" w14:textId="77777777" w:rsidTr="008A0376">
        <w:trPr>
          <w:gridAfter w:val="2"/>
          <w:wAfter w:w="1235" w:type="pct"/>
        </w:trPr>
        <w:tc>
          <w:tcPr>
            <w:tcW w:w="330" w:type="pct"/>
            <w:gridSpan w:val="2"/>
          </w:tcPr>
          <w:p w14:paraId="64196E6B" w14:textId="5DC6160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06</w:t>
            </w:r>
          </w:p>
        </w:tc>
        <w:tc>
          <w:tcPr>
            <w:tcW w:w="931" w:type="pct"/>
            <w:gridSpan w:val="2"/>
          </w:tcPr>
          <w:p w14:paraId="3EADDFAE" w14:textId="6ADE12F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sz w:val="24"/>
                <w:szCs w:val="24"/>
              </w:rPr>
              <w:t>Социологический опрос «Уровень адаптированности студентов- первокурсников»</w:t>
            </w:r>
          </w:p>
        </w:tc>
        <w:tc>
          <w:tcPr>
            <w:tcW w:w="363" w:type="pct"/>
            <w:gridSpan w:val="2"/>
          </w:tcPr>
          <w:p w14:paraId="2F6AE3C3" w14:textId="57C98D8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F10F31">
              <w:rPr>
                <w:rFonts w:ascii="Times New Roman" w:hAnsi="Times New Roman"/>
                <w:kern w:val="2"/>
                <w:sz w:val="24"/>
                <w:szCs w:val="24"/>
                <w:lang w:eastAsia="ko-KR"/>
              </w:rPr>
              <w:t xml:space="preserve"> курсы</w:t>
            </w:r>
          </w:p>
        </w:tc>
        <w:tc>
          <w:tcPr>
            <w:tcW w:w="320" w:type="pct"/>
          </w:tcPr>
          <w:p w14:paraId="32B0899B" w14:textId="744C2B3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399BCA03" w14:textId="57C8E29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Педагог-психолог Карасева О.В.</w:t>
            </w:r>
          </w:p>
        </w:tc>
        <w:tc>
          <w:tcPr>
            <w:tcW w:w="336" w:type="pct"/>
          </w:tcPr>
          <w:p w14:paraId="28A1B29A" w14:textId="15ECE69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w:t>
            </w:r>
          </w:p>
        </w:tc>
        <w:tc>
          <w:tcPr>
            <w:tcW w:w="597" w:type="pct"/>
            <w:gridSpan w:val="2"/>
          </w:tcPr>
          <w:p w14:paraId="5E4D8BCB"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bCs/>
                <w:w w:val="0"/>
                <w:sz w:val="24"/>
                <w:szCs w:val="24"/>
                <w:lang w:eastAsia="en-US"/>
              </w:rPr>
              <w:t xml:space="preserve">«Кураторство </w:t>
            </w:r>
            <w:r w:rsidRPr="007A1210">
              <w:rPr>
                <w:rFonts w:ascii="Times New Roman" w:hAnsi="Times New Roman"/>
                <w:bCs/>
                <w:w w:val="0"/>
                <w:sz w:val="24"/>
                <w:szCs w:val="24"/>
                <w:lang w:eastAsia="en-US"/>
              </w:rPr>
              <w:br/>
              <w:t>и поддержка»</w:t>
            </w:r>
            <w:r w:rsidRPr="007A1210">
              <w:rPr>
                <w:rFonts w:ascii="Times New Roman" w:hAnsi="Times New Roman"/>
                <w:iCs/>
                <w:sz w:val="24"/>
                <w:szCs w:val="24"/>
                <w:lang w:eastAsia="en-US"/>
              </w:rPr>
              <w:t xml:space="preserve"> </w:t>
            </w:r>
          </w:p>
        </w:tc>
      </w:tr>
      <w:tr w:rsidR="00E50A44" w:rsidRPr="007A1210" w14:paraId="0023FDC2" w14:textId="77777777" w:rsidTr="008A0376">
        <w:trPr>
          <w:gridAfter w:val="2"/>
          <w:wAfter w:w="1235" w:type="pct"/>
        </w:trPr>
        <w:tc>
          <w:tcPr>
            <w:tcW w:w="330" w:type="pct"/>
            <w:gridSpan w:val="2"/>
          </w:tcPr>
          <w:p w14:paraId="69C4F02F" w14:textId="1DED7A7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30.09.22</w:t>
            </w:r>
          </w:p>
        </w:tc>
        <w:tc>
          <w:tcPr>
            <w:tcW w:w="931" w:type="pct"/>
            <w:gridSpan w:val="2"/>
          </w:tcPr>
          <w:p w14:paraId="648A597B" w14:textId="77777777" w:rsidR="00E50A44" w:rsidRPr="007A1210" w:rsidRDefault="00E50A44" w:rsidP="00E50A44">
            <w:pPr>
              <w:pStyle w:val="TableParagraph"/>
              <w:kinsoku w:val="0"/>
              <w:overflowPunct w:val="0"/>
              <w:ind w:right="143"/>
              <w:rPr>
                <w:i/>
                <w:iCs/>
              </w:rPr>
            </w:pPr>
            <w:r w:rsidRPr="007A1210">
              <w:t>Праздничный концерт, приуроченный к Дню Профтехобразования (</w:t>
            </w:r>
            <w:r w:rsidRPr="007A1210">
              <w:rPr>
                <w:i/>
                <w:iCs/>
              </w:rPr>
              <w:t>поздравление ветеранов труда в условиях</w:t>
            </w:r>
          </w:p>
          <w:p w14:paraId="433F1A15" w14:textId="2A97B61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
                <w:iCs/>
                <w:sz w:val="24"/>
                <w:szCs w:val="24"/>
              </w:rPr>
              <w:t>дистанционного обучения).</w:t>
            </w:r>
          </w:p>
        </w:tc>
        <w:tc>
          <w:tcPr>
            <w:tcW w:w="363" w:type="pct"/>
            <w:gridSpan w:val="2"/>
          </w:tcPr>
          <w:p w14:paraId="66D87DC1" w14:textId="2F0B369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A5D450F" w14:textId="7B36F1FC" w:rsidR="00E50A44" w:rsidRPr="001B4005" w:rsidRDefault="00E50A44" w:rsidP="00E50A44">
            <w:pPr>
              <w:pStyle w:val="TableParagraph"/>
              <w:tabs>
                <w:tab w:val="left" w:pos="1556"/>
              </w:tabs>
              <w:kinsoku w:val="0"/>
              <w:overflowPunct w:val="0"/>
            </w:pPr>
            <w:r w:rsidRPr="001B4005">
              <w:t>Актовый зал</w:t>
            </w:r>
          </w:p>
        </w:tc>
        <w:tc>
          <w:tcPr>
            <w:tcW w:w="888" w:type="pct"/>
          </w:tcPr>
          <w:p w14:paraId="072F122A" w14:textId="0C97BB9A" w:rsidR="00E50A44" w:rsidRPr="001B4005" w:rsidRDefault="00E50A44" w:rsidP="00E50A44">
            <w:pPr>
              <w:pStyle w:val="TableParagraph"/>
              <w:tabs>
                <w:tab w:val="left" w:pos="1556"/>
              </w:tabs>
              <w:kinsoku w:val="0"/>
              <w:overflowPunct w:val="0"/>
            </w:pPr>
            <w:r w:rsidRPr="007A1210">
              <w:t>Педагог дополнительного образования Павлова Е.А,</w:t>
            </w:r>
            <w:r>
              <w:t xml:space="preserve"> Архангельский Е.Г.</w:t>
            </w:r>
            <w:r w:rsidRPr="007A1210">
              <w:t xml:space="preserve"> председатель Студенческого Совета колледжа, кураторы групп</w:t>
            </w:r>
          </w:p>
        </w:tc>
        <w:tc>
          <w:tcPr>
            <w:tcW w:w="336" w:type="pct"/>
          </w:tcPr>
          <w:p w14:paraId="33D89433" w14:textId="6D96985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13, 15, 18, 30-33</w:t>
            </w:r>
          </w:p>
        </w:tc>
        <w:tc>
          <w:tcPr>
            <w:tcW w:w="597" w:type="pct"/>
            <w:gridSpan w:val="2"/>
          </w:tcPr>
          <w:p w14:paraId="363780FC" w14:textId="1C1466B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0A5C0F4E"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16BA322F" w14:textId="5EB08DA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r>
      <w:tr w:rsidR="00E50A44" w:rsidRPr="007A1210" w14:paraId="756CC159" w14:textId="77777777" w:rsidTr="008A0376">
        <w:trPr>
          <w:gridAfter w:val="2"/>
          <w:wAfter w:w="1235" w:type="pct"/>
        </w:trPr>
        <w:tc>
          <w:tcPr>
            <w:tcW w:w="330" w:type="pct"/>
            <w:gridSpan w:val="2"/>
          </w:tcPr>
          <w:p w14:paraId="3C468418" w14:textId="5AFA2568"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По отдельному плану</w:t>
            </w:r>
          </w:p>
        </w:tc>
        <w:tc>
          <w:tcPr>
            <w:tcW w:w="931" w:type="pct"/>
            <w:gridSpan w:val="2"/>
            <w:shd w:val="clear" w:color="auto" w:fill="auto"/>
          </w:tcPr>
          <w:p w14:paraId="784667C1" w14:textId="6E9BB288" w:rsidR="00E50A44" w:rsidRPr="007A1210" w:rsidRDefault="00E50A44" w:rsidP="00E50A44">
            <w:pPr>
              <w:pStyle w:val="TableParagraph"/>
              <w:kinsoku w:val="0"/>
              <w:overflowPunct w:val="0"/>
              <w:ind w:right="143"/>
            </w:pPr>
            <w:r w:rsidRPr="00C938F0">
              <w:rPr>
                <w:kern w:val="2"/>
                <w:lang w:eastAsia="ko-KR"/>
              </w:rPr>
              <w:t>Экологическая акция «Наш лес. Посади дерево»</w:t>
            </w:r>
          </w:p>
        </w:tc>
        <w:tc>
          <w:tcPr>
            <w:tcW w:w="363" w:type="pct"/>
            <w:gridSpan w:val="2"/>
          </w:tcPr>
          <w:p w14:paraId="40074B8D" w14:textId="23B98BDF" w:rsidR="00E50A44" w:rsidRPr="00F10F31"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2EA448D" w14:textId="011C619C" w:rsidR="00E50A44" w:rsidRPr="001B4005" w:rsidRDefault="00E50A44" w:rsidP="00E50A44">
            <w:pPr>
              <w:pStyle w:val="TableParagraph"/>
              <w:tabs>
                <w:tab w:val="left" w:pos="1556"/>
              </w:tabs>
              <w:kinsoku w:val="0"/>
              <w:overflowPunct w:val="0"/>
            </w:pPr>
            <w:r>
              <w:t>Площадки города для посадки деревьев</w:t>
            </w:r>
          </w:p>
        </w:tc>
        <w:tc>
          <w:tcPr>
            <w:tcW w:w="888" w:type="pct"/>
          </w:tcPr>
          <w:p w14:paraId="174ED121"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45B9A4AC"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2054B762" w14:textId="4046D3D6" w:rsidR="00E50A44" w:rsidRPr="007A1210" w:rsidRDefault="00E50A44" w:rsidP="00E50A44">
            <w:pPr>
              <w:pStyle w:val="TableParagraph"/>
              <w:tabs>
                <w:tab w:val="left" w:pos="1556"/>
              </w:tabs>
              <w:kinsoku w:val="0"/>
              <w:overflowPunct w:val="0"/>
            </w:pPr>
            <w:r w:rsidRPr="007A1210">
              <w:t>Педагог дополнительного образования Павлова Е.А,</w:t>
            </w:r>
            <w:r>
              <w:t xml:space="preserve"> </w:t>
            </w:r>
            <w:r w:rsidRPr="007A1210">
              <w:t>председатель Студенческого Совета колледжа, кураторы групп</w:t>
            </w:r>
          </w:p>
        </w:tc>
        <w:tc>
          <w:tcPr>
            <w:tcW w:w="336" w:type="pct"/>
          </w:tcPr>
          <w:p w14:paraId="6D0BDC47" w14:textId="455FF7C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13, 15, 18, 30-33</w:t>
            </w:r>
          </w:p>
        </w:tc>
        <w:tc>
          <w:tcPr>
            <w:tcW w:w="597" w:type="pct"/>
            <w:gridSpan w:val="2"/>
          </w:tcPr>
          <w:p w14:paraId="7B0E7A0A" w14:textId="2759CC02"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eastAsia="Calibri" w:hAnsi="Times New Roman"/>
                <w:bCs/>
                <w:iCs/>
                <w:sz w:val="24"/>
                <w:szCs w:val="24"/>
                <w:lang w:eastAsia="en-US"/>
              </w:rPr>
              <w:t>«</w:t>
            </w:r>
            <w:r>
              <w:rPr>
                <w:rFonts w:ascii="Times New Roman" w:eastAsia="Calibri" w:hAnsi="Times New Roman"/>
                <w:bCs/>
                <w:iCs/>
                <w:sz w:val="24"/>
                <w:szCs w:val="24"/>
                <w:lang w:eastAsia="en-US"/>
              </w:rPr>
              <w:t>Ключевые дела колледжа</w:t>
            </w:r>
            <w:r w:rsidRPr="00382755">
              <w:rPr>
                <w:rFonts w:ascii="Times New Roman" w:eastAsia="Calibri" w:hAnsi="Times New Roman"/>
                <w:bCs/>
                <w:iCs/>
                <w:sz w:val="24"/>
                <w:szCs w:val="24"/>
                <w:lang w:eastAsia="en-US"/>
              </w:rPr>
              <w:t xml:space="preserve">», </w:t>
            </w:r>
            <w:r w:rsidRPr="00382755">
              <w:rPr>
                <w:rFonts w:ascii="Times New Roman" w:eastAsia="Calibri" w:hAnsi="Times New Roman"/>
                <w:iCs/>
                <w:sz w:val="24"/>
                <w:szCs w:val="24"/>
                <w:lang w:eastAsia="en-US"/>
              </w:rPr>
              <w:t>«Цифровая среда», «Студенческое самоуправление», «Молодёжные общественные объединения», «Организация предметно-эстетической среды»</w:t>
            </w:r>
          </w:p>
        </w:tc>
      </w:tr>
      <w:tr w:rsidR="00E50A44" w:rsidRPr="007A1210" w14:paraId="784033EB" w14:textId="77777777" w:rsidTr="008A0376">
        <w:trPr>
          <w:gridAfter w:val="2"/>
          <w:wAfter w:w="1235" w:type="pct"/>
        </w:trPr>
        <w:tc>
          <w:tcPr>
            <w:tcW w:w="330" w:type="pct"/>
            <w:gridSpan w:val="2"/>
          </w:tcPr>
          <w:p w14:paraId="7FCAB64B" w14:textId="40FAEC6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18-31</w:t>
            </w:r>
          </w:p>
        </w:tc>
        <w:tc>
          <w:tcPr>
            <w:tcW w:w="931" w:type="pct"/>
            <w:gridSpan w:val="2"/>
          </w:tcPr>
          <w:p w14:paraId="1EC04BA4" w14:textId="0F209F7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sz w:val="24"/>
                <w:szCs w:val="24"/>
              </w:rPr>
              <w:t>Организация и проведение медицинского тестирования с целью ранней диагностики употребления ПАВ</w:t>
            </w:r>
          </w:p>
        </w:tc>
        <w:tc>
          <w:tcPr>
            <w:tcW w:w="363" w:type="pct"/>
            <w:gridSpan w:val="2"/>
          </w:tcPr>
          <w:p w14:paraId="5222A61F" w14:textId="139873F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64BE169" w14:textId="30FFB53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Медицинский кабинет</w:t>
            </w:r>
          </w:p>
        </w:tc>
        <w:tc>
          <w:tcPr>
            <w:tcW w:w="888" w:type="pct"/>
          </w:tcPr>
          <w:p w14:paraId="78132D11" w14:textId="572B459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sz w:val="24"/>
                <w:szCs w:val="24"/>
              </w:rPr>
              <w:t>С</w:t>
            </w:r>
            <w:r w:rsidRPr="001B4005">
              <w:rPr>
                <w:rFonts w:ascii="Times New Roman" w:hAnsi="Times New Roman"/>
                <w:sz w:val="24"/>
                <w:szCs w:val="24"/>
              </w:rPr>
              <w:t xml:space="preserve">оциальный педагог </w:t>
            </w: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педагог-психолог Карасева О.В.  кураторы групп</w:t>
            </w:r>
          </w:p>
        </w:tc>
        <w:tc>
          <w:tcPr>
            <w:tcW w:w="336" w:type="pct"/>
          </w:tcPr>
          <w:p w14:paraId="12B4E0A9" w14:textId="3A0CFC7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30,33</w:t>
            </w:r>
          </w:p>
        </w:tc>
        <w:tc>
          <w:tcPr>
            <w:tcW w:w="597" w:type="pct"/>
            <w:gridSpan w:val="2"/>
          </w:tcPr>
          <w:p w14:paraId="717D4069" w14:textId="44438D89"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6D1CF826"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401B740F" w14:textId="0A88660A"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0DD6F2F8" w14:textId="77777777" w:rsidTr="008A0376">
        <w:trPr>
          <w:gridAfter w:val="2"/>
          <w:wAfter w:w="1235" w:type="pct"/>
        </w:trPr>
        <w:tc>
          <w:tcPr>
            <w:tcW w:w="330" w:type="pct"/>
            <w:gridSpan w:val="2"/>
          </w:tcPr>
          <w:p w14:paraId="55C5C7F1" w14:textId="29A9337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25</w:t>
            </w:r>
          </w:p>
        </w:tc>
        <w:tc>
          <w:tcPr>
            <w:tcW w:w="931" w:type="pct"/>
            <w:gridSpan w:val="2"/>
          </w:tcPr>
          <w:p w14:paraId="1F94592C" w14:textId="0A33D450" w:rsidR="00E50A44" w:rsidRPr="007A1210" w:rsidRDefault="00E50A44" w:rsidP="00E50A44">
            <w:pPr>
              <w:widowControl w:val="0"/>
              <w:autoSpaceDE w:val="0"/>
              <w:autoSpaceDN w:val="0"/>
              <w:spacing w:after="0" w:line="240" w:lineRule="auto"/>
              <w:jc w:val="both"/>
              <w:rPr>
                <w:rFonts w:ascii="Times New Roman" w:hAnsi="Times New Roman"/>
                <w:sz w:val="24"/>
                <w:szCs w:val="24"/>
              </w:rPr>
            </w:pPr>
            <w:r w:rsidRPr="007A1210">
              <w:rPr>
                <w:rFonts w:ascii="Times New Roman" w:hAnsi="Times New Roman"/>
                <w:sz w:val="24"/>
                <w:szCs w:val="24"/>
              </w:rPr>
              <w:t>Международный день школьных библиотек (четвертый понедельник октября)</w:t>
            </w:r>
          </w:p>
        </w:tc>
        <w:tc>
          <w:tcPr>
            <w:tcW w:w="363" w:type="pct"/>
            <w:gridSpan w:val="2"/>
          </w:tcPr>
          <w:p w14:paraId="192DA0B0" w14:textId="7B06AC9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67A4028" w14:textId="58C7F3C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библиотека</w:t>
            </w:r>
          </w:p>
        </w:tc>
        <w:tc>
          <w:tcPr>
            <w:tcW w:w="888" w:type="pct"/>
          </w:tcPr>
          <w:p w14:paraId="1AFBE532" w14:textId="2960991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Заведующий библиотекой Пахомова Т.В.</w:t>
            </w:r>
          </w:p>
        </w:tc>
        <w:tc>
          <w:tcPr>
            <w:tcW w:w="336" w:type="pct"/>
          </w:tcPr>
          <w:p w14:paraId="4C947E83" w14:textId="1AB23D9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w:t>
            </w:r>
          </w:p>
        </w:tc>
        <w:tc>
          <w:tcPr>
            <w:tcW w:w="597" w:type="pct"/>
            <w:gridSpan w:val="2"/>
          </w:tcPr>
          <w:p w14:paraId="77C64F23" w14:textId="48C4A262"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153BFA28" w14:textId="77777777" w:rsidTr="008A0376">
        <w:trPr>
          <w:gridAfter w:val="2"/>
          <w:wAfter w:w="1235" w:type="pct"/>
        </w:trPr>
        <w:tc>
          <w:tcPr>
            <w:tcW w:w="330" w:type="pct"/>
            <w:gridSpan w:val="2"/>
          </w:tcPr>
          <w:p w14:paraId="5214C1B8" w14:textId="5286DC6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27</w:t>
            </w:r>
          </w:p>
        </w:tc>
        <w:tc>
          <w:tcPr>
            <w:tcW w:w="931" w:type="pct"/>
            <w:gridSpan w:val="2"/>
          </w:tcPr>
          <w:p w14:paraId="015899B9" w14:textId="1EE938E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sz w:val="24"/>
                <w:szCs w:val="24"/>
              </w:rPr>
              <w:t>Классные часы «Молодежь – за здоровый образ жизни!»</w:t>
            </w:r>
          </w:p>
        </w:tc>
        <w:tc>
          <w:tcPr>
            <w:tcW w:w="363" w:type="pct"/>
            <w:gridSpan w:val="2"/>
          </w:tcPr>
          <w:p w14:paraId="3F0DF492" w14:textId="79EB8D1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56C5EE2" w14:textId="5920708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5C49EABD"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w:t>
            </w:r>
            <w:r>
              <w:rPr>
                <w:rFonts w:ascii="Times New Roman" w:hAnsi="Times New Roman"/>
                <w:kern w:val="2"/>
                <w:sz w:val="24"/>
                <w:szCs w:val="24"/>
                <w:lang w:eastAsia="ko-KR"/>
              </w:rPr>
              <w:lastRenderedPageBreak/>
              <w:t>и дополнительному образованию</w:t>
            </w:r>
          </w:p>
          <w:p w14:paraId="1ABF3133"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7980BADF" w14:textId="7DEF317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кураторы групп</w:t>
            </w:r>
          </w:p>
        </w:tc>
        <w:tc>
          <w:tcPr>
            <w:tcW w:w="336" w:type="pct"/>
          </w:tcPr>
          <w:p w14:paraId="5A8DF4BF" w14:textId="19D97FC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ЛР 1-12, 30-33</w:t>
            </w:r>
          </w:p>
        </w:tc>
        <w:tc>
          <w:tcPr>
            <w:tcW w:w="597" w:type="pct"/>
            <w:gridSpan w:val="2"/>
          </w:tcPr>
          <w:p w14:paraId="4BE719D2" w14:textId="1323E2FF"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1E7F6FB5"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lastRenderedPageBreak/>
              <w:t>«Кураторство и поддержка»</w:t>
            </w:r>
          </w:p>
          <w:p w14:paraId="12F3276B" w14:textId="4189CEAD" w:rsidR="00E50A44" w:rsidRPr="00F6543D"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5A37148B" w14:textId="77777777" w:rsidTr="008A0376">
        <w:trPr>
          <w:gridAfter w:val="2"/>
          <w:wAfter w:w="1235" w:type="pct"/>
        </w:trPr>
        <w:tc>
          <w:tcPr>
            <w:tcW w:w="330" w:type="pct"/>
            <w:gridSpan w:val="2"/>
          </w:tcPr>
          <w:p w14:paraId="38F8928B" w14:textId="2772D7A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11-22</w:t>
            </w:r>
          </w:p>
        </w:tc>
        <w:tc>
          <w:tcPr>
            <w:tcW w:w="931" w:type="pct"/>
            <w:gridSpan w:val="2"/>
          </w:tcPr>
          <w:p w14:paraId="331AB94F" w14:textId="312B13F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sz w:val="24"/>
                <w:szCs w:val="24"/>
              </w:rPr>
              <w:t>Формирование студенческого актива. Деловая игра «Выборы»</w:t>
            </w:r>
          </w:p>
        </w:tc>
        <w:tc>
          <w:tcPr>
            <w:tcW w:w="363" w:type="pct"/>
            <w:gridSpan w:val="2"/>
          </w:tcPr>
          <w:p w14:paraId="2343EB3C" w14:textId="420A696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FA426F9" w14:textId="60E338C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w:t>
            </w:r>
          </w:p>
        </w:tc>
        <w:tc>
          <w:tcPr>
            <w:tcW w:w="888" w:type="pct"/>
          </w:tcPr>
          <w:p w14:paraId="577817EA" w14:textId="50636FB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1B4005">
              <w:rPr>
                <w:rFonts w:ascii="Times New Roman" w:hAnsi="Times New Roman"/>
                <w:sz w:val="24"/>
                <w:szCs w:val="24"/>
              </w:rPr>
              <w:t xml:space="preserve">Педагог дополнительного образования Павлова </w:t>
            </w:r>
            <w:proofErr w:type="gramStart"/>
            <w:r w:rsidRPr="001B4005">
              <w:rPr>
                <w:rFonts w:ascii="Times New Roman" w:hAnsi="Times New Roman"/>
                <w:sz w:val="24"/>
                <w:szCs w:val="24"/>
              </w:rPr>
              <w:t>Е.А,.</w:t>
            </w:r>
            <w:proofErr w:type="gramEnd"/>
            <w:r w:rsidRPr="001B4005">
              <w:rPr>
                <w:rFonts w:ascii="Times New Roman" w:hAnsi="Times New Roman"/>
                <w:sz w:val="24"/>
                <w:szCs w:val="24"/>
              </w:rPr>
              <w:t xml:space="preserve"> председатель Студенческого Совета колледжа, кураторы групп</w:t>
            </w:r>
          </w:p>
        </w:tc>
        <w:tc>
          <w:tcPr>
            <w:tcW w:w="336" w:type="pct"/>
          </w:tcPr>
          <w:p w14:paraId="353A56C8" w14:textId="46AB3BD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13, 15, 18</w:t>
            </w:r>
          </w:p>
        </w:tc>
        <w:tc>
          <w:tcPr>
            <w:tcW w:w="597" w:type="pct"/>
            <w:gridSpan w:val="2"/>
          </w:tcPr>
          <w:p w14:paraId="1A200A47" w14:textId="0477C11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«Профессиональный выбор»</w:t>
            </w:r>
          </w:p>
        </w:tc>
      </w:tr>
      <w:tr w:rsidR="00E50A44" w:rsidRPr="007A1210" w14:paraId="0BCE946C" w14:textId="77777777" w:rsidTr="008A0376">
        <w:trPr>
          <w:gridAfter w:val="2"/>
          <w:wAfter w:w="1235" w:type="pct"/>
        </w:trPr>
        <w:tc>
          <w:tcPr>
            <w:tcW w:w="330" w:type="pct"/>
            <w:gridSpan w:val="2"/>
          </w:tcPr>
          <w:p w14:paraId="23F2CE26" w14:textId="34A557A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bCs/>
                <w:kern w:val="2"/>
                <w:sz w:val="24"/>
                <w:szCs w:val="24"/>
                <w:lang w:eastAsia="ko-KR"/>
              </w:rPr>
              <w:t>1-30</w:t>
            </w:r>
          </w:p>
        </w:tc>
        <w:tc>
          <w:tcPr>
            <w:tcW w:w="931" w:type="pct"/>
            <w:gridSpan w:val="2"/>
          </w:tcPr>
          <w:p w14:paraId="34DB470C" w14:textId="4FBE219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sz w:val="24"/>
                <w:szCs w:val="24"/>
              </w:rPr>
              <w:t>Спартакиада по различным видам спорта. Сдача нормативов ГТО</w:t>
            </w:r>
          </w:p>
        </w:tc>
        <w:tc>
          <w:tcPr>
            <w:tcW w:w="363" w:type="pct"/>
            <w:gridSpan w:val="2"/>
          </w:tcPr>
          <w:p w14:paraId="5B415686" w14:textId="03BFFB6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4A1313C" w14:textId="0BF1457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Спортивный зал</w:t>
            </w:r>
          </w:p>
        </w:tc>
        <w:tc>
          <w:tcPr>
            <w:tcW w:w="888" w:type="pct"/>
          </w:tcPr>
          <w:p w14:paraId="66EAD3D7" w14:textId="4E09273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Преподаватели физической культуры</w:t>
            </w:r>
            <w:r w:rsidRPr="007A1210">
              <w:rPr>
                <w:rFonts w:ascii="Times New Roman" w:hAnsi="Times New Roman"/>
                <w:kern w:val="2"/>
                <w:sz w:val="24"/>
                <w:szCs w:val="24"/>
                <w:lang w:eastAsia="ko-KR"/>
              </w:rPr>
              <w:t>, кураторы групп</w:t>
            </w:r>
          </w:p>
        </w:tc>
        <w:tc>
          <w:tcPr>
            <w:tcW w:w="336" w:type="pct"/>
          </w:tcPr>
          <w:p w14:paraId="59CDC17C" w14:textId="50634C1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ЛР 1-12, </w:t>
            </w:r>
            <w:proofErr w:type="gramStart"/>
            <w:r>
              <w:rPr>
                <w:rFonts w:ascii="Times New Roman" w:hAnsi="Times New Roman"/>
                <w:kern w:val="2"/>
                <w:sz w:val="24"/>
                <w:szCs w:val="24"/>
                <w:lang w:eastAsia="ko-KR"/>
              </w:rPr>
              <w:t>16,  26</w:t>
            </w:r>
            <w:proofErr w:type="gramEnd"/>
            <w:r>
              <w:rPr>
                <w:rFonts w:ascii="Times New Roman" w:hAnsi="Times New Roman"/>
                <w:kern w:val="2"/>
                <w:sz w:val="24"/>
                <w:szCs w:val="24"/>
                <w:lang w:eastAsia="ko-KR"/>
              </w:rPr>
              <w:t>, 32</w:t>
            </w:r>
          </w:p>
        </w:tc>
        <w:tc>
          <w:tcPr>
            <w:tcW w:w="597" w:type="pct"/>
            <w:gridSpan w:val="2"/>
          </w:tcPr>
          <w:p w14:paraId="1624CED1"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p w14:paraId="45849ED8" w14:textId="6A47D5D6"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tc>
      </w:tr>
      <w:tr w:rsidR="00E50A44" w:rsidRPr="007A1210" w14:paraId="3C623E18" w14:textId="77777777" w:rsidTr="008A0376">
        <w:trPr>
          <w:gridAfter w:val="2"/>
          <w:wAfter w:w="1235" w:type="pct"/>
        </w:trPr>
        <w:tc>
          <w:tcPr>
            <w:tcW w:w="330" w:type="pct"/>
            <w:gridSpan w:val="2"/>
          </w:tcPr>
          <w:p w14:paraId="2C3EBFE0" w14:textId="1E22E3A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29</w:t>
            </w:r>
          </w:p>
        </w:tc>
        <w:tc>
          <w:tcPr>
            <w:tcW w:w="931" w:type="pct"/>
            <w:gridSpan w:val="2"/>
          </w:tcPr>
          <w:p w14:paraId="2303F8A7" w14:textId="77777777" w:rsidR="00E50A44" w:rsidRPr="00382755"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382755">
              <w:rPr>
                <w:rFonts w:ascii="Times New Roman" w:hAnsi="Times New Roman"/>
                <w:bCs/>
                <w:kern w:val="2"/>
                <w:sz w:val="24"/>
                <w:szCs w:val="24"/>
                <w:lang w:eastAsia="ko-KR"/>
              </w:rPr>
              <w:t xml:space="preserve">Неделя </w:t>
            </w:r>
            <w:proofErr w:type="gramStart"/>
            <w:r w:rsidRPr="00382755">
              <w:rPr>
                <w:rFonts w:ascii="Times New Roman" w:hAnsi="Times New Roman"/>
                <w:bCs/>
                <w:kern w:val="2"/>
                <w:sz w:val="24"/>
                <w:szCs w:val="24"/>
                <w:lang w:eastAsia="ko-KR"/>
              </w:rPr>
              <w:t>безопасности  в</w:t>
            </w:r>
            <w:proofErr w:type="gramEnd"/>
            <w:r w:rsidRPr="00382755">
              <w:rPr>
                <w:rFonts w:ascii="Times New Roman" w:hAnsi="Times New Roman"/>
                <w:bCs/>
                <w:kern w:val="2"/>
                <w:sz w:val="24"/>
                <w:szCs w:val="24"/>
                <w:lang w:eastAsia="ko-KR"/>
              </w:rPr>
              <w:t xml:space="preserve"> сети Интернет:</w:t>
            </w:r>
          </w:p>
          <w:p w14:paraId="6A66EE04" w14:textId="77777777" w:rsidR="00E50A44" w:rsidRPr="00382755"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382755">
              <w:rPr>
                <w:rFonts w:ascii="Times New Roman" w:hAnsi="Times New Roman"/>
                <w:bCs/>
                <w:kern w:val="2"/>
                <w:sz w:val="24"/>
                <w:szCs w:val="24"/>
                <w:lang w:eastAsia="ko-KR"/>
              </w:rPr>
              <w:t>- Классные часы «День интернета»;</w:t>
            </w:r>
          </w:p>
          <w:p w14:paraId="7E53CBBD" w14:textId="09C5F702" w:rsidR="00E50A44" w:rsidRPr="007A1210" w:rsidRDefault="00E50A44" w:rsidP="00E50A44">
            <w:pPr>
              <w:widowControl w:val="0"/>
              <w:autoSpaceDE w:val="0"/>
              <w:autoSpaceDN w:val="0"/>
              <w:spacing w:after="0" w:line="240" w:lineRule="auto"/>
              <w:jc w:val="both"/>
              <w:rPr>
                <w:rFonts w:ascii="Times New Roman" w:hAnsi="Times New Roman"/>
                <w:sz w:val="24"/>
                <w:szCs w:val="24"/>
              </w:rPr>
            </w:pPr>
            <w:r w:rsidRPr="00382755">
              <w:rPr>
                <w:rFonts w:ascii="Times New Roman" w:hAnsi="Times New Roman"/>
                <w:bCs/>
                <w:kern w:val="2"/>
                <w:sz w:val="24"/>
                <w:szCs w:val="24"/>
                <w:lang w:eastAsia="ko-KR"/>
              </w:rPr>
              <w:t xml:space="preserve">- Всероссийский Урок безопасности в сети интернет.  </w:t>
            </w:r>
          </w:p>
        </w:tc>
        <w:tc>
          <w:tcPr>
            <w:tcW w:w="363" w:type="pct"/>
            <w:gridSpan w:val="2"/>
          </w:tcPr>
          <w:p w14:paraId="6FBC09EB" w14:textId="6A1B581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BD56ABE" w14:textId="230E545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4F9EE687" w14:textId="77578F20" w:rsidR="00E50A44" w:rsidRDefault="00AD6228"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Заведующая учебно-производственным отделением</w:t>
            </w:r>
            <w:r w:rsidR="00E50A44" w:rsidRPr="00ED04A0">
              <w:rPr>
                <w:rFonts w:ascii="Times New Roman" w:hAnsi="Times New Roman"/>
                <w:kern w:val="2"/>
                <w:sz w:val="24"/>
                <w:szCs w:val="24"/>
                <w:lang w:eastAsia="ko-KR"/>
              </w:rPr>
              <w:t xml:space="preserve"> Онищенко Н.А.</w:t>
            </w:r>
            <w:r>
              <w:rPr>
                <w:rFonts w:ascii="Times New Roman" w:hAnsi="Times New Roman"/>
                <w:kern w:val="2"/>
                <w:sz w:val="24"/>
                <w:szCs w:val="24"/>
                <w:lang w:eastAsia="ko-KR"/>
              </w:rPr>
              <w:t>,</w:t>
            </w:r>
          </w:p>
          <w:p w14:paraId="2EAB7370"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02786B67"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656CC3ED" w14:textId="33CF318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кураторы групп</w:t>
            </w:r>
          </w:p>
        </w:tc>
        <w:tc>
          <w:tcPr>
            <w:tcW w:w="336" w:type="pct"/>
          </w:tcPr>
          <w:p w14:paraId="18A55130" w14:textId="7056E9C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ЛР 1-12, </w:t>
            </w:r>
            <w:proofErr w:type="gramStart"/>
            <w:r>
              <w:rPr>
                <w:rFonts w:ascii="Times New Roman" w:hAnsi="Times New Roman"/>
                <w:kern w:val="2"/>
                <w:sz w:val="24"/>
                <w:szCs w:val="24"/>
                <w:lang w:eastAsia="ko-KR"/>
              </w:rPr>
              <w:t>16,  26</w:t>
            </w:r>
            <w:proofErr w:type="gramEnd"/>
          </w:p>
        </w:tc>
        <w:tc>
          <w:tcPr>
            <w:tcW w:w="597" w:type="pct"/>
            <w:gridSpan w:val="2"/>
          </w:tcPr>
          <w:p w14:paraId="5D938BE0" w14:textId="0069FA2E"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eastAsia="Calibri" w:hAnsi="Times New Roman"/>
                <w:iCs/>
                <w:sz w:val="24"/>
                <w:szCs w:val="24"/>
                <w:lang w:eastAsia="en-US"/>
              </w:rPr>
              <w:t>«Правовое сознание», «Учебное занятие»</w:t>
            </w:r>
          </w:p>
          <w:p w14:paraId="19285C1B" w14:textId="7CAF561A"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 xml:space="preserve"> «Цифровая среда»</w:t>
            </w:r>
          </w:p>
        </w:tc>
      </w:tr>
      <w:tr w:rsidR="00E50A44" w:rsidRPr="007A1210" w14:paraId="09C5C19A" w14:textId="77777777" w:rsidTr="008A0376">
        <w:trPr>
          <w:gridAfter w:val="2"/>
          <w:wAfter w:w="1235" w:type="pct"/>
        </w:trPr>
        <w:tc>
          <w:tcPr>
            <w:tcW w:w="330" w:type="pct"/>
            <w:gridSpan w:val="2"/>
          </w:tcPr>
          <w:p w14:paraId="0E0EC1D0" w14:textId="77777777" w:rsidR="00E50A44" w:rsidRPr="00F6543D"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F6543D">
              <w:rPr>
                <w:rFonts w:ascii="Times New Roman" w:hAnsi="Times New Roman"/>
                <w:bCs/>
                <w:kern w:val="2"/>
                <w:sz w:val="24"/>
                <w:szCs w:val="24"/>
                <w:lang w:eastAsia="ko-KR"/>
              </w:rPr>
              <w:t xml:space="preserve">30 </w:t>
            </w:r>
          </w:p>
        </w:tc>
        <w:tc>
          <w:tcPr>
            <w:tcW w:w="931" w:type="pct"/>
            <w:gridSpan w:val="2"/>
          </w:tcPr>
          <w:p w14:paraId="672E1177" w14:textId="693890E5" w:rsidR="00E50A44" w:rsidRPr="00A43A0E" w:rsidRDefault="00E50A44" w:rsidP="00E50A44">
            <w:pPr>
              <w:widowControl w:val="0"/>
              <w:autoSpaceDE w:val="0"/>
              <w:autoSpaceDN w:val="0"/>
              <w:spacing w:after="0" w:line="240" w:lineRule="auto"/>
              <w:rPr>
                <w:rFonts w:ascii="Times New Roman" w:hAnsi="Times New Roman"/>
                <w:bCs/>
                <w:kern w:val="2"/>
                <w:sz w:val="24"/>
                <w:szCs w:val="24"/>
                <w:lang w:eastAsia="ko-KR"/>
              </w:rPr>
            </w:pPr>
            <w:r w:rsidRPr="00A43A0E">
              <w:rPr>
                <w:rFonts w:ascii="Times New Roman" w:hAnsi="Times New Roman"/>
                <w:bCs/>
                <w:kern w:val="2"/>
                <w:sz w:val="24"/>
                <w:szCs w:val="24"/>
                <w:lang w:eastAsia="ko-KR"/>
              </w:rPr>
              <w:t>День памяти жертв политических репрессий- Урок Мужества</w:t>
            </w:r>
          </w:p>
        </w:tc>
        <w:tc>
          <w:tcPr>
            <w:tcW w:w="363" w:type="pct"/>
            <w:gridSpan w:val="2"/>
          </w:tcPr>
          <w:p w14:paraId="6D60F851" w14:textId="6324EF80" w:rsidR="00E50A44" w:rsidRPr="00A43A0E"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3C231F75" w14:textId="41C100DF" w:rsidR="00E50A44" w:rsidRPr="00A43A0E"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43A0E">
              <w:rPr>
                <w:rFonts w:ascii="Times New Roman" w:hAnsi="Times New Roman"/>
                <w:kern w:val="2"/>
                <w:sz w:val="24"/>
                <w:szCs w:val="24"/>
                <w:lang w:eastAsia="ko-KR"/>
              </w:rPr>
              <w:t>Учебные кабинеты</w:t>
            </w:r>
          </w:p>
        </w:tc>
        <w:tc>
          <w:tcPr>
            <w:tcW w:w="888" w:type="pct"/>
          </w:tcPr>
          <w:p w14:paraId="2A7A91DD" w14:textId="0373348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Преподаватели истории, кураторы групп</w:t>
            </w:r>
          </w:p>
        </w:tc>
        <w:tc>
          <w:tcPr>
            <w:tcW w:w="336" w:type="pct"/>
          </w:tcPr>
          <w:p w14:paraId="3B3A9444" w14:textId="0C6B3CD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ЛР 1-12, </w:t>
            </w:r>
            <w:proofErr w:type="gramStart"/>
            <w:r>
              <w:rPr>
                <w:rFonts w:ascii="Times New Roman" w:hAnsi="Times New Roman"/>
                <w:kern w:val="2"/>
                <w:sz w:val="24"/>
                <w:szCs w:val="24"/>
                <w:lang w:eastAsia="ko-KR"/>
              </w:rPr>
              <w:t>16,  26</w:t>
            </w:r>
            <w:proofErr w:type="gramEnd"/>
          </w:p>
        </w:tc>
        <w:tc>
          <w:tcPr>
            <w:tcW w:w="597" w:type="pct"/>
            <w:gridSpan w:val="2"/>
          </w:tcPr>
          <w:p w14:paraId="28FA5685"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p w14:paraId="5156CB65"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51E65156" w14:textId="77777777" w:rsidTr="008A0376">
        <w:trPr>
          <w:gridAfter w:val="2"/>
          <w:wAfter w:w="1235" w:type="pct"/>
        </w:trPr>
        <w:tc>
          <w:tcPr>
            <w:tcW w:w="330" w:type="pct"/>
            <w:gridSpan w:val="2"/>
          </w:tcPr>
          <w:p w14:paraId="006004D3" w14:textId="06F00E2B" w:rsidR="00E50A44" w:rsidRPr="00F6543D"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1-30</w:t>
            </w:r>
          </w:p>
        </w:tc>
        <w:tc>
          <w:tcPr>
            <w:tcW w:w="931" w:type="pct"/>
            <w:gridSpan w:val="2"/>
          </w:tcPr>
          <w:p w14:paraId="7EA5D243" w14:textId="0334321D" w:rsidR="00E50A44" w:rsidRPr="007A1210" w:rsidRDefault="00E50A44" w:rsidP="00E50A44">
            <w:pPr>
              <w:pStyle w:val="TableParagraph"/>
              <w:kinsoku w:val="0"/>
              <w:overflowPunct w:val="0"/>
              <w:ind w:left="105" w:right="98"/>
              <w:jc w:val="both"/>
            </w:pPr>
            <w:r w:rsidRPr="007A1210">
              <w:t xml:space="preserve">Конкурс профессионального </w:t>
            </w:r>
            <w:proofErr w:type="spellStart"/>
            <w:proofErr w:type="gramStart"/>
            <w:r w:rsidRPr="007A1210">
              <w:t>ма</w:t>
            </w:r>
            <w:proofErr w:type="spellEnd"/>
            <w:r w:rsidRPr="007A1210">
              <w:t xml:space="preserve">- </w:t>
            </w:r>
            <w:proofErr w:type="spellStart"/>
            <w:r w:rsidRPr="007A1210">
              <w:t>стерства</w:t>
            </w:r>
            <w:proofErr w:type="spellEnd"/>
            <w:proofErr w:type="gramEnd"/>
            <w:r w:rsidRPr="007A1210">
              <w:t xml:space="preserve"> для лиц с инвалидностью и ОВЗ «</w:t>
            </w:r>
            <w:proofErr w:type="spellStart"/>
            <w:r w:rsidRPr="007A1210">
              <w:t>Абилимпикс</w:t>
            </w:r>
            <w:proofErr w:type="spellEnd"/>
            <w:r w:rsidRPr="007A1210">
              <w:t>» по компетенции «Интернет-вещей»</w:t>
            </w:r>
          </w:p>
        </w:tc>
        <w:tc>
          <w:tcPr>
            <w:tcW w:w="363" w:type="pct"/>
            <w:gridSpan w:val="2"/>
          </w:tcPr>
          <w:p w14:paraId="3A805CB6" w14:textId="24B5A66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9718A75" w14:textId="3DC715E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5F273A44" w14:textId="77777777" w:rsidR="00AD6228" w:rsidRDefault="00AD6228" w:rsidP="00AD6228">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Заведующая учебно-производственным отделением</w:t>
            </w:r>
            <w:r w:rsidRPr="00ED04A0">
              <w:rPr>
                <w:rFonts w:ascii="Times New Roman" w:hAnsi="Times New Roman"/>
                <w:kern w:val="2"/>
                <w:sz w:val="24"/>
                <w:szCs w:val="24"/>
                <w:lang w:eastAsia="ko-KR"/>
              </w:rPr>
              <w:t xml:space="preserve"> Онищенко Н.А.</w:t>
            </w:r>
            <w:r>
              <w:rPr>
                <w:rFonts w:ascii="Times New Roman" w:hAnsi="Times New Roman"/>
                <w:kern w:val="2"/>
                <w:sz w:val="24"/>
                <w:szCs w:val="24"/>
                <w:lang w:eastAsia="ko-KR"/>
              </w:rPr>
              <w:t>,</w:t>
            </w:r>
          </w:p>
          <w:p w14:paraId="43D98A43" w14:textId="67345ED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c>
          <w:tcPr>
            <w:tcW w:w="336" w:type="pct"/>
          </w:tcPr>
          <w:p w14:paraId="0B9A0B6D" w14:textId="02FE8D3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13-20, 23-25</w:t>
            </w:r>
          </w:p>
        </w:tc>
        <w:tc>
          <w:tcPr>
            <w:tcW w:w="597" w:type="pct"/>
            <w:gridSpan w:val="2"/>
          </w:tcPr>
          <w:p w14:paraId="72251F63"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iCs/>
                <w:sz w:val="24"/>
                <w:szCs w:val="24"/>
                <w:lang w:eastAsia="en-US"/>
              </w:rPr>
              <w:t>«Профессиональный выбор»</w:t>
            </w:r>
            <w:r w:rsidRPr="007A1210">
              <w:rPr>
                <w:rFonts w:ascii="Times New Roman" w:hAnsi="Times New Roman"/>
                <w:bCs/>
                <w:w w:val="0"/>
                <w:sz w:val="24"/>
                <w:szCs w:val="24"/>
                <w:lang w:eastAsia="en-US"/>
              </w:rPr>
              <w:t xml:space="preserve"> </w:t>
            </w:r>
          </w:p>
          <w:p w14:paraId="54213BB6" w14:textId="561B58A9"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2FB51B55" w14:textId="2B1B625E"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63D2ABAC" w14:textId="77777777" w:rsidTr="008A0376">
        <w:trPr>
          <w:gridAfter w:val="2"/>
          <w:wAfter w:w="1235" w:type="pct"/>
        </w:trPr>
        <w:tc>
          <w:tcPr>
            <w:tcW w:w="330" w:type="pct"/>
            <w:gridSpan w:val="2"/>
          </w:tcPr>
          <w:p w14:paraId="31FBB2BA" w14:textId="18C39E3E"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19</w:t>
            </w:r>
          </w:p>
        </w:tc>
        <w:tc>
          <w:tcPr>
            <w:tcW w:w="931" w:type="pct"/>
            <w:gridSpan w:val="2"/>
          </w:tcPr>
          <w:p w14:paraId="20045301" w14:textId="26788062" w:rsidR="00E50A44" w:rsidRPr="002D43E6" w:rsidRDefault="00E50A44" w:rsidP="00E50A44">
            <w:pPr>
              <w:pStyle w:val="TableParagraph"/>
              <w:kinsoku w:val="0"/>
              <w:overflowPunct w:val="0"/>
              <w:ind w:left="105" w:right="98"/>
              <w:jc w:val="both"/>
              <w:rPr>
                <w:highlight w:val="yellow"/>
              </w:rPr>
            </w:pPr>
            <w:r w:rsidRPr="00C61437">
              <w:rPr>
                <w:bCs/>
                <w:kern w:val="2"/>
                <w:lang w:eastAsia="ko-KR"/>
              </w:rPr>
              <w:t>Круглый стол с работодателями «Требования к обучающимся при прохождении практики»</w:t>
            </w:r>
          </w:p>
        </w:tc>
        <w:tc>
          <w:tcPr>
            <w:tcW w:w="363" w:type="pct"/>
            <w:gridSpan w:val="2"/>
          </w:tcPr>
          <w:p w14:paraId="60F10123" w14:textId="14A69A8A" w:rsidR="00E50A44" w:rsidRPr="002D42C8"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3-5 курсы</w:t>
            </w:r>
          </w:p>
        </w:tc>
        <w:tc>
          <w:tcPr>
            <w:tcW w:w="320" w:type="pct"/>
          </w:tcPr>
          <w:p w14:paraId="18C58943" w14:textId="26B792C5"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w:t>
            </w:r>
          </w:p>
        </w:tc>
        <w:tc>
          <w:tcPr>
            <w:tcW w:w="888" w:type="pct"/>
          </w:tcPr>
          <w:p w14:paraId="5201F67E" w14:textId="77777777" w:rsidR="00AD6228" w:rsidRDefault="00AD6228" w:rsidP="00AD6228">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Заведующая учебно-производственным отделением</w:t>
            </w:r>
            <w:r w:rsidRPr="00ED04A0">
              <w:rPr>
                <w:rFonts w:ascii="Times New Roman" w:hAnsi="Times New Roman"/>
                <w:kern w:val="2"/>
                <w:sz w:val="24"/>
                <w:szCs w:val="24"/>
                <w:lang w:eastAsia="ko-KR"/>
              </w:rPr>
              <w:t xml:space="preserve"> Онищенко Н.А.</w:t>
            </w:r>
            <w:r>
              <w:rPr>
                <w:rFonts w:ascii="Times New Roman" w:hAnsi="Times New Roman"/>
                <w:kern w:val="2"/>
                <w:sz w:val="24"/>
                <w:szCs w:val="24"/>
                <w:lang w:eastAsia="ko-KR"/>
              </w:rPr>
              <w:t>,</w:t>
            </w:r>
          </w:p>
          <w:p w14:paraId="6D2F983E" w14:textId="7EF32C93" w:rsidR="00E50A44" w:rsidRPr="0080226C"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c>
          <w:tcPr>
            <w:tcW w:w="336" w:type="pct"/>
          </w:tcPr>
          <w:p w14:paraId="55F0789C" w14:textId="5741864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13-20, 23-25</w:t>
            </w:r>
          </w:p>
        </w:tc>
        <w:tc>
          <w:tcPr>
            <w:tcW w:w="597" w:type="pct"/>
            <w:gridSpan w:val="2"/>
          </w:tcPr>
          <w:p w14:paraId="054FDCB4" w14:textId="0E3E0593"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eastAsia="Calibri" w:hAnsi="Times New Roman"/>
                <w:iCs/>
                <w:sz w:val="24"/>
                <w:szCs w:val="24"/>
                <w:lang w:eastAsia="en-US"/>
              </w:rPr>
              <w:t>«Профессиональный выбор»</w:t>
            </w:r>
          </w:p>
        </w:tc>
      </w:tr>
      <w:tr w:rsidR="00E50A44" w:rsidRPr="007A1210" w14:paraId="7E89D287" w14:textId="77777777" w:rsidTr="008A0376">
        <w:trPr>
          <w:gridAfter w:val="2"/>
          <w:wAfter w:w="1235" w:type="pct"/>
        </w:trPr>
        <w:tc>
          <w:tcPr>
            <w:tcW w:w="330" w:type="pct"/>
            <w:gridSpan w:val="2"/>
          </w:tcPr>
          <w:p w14:paraId="3DD76009" w14:textId="5152C595"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25</w:t>
            </w:r>
          </w:p>
        </w:tc>
        <w:tc>
          <w:tcPr>
            <w:tcW w:w="931" w:type="pct"/>
            <w:gridSpan w:val="2"/>
          </w:tcPr>
          <w:p w14:paraId="0A8C0015" w14:textId="6F72D66B" w:rsidR="00E50A44" w:rsidRPr="00382755" w:rsidRDefault="00E50A44" w:rsidP="00E50A44">
            <w:pPr>
              <w:pStyle w:val="TableParagraph"/>
              <w:kinsoku w:val="0"/>
              <w:overflowPunct w:val="0"/>
              <w:ind w:left="105" w:right="98"/>
              <w:jc w:val="both"/>
              <w:rPr>
                <w:bCs/>
                <w:kern w:val="2"/>
                <w:lang w:eastAsia="ko-KR"/>
              </w:rPr>
            </w:pPr>
            <w:r w:rsidRPr="00FD507E">
              <w:rPr>
                <w:bCs/>
                <w:kern w:val="2"/>
                <w:lang w:eastAsia="ko-KR"/>
              </w:rPr>
              <w:t xml:space="preserve">Заседание Совета по профилактике </w:t>
            </w:r>
            <w:r w:rsidRPr="00FD507E">
              <w:rPr>
                <w:bCs/>
                <w:kern w:val="2"/>
                <w:lang w:eastAsia="ko-KR"/>
              </w:rPr>
              <w:lastRenderedPageBreak/>
              <w:t>и предупреждению правонарушений</w:t>
            </w:r>
          </w:p>
        </w:tc>
        <w:tc>
          <w:tcPr>
            <w:tcW w:w="363" w:type="pct"/>
            <w:gridSpan w:val="2"/>
          </w:tcPr>
          <w:p w14:paraId="37EBCBB1" w14:textId="6847E261" w:rsidR="00E50A44" w:rsidRPr="002D42C8"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1-4 курсы</w:t>
            </w:r>
          </w:p>
        </w:tc>
        <w:tc>
          <w:tcPr>
            <w:tcW w:w="320" w:type="pct"/>
          </w:tcPr>
          <w:p w14:paraId="6BF229A1" w14:textId="35090D72"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60BD0E7B"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w:t>
            </w:r>
            <w:r>
              <w:rPr>
                <w:rFonts w:ascii="Times New Roman" w:hAnsi="Times New Roman"/>
                <w:kern w:val="2"/>
                <w:sz w:val="24"/>
                <w:szCs w:val="24"/>
                <w:lang w:eastAsia="ko-KR"/>
              </w:rPr>
              <w:lastRenderedPageBreak/>
              <w:t>и дополнительному образованию</w:t>
            </w:r>
          </w:p>
          <w:p w14:paraId="4FE16A23"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4433E7A5" w14:textId="6BC5BB8D" w:rsidR="00E50A44" w:rsidRPr="0080226C" w:rsidRDefault="00E50A44" w:rsidP="00E50A44">
            <w:pPr>
              <w:pStyle w:val="TableParagraph"/>
              <w:tabs>
                <w:tab w:val="left" w:pos="1556"/>
              </w:tabs>
              <w:kinsoku w:val="0"/>
              <w:overflowPunct w:val="0"/>
              <w:rPr>
                <w:kern w:val="2"/>
                <w:lang w:eastAsia="ko-KR"/>
              </w:rPr>
            </w:pPr>
            <w:r>
              <w:t xml:space="preserve">Социальный педагог </w:t>
            </w:r>
            <w:proofErr w:type="spellStart"/>
            <w:r>
              <w:t>Мандрико</w:t>
            </w:r>
            <w:proofErr w:type="spellEnd"/>
            <w:r>
              <w:t xml:space="preserve"> Л.В. </w:t>
            </w:r>
            <w:r w:rsidRPr="007A1210">
              <w:t xml:space="preserve">Педагог дополнительного образования Павлова Е.А, </w:t>
            </w:r>
            <w:r>
              <w:t xml:space="preserve">преподаватели, </w:t>
            </w:r>
            <w:r w:rsidRPr="007A1210">
              <w:t>председатель Студенческого Совета колледжа, кураторы групп</w:t>
            </w:r>
          </w:p>
        </w:tc>
        <w:tc>
          <w:tcPr>
            <w:tcW w:w="336" w:type="pct"/>
          </w:tcPr>
          <w:p w14:paraId="164A7CFC" w14:textId="1BB8FE8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ЛР 1-12, 13,16, 30-33</w:t>
            </w:r>
          </w:p>
        </w:tc>
        <w:tc>
          <w:tcPr>
            <w:tcW w:w="597" w:type="pct"/>
            <w:gridSpan w:val="2"/>
          </w:tcPr>
          <w:p w14:paraId="2308F62E" w14:textId="30E7C0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29D90F97"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lastRenderedPageBreak/>
              <w:t>«Студенческое самоуправление»</w:t>
            </w:r>
          </w:p>
          <w:p w14:paraId="0737D546"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03FD8180"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p>
          <w:p w14:paraId="42A9936F"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7447B3CC" w14:textId="77777777" w:rsidTr="008A40AB">
        <w:trPr>
          <w:gridAfter w:val="2"/>
          <w:wAfter w:w="1235" w:type="pct"/>
        </w:trPr>
        <w:tc>
          <w:tcPr>
            <w:tcW w:w="3765" w:type="pct"/>
            <w:gridSpan w:val="11"/>
          </w:tcPr>
          <w:p w14:paraId="02A0F79B" w14:textId="77777777" w:rsidR="00E50A44" w:rsidRPr="007A1210" w:rsidRDefault="00E50A44" w:rsidP="00E50A44">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b/>
                <w:bCs/>
                <w:kern w:val="2"/>
                <w:sz w:val="24"/>
                <w:szCs w:val="24"/>
                <w:lang w:eastAsia="ko-KR"/>
              </w:rPr>
              <w:lastRenderedPageBreak/>
              <w:t>НОЯБРЬ</w:t>
            </w:r>
          </w:p>
        </w:tc>
      </w:tr>
      <w:tr w:rsidR="00E50A44" w:rsidRPr="007A1210" w14:paraId="6A072970" w14:textId="77777777" w:rsidTr="008A0376">
        <w:trPr>
          <w:gridAfter w:val="2"/>
          <w:wAfter w:w="1235" w:type="pct"/>
        </w:trPr>
        <w:tc>
          <w:tcPr>
            <w:tcW w:w="330" w:type="pct"/>
            <w:gridSpan w:val="2"/>
          </w:tcPr>
          <w:p w14:paraId="7DC985AE" w14:textId="77777777" w:rsidR="00E50A44" w:rsidRPr="00375826"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375826">
              <w:rPr>
                <w:rFonts w:ascii="Times New Roman" w:hAnsi="Times New Roman"/>
                <w:bCs/>
                <w:kern w:val="2"/>
                <w:sz w:val="24"/>
                <w:szCs w:val="24"/>
                <w:lang w:eastAsia="ko-KR"/>
              </w:rPr>
              <w:t>4</w:t>
            </w:r>
          </w:p>
        </w:tc>
        <w:tc>
          <w:tcPr>
            <w:tcW w:w="931" w:type="pct"/>
            <w:gridSpan w:val="2"/>
          </w:tcPr>
          <w:p w14:paraId="371A5C9F" w14:textId="3FD14F7F" w:rsidR="00E50A44" w:rsidRPr="005F25C2"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5F25C2">
              <w:rPr>
                <w:rFonts w:ascii="Times New Roman" w:hAnsi="Times New Roman"/>
                <w:bCs/>
                <w:kern w:val="2"/>
                <w:sz w:val="24"/>
                <w:szCs w:val="24"/>
                <w:lang w:eastAsia="ko-KR"/>
              </w:rPr>
              <w:t>День народного единства. Единые классные часы</w:t>
            </w:r>
          </w:p>
        </w:tc>
        <w:tc>
          <w:tcPr>
            <w:tcW w:w="363" w:type="pct"/>
            <w:gridSpan w:val="2"/>
          </w:tcPr>
          <w:p w14:paraId="096015B5" w14:textId="1A0CBFB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462D8158" w14:textId="5BE3A2C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5C9F476F"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65845014"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5AC7D679" w14:textId="15B1AF5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кураторы групп</w:t>
            </w:r>
          </w:p>
        </w:tc>
        <w:tc>
          <w:tcPr>
            <w:tcW w:w="336" w:type="pct"/>
          </w:tcPr>
          <w:p w14:paraId="3F7BC111" w14:textId="58E74E3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30-33</w:t>
            </w:r>
          </w:p>
        </w:tc>
        <w:tc>
          <w:tcPr>
            <w:tcW w:w="597" w:type="pct"/>
            <w:gridSpan w:val="2"/>
          </w:tcPr>
          <w:p w14:paraId="191F83B8" w14:textId="3DC306CE"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13955DB7"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09AA6C3E" w14:textId="75EEF4F1" w:rsidR="00E50A44" w:rsidRPr="002B614B"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 xml:space="preserve"> «Учебное занятие»</w:t>
            </w:r>
          </w:p>
        </w:tc>
      </w:tr>
      <w:tr w:rsidR="008A40AB" w:rsidRPr="007A1210" w14:paraId="1BC084D2" w14:textId="77777777" w:rsidTr="008A0376">
        <w:trPr>
          <w:gridAfter w:val="2"/>
          <w:wAfter w:w="1235" w:type="pct"/>
        </w:trPr>
        <w:tc>
          <w:tcPr>
            <w:tcW w:w="330" w:type="pct"/>
            <w:gridSpan w:val="2"/>
            <w:tcBorders>
              <w:top w:val="single" w:sz="4" w:space="0" w:color="auto"/>
              <w:left w:val="single" w:sz="4" w:space="0" w:color="auto"/>
              <w:bottom w:val="single" w:sz="4" w:space="0" w:color="auto"/>
              <w:right w:val="single" w:sz="4" w:space="0" w:color="auto"/>
            </w:tcBorders>
          </w:tcPr>
          <w:p w14:paraId="5CEF571C" w14:textId="570EE811" w:rsidR="008A40AB" w:rsidRPr="00177D44" w:rsidRDefault="008A40AB" w:rsidP="008A40AB">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7,14,21,28</w:t>
            </w:r>
          </w:p>
        </w:tc>
        <w:tc>
          <w:tcPr>
            <w:tcW w:w="931" w:type="pct"/>
            <w:gridSpan w:val="2"/>
            <w:tcBorders>
              <w:top w:val="single" w:sz="4" w:space="0" w:color="auto"/>
              <w:left w:val="single" w:sz="4" w:space="0" w:color="auto"/>
              <w:bottom w:val="single" w:sz="4" w:space="0" w:color="auto"/>
              <w:right w:val="single" w:sz="4" w:space="0" w:color="auto"/>
            </w:tcBorders>
          </w:tcPr>
          <w:p w14:paraId="64EDB73B" w14:textId="77777777" w:rsidR="008A40AB" w:rsidRPr="008A40AB" w:rsidRDefault="008A40AB" w:rsidP="008A40AB">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Разговоры о важном</w:t>
            </w:r>
          </w:p>
        </w:tc>
        <w:tc>
          <w:tcPr>
            <w:tcW w:w="363" w:type="pct"/>
            <w:gridSpan w:val="2"/>
            <w:tcBorders>
              <w:top w:val="single" w:sz="4" w:space="0" w:color="auto"/>
              <w:left w:val="single" w:sz="4" w:space="0" w:color="auto"/>
              <w:bottom w:val="single" w:sz="4" w:space="0" w:color="auto"/>
              <w:right w:val="single" w:sz="4" w:space="0" w:color="auto"/>
            </w:tcBorders>
          </w:tcPr>
          <w:p w14:paraId="0E9B43BA" w14:textId="77777777" w:rsidR="008A40AB" w:rsidRP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1-5 курсы</w:t>
            </w:r>
          </w:p>
        </w:tc>
        <w:tc>
          <w:tcPr>
            <w:tcW w:w="320" w:type="pct"/>
            <w:tcBorders>
              <w:top w:val="single" w:sz="4" w:space="0" w:color="auto"/>
              <w:left w:val="single" w:sz="4" w:space="0" w:color="auto"/>
              <w:bottom w:val="single" w:sz="4" w:space="0" w:color="auto"/>
              <w:right w:val="single" w:sz="4" w:space="0" w:color="auto"/>
            </w:tcBorders>
          </w:tcPr>
          <w:p w14:paraId="7582029F" w14:textId="77777777" w:rsidR="008A40AB" w:rsidRP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Учебные кабинеты</w:t>
            </w:r>
          </w:p>
        </w:tc>
        <w:tc>
          <w:tcPr>
            <w:tcW w:w="888" w:type="pct"/>
            <w:tcBorders>
              <w:top w:val="single" w:sz="4" w:space="0" w:color="auto"/>
              <w:left w:val="single" w:sz="4" w:space="0" w:color="auto"/>
              <w:bottom w:val="single" w:sz="4" w:space="0" w:color="auto"/>
              <w:right w:val="single" w:sz="4" w:space="0" w:color="auto"/>
            </w:tcBorders>
          </w:tcPr>
          <w:p w14:paraId="17AB759D" w14:textId="77777777" w:rsidR="008A40AB" w:rsidRP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Кураторы групп</w:t>
            </w:r>
          </w:p>
        </w:tc>
        <w:tc>
          <w:tcPr>
            <w:tcW w:w="336" w:type="pct"/>
            <w:tcBorders>
              <w:top w:val="single" w:sz="4" w:space="0" w:color="auto"/>
              <w:left w:val="single" w:sz="4" w:space="0" w:color="auto"/>
              <w:bottom w:val="single" w:sz="4" w:space="0" w:color="auto"/>
              <w:right w:val="single" w:sz="4" w:space="0" w:color="auto"/>
            </w:tcBorders>
          </w:tcPr>
          <w:p w14:paraId="27CBD896" w14:textId="77777777" w:rsidR="008A40AB" w:rsidRP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t>ЛР</w:t>
            </w:r>
            <w:r>
              <w:rPr>
                <w:rFonts w:ascii="Times New Roman" w:hAnsi="Times New Roman"/>
                <w:kern w:val="2"/>
                <w:sz w:val="24"/>
                <w:szCs w:val="24"/>
                <w:lang w:eastAsia="ko-KR"/>
              </w:rPr>
              <w:t xml:space="preserve"> </w:t>
            </w:r>
            <w:r w:rsidRPr="00455B88">
              <w:rPr>
                <w:rFonts w:ascii="Times New Roman" w:hAnsi="Times New Roman"/>
                <w:kern w:val="2"/>
                <w:sz w:val="24"/>
                <w:szCs w:val="24"/>
                <w:lang w:eastAsia="ko-KR"/>
              </w:rPr>
              <w:t>1-</w:t>
            </w:r>
            <w:proofErr w:type="gramStart"/>
            <w:r w:rsidRPr="00455B88">
              <w:rPr>
                <w:rFonts w:ascii="Times New Roman" w:hAnsi="Times New Roman"/>
                <w:kern w:val="2"/>
                <w:sz w:val="24"/>
                <w:szCs w:val="24"/>
                <w:lang w:eastAsia="ko-KR"/>
              </w:rPr>
              <w:t>12</w:t>
            </w:r>
            <w:r>
              <w:rPr>
                <w:rFonts w:ascii="Times New Roman" w:hAnsi="Times New Roman"/>
                <w:kern w:val="2"/>
                <w:sz w:val="24"/>
                <w:szCs w:val="24"/>
                <w:lang w:eastAsia="ko-KR"/>
              </w:rPr>
              <w:t>,  30</w:t>
            </w:r>
            <w:proofErr w:type="gramEnd"/>
            <w:r>
              <w:rPr>
                <w:rFonts w:ascii="Times New Roman" w:hAnsi="Times New Roman"/>
                <w:kern w:val="2"/>
                <w:sz w:val="24"/>
                <w:szCs w:val="24"/>
                <w:lang w:eastAsia="ko-KR"/>
              </w:rPr>
              <w:t>-33</w:t>
            </w:r>
          </w:p>
        </w:tc>
        <w:tc>
          <w:tcPr>
            <w:tcW w:w="597" w:type="pct"/>
            <w:gridSpan w:val="2"/>
            <w:tcBorders>
              <w:top w:val="single" w:sz="4" w:space="0" w:color="auto"/>
              <w:left w:val="single" w:sz="4" w:space="0" w:color="auto"/>
              <w:bottom w:val="single" w:sz="4" w:space="0" w:color="auto"/>
              <w:right w:val="single" w:sz="4" w:space="0" w:color="auto"/>
            </w:tcBorders>
          </w:tcPr>
          <w:p w14:paraId="5240B015" w14:textId="77777777" w:rsidR="008A40AB" w:rsidRDefault="008A40AB" w:rsidP="00AD6228">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16AFFB4F" w14:textId="77777777" w:rsidR="008A40AB" w:rsidRPr="008A40AB" w:rsidRDefault="008A40AB" w:rsidP="00AD6228">
            <w:pPr>
              <w:widowControl w:val="0"/>
              <w:autoSpaceDE w:val="0"/>
              <w:autoSpaceDN w:val="0"/>
              <w:spacing w:after="0" w:line="240" w:lineRule="auto"/>
              <w:jc w:val="both"/>
              <w:rPr>
                <w:rFonts w:ascii="Times New Roman" w:hAnsi="Times New Roman"/>
                <w:iCs/>
                <w:sz w:val="24"/>
                <w:szCs w:val="24"/>
                <w:lang w:eastAsia="en-US"/>
              </w:rPr>
            </w:pPr>
            <w:r w:rsidRPr="008A40AB">
              <w:rPr>
                <w:rFonts w:ascii="Times New Roman" w:hAnsi="Times New Roman"/>
                <w:iCs/>
                <w:sz w:val="24"/>
                <w:szCs w:val="24"/>
                <w:lang w:eastAsia="en-US"/>
              </w:rPr>
              <w:t>«Кураторство и поддержка»</w:t>
            </w:r>
          </w:p>
          <w:p w14:paraId="7848CBD4" w14:textId="77777777" w:rsidR="008A40AB" w:rsidRPr="008A40AB" w:rsidRDefault="008A40AB" w:rsidP="008A40AB">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 xml:space="preserve"> «Учебное занятие»</w:t>
            </w:r>
          </w:p>
        </w:tc>
      </w:tr>
      <w:tr w:rsidR="00E50A44" w:rsidRPr="007A1210" w14:paraId="625BD5EC" w14:textId="77777777" w:rsidTr="008A0376">
        <w:trPr>
          <w:gridAfter w:val="2"/>
          <w:wAfter w:w="1235" w:type="pct"/>
        </w:trPr>
        <w:tc>
          <w:tcPr>
            <w:tcW w:w="330" w:type="pct"/>
            <w:gridSpan w:val="2"/>
          </w:tcPr>
          <w:p w14:paraId="3226FCDC" w14:textId="36264795" w:rsidR="00E50A44" w:rsidRPr="00375826"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8</w:t>
            </w:r>
          </w:p>
        </w:tc>
        <w:tc>
          <w:tcPr>
            <w:tcW w:w="931" w:type="pct"/>
            <w:gridSpan w:val="2"/>
          </w:tcPr>
          <w:p w14:paraId="1CBF50E0" w14:textId="429A57C7" w:rsidR="00E50A44" w:rsidRPr="005F25C2"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День памяти погибших при исполнении служебных обязанностей сотрудников органов внутренних дел России</w:t>
            </w:r>
          </w:p>
        </w:tc>
        <w:tc>
          <w:tcPr>
            <w:tcW w:w="363" w:type="pct"/>
            <w:gridSpan w:val="2"/>
          </w:tcPr>
          <w:p w14:paraId="728E69C1" w14:textId="6DA30E30"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C7BFCC9" w14:textId="0DA3781D"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Учебные кабинеты</w:t>
            </w:r>
          </w:p>
        </w:tc>
        <w:tc>
          <w:tcPr>
            <w:tcW w:w="888" w:type="pct"/>
          </w:tcPr>
          <w:p w14:paraId="604BA7D6"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5172B78D"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1B9D859C" w14:textId="2000F88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кураторы групп</w:t>
            </w:r>
          </w:p>
        </w:tc>
        <w:tc>
          <w:tcPr>
            <w:tcW w:w="336" w:type="pct"/>
          </w:tcPr>
          <w:p w14:paraId="051B7C4E" w14:textId="180BF675"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30-33</w:t>
            </w:r>
          </w:p>
        </w:tc>
        <w:tc>
          <w:tcPr>
            <w:tcW w:w="597" w:type="pct"/>
            <w:gridSpan w:val="2"/>
          </w:tcPr>
          <w:p w14:paraId="1DFA938A"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30FACEFB"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0A7C6C85" w14:textId="20E32F5A"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 xml:space="preserve"> «Учебное занятие»</w:t>
            </w:r>
          </w:p>
        </w:tc>
      </w:tr>
      <w:tr w:rsidR="00E50A44" w:rsidRPr="007A1210" w14:paraId="176C7617" w14:textId="77777777" w:rsidTr="008A0376">
        <w:trPr>
          <w:gridAfter w:val="2"/>
          <w:wAfter w:w="1235" w:type="pct"/>
        </w:trPr>
        <w:tc>
          <w:tcPr>
            <w:tcW w:w="330" w:type="pct"/>
            <w:gridSpan w:val="2"/>
          </w:tcPr>
          <w:p w14:paraId="15DEB7A4" w14:textId="4E16294B" w:rsidR="00E50A44" w:rsidRPr="00375826"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12</w:t>
            </w:r>
          </w:p>
        </w:tc>
        <w:tc>
          <w:tcPr>
            <w:tcW w:w="931" w:type="pct"/>
            <w:gridSpan w:val="2"/>
          </w:tcPr>
          <w:p w14:paraId="1C37D05E" w14:textId="36FB1EE2" w:rsidR="00E50A44" w:rsidRPr="005F25C2"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5F25C2">
              <w:rPr>
                <w:rFonts w:ascii="Times New Roman" w:hAnsi="Times New Roman"/>
                <w:kern w:val="2"/>
                <w:sz w:val="24"/>
                <w:szCs w:val="24"/>
                <w:lang w:eastAsia="ko-KR"/>
              </w:rPr>
              <w:t>Акция Международный день слепых</w:t>
            </w:r>
          </w:p>
        </w:tc>
        <w:tc>
          <w:tcPr>
            <w:tcW w:w="363" w:type="pct"/>
            <w:gridSpan w:val="2"/>
          </w:tcPr>
          <w:p w14:paraId="2441778F" w14:textId="775C483C" w:rsidR="00E50A44" w:rsidRPr="002D42C8"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E947D21" w14:textId="63316EBA"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11471">
              <w:rPr>
                <w:rFonts w:ascii="Times New Roman" w:hAnsi="Times New Roman"/>
                <w:kern w:val="2"/>
                <w:sz w:val="24"/>
                <w:szCs w:val="24"/>
                <w:lang w:eastAsia="ko-KR"/>
              </w:rPr>
              <w:t>Учебные кабинеты</w:t>
            </w:r>
          </w:p>
        </w:tc>
        <w:tc>
          <w:tcPr>
            <w:tcW w:w="888" w:type="pct"/>
          </w:tcPr>
          <w:p w14:paraId="703A7639"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641BAE">
              <w:rPr>
                <w:rFonts w:ascii="Times New Roman" w:hAnsi="Times New Roman"/>
                <w:kern w:val="2"/>
                <w:sz w:val="24"/>
                <w:szCs w:val="24"/>
                <w:lang w:eastAsia="ko-KR"/>
              </w:rPr>
              <w:t xml:space="preserve">Социальный педагог </w:t>
            </w:r>
          </w:p>
          <w:p w14:paraId="21914AD2" w14:textId="2C797F1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sidRPr="00641BAE">
              <w:rPr>
                <w:rFonts w:ascii="Times New Roman" w:hAnsi="Times New Roman"/>
                <w:kern w:val="2"/>
                <w:sz w:val="24"/>
                <w:szCs w:val="24"/>
                <w:lang w:eastAsia="ko-KR"/>
              </w:rPr>
              <w:t>Мандрико</w:t>
            </w:r>
            <w:proofErr w:type="spellEnd"/>
            <w:r w:rsidRPr="00641BAE">
              <w:rPr>
                <w:rFonts w:ascii="Times New Roman" w:hAnsi="Times New Roman"/>
                <w:kern w:val="2"/>
                <w:sz w:val="24"/>
                <w:szCs w:val="24"/>
                <w:lang w:eastAsia="ko-KR"/>
              </w:rPr>
              <w:t xml:space="preserve"> Л.В., </w:t>
            </w:r>
            <w:r>
              <w:rPr>
                <w:rFonts w:ascii="Times New Roman" w:hAnsi="Times New Roman"/>
                <w:kern w:val="2"/>
                <w:sz w:val="24"/>
                <w:szCs w:val="24"/>
                <w:lang w:eastAsia="ko-KR"/>
              </w:rPr>
              <w:t>студенческий совет</w:t>
            </w:r>
          </w:p>
        </w:tc>
        <w:tc>
          <w:tcPr>
            <w:tcW w:w="336" w:type="pct"/>
          </w:tcPr>
          <w:p w14:paraId="5DF024D7" w14:textId="5702E67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33</w:t>
            </w:r>
          </w:p>
        </w:tc>
        <w:tc>
          <w:tcPr>
            <w:tcW w:w="597" w:type="pct"/>
            <w:gridSpan w:val="2"/>
          </w:tcPr>
          <w:p w14:paraId="60C2420A" w14:textId="68232C55"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eastAsia="Calibri" w:hAnsi="Times New Roman"/>
                <w:bCs/>
                <w:iCs/>
                <w:sz w:val="24"/>
                <w:szCs w:val="24"/>
                <w:lang w:eastAsia="en-US"/>
              </w:rPr>
              <w:t>«</w:t>
            </w:r>
            <w:r>
              <w:rPr>
                <w:rFonts w:ascii="Times New Roman" w:eastAsia="Calibri" w:hAnsi="Times New Roman"/>
                <w:bCs/>
                <w:iCs/>
                <w:sz w:val="24"/>
                <w:szCs w:val="24"/>
                <w:lang w:eastAsia="en-US"/>
              </w:rPr>
              <w:t>Ключевые дела колледжа</w:t>
            </w:r>
            <w:r w:rsidRPr="00382755">
              <w:rPr>
                <w:rFonts w:ascii="Times New Roman" w:eastAsia="Calibri" w:hAnsi="Times New Roman"/>
                <w:bCs/>
                <w:iCs/>
                <w:sz w:val="24"/>
                <w:szCs w:val="24"/>
                <w:lang w:eastAsia="en-US"/>
              </w:rPr>
              <w:t>»</w:t>
            </w:r>
          </w:p>
        </w:tc>
      </w:tr>
      <w:tr w:rsidR="00E50A44" w:rsidRPr="007A1210" w14:paraId="224EB948" w14:textId="77777777" w:rsidTr="008A0376">
        <w:trPr>
          <w:gridAfter w:val="2"/>
          <w:wAfter w:w="1235" w:type="pct"/>
        </w:trPr>
        <w:tc>
          <w:tcPr>
            <w:tcW w:w="330" w:type="pct"/>
            <w:gridSpan w:val="2"/>
          </w:tcPr>
          <w:p w14:paraId="69CC25E7" w14:textId="73D09E20"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15-20</w:t>
            </w:r>
          </w:p>
        </w:tc>
        <w:tc>
          <w:tcPr>
            <w:tcW w:w="931" w:type="pct"/>
            <w:gridSpan w:val="2"/>
          </w:tcPr>
          <w:p w14:paraId="57D6F378" w14:textId="4126BB53" w:rsidR="00E50A44" w:rsidRPr="005F25C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5F25C2">
              <w:rPr>
                <w:rFonts w:ascii="Times New Roman" w:hAnsi="Times New Roman"/>
                <w:kern w:val="2"/>
                <w:sz w:val="24"/>
                <w:szCs w:val="24"/>
                <w:lang w:eastAsia="ko-KR"/>
              </w:rPr>
              <w:t>Международный день толерантности. Неделя толерантности</w:t>
            </w:r>
          </w:p>
        </w:tc>
        <w:tc>
          <w:tcPr>
            <w:tcW w:w="363" w:type="pct"/>
            <w:gridSpan w:val="2"/>
          </w:tcPr>
          <w:p w14:paraId="6C4739A7" w14:textId="427DCC3C" w:rsidR="00E50A44" w:rsidRPr="002D42C8"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37BAD90" w14:textId="7A71CD4D"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11471">
              <w:rPr>
                <w:rFonts w:ascii="Times New Roman" w:hAnsi="Times New Roman"/>
                <w:kern w:val="2"/>
                <w:sz w:val="24"/>
                <w:szCs w:val="24"/>
                <w:lang w:eastAsia="ko-KR"/>
              </w:rPr>
              <w:t>Учебные кабинеты</w:t>
            </w:r>
          </w:p>
        </w:tc>
        <w:tc>
          <w:tcPr>
            <w:tcW w:w="888" w:type="pct"/>
          </w:tcPr>
          <w:p w14:paraId="3ABE2463" w14:textId="2F8BDC2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641BAE">
              <w:rPr>
                <w:rFonts w:ascii="Times New Roman" w:hAnsi="Times New Roman"/>
                <w:kern w:val="2"/>
                <w:sz w:val="24"/>
                <w:szCs w:val="24"/>
                <w:lang w:eastAsia="ko-KR"/>
              </w:rPr>
              <w:t xml:space="preserve">Социальный педагог </w:t>
            </w:r>
            <w:proofErr w:type="spellStart"/>
            <w:r w:rsidRPr="00641BAE">
              <w:rPr>
                <w:rFonts w:ascii="Times New Roman" w:hAnsi="Times New Roman"/>
                <w:kern w:val="2"/>
                <w:sz w:val="24"/>
                <w:szCs w:val="24"/>
                <w:lang w:eastAsia="ko-KR"/>
              </w:rPr>
              <w:t>Мандрико</w:t>
            </w:r>
            <w:proofErr w:type="spellEnd"/>
            <w:r w:rsidRPr="00641BAE">
              <w:rPr>
                <w:rFonts w:ascii="Times New Roman" w:hAnsi="Times New Roman"/>
                <w:kern w:val="2"/>
                <w:sz w:val="24"/>
                <w:szCs w:val="24"/>
                <w:lang w:eastAsia="ko-KR"/>
              </w:rPr>
              <w:t xml:space="preserve"> Л.В., </w:t>
            </w:r>
            <w:r>
              <w:rPr>
                <w:rFonts w:ascii="Times New Roman" w:hAnsi="Times New Roman"/>
                <w:kern w:val="2"/>
                <w:sz w:val="24"/>
                <w:szCs w:val="24"/>
                <w:lang w:eastAsia="ko-KR"/>
              </w:rPr>
              <w:t>студенческий совет, кураторы групп</w:t>
            </w:r>
          </w:p>
        </w:tc>
        <w:tc>
          <w:tcPr>
            <w:tcW w:w="336" w:type="pct"/>
          </w:tcPr>
          <w:p w14:paraId="2B86B0D9" w14:textId="4C16CE4E"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1-13, 16, 3</w:t>
            </w:r>
            <w:r>
              <w:rPr>
                <w:rFonts w:ascii="Times New Roman" w:hAnsi="Times New Roman"/>
                <w:kern w:val="2"/>
                <w:sz w:val="24"/>
                <w:szCs w:val="24"/>
                <w:lang w:eastAsia="ko-KR"/>
              </w:rPr>
              <w:t>3</w:t>
            </w:r>
          </w:p>
        </w:tc>
        <w:tc>
          <w:tcPr>
            <w:tcW w:w="597" w:type="pct"/>
            <w:gridSpan w:val="2"/>
          </w:tcPr>
          <w:p w14:paraId="693B483A" w14:textId="5132D319" w:rsidR="00E50A44" w:rsidRPr="00382755" w:rsidRDefault="00E50A44" w:rsidP="00E50A44">
            <w:pPr>
              <w:widowControl w:val="0"/>
              <w:autoSpaceDE w:val="0"/>
              <w:autoSpaceDN w:val="0"/>
              <w:spacing w:after="0" w:line="240" w:lineRule="auto"/>
              <w:jc w:val="both"/>
              <w:rPr>
                <w:rFonts w:ascii="Times New Roman" w:eastAsia="Calibri" w:hAnsi="Times New Roman"/>
                <w:bCs/>
                <w:iCs/>
                <w:sz w:val="24"/>
                <w:szCs w:val="24"/>
                <w:lang w:eastAsia="en-US"/>
              </w:rPr>
            </w:pPr>
            <w:r w:rsidRPr="00382755">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382755">
              <w:rPr>
                <w:rFonts w:ascii="Times New Roman" w:hAnsi="Times New Roman"/>
                <w:kern w:val="2"/>
                <w:sz w:val="24"/>
                <w:szCs w:val="24"/>
                <w:lang w:eastAsia="ko-KR"/>
              </w:rPr>
              <w:t>», «Кураторство и поддержка», «Учебное занятие»</w:t>
            </w:r>
          </w:p>
        </w:tc>
      </w:tr>
      <w:tr w:rsidR="00E50A44" w:rsidRPr="007A1210" w14:paraId="74702C12" w14:textId="77777777" w:rsidTr="008A0376">
        <w:trPr>
          <w:gridAfter w:val="2"/>
          <w:wAfter w:w="1235" w:type="pct"/>
        </w:trPr>
        <w:tc>
          <w:tcPr>
            <w:tcW w:w="330" w:type="pct"/>
            <w:gridSpan w:val="2"/>
          </w:tcPr>
          <w:p w14:paraId="439F5DCB" w14:textId="7502D5E8"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lastRenderedPageBreak/>
              <w:t>19</w:t>
            </w:r>
          </w:p>
        </w:tc>
        <w:tc>
          <w:tcPr>
            <w:tcW w:w="931" w:type="pct"/>
            <w:gridSpan w:val="2"/>
          </w:tcPr>
          <w:p w14:paraId="6404A388" w14:textId="77777777" w:rsidR="00E50A44" w:rsidRPr="005F25C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5F25C2">
              <w:rPr>
                <w:rFonts w:ascii="Times New Roman" w:hAnsi="Times New Roman"/>
                <w:kern w:val="2"/>
                <w:sz w:val="24"/>
                <w:szCs w:val="24"/>
                <w:lang w:eastAsia="ko-KR"/>
              </w:rPr>
              <w:t>Лекция для обучающихся на тему: «Правовая ответственность несовершеннолетних»;</w:t>
            </w:r>
          </w:p>
          <w:p w14:paraId="53DE1A76" w14:textId="210280EF" w:rsidR="00E50A44" w:rsidRPr="005F25C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5F25C2">
              <w:rPr>
                <w:rFonts w:ascii="Times New Roman" w:hAnsi="Times New Roman"/>
                <w:kern w:val="2"/>
                <w:sz w:val="24"/>
                <w:szCs w:val="24"/>
                <w:lang w:eastAsia="ko-KR"/>
              </w:rPr>
              <w:t>«Всероссийский день правовой помощи детям»</w:t>
            </w:r>
          </w:p>
        </w:tc>
        <w:tc>
          <w:tcPr>
            <w:tcW w:w="363" w:type="pct"/>
            <w:gridSpan w:val="2"/>
          </w:tcPr>
          <w:p w14:paraId="0AA9FDA2" w14:textId="79149DBC" w:rsidR="00E50A44" w:rsidRPr="002D42C8"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3673DE62" w14:textId="7ADE0D36"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11471">
              <w:rPr>
                <w:rFonts w:ascii="Times New Roman" w:hAnsi="Times New Roman"/>
                <w:kern w:val="2"/>
                <w:sz w:val="24"/>
                <w:szCs w:val="24"/>
                <w:lang w:eastAsia="ko-KR"/>
              </w:rPr>
              <w:t>Учебные кабинеты</w:t>
            </w:r>
          </w:p>
        </w:tc>
        <w:tc>
          <w:tcPr>
            <w:tcW w:w="888" w:type="pct"/>
          </w:tcPr>
          <w:p w14:paraId="162727BA" w14:textId="7879854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Социальный педагог</w:t>
            </w:r>
            <w:r>
              <w:rPr>
                <w:rFonts w:ascii="Times New Roman" w:hAnsi="Times New Roman"/>
                <w:kern w:val="2"/>
                <w:sz w:val="24"/>
                <w:szCs w:val="24"/>
                <w:lang w:eastAsia="ko-KR"/>
              </w:rPr>
              <w:t xml:space="preserve"> </w:t>
            </w:r>
            <w:proofErr w:type="spellStart"/>
            <w:r>
              <w:rPr>
                <w:rFonts w:ascii="Times New Roman" w:hAnsi="Times New Roman"/>
                <w:kern w:val="2"/>
                <w:sz w:val="24"/>
                <w:szCs w:val="24"/>
                <w:lang w:eastAsia="ko-KR"/>
              </w:rPr>
              <w:t>Мандрико</w:t>
            </w:r>
            <w:proofErr w:type="spellEnd"/>
            <w:r>
              <w:rPr>
                <w:rFonts w:ascii="Times New Roman" w:hAnsi="Times New Roman"/>
                <w:kern w:val="2"/>
                <w:sz w:val="24"/>
                <w:szCs w:val="24"/>
                <w:lang w:eastAsia="ko-KR"/>
              </w:rPr>
              <w:t xml:space="preserve"> Л.В.</w:t>
            </w:r>
            <w:r w:rsidRPr="00382755">
              <w:rPr>
                <w:rFonts w:ascii="Times New Roman" w:hAnsi="Times New Roman"/>
                <w:kern w:val="2"/>
                <w:sz w:val="24"/>
                <w:szCs w:val="24"/>
                <w:lang w:eastAsia="ko-KR"/>
              </w:rPr>
              <w:t>, уполномоченный по правам ребёнка</w:t>
            </w:r>
          </w:p>
        </w:tc>
        <w:tc>
          <w:tcPr>
            <w:tcW w:w="336" w:type="pct"/>
          </w:tcPr>
          <w:p w14:paraId="772BC10A" w14:textId="60B06AE7"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30-33</w:t>
            </w:r>
          </w:p>
        </w:tc>
        <w:tc>
          <w:tcPr>
            <w:tcW w:w="597" w:type="pct"/>
            <w:gridSpan w:val="2"/>
          </w:tcPr>
          <w:p w14:paraId="64999EDB" w14:textId="1BB2442F"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eastAsia="Calibri" w:hAnsi="Times New Roman"/>
                <w:bCs/>
                <w:iCs/>
                <w:sz w:val="24"/>
                <w:szCs w:val="24"/>
                <w:lang w:eastAsia="en-US"/>
              </w:rPr>
              <w:t>«</w:t>
            </w:r>
            <w:r>
              <w:rPr>
                <w:rFonts w:ascii="Times New Roman" w:eastAsia="Calibri" w:hAnsi="Times New Roman"/>
                <w:bCs/>
                <w:iCs/>
                <w:sz w:val="24"/>
                <w:szCs w:val="24"/>
                <w:lang w:eastAsia="en-US"/>
              </w:rPr>
              <w:t>Ключевые дела колледжа</w:t>
            </w:r>
            <w:r w:rsidRPr="00382755">
              <w:rPr>
                <w:rFonts w:ascii="Times New Roman" w:eastAsia="Calibri" w:hAnsi="Times New Roman"/>
                <w:bCs/>
                <w:iCs/>
                <w:sz w:val="24"/>
                <w:szCs w:val="24"/>
                <w:lang w:eastAsia="en-US"/>
              </w:rPr>
              <w:t xml:space="preserve">», </w:t>
            </w:r>
            <w:r w:rsidRPr="00382755">
              <w:rPr>
                <w:rFonts w:ascii="Times New Roman" w:eastAsia="Calibri" w:hAnsi="Times New Roman"/>
                <w:iCs/>
                <w:sz w:val="24"/>
                <w:szCs w:val="24"/>
                <w:lang w:eastAsia="en-US"/>
              </w:rPr>
              <w:t>«Цифровая среда», «Правовое сознание», «Учебное занятие»</w:t>
            </w:r>
          </w:p>
        </w:tc>
      </w:tr>
      <w:tr w:rsidR="00E50A44" w:rsidRPr="007A1210" w14:paraId="1C65B0E9" w14:textId="77777777" w:rsidTr="008A0376">
        <w:trPr>
          <w:gridAfter w:val="2"/>
          <w:wAfter w:w="1235" w:type="pct"/>
        </w:trPr>
        <w:tc>
          <w:tcPr>
            <w:tcW w:w="330" w:type="pct"/>
            <w:gridSpan w:val="2"/>
          </w:tcPr>
          <w:p w14:paraId="2FCDA041" w14:textId="0BE14F5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22</w:t>
            </w:r>
          </w:p>
        </w:tc>
        <w:tc>
          <w:tcPr>
            <w:tcW w:w="931" w:type="pct"/>
            <w:gridSpan w:val="2"/>
          </w:tcPr>
          <w:p w14:paraId="7E89AD09" w14:textId="56DF325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iCs/>
                <w:sz w:val="24"/>
                <w:szCs w:val="24"/>
              </w:rPr>
              <w:t>КТД «Я вечно буду прославлять, ту женщину, чье имя МАТЬ</w:t>
            </w:r>
            <w:r w:rsidRPr="007A1210">
              <w:rPr>
                <w:rFonts w:ascii="Times New Roman" w:hAnsi="Times New Roman"/>
                <w:iCs/>
                <w:sz w:val="24"/>
                <w:szCs w:val="24"/>
              </w:rPr>
              <w:t>»</w:t>
            </w:r>
          </w:p>
        </w:tc>
        <w:tc>
          <w:tcPr>
            <w:tcW w:w="363" w:type="pct"/>
            <w:gridSpan w:val="2"/>
          </w:tcPr>
          <w:p w14:paraId="02C020CB" w14:textId="02FCF28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FB6BC3A" w14:textId="578400F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w:t>
            </w:r>
          </w:p>
        </w:tc>
        <w:tc>
          <w:tcPr>
            <w:tcW w:w="888" w:type="pct"/>
          </w:tcPr>
          <w:p w14:paraId="405FC48E" w14:textId="4F46864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B0491">
              <w:rPr>
                <w:rFonts w:ascii="Times New Roman" w:hAnsi="Times New Roman"/>
                <w:kern w:val="2"/>
                <w:sz w:val="24"/>
                <w:szCs w:val="24"/>
                <w:lang w:eastAsia="ko-KR"/>
              </w:rPr>
              <w:t>Педагог дополнительного образования Павлова Е.А, Архангельский Е.Г. председатель Студенческого Совета колледжа, кураторы групп</w:t>
            </w:r>
          </w:p>
        </w:tc>
        <w:tc>
          <w:tcPr>
            <w:tcW w:w="336" w:type="pct"/>
          </w:tcPr>
          <w:p w14:paraId="35045101" w14:textId="5307F90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C96036">
              <w:rPr>
                <w:rFonts w:ascii="Times New Roman" w:hAnsi="Times New Roman"/>
                <w:kern w:val="2"/>
                <w:sz w:val="24"/>
                <w:szCs w:val="24"/>
                <w:lang w:eastAsia="ko-KR"/>
              </w:rPr>
              <w:t>ЛР 1-12, 30-33</w:t>
            </w:r>
          </w:p>
        </w:tc>
        <w:tc>
          <w:tcPr>
            <w:tcW w:w="597" w:type="pct"/>
            <w:gridSpan w:val="2"/>
          </w:tcPr>
          <w:p w14:paraId="6613AAFA" w14:textId="77AA5183"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1B931D9A"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01A46FE7" w14:textId="5F9B5B8A" w:rsidR="00E50A44" w:rsidRPr="002C438C"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23A4EB94" w14:textId="77777777" w:rsidTr="008A0376">
        <w:trPr>
          <w:gridAfter w:val="2"/>
          <w:wAfter w:w="1235" w:type="pct"/>
        </w:trPr>
        <w:tc>
          <w:tcPr>
            <w:tcW w:w="330" w:type="pct"/>
            <w:gridSpan w:val="2"/>
          </w:tcPr>
          <w:p w14:paraId="044092C5" w14:textId="6879328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bCs/>
                <w:kern w:val="2"/>
                <w:sz w:val="24"/>
                <w:szCs w:val="24"/>
                <w:lang w:eastAsia="ko-KR"/>
              </w:rPr>
              <w:t>1-30</w:t>
            </w:r>
          </w:p>
        </w:tc>
        <w:tc>
          <w:tcPr>
            <w:tcW w:w="931" w:type="pct"/>
            <w:gridSpan w:val="2"/>
          </w:tcPr>
          <w:p w14:paraId="3B972F2D" w14:textId="77777777" w:rsidR="00E50A44" w:rsidRPr="007A1210" w:rsidRDefault="00E50A44" w:rsidP="00E50A44">
            <w:pPr>
              <w:pStyle w:val="TableParagraph"/>
              <w:kinsoku w:val="0"/>
              <w:overflowPunct w:val="0"/>
              <w:spacing w:line="268" w:lineRule="exact"/>
            </w:pPr>
            <w:r w:rsidRPr="007A1210">
              <w:t>Акция «Живая история»:</w:t>
            </w:r>
          </w:p>
          <w:p w14:paraId="31F9953C" w14:textId="77777777" w:rsidR="00E50A44" w:rsidRPr="007A1210" w:rsidRDefault="00E50A44" w:rsidP="00E50A44">
            <w:pPr>
              <w:pStyle w:val="TableParagraph"/>
              <w:numPr>
                <w:ilvl w:val="0"/>
                <w:numId w:val="259"/>
              </w:numPr>
              <w:tabs>
                <w:tab w:val="left" w:pos="250"/>
              </w:tabs>
              <w:kinsoku w:val="0"/>
              <w:overflowPunct w:val="0"/>
              <w:ind w:right="949" w:firstLine="0"/>
              <w:rPr>
                <w:i/>
                <w:iCs/>
                <w:spacing w:val="-3"/>
              </w:rPr>
            </w:pPr>
            <w:r w:rsidRPr="007A1210">
              <w:rPr>
                <w:i/>
                <w:iCs/>
              </w:rPr>
              <w:t>видео-интервью с ветеранами педагогического труда</w:t>
            </w:r>
            <w:r w:rsidRPr="007A1210">
              <w:rPr>
                <w:i/>
                <w:iCs/>
                <w:spacing w:val="10"/>
              </w:rPr>
              <w:t xml:space="preserve"> </w:t>
            </w:r>
            <w:r w:rsidRPr="007A1210">
              <w:rPr>
                <w:i/>
                <w:iCs/>
                <w:spacing w:val="-3"/>
              </w:rPr>
              <w:t>колледжа,</w:t>
            </w:r>
          </w:p>
          <w:p w14:paraId="4EDEE800" w14:textId="77777777" w:rsidR="00E50A44" w:rsidRPr="007A1210" w:rsidRDefault="00E50A44" w:rsidP="00E50A44">
            <w:pPr>
              <w:pStyle w:val="TableParagraph"/>
              <w:numPr>
                <w:ilvl w:val="0"/>
                <w:numId w:val="259"/>
              </w:numPr>
              <w:tabs>
                <w:tab w:val="left" w:pos="250"/>
              </w:tabs>
              <w:kinsoku w:val="0"/>
              <w:overflowPunct w:val="0"/>
              <w:ind w:right="1081" w:firstLine="0"/>
              <w:rPr>
                <w:i/>
                <w:iCs/>
              </w:rPr>
            </w:pPr>
            <w:r w:rsidRPr="007A1210">
              <w:rPr>
                <w:i/>
                <w:iCs/>
              </w:rPr>
              <w:t xml:space="preserve">конкурс «Живая история» </w:t>
            </w:r>
            <w:r w:rsidRPr="007A1210">
              <w:rPr>
                <w:i/>
                <w:iCs/>
                <w:spacing w:val="-4"/>
              </w:rPr>
              <w:t xml:space="preserve">среди </w:t>
            </w:r>
            <w:r w:rsidRPr="007A1210">
              <w:rPr>
                <w:i/>
                <w:iCs/>
              </w:rPr>
              <w:t>студентов,</w:t>
            </w:r>
          </w:p>
          <w:p w14:paraId="3C4B506B" w14:textId="5877339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
                <w:iCs/>
                <w:sz w:val="24"/>
                <w:szCs w:val="24"/>
              </w:rPr>
              <w:t>фотоконкурс.</w:t>
            </w:r>
          </w:p>
        </w:tc>
        <w:tc>
          <w:tcPr>
            <w:tcW w:w="363" w:type="pct"/>
            <w:gridSpan w:val="2"/>
          </w:tcPr>
          <w:p w14:paraId="3058E796" w14:textId="6180681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DB92508" w14:textId="7BB6E77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 библиотека</w:t>
            </w:r>
          </w:p>
        </w:tc>
        <w:tc>
          <w:tcPr>
            <w:tcW w:w="888" w:type="pct"/>
          </w:tcPr>
          <w:p w14:paraId="2D29C8C1"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37076DBA"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7ACA8168" w14:textId="38F86AE6"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заведующий библиотекой Пахомова Т.В.</w:t>
            </w:r>
          </w:p>
          <w:p w14:paraId="22CE7EF2" w14:textId="75F2B30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кураторы групп</w:t>
            </w:r>
          </w:p>
        </w:tc>
        <w:tc>
          <w:tcPr>
            <w:tcW w:w="336" w:type="pct"/>
          </w:tcPr>
          <w:p w14:paraId="66E8D7FD" w14:textId="73E9689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C96036">
              <w:rPr>
                <w:rFonts w:ascii="Times New Roman" w:hAnsi="Times New Roman"/>
                <w:kern w:val="2"/>
                <w:sz w:val="24"/>
                <w:szCs w:val="24"/>
                <w:lang w:eastAsia="ko-KR"/>
              </w:rPr>
              <w:t>ЛР 1-12, 30-33</w:t>
            </w:r>
          </w:p>
        </w:tc>
        <w:tc>
          <w:tcPr>
            <w:tcW w:w="597" w:type="pct"/>
            <w:gridSpan w:val="2"/>
          </w:tcPr>
          <w:p w14:paraId="497E7D8F" w14:textId="6CC63245"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0DB2E918" w14:textId="14A3A82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bCs/>
                <w:w w:val="0"/>
                <w:sz w:val="24"/>
                <w:szCs w:val="24"/>
                <w:lang w:eastAsia="en-US"/>
              </w:rPr>
              <w:t>«Кураторство и поддержка»</w:t>
            </w:r>
          </w:p>
        </w:tc>
      </w:tr>
      <w:tr w:rsidR="00E50A44" w:rsidRPr="007A1210" w14:paraId="222D535D" w14:textId="77777777" w:rsidTr="008A0376">
        <w:trPr>
          <w:gridAfter w:val="2"/>
          <w:wAfter w:w="1235" w:type="pct"/>
        </w:trPr>
        <w:tc>
          <w:tcPr>
            <w:tcW w:w="330" w:type="pct"/>
            <w:gridSpan w:val="2"/>
          </w:tcPr>
          <w:p w14:paraId="5501E488" w14:textId="603E22A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19</w:t>
            </w:r>
          </w:p>
        </w:tc>
        <w:tc>
          <w:tcPr>
            <w:tcW w:w="931" w:type="pct"/>
            <w:gridSpan w:val="2"/>
          </w:tcPr>
          <w:p w14:paraId="44A91DC8" w14:textId="1FD825B1" w:rsidR="00E50A44" w:rsidRPr="007A1210" w:rsidRDefault="00E50A44" w:rsidP="00E50A44">
            <w:pPr>
              <w:pStyle w:val="TableParagraph"/>
              <w:kinsoku w:val="0"/>
              <w:overflowPunct w:val="0"/>
              <w:spacing w:line="268" w:lineRule="exact"/>
            </w:pPr>
            <w:r w:rsidRPr="007A1210">
              <w:t>Всемирный день отказа от курения</w:t>
            </w:r>
            <w:r>
              <w:t>. Единые классные часы</w:t>
            </w:r>
          </w:p>
        </w:tc>
        <w:tc>
          <w:tcPr>
            <w:tcW w:w="363" w:type="pct"/>
            <w:gridSpan w:val="2"/>
          </w:tcPr>
          <w:p w14:paraId="26E85C79" w14:textId="6958978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3B304721" w14:textId="422AB4F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2FE1685C" w14:textId="7E2EDB0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 xml:space="preserve">Заместитель директора по </w:t>
            </w:r>
            <w:r w:rsidR="00AD6228">
              <w:rPr>
                <w:rFonts w:ascii="Times New Roman" w:hAnsi="Times New Roman"/>
                <w:kern w:val="2"/>
                <w:sz w:val="24"/>
                <w:szCs w:val="24"/>
                <w:lang w:eastAsia="ko-KR"/>
              </w:rPr>
              <w:t>качеству образования</w:t>
            </w:r>
            <w:r w:rsidRPr="007A1210">
              <w:rPr>
                <w:rFonts w:ascii="Times New Roman" w:hAnsi="Times New Roman"/>
                <w:kern w:val="2"/>
                <w:sz w:val="24"/>
                <w:szCs w:val="24"/>
                <w:lang w:eastAsia="ko-KR"/>
              </w:rPr>
              <w:t xml:space="preserve"> </w:t>
            </w:r>
          </w:p>
          <w:p w14:paraId="4625872B" w14:textId="756D56F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sidRPr="007A1210">
              <w:rPr>
                <w:rFonts w:ascii="Times New Roman" w:hAnsi="Times New Roman"/>
                <w:kern w:val="2"/>
                <w:sz w:val="24"/>
                <w:szCs w:val="24"/>
                <w:lang w:eastAsia="ko-KR"/>
              </w:rPr>
              <w:t>Коршикова</w:t>
            </w:r>
            <w:proofErr w:type="spellEnd"/>
            <w:r w:rsidRPr="007A1210">
              <w:rPr>
                <w:rFonts w:ascii="Times New Roman" w:hAnsi="Times New Roman"/>
                <w:kern w:val="2"/>
                <w:sz w:val="24"/>
                <w:szCs w:val="24"/>
                <w:lang w:eastAsia="ko-KR"/>
              </w:rPr>
              <w:t xml:space="preserve"> А.А.</w:t>
            </w:r>
            <w:r>
              <w:rPr>
                <w:rFonts w:ascii="Times New Roman" w:hAnsi="Times New Roman"/>
                <w:kern w:val="2"/>
                <w:sz w:val="24"/>
                <w:szCs w:val="24"/>
                <w:lang w:eastAsia="ko-KR"/>
              </w:rPr>
              <w:t xml:space="preserve">, </w:t>
            </w:r>
            <w:r w:rsidRPr="007A1210">
              <w:rPr>
                <w:rFonts w:ascii="Times New Roman" w:hAnsi="Times New Roman"/>
                <w:kern w:val="2"/>
                <w:sz w:val="24"/>
                <w:szCs w:val="24"/>
                <w:lang w:eastAsia="ko-KR"/>
              </w:rPr>
              <w:t>кураторы групп</w:t>
            </w:r>
          </w:p>
        </w:tc>
        <w:tc>
          <w:tcPr>
            <w:tcW w:w="336" w:type="pct"/>
          </w:tcPr>
          <w:p w14:paraId="28BF4FB8" w14:textId="6B01FFD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30-33</w:t>
            </w:r>
          </w:p>
        </w:tc>
        <w:tc>
          <w:tcPr>
            <w:tcW w:w="597" w:type="pct"/>
            <w:gridSpan w:val="2"/>
          </w:tcPr>
          <w:p w14:paraId="7EADBE0E" w14:textId="707EF732"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5261D9B1"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4E620A2E" w14:textId="068B7CF8" w:rsidR="00E50A44" w:rsidRPr="002B614B"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49735208" w14:textId="77777777" w:rsidTr="008A0376">
        <w:trPr>
          <w:gridAfter w:val="2"/>
          <w:wAfter w:w="1235" w:type="pct"/>
        </w:trPr>
        <w:tc>
          <w:tcPr>
            <w:tcW w:w="330" w:type="pct"/>
            <w:gridSpan w:val="2"/>
          </w:tcPr>
          <w:p w14:paraId="08EE468A" w14:textId="7ACDE40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22</w:t>
            </w:r>
          </w:p>
        </w:tc>
        <w:tc>
          <w:tcPr>
            <w:tcW w:w="931" w:type="pct"/>
            <w:gridSpan w:val="2"/>
          </w:tcPr>
          <w:p w14:paraId="3814D155" w14:textId="63858024" w:rsidR="00E50A44" w:rsidRPr="00375826"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375826">
              <w:rPr>
                <w:rFonts w:ascii="Times New Roman" w:hAnsi="Times New Roman"/>
                <w:bCs/>
                <w:kern w:val="2"/>
                <w:sz w:val="24"/>
                <w:szCs w:val="24"/>
                <w:lang w:eastAsia="ko-KR"/>
              </w:rPr>
              <w:t>День матери</w:t>
            </w:r>
            <w:r>
              <w:rPr>
                <w:rFonts w:ascii="Times New Roman" w:hAnsi="Times New Roman"/>
                <w:bCs/>
                <w:kern w:val="2"/>
                <w:sz w:val="24"/>
                <w:szCs w:val="24"/>
                <w:lang w:eastAsia="ko-KR"/>
              </w:rPr>
              <w:t>. Единые классные часы</w:t>
            </w:r>
          </w:p>
        </w:tc>
        <w:tc>
          <w:tcPr>
            <w:tcW w:w="363" w:type="pct"/>
            <w:gridSpan w:val="2"/>
          </w:tcPr>
          <w:p w14:paraId="11AF825F" w14:textId="050F008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5293DD9" w14:textId="1391D2B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090FC7C9"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3D7010C2"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6A365E4F" w14:textId="33095BB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кураторы групп</w:t>
            </w:r>
          </w:p>
        </w:tc>
        <w:tc>
          <w:tcPr>
            <w:tcW w:w="336" w:type="pct"/>
          </w:tcPr>
          <w:p w14:paraId="42CCEA8B" w14:textId="46C02EA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30-33</w:t>
            </w:r>
          </w:p>
        </w:tc>
        <w:tc>
          <w:tcPr>
            <w:tcW w:w="597" w:type="pct"/>
            <w:gridSpan w:val="2"/>
          </w:tcPr>
          <w:p w14:paraId="26495C7B" w14:textId="525D5EB9"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0538368D"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4A4EBB46" w14:textId="11494F38" w:rsidR="00E50A44" w:rsidRPr="002B614B"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65305350" w14:textId="77777777" w:rsidTr="008A0376">
        <w:trPr>
          <w:gridAfter w:val="2"/>
          <w:wAfter w:w="1235" w:type="pct"/>
        </w:trPr>
        <w:tc>
          <w:tcPr>
            <w:tcW w:w="330" w:type="pct"/>
            <w:gridSpan w:val="2"/>
          </w:tcPr>
          <w:p w14:paraId="289C5270" w14:textId="5854D89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26</w:t>
            </w:r>
          </w:p>
        </w:tc>
        <w:tc>
          <w:tcPr>
            <w:tcW w:w="931" w:type="pct"/>
            <w:gridSpan w:val="2"/>
          </w:tcPr>
          <w:p w14:paraId="101368B5" w14:textId="09F90480" w:rsidR="00E50A44" w:rsidRPr="007A1210"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sidRPr="007A1210">
              <w:rPr>
                <w:rFonts w:ascii="Times New Roman" w:hAnsi="Times New Roman"/>
                <w:bCs/>
                <w:kern w:val="2"/>
                <w:sz w:val="24"/>
                <w:szCs w:val="24"/>
                <w:lang w:eastAsia="ko-KR"/>
              </w:rPr>
              <w:t>Всемирный день информации</w:t>
            </w:r>
          </w:p>
        </w:tc>
        <w:tc>
          <w:tcPr>
            <w:tcW w:w="363" w:type="pct"/>
            <w:gridSpan w:val="2"/>
          </w:tcPr>
          <w:p w14:paraId="53A4AF4F" w14:textId="0280A47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FE65572" w14:textId="5DD24B6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Актовый зал </w:t>
            </w:r>
          </w:p>
        </w:tc>
        <w:tc>
          <w:tcPr>
            <w:tcW w:w="888" w:type="pct"/>
          </w:tcPr>
          <w:p w14:paraId="41D6362D" w14:textId="77777777" w:rsidR="00AD6228" w:rsidRDefault="00AD6228" w:rsidP="00AD6228">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Заведующая учебно-производственным отделением</w:t>
            </w:r>
            <w:r w:rsidRPr="00ED04A0">
              <w:rPr>
                <w:rFonts w:ascii="Times New Roman" w:hAnsi="Times New Roman"/>
                <w:kern w:val="2"/>
                <w:sz w:val="24"/>
                <w:szCs w:val="24"/>
                <w:lang w:eastAsia="ko-KR"/>
              </w:rPr>
              <w:t xml:space="preserve"> Онищенко Н.А.</w:t>
            </w:r>
            <w:r>
              <w:rPr>
                <w:rFonts w:ascii="Times New Roman" w:hAnsi="Times New Roman"/>
                <w:kern w:val="2"/>
                <w:sz w:val="24"/>
                <w:szCs w:val="24"/>
                <w:lang w:eastAsia="ko-KR"/>
              </w:rPr>
              <w:t>,</w:t>
            </w:r>
          </w:p>
          <w:p w14:paraId="7268D7E5" w14:textId="6696CA2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c>
          <w:tcPr>
            <w:tcW w:w="336" w:type="pct"/>
          </w:tcPr>
          <w:p w14:paraId="3B2F522B" w14:textId="04957A6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03554B">
              <w:rPr>
                <w:rFonts w:ascii="Times New Roman" w:hAnsi="Times New Roman"/>
                <w:kern w:val="2"/>
                <w:sz w:val="24"/>
                <w:szCs w:val="24"/>
                <w:lang w:eastAsia="ko-KR"/>
              </w:rPr>
              <w:t>ЛР 13-20, 23-25</w:t>
            </w:r>
          </w:p>
        </w:tc>
        <w:tc>
          <w:tcPr>
            <w:tcW w:w="597" w:type="pct"/>
            <w:gridSpan w:val="2"/>
          </w:tcPr>
          <w:p w14:paraId="0AE4F1D5"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iCs/>
                <w:sz w:val="24"/>
                <w:szCs w:val="24"/>
                <w:lang w:eastAsia="en-US"/>
              </w:rPr>
              <w:t>«Профессиональный выбор»</w:t>
            </w:r>
            <w:r w:rsidRPr="007A1210">
              <w:rPr>
                <w:rFonts w:ascii="Times New Roman" w:hAnsi="Times New Roman"/>
                <w:bCs/>
                <w:w w:val="0"/>
                <w:sz w:val="24"/>
                <w:szCs w:val="24"/>
                <w:lang w:eastAsia="en-US"/>
              </w:rPr>
              <w:t xml:space="preserve"> </w:t>
            </w:r>
          </w:p>
          <w:p w14:paraId="21701DB4" w14:textId="350238E5" w:rsidR="00E50A44" w:rsidRPr="002B614B"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tc>
      </w:tr>
      <w:tr w:rsidR="00E50A44" w:rsidRPr="007A1210" w14:paraId="616C3921" w14:textId="77777777" w:rsidTr="008A0376">
        <w:trPr>
          <w:gridAfter w:val="2"/>
          <w:wAfter w:w="1235" w:type="pct"/>
        </w:trPr>
        <w:tc>
          <w:tcPr>
            <w:tcW w:w="330" w:type="pct"/>
            <w:gridSpan w:val="2"/>
          </w:tcPr>
          <w:p w14:paraId="681EE26F" w14:textId="07A6D2D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В течение месяца</w:t>
            </w:r>
          </w:p>
        </w:tc>
        <w:tc>
          <w:tcPr>
            <w:tcW w:w="931" w:type="pct"/>
            <w:gridSpan w:val="2"/>
          </w:tcPr>
          <w:p w14:paraId="03E19AE3" w14:textId="09B78C23" w:rsidR="00E50A44" w:rsidRPr="007A1210" w:rsidRDefault="00E50A44" w:rsidP="00E50A44">
            <w:pPr>
              <w:pStyle w:val="TableParagraph"/>
              <w:kinsoku w:val="0"/>
              <w:overflowPunct w:val="0"/>
              <w:ind w:left="105" w:right="98"/>
              <w:jc w:val="both"/>
            </w:pPr>
            <w:r w:rsidRPr="007A1210">
              <w:t xml:space="preserve">Конкурс профессионального </w:t>
            </w:r>
            <w:proofErr w:type="spellStart"/>
            <w:proofErr w:type="gramStart"/>
            <w:r w:rsidRPr="007A1210">
              <w:t>ма</w:t>
            </w:r>
            <w:proofErr w:type="spellEnd"/>
            <w:r w:rsidRPr="007A1210">
              <w:t xml:space="preserve">- </w:t>
            </w:r>
            <w:proofErr w:type="spellStart"/>
            <w:r w:rsidRPr="007A1210">
              <w:t>стерства</w:t>
            </w:r>
            <w:proofErr w:type="spellEnd"/>
            <w:proofErr w:type="gramEnd"/>
            <w:r w:rsidRPr="007A1210">
              <w:t xml:space="preserve"> с учетом стандартов </w:t>
            </w:r>
            <w:proofErr w:type="spellStart"/>
            <w:r w:rsidRPr="007A1210">
              <w:t>WorldSkillsRussia</w:t>
            </w:r>
            <w:proofErr w:type="spellEnd"/>
            <w:r w:rsidRPr="007A1210">
              <w:t xml:space="preserve"> по компетенциям «Машинное обучение и большие данные», «Облачные технологии»</w:t>
            </w:r>
          </w:p>
        </w:tc>
        <w:tc>
          <w:tcPr>
            <w:tcW w:w="363" w:type="pct"/>
            <w:gridSpan w:val="2"/>
          </w:tcPr>
          <w:p w14:paraId="00FFB2C9" w14:textId="36117D6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C7A84F6" w14:textId="5C4CECE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789A5A95" w14:textId="77777777" w:rsidR="00AD6228" w:rsidRDefault="00AD6228" w:rsidP="00AD6228">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Заведующая учебно-производственным отделением</w:t>
            </w:r>
            <w:r w:rsidRPr="00ED04A0">
              <w:rPr>
                <w:rFonts w:ascii="Times New Roman" w:hAnsi="Times New Roman"/>
                <w:kern w:val="2"/>
                <w:sz w:val="24"/>
                <w:szCs w:val="24"/>
                <w:lang w:eastAsia="ko-KR"/>
              </w:rPr>
              <w:t xml:space="preserve"> Онищенко Н.А.</w:t>
            </w:r>
            <w:r>
              <w:rPr>
                <w:rFonts w:ascii="Times New Roman" w:hAnsi="Times New Roman"/>
                <w:kern w:val="2"/>
                <w:sz w:val="24"/>
                <w:szCs w:val="24"/>
                <w:lang w:eastAsia="ko-KR"/>
              </w:rPr>
              <w:t>,</w:t>
            </w:r>
          </w:p>
          <w:p w14:paraId="334BB732" w14:textId="51E9276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c>
          <w:tcPr>
            <w:tcW w:w="336" w:type="pct"/>
          </w:tcPr>
          <w:p w14:paraId="7ABFD8D8" w14:textId="389788B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03554B">
              <w:rPr>
                <w:rFonts w:ascii="Times New Roman" w:hAnsi="Times New Roman"/>
                <w:kern w:val="2"/>
                <w:sz w:val="24"/>
                <w:szCs w:val="24"/>
                <w:lang w:eastAsia="ko-KR"/>
              </w:rPr>
              <w:t>ЛР 1</w:t>
            </w:r>
            <w:r>
              <w:rPr>
                <w:rFonts w:ascii="Times New Roman" w:hAnsi="Times New Roman"/>
                <w:kern w:val="2"/>
                <w:sz w:val="24"/>
                <w:szCs w:val="24"/>
                <w:lang w:eastAsia="ko-KR"/>
              </w:rPr>
              <w:t>3-</w:t>
            </w:r>
            <w:r w:rsidRPr="0003554B">
              <w:rPr>
                <w:rFonts w:ascii="Times New Roman" w:hAnsi="Times New Roman"/>
                <w:kern w:val="2"/>
                <w:sz w:val="24"/>
                <w:szCs w:val="24"/>
                <w:lang w:eastAsia="ko-KR"/>
              </w:rPr>
              <w:t>25</w:t>
            </w:r>
            <w:r>
              <w:rPr>
                <w:rFonts w:ascii="Times New Roman" w:hAnsi="Times New Roman"/>
                <w:kern w:val="2"/>
                <w:sz w:val="24"/>
                <w:szCs w:val="24"/>
                <w:lang w:eastAsia="ko-KR"/>
              </w:rPr>
              <w:t>, 27-29</w:t>
            </w:r>
          </w:p>
        </w:tc>
        <w:tc>
          <w:tcPr>
            <w:tcW w:w="597" w:type="pct"/>
            <w:gridSpan w:val="2"/>
          </w:tcPr>
          <w:p w14:paraId="34C214F9"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iCs/>
                <w:sz w:val="24"/>
                <w:szCs w:val="24"/>
                <w:lang w:eastAsia="en-US"/>
              </w:rPr>
              <w:t>«Профессиональный выбор»</w:t>
            </w:r>
            <w:r w:rsidRPr="007A1210">
              <w:rPr>
                <w:rFonts w:ascii="Times New Roman" w:hAnsi="Times New Roman"/>
                <w:bCs/>
                <w:w w:val="0"/>
                <w:sz w:val="24"/>
                <w:szCs w:val="24"/>
                <w:lang w:eastAsia="en-US"/>
              </w:rPr>
              <w:t xml:space="preserve"> </w:t>
            </w:r>
          </w:p>
          <w:p w14:paraId="2CEED4F3" w14:textId="03C535D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iCs/>
                <w:sz w:val="24"/>
                <w:szCs w:val="24"/>
                <w:lang w:eastAsia="en-US"/>
              </w:rPr>
              <w:t>«Цифровая среда»</w:t>
            </w:r>
          </w:p>
        </w:tc>
      </w:tr>
      <w:tr w:rsidR="00E50A44" w:rsidRPr="007A1210" w14:paraId="5AED4BAA" w14:textId="77777777" w:rsidTr="008A0376">
        <w:trPr>
          <w:gridAfter w:val="2"/>
          <w:wAfter w:w="1235" w:type="pct"/>
        </w:trPr>
        <w:tc>
          <w:tcPr>
            <w:tcW w:w="330" w:type="pct"/>
            <w:gridSpan w:val="2"/>
          </w:tcPr>
          <w:p w14:paraId="39FC9782" w14:textId="315790D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11</w:t>
            </w:r>
          </w:p>
        </w:tc>
        <w:tc>
          <w:tcPr>
            <w:tcW w:w="931" w:type="pct"/>
            <w:gridSpan w:val="2"/>
          </w:tcPr>
          <w:p w14:paraId="2A4D2906" w14:textId="5C7C9644" w:rsidR="00E50A44" w:rsidRPr="007A1210" w:rsidRDefault="00E50A44" w:rsidP="00E50A44">
            <w:pPr>
              <w:pStyle w:val="TableParagraph"/>
              <w:kinsoku w:val="0"/>
              <w:overflowPunct w:val="0"/>
              <w:ind w:left="105" w:right="98"/>
              <w:jc w:val="both"/>
            </w:pPr>
            <w:r w:rsidRPr="007A1210">
              <w:t>Профилактический семинар «Осторожно! Жевательный табак»</w:t>
            </w:r>
          </w:p>
        </w:tc>
        <w:tc>
          <w:tcPr>
            <w:tcW w:w="363" w:type="pct"/>
            <w:gridSpan w:val="2"/>
          </w:tcPr>
          <w:p w14:paraId="6D2B9A00" w14:textId="61E80C3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3CBFF580" w14:textId="0E29258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2B3A00F3" w14:textId="2B9DA25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sz w:val="24"/>
                <w:szCs w:val="24"/>
              </w:rPr>
              <w:t>С</w:t>
            </w:r>
            <w:r w:rsidRPr="001B4005">
              <w:rPr>
                <w:rFonts w:ascii="Times New Roman" w:hAnsi="Times New Roman"/>
                <w:sz w:val="24"/>
                <w:szCs w:val="24"/>
              </w:rPr>
              <w:t xml:space="preserve">оциальный педагог </w:t>
            </w: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педагог-психолог Карасева О.В.  кураторы групп</w:t>
            </w:r>
          </w:p>
        </w:tc>
        <w:tc>
          <w:tcPr>
            <w:tcW w:w="336" w:type="pct"/>
          </w:tcPr>
          <w:p w14:paraId="6B432EC2" w14:textId="55CB616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30-33</w:t>
            </w:r>
          </w:p>
        </w:tc>
        <w:tc>
          <w:tcPr>
            <w:tcW w:w="597" w:type="pct"/>
            <w:gridSpan w:val="2"/>
          </w:tcPr>
          <w:p w14:paraId="59698386" w14:textId="3C8ED94C"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3FE7940E" w14:textId="314D78B1"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0B65C96F" w14:textId="7EA81265" w:rsidR="00E50A44" w:rsidRPr="002B614B"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7AD0A8A6" w14:textId="77777777" w:rsidTr="008A0376">
        <w:trPr>
          <w:gridAfter w:val="2"/>
          <w:wAfter w:w="1235" w:type="pct"/>
        </w:trPr>
        <w:tc>
          <w:tcPr>
            <w:tcW w:w="330" w:type="pct"/>
            <w:gridSpan w:val="2"/>
          </w:tcPr>
          <w:p w14:paraId="2FC09209" w14:textId="5F57884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15-19</w:t>
            </w:r>
          </w:p>
        </w:tc>
        <w:tc>
          <w:tcPr>
            <w:tcW w:w="931" w:type="pct"/>
            <w:gridSpan w:val="2"/>
          </w:tcPr>
          <w:p w14:paraId="09AF31B9" w14:textId="31E2E822" w:rsidR="00E50A44" w:rsidRPr="007A1210" w:rsidRDefault="00E50A44" w:rsidP="00E50A44">
            <w:pPr>
              <w:pStyle w:val="TableParagraph"/>
              <w:kinsoku w:val="0"/>
              <w:overflowPunct w:val="0"/>
              <w:ind w:left="105" w:right="98"/>
              <w:jc w:val="both"/>
            </w:pPr>
            <w:r w:rsidRPr="007A1210">
              <w:t>Оформление стенда «Наша студенческая жизнь»</w:t>
            </w:r>
          </w:p>
        </w:tc>
        <w:tc>
          <w:tcPr>
            <w:tcW w:w="363" w:type="pct"/>
            <w:gridSpan w:val="2"/>
          </w:tcPr>
          <w:p w14:paraId="21134081" w14:textId="5D82F8D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A9E5479" w14:textId="0013A32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Холл 1-ого этажа</w:t>
            </w:r>
          </w:p>
        </w:tc>
        <w:tc>
          <w:tcPr>
            <w:tcW w:w="888" w:type="pct"/>
          </w:tcPr>
          <w:p w14:paraId="271BAE54" w14:textId="335DD81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1B4005">
              <w:rPr>
                <w:rFonts w:ascii="Times New Roman" w:hAnsi="Times New Roman"/>
                <w:sz w:val="24"/>
                <w:szCs w:val="24"/>
              </w:rPr>
              <w:t xml:space="preserve">Педагог дополнительного образования Павлова </w:t>
            </w:r>
            <w:proofErr w:type="gramStart"/>
            <w:r w:rsidRPr="001B4005">
              <w:rPr>
                <w:rFonts w:ascii="Times New Roman" w:hAnsi="Times New Roman"/>
                <w:sz w:val="24"/>
                <w:szCs w:val="24"/>
              </w:rPr>
              <w:t>Е.А,.</w:t>
            </w:r>
            <w:proofErr w:type="gramEnd"/>
            <w:r w:rsidRPr="001B4005">
              <w:rPr>
                <w:rFonts w:ascii="Times New Roman" w:hAnsi="Times New Roman"/>
                <w:sz w:val="24"/>
                <w:szCs w:val="24"/>
              </w:rPr>
              <w:t xml:space="preserve"> председатель Студенческого Совета колледжа, кураторы групп</w:t>
            </w:r>
          </w:p>
        </w:tc>
        <w:tc>
          <w:tcPr>
            <w:tcW w:w="336" w:type="pct"/>
          </w:tcPr>
          <w:p w14:paraId="6BFB9678" w14:textId="4F3D335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021BA7">
              <w:rPr>
                <w:rFonts w:ascii="Times New Roman" w:hAnsi="Times New Roman"/>
                <w:kern w:val="2"/>
                <w:sz w:val="24"/>
                <w:szCs w:val="24"/>
                <w:lang w:eastAsia="ko-KR"/>
              </w:rPr>
              <w:t>ЛР 1-12</w:t>
            </w:r>
            <w:r>
              <w:rPr>
                <w:rFonts w:ascii="Times New Roman" w:hAnsi="Times New Roman"/>
                <w:kern w:val="2"/>
                <w:sz w:val="24"/>
                <w:szCs w:val="24"/>
                <w:lang w:eastAsia="ko-KR"/>
              </w:rPr>
              <w:t>, 30</w:t>
            </w:r>
          </w:p>
        </w:tc>
        <w:tc>
          <w:tcPr>
            <w:tcW w:w="597" w:type="pct"/>
            <w:gridSpan w:val="2"/>
          </w:tcPr>
          <w:p w14:paraId="2DC85E26" w14:textId="2039FA8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«Студенческое самоуправление»</w:t>
            </w:r>
          </w:p>
        </w:tc>
      </w:tr>
      <w:tr w:rsidR="00E50A44" w:rsidRPr="007A1210" w14:paraId="466B8190" w14:textId="77777777" w:rsidTr="008A0376">
        <w:trPr>
          <w:gridAfter w:val="2"/>
          <w:wAfter w:w="1235" w:type="pct"/>
        </w:trPr>
        <w:tc>
          <w:tcPr>
            <w:tcW w:w="330" w:type="pct"/>
            <w:gridSpan w:val="2"/>
          </w:tcPr>
          <w:p w14:paraId="58D4F7E0" w14:textId="06E1AA8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22-26</w:t>
            </w:r>
          </w:p>
        </w:tc>
        <w:tc>
          <w:tcPr>
            <w:tcW w:w="931" w:type="pct"/>
            <w:gridSpan w:val="2"/>
          </w:tcPr>
          <w:p w14:paraId="7D3621A4" w14:textId="25565784" w:rsidR="00E50A44" w:rsidRPr="007A1210" w:rsidRDefault="00E50A44" w:rsidP="00E50A44">
            <w:pPr>
              <w:pStyle w:val="TableParagraph"/>
              <w:kinsoku w:val="0"/>
              <w:overflowPunct w:val="0"/>
              <w:ind w:left="105" w:right="98"/>
              <w:jc w:val="both"/>
            </w:pPr>
            <w:r w:rsidRPr="007A1210">
              <w:t>Оформление стенда для родителей «Эти трудные подростки»</w:t>
            </w:r>
          </w:p>
        </w:tc>
        <w:tc>
          <w:tcPr>
            <w:tcW w:w="363" w:type="pct"/>
            <w:gridSpan w:val="2"/>
          </w:tcPr>
          <w:p w14:paraId="20B5858B" w14:textId="74FCB0B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ED0EDCD" w14:textId="6FCCF03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Холл 1-ого этажа</w:t>
            </w:r>
          </w:p>
        </w:tc>
        <w:tc>
          <w:tcPr>
            <w:tcW w:w="888" w:type="pct"/>
          </w:tcPr>
          <w:p w14:paraId="603FB62D" w14:textId="6BA5A2E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sz w:val="24"/>
                <w:szCs w:val="24"/>
              </w:rPr>
              <w:t>С</w:t>
            </w:r>
            <w:r w:rsidRPr="001B4005">
              <w:rPr>
                <w:rFonts w:ascii="Times New Roman" w:hAnsi="Times New Roman"/>
                <w:sz w:val="24"/>
                <w:szCs w:val="24"/>
              </w:rPr>
              <w:t xml:space="preserve">оциальный педагог </w:t>
            </w: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педагог-психолог Карасева О.В.  кураторы групп</w:t>
            </w:r>
          </w:p>
        </w:tc>
        <w:tc>
          <w:tcPr>
            <w:tcW w:w="336" w:type="pct"/>
          </w:tcPr>
          <w:p w14:paraId="073CBAFC" w14:textId="4BEA7BD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021BA7">
              <w:rPr>
                <w:rFonts w:ascii="Times New Roman" w:hAnsi="Times New Roman"/>
                <w:kern w:val="2"/>
                <w:sz w:val="24"/>
                <w:szCs w:val="24"/>
                <w:lang w:eastAsia="ko-KR"/>
              </w:rPr>
              <w:t>ЛР 1-12</w:t>
            </w:r>
            <w:r>
              <w:rPr>
                <w:rFonts w:ascii="Times New Roman" w:hAnsi="Times New Roman"/>
                <w:kern w:val="2"/>
                <w:sz w:val="24"/>
                <w:szCs w:val="24"/>
                <w:lang w:eastAsia="ko-KR"/>
              </w:rPr>
              <w:t>, 30</w:t>
            </w:r>
          </w:p>
        </w:tc>
        <w:tc>
          <w:tcPr>
            <w:tcW w:w="597" w:type="pct"/>
            <w:gridSpan w:val="2"/>
          </w:tcPr>
          <w:p w14:paraId="4C67C213" w14:textId="731B912F"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3FDE18D5" w14:textId="48F49119" w:rsidR="00E50A44" w:rsidRPr="0007343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tc>
      </w:tr>
      <w:tr w:rsidR="00E50A44" w:rsidRPr="007A1210" w14:paraId="33F9E9D5" w14:textId="77777777" w:rsidTr="008A0376">
        <w:trPr>
          <w:gridAfter w:val="2"/>
          <w:wAfter w:w="1235" w:type="pct"/>
        </w:trPr>
        <w:tc>
          <w:tcPr>
            <w:tcW w:w="330" w:type="pct"/>
            <w:gridSpan w:val="2"/>
          </w:tcPr>
          <w:p w14:paraId="5DCEB1AE" w14:textId="75D6247A"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bCs/>
                <w:kern w:val="2"/>
                <w:sz w:val="24"/>
                <w:szCs w:val="24"/>
                <w:lang w:eastAsia="ko-KR"/>
              </w:rPr>
              <w:t>25</w:t>
            </w:r>
          </w:p>
        </w:tc>
        <w:tc>
          <w:tcPr>
            <w:tcW w:w="931" w:type="pct"/>
            <w:gridSpan w:val="2"/>
          </w:tcPr>
          <w:p w14:paraId="5D8346B6" w14:textId="334256AE" w:rsidR="00E50A44" w:rsidRPr="007A1210" w:rsidRDefault="00E50A44" w:rsidP="00E50A44">
            <w:pPr>
              <w:pStyle w:val="TableParagraph"/>
              <w:kinsoku w:val="0"/>
              <w:overflowPunct w:val="0"/>
              <w:ind w:left="105" w:right="98"/>
              <w:jc w:val="both"/>
            </w:pPr>
            <w:r w:rsidRPr="00FD507E">
              <w:rPr>
                <w:bCs/>
                <w:kern w:val="2"/>
                <w:lang w:eastAsia="ko-KR"/>
              </w:rPr>
              <w:t>Заседание Совета по профилактике и предупреждению правонарушений</w:t>
            </w:r>
          </w:p>
        </w:tc>
        <w:tc>
          <w:tcPr>
            <w:tcW w:w="363" w:type="pct"/>
            <w:gridSpan w:val="2"/>
          </w:tcPr>
          <w:p w14:paraId="103CA08B" w14:textId="2CE1C930" w:rsidR="00E50A44" w:rsidRPr="002D42C8"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0E7A19B" w14:textId="1FC6BC7C"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0F3FB8CC"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1AA1272E"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512F781F" w14:textId="0EC67385" w:rsidR="00E50A44" w:rsidRPr="00A94532" w:rsidRDefault="00E50A44" w:rsidP="00E50A44">
            <w:pPr>
              <w:widowControl w:val="0"/>
              <w:autoSpaceDE w:val="0"/>
              <w:autoSpaceDN w:val="0"/>
              <w:spacing w:after="0" w:line="240" w:lineRule="auto"/>
              <w:jc w:val="both"/>
              <w:rPr>
                <w:rFonts w:ascii="Times New Roman" w:hAnsi="Times New Roman"/>
                <w:sz w:val="24"/>
                <w:szCs w:val="24"/>
              </w:rPr>
            </w:pPr>
            <w:r w:rsidRPr="00A94532">
              <w:rPr>
                <w:rFonts w:ascii="Times New Roman" w:hAnsi="Times New Roman"/>
                <w:sz w:val="24"/>
                <w:szCs w:val="24"/>
              </w:rPr>
              <w:t xml:space="preserve">Социальный педагог </w:t>
            </w:r>
            <w:proofErr w:type="spellStart"/>
            <w:r w:rsidRPr="00A94532">
              <w:rPr>
                <w:rFonts w:ascii="Times New Roman" w:hAnsi="Times New Roman"/>
                <w:sz w:val="24"/>
                <w:szCs w:val="24"/>
              </w:rPr>
              <w:t>Мандрико</w:t>
            </w:r>
            <w:proofErr w:type="spellEnd"/>
            <w:r w:rsidRPr="00A94532">
              <w:rPr>
                <w:rFonts w:ascii="Times New Roman" w:hAnsi="Times New Roman"/>
                <w:sz w:val="24"/>
                <w:szCs w:val="24"/>
              </w:rPr>
              <w:t xml:space="preserve"> Л.В. Педагог дополнительного образования Павлова Е.А, преподаватели, председатель Студенческого Совета колледжа, кураторы групп</w:t>
            </w:r>
          </w:p>
        </w:tc>
        <w:tc>
          <w:tcPr>
            <w:tcW w:w="336" w:type="pct"/>
          </w:tcPr>
          <w:p w14:paraId="25201BAD" w14:textId="6E4A79B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13,16, 30-33</w:t>
            </w:r>
          </w:p>
        </w:tc>
        <w:tc>
          <w:tcPr>
            <w:tcW w:w="597" w:type="pct"/>
            <w:gridSpan w:val="2"/>
          </w:tcPr>
          <w:p w14:paraId="3A2CA831" w14:textId="510D17A5"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5E3D2E8D"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p w14:paraId="6C2FAD63"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7C1BAAD1"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p>
          <w:p w14:paraId="5BD275B1" w14:textId="77777777"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585A91D9" w14:textId="77777777" w:rsidTr="008A0376">
        <w:trPr>
          <w:gridAfter w:val="2"/>
          <w:wAfter w:w="1235" w:type="pct"/>
        </w:trPr>
        <w:tc>
          <w:tcPr>
            <w:tcW w:w="330" w:type="pct"/>
            <w:gridSpan w:val="2"/>
          </w:tcPr>
          <w:p w14:paraId="6F9B7FBB" w14:textId="262B2434"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30</w:t>
            </w:r>
          </w:p>
        </w:tc>
        <w:tc>
          <w:tcPr>
            <w:tcW w:w="931" w:type="pct"/>
            <w:gridSpan w:val="2"/>
          </w:tcPr>
          <w:p w14:paraId="3B8012F5" w14:textId="6556EF53" w:rsidR="00E50A44" w:rsidRPr="00FD507E" w:rsidRDefault="00E50A44" w:rsidP="00E50A44">
            <w:pPr>
              <w:pStyle w:val="TableParagraph"/>
              <w:kinsoku w:val="0"/>
              <w:overflowPunct w:val="0"/>
              <w:ind w:left="105" w:right="98"/>
              <w:jc w:val="both"/>
              <w:rPr>
                <w:bCs/>
                <w:kern w:val="2"/>
                <w:lang w:eastAsia="ko-KR"/>
              </w:rPr>
            </w:pPr>
            <w:r>
              <w:rPr>
                <w:bCs/>
                <w:kern w:val="2"/>
                <w:lang w:eastAsia="ko-KR"/>
              </w:rPr>
              <w:t>День Государственного герба Российской Федерации.</w:t>
            </w:r>
          </w:p>
        </w:tc>
        <w:tc>
          <w:tcPr>
            <w:tcW w:w="363" w:type="pct"/>
            <w:gridSpan w:val="2"/>
          </w:tcPr>
          <w:p w14:paraId="3B641BBE" w14:textId="4EBF4436"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A892098" w14:textId="1AA8A8E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554B77A7"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4B3A197C"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Бусел С.С.,</w:t>
            </w:r>
          </w:p>
          <w:p w14:paraId="49B40F28" w14:textId="3368C49D" w:rsidR="00E50A44" w:rsidRDefault="00E50A44" w:rsidP="00E50A44">
            <w:pPr>
              <w:pStyle w:val="TableParagraph"/>
              <w:tabs>
                <w:tab w:val="left" w:pos="1556"/>
              </w:tabs>
              <w:kinsoku w:val="0"/>
              <w:overflowPunct w:val="0"/>
            </w:pPr>
            <w:r w:rsidRPr="007A1210">
              <w:rPr>
                <w:kern w:val="2"/>
                <w:lang w:eastAsia="ko-KR"/>
              </w:rPr>
              <w:t>кураторы групп</w:t>
            </w:r>
          </w:p>
        </w:tc>
        <w:tc>
          <w:tcPr>
            <w:tcW w:w="336" w:type="pct"/>
          </w:tcPr>
          <w:p w14:paraId="1BB64441" w14:textId="0FE1483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ЛР 1-12, 30-33</w:t>
            </w:r>
          </w:p>
        </w:tc>
        <w:tc>
          <w:tcPr>
            <w:tcW w:w="597" w:type="pct"/>
            <w:gridSpan w:val="2"/>
          </w:tcPr>
          <w:p w14:paraId="509C2931"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11E51405"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lastRenderedPageBreak/>
              <w:t>«Кураторство и поддержка»</w:t>
            </w:r>
          </w:p>
          <w:p w14:paraId="3A653978" w14:textId="1C3DC7C7"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 xml:space="preserve"> «Учебное занятие»</w:t>
            </w:r>
          </w:p>
        </w:tc>
      </w:tr>
      <w:tr w:rsidR="00E50A44" w:rsidRPr="007A1210" w14:paraId="0276984D" w14:textId="77777777" w:rsidTr="008A40AB">
        <w:trPr>
          <w:gridAfter w:val="2"/>
          <w:wAfter w:w="1235" w:type="pct"/>
        </w:trPr>
        <w:tc>
          <w:tcPr>
            <w:tcW w:w="3765" w:type="pct"/>
            <w:gridSpan w:val="11"/>
          </w:tcPr>
          <w:p w14:paraId="0FD89270" w14:textId="77777777" w:rsidR="00E50A44" w:rsidRPr="007A1210" w:rsidRDefault="00E50A44" w:rsidP="00E50A44">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b/>
                <w:bCs/>
                <w:kern w:val="2"/>
                <w:sz w:val="24"/>
                <w:szCs w:val="24"/>
                <w:lang w:eastAsia="ko-KR"/>
              </w:rPr>
              <w:lastRenderedPageBreak/>
              <w:t>ДЕКАБРЬ</w:t>
            </w:r>
          </w:p>
        </w:tc>
      </w:tr>
      <w:tr w:rsidR="00E50A44" w:rsidRPr="007A1210" w14:paraId="1776E390" w14:textId="77777777" w:rsidTr="008A0376">
        <w:trPr>
          <w:gridAfter w:val="2"/>
          <w:wAfter w:w="1235" w:type="pct"/>
        </w:trPr>
        <w:tc>
          <w:tcPr>
            <w:tcW w:w="330" w:type="pct"/>
            <w:gridSpan w:val="2"/>
          </w:tcPr>
          <w:p w14:paraId="1ABD6BA3" w14:textId="1F60759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1</w:t>
            </w:r>
          </w:p>
        </w:tc>
        <w:tc>
          <w:tcPr>
            <w:tcW w:w="931" w:type="pct"/>
            <w:gridSpan w:val="2"/>
          </w:tcPr>
          <w:p w14:paraId="6FD6FF64" w14:textId="367EC25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Всемирный день борьбы со СПИДом. Участие во Всероссийском тестировании.</w:t>
            </w:r>
          </w:p>
        </w:tc>
        <w:tc>
          <w:tcPr>
            <w:tcW w:w="363" w:type="pct"/>
            <w:gridSpan w:val="2"/>
          </w:tcPr>
          <w:p w14:paraId="2610927F" w14:textId="4F00F8B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4D0CCA7" w14:textId="3F7D783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1DFCC2BB" w14:textId="77777777" w:rsidR="00E50A44" w:rsidRDefault="00E50A44" w:rsidP="00E50A44">
            <w:pPr>
              <w:widowControl w:val="0"/>
              <w:autoSpaceDE w:val="0"/>
              <w:autoSpaceDN w:val="0"/>
              <w:spacing w:after="0" w:line="240" w:lineRule="auto"/>
              <w:jc w:val="both"/>
              <w:rPr>
                <w:rFonts w:ascii="Times New Roman" w:hAnsi="Times New Roman"/>
                <w:sz w:val="24"/>
                <w:szCs w:val="24"/>
              </w:rPr>
            </w:pPr>
            <w:r w:rsidRPr="007A1210">
              <w:rPr>
                <w:sz w:val="24"/>
                <w:szCs w:val="24"/>
              </w:rPr>
              <w:t>С</w:t>
            </w:r>
            <w:r w:rsidRPr="001B4005">
              <w:rPr>
                <w:rFonts w:ascii="Times New Roman" w:hAnsi="Times New Roman"/>
                <w:sz w:val="24"/>
                <w:szCs w:val="24"/>
              </w:rPr>
              <w:t xml:space="preserve">оциальный педагог </w:t>
            </w:r>
          </w:p>
          <w:p w14:paraId="39481D8D" w14:textId="0411126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педагог-психолог Карасева О.В.  кураторы групп</w:t>
            </w:r>
          </w:p>
        </w:tc>
        <w:tc>
          <w:tcPr>
            <w:tcW w:w="336" w:type="pct"/>
          </w:tcPr>
          <w:p w14:paraId="1EA27FDE" w14:textId="07562CB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1-13, 30, 31</w:t>
            </w:r>
          </w:p>
        </w:tc>
        <w:tc>
          <w:tcPr>
            <w:tcW w:w="597" w:type="pct"/>
            <w:gridSpan w:val="2"/>
          </w:tcPr>
          <w:p w14:paraId="5B1032BA" w14:textId="03694EE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eastAsia="Calibri" w:hAnsi="Times New Roman"/>
                <w:bCs/>
                <w:iCs/>
                <w:sz w:val="24"/>
                <w:szCs w:val="24"/>
                <w:lang w:eastAsia="en-US"/>
              </w:rPr>
              <w:t>«</w:t>
            </w:r>
            <w:r>
              <w:rPr>
                <w:rFonts w:ascii="Times New Roman" w:eastAsia="Calibri" w:hAnsi="Times New Roman"/>
                <w:bCs/>
                <w:iCs/>
                <w:sz w:val="24"/>
                <w:szCs w:val="24"/>
                <w:lang w:eastAsia="en-US"/>
              </w:rPr>
              <w:t>Ключевые дела колледжа</w:t>
            </w:r>
            <w:r w:rsidRPr="00382755">
              <w:rPr>
                <w:rFonts w:ascii="Times New Roman" w:eastAsia="Calibri" w:hAnsi="Times New Roman"/>
                <w:bCs/>
                <w:iCs/>
                <w:sz w:val="24"/>
                <w:szCs w:val="24"/>
                <w:lang w:eastAsia="en-US"/>
              </w:rPr>
              <w:t xml:space="preserve">», </w:t>
            </w:r>
            <w:r w:rsidRPr="00382755">
              <w:rPr>
                <w:rFonts w:ascii="Times New Roman" w:eastAsia="Calibri" w:hAnsi="Times New Roman"/>
                <w:iCs/>
                <w:sz w:val="24"/>
                <w:szCs w:val="24"/>
                <w:lang w:eastAsia="en-US"/>
              </w:rPr>
              <w:t>«Цифровая среда», «Правовое сознание», «Учебное занятие»</w:t>
            </w:r>
          </w:p>
        </w:tc>
      </w:tr>
      <w:tr w:rsidR="008A40AB" w:rsidRPr="007A1210" w14:paraId="5A954736" w14:textId="77777777" w:rsidTr="008A0376">
        <w:trPr>
          <w:gridAfter w:val="2"/>
          <w:wAfter w:w="1235" w:type="pct"/>
        </w:trPr>
        <w:tc>
          <w:tcPr>
            <w:tcW w:w="330" w:type="pct"/>
            <w:gridSpan w:val="2"/>
            <w:tcBorders>
              <w:top w:val="single" w:sz="4" w:space="0" w:color="auto"/>
              <w:left w:val="single" w:sz="4" w:space="0" w:color="auto"/>
              <w:bottom w:val="single" w:sz="4" w:space="0" w:color="auto"/>
              <w:right w:val="single" w:sz="4" w:space="0" w:color="auto"/>
            </w:tcBorders>
          </w:tcPr>
          <w:p w14:paraId="16E4A1D0" w14:textId="30A82EFE" w:rsidR="008A40AB" w:rsidRP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5,12,19,26</w:t>
            </w:r>
          </w:p>
        </w:tc>
        <w:tc>
          <w:tcPr>
            <w:tcW w:w="931" w:type="pct"/>
            <w:gridSpan w:val="2"/>
            <w:tcBorders>
              <w:top w:val="single" w:sz="4" w:space="0" w:color="auto"/>
              <w:left w:val="single" w:sz="4" w:space="0" w:color="auto"/>
              <w:bottom w:val="single" w:sz="4" w:space="0" w:color="auto"/>
              <w:right w:val="single" w:sz="4" w:space="0" w:color="auto"/>
            </w:tcBorders>
          </w:tcPr>
          <w:p w14:paraId="5C205F8F" w14:textId="77777777" w:rsidR="008A40AB" w:rsidRP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sidRPr="008A40AB">
              <w:rPr>
                <w:rFonts w:ascii="Times New Roman" w:hAnsi="Times New Roman"/>
                <w:kern w:val="2"/>
                <w:sz w:val="24"/>
                <w:szCs w:val="24"/>
                <w:lang w:eastAsia="ko-KR"/>
              </w:rPr>
              <w:t>Разговоры о важном</w:t>
            </w:r>
          </w:p>
        </w:tc>
        <w:tc>
          <w:tcPr>
            <w:tcW w:w="363" w:type="pct"/>
            <w:gridSpan w:val="2"/>
            <w:tcBorders>
              <w:top w:val="single" w:sz="4" w:space="0" w:color="auto"/>
              <w:left w:val="single" w:sz="4" w:space="0" w:color="auto"/>
              <w:bottom w:val="single" w:sz="4" w:space="0" w:color="auto"/>
              <w:right w:val="single" w:sz="4" w:space="0" w:color="auto"/>
            </w:tcBorders>
          </w:tcPr>
          <w:p w14:paraId="60FED73A" w14:textId="77777777" w:rsidR="008A40AB" w:rsidRP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1-5 курсы</w:t>
            </w:r>
          </w:p>
        </w:tc>
        <w:tc>
          <w:tcPr>
            <w:tcW w:w="320" w:type="pct"/>
            <w:tcBorders>
              <w:top w:val="single" w:sz="4" w:space="0" w:color="auto"/>
              <w:left w:val="single" w:sz="4" w:space="0" w:color="auto"/>
              <w:bottom w:val="single" w:sz="4" w:space="0" w:color="auto"/>
              <w:right w:val="single" w:sz="4" w:space="0" w:color="auto"/>
            </w:tcBorders>
          </w:tcPr>
          <w:p w14:paraId="2B93A397" w14:textId="77777777" w:rsidR="008A40AB" w:rsidRP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Учебные кабинеты</w:t>
            </w:r>
          </w:p>
        </w:tc>
        <w:tc>
          <w:tcPr>
            <w:tcW w:w="888" w:type="pct"/>
            <w:tcBorders>
              <w:top w:val="single" w:sz="4" w:space="0" w:color="auto"/>
              <w:left w:val="single" w:sz="4" w:space="0" w:color="auto"/>
              <w:bottom w:val="single" w:sz="4" w:space="0" w:color="auto"/>
              <w:right w:val="single" w:sz="4" w:space="0" w:color="auto"/>
            </w:tcBorders>
          </w:tcPr>
          <w:p w14:paraId="59F79153" w14:textId="77777777" w:rsidR="008A40AB" w:rsidRPr="008A40AB" w:rsidRDefault="008A40AB" w:rsidP="008A40AB">
            <w:pPr>
              <w:widowControl w:val="0"/>
              <w:autoSpaceDE w:val="0"/>
              <w:autoSpaceDN w:val="0"/>
              <w:spacing w:after="0" w:line="240" w:lineRule="auto"/>
              <w:jc w:val="both"/>
              <w:rPr>
                <w:sz w:val="24"/>
                <w:szCs w:val="24"/>
              </w:rPr>
            </w:pPr>
            <w:r w:rsidRPr="008A40AB">
              <w:rPr>
                <w:sz w:val="24"/>
                <w:szCs w:val="24"/>
              </w:rPr>
              <w:t>Кураторы групп</w:t>
            </w:r>
          </w:p>
        </w:tc>
        <w:tc>
          <w:tcPr>
            <w:tcW w:w="336" w:type="pct"/>
            <w:tcBorders>
              <w:top w:val="single" w:sz="4" w:space="0" w:color="auto"/>
              <w:left w:val="single" w:sz="4" w:space="0" w:color="auto"/>
              <w:bottom w:val="single" w:sz="4" w:space="0" w:color="auto"/>
              <w:right w:val="single" w:sz="4" w:space="0" w:color="auto"/>
            </w:tcBorders>
          </w:tcPr>
          <w:p w14:paraId="098F0335" w14:textId="77777777" w:rsidR="008A40AB" w:rsidRP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t>ЛР</w:t>
            </w:r>
            <w:r>
              <w:rPr>
                <w:rFonts w:ascii="Times New Roman" w:hAnsi="Times New Roman"/>
                <w:kern w:val="2"/>
                <w:sz w:val="24"/>
                <w:szCs w:val="24"/>
                <w:lang w:eastAsia="ko-KR"/>
              </w:rPr>
              <w:t xml:space="preserve"> </w:t>
            </w:r>
            <w:r w:rsidRPr="00455B88">
              <w:rPr>
                <w:rFonts w:ascii="Times New Roman" w:hAnsi="Times New Roman"/>
                <w:kern w:val="2"/>
                <w:sz w:val="24"/>
                <w:szCs w:val="24"/>
                <w:lang w:eastAsia="ko-KR"/>
              </w:rPr>
              <w:t>1-</w:t>
            </w:r>
            <w:proofErr w:type="gramStart"/>
            <w:r w:rsidRPr="00455B88">
              <w:rPr>
                <w:rFonts w:ascii="Times New Roman" w:hAnsi="Times New Roman"/>
                <w:kern w:val="2"/>
                <w:sz w:val="24"/>
                <w:szCs w:val="24"/>
                <w:lang w:eastAsia="ko-KR"/>
              </w:rPr>
              <w:t>12</w:t>
            </w:r>
            <w:r>
              <w:rPr>
                <w:rFonts w:ascii="Times New Roman" w:hAnsi="Times New Roman"/>
                <w:kern w:val="2"/>
                <w:sz w:val="24"/>
                <w:szCs w:val="24"/>
                <w:lang w:eastAsia="ko-KR"/>
              </w:rPr>
              <w:t>,  30</w:t>
            </w:r>
            <w:proofErr w:type="gramEnd"/>
            <w:r>
              <w:rPr>
                <w:rFonts w:ascii="Times New Roman" w:hAnsi="Times New Roman"/>
                <w:kern w:val="2"/>
                <w:sz w:val="24"/>
                <w:szCs w:val="24"/>
                <w:lang w:eastAsia="ko-KR"/>
              </w:rPr>
              <w:t>-33</w:t>
            </w:r>
          </w:p>
        </w:tc>
        <w:tc>
          <w:tcPr>
            <w:tcW w:w="597" w:type="pct"/>
            <w:gridSpan w:val="2"/>
            <w:tcBorders>
              <w:top w:val="single" w:sz="4" w:space="0" w:color="auto"/>
              <w:left w:val="single" w:sz="4" w:space="0" w:color="auto"/>
              <w:bottom w:val="single" w:sz="4" w:space="0" w:color="auto"/>
              <w:right w:val="single" w:sz="4" w:space="0" w:color="auto"/>
            </w:tcBorders>
          </w:tcPr>
          <w:p w14:paraId="4E7ACADD" w14:textId="77777777" w:rsidR="008A40AB" w:rsidRPr="008A40AB" w:rsidRDefault="008A40AB" w:rsidP="00AD6228">
            <w:pPr>
              <w:widowControl w:val="0"/>
              <w:autoSpaceDE w:val="0"/>
              <w:autoSpaceDN w:val="0"/>
              <w:spacing w:after="0" w:line="240" w:lineRule="auto"/>
              <w:jc w:val="both"/>
              <w:rPr>
                <w:rFonts w:ascii="Times New Roman" w:eastAsia="Calibri" w:hAnsi="Times New Roman"/>
                <w:bCs/>
                <w:iCs/>
                <w:sz w:val="24"/>
                <w:szCs w:val="24"/>
                <w:lang w:eastAsia="en-US"/>
              </w:rPr>
            </w:pPr>
            <w:r w:rsidRPr="008A40AB">
              <w:rPr>
                <w:rFonts w:ascii="Times New Roman" w:eastAsia="Calibri" w:hAnsi="Times New Roman"/>
                <w:bCs/>
                <w:iCs/>
                <w:sz w:val="24"/>
                <w:szCs w:val="24"/>
                <w:lang w:eastAsia="en-US"/>
              </w:rPr>
              <w:t>«Ключевые дела колледжа»</w:t>
            </w:r>
          </w:p>
          <w:p w14:paraId="57C56C7B" w14:textId="77777777" w:rsidR="008A40AB" w:rsidRPr="008A40AB" w:rsidRDefault="008A40AB" w:rsidP="00AD6228">
            <w:pPr>
              <w:widowControl w:val="0"/>
              <w:autoSpaceDE w:val="0"/>
              <w:autoSpaceDN w:val="0"/>
              <w:spacing w:after="0" w:line="240" w:lineRule="auto"/>
              <w:jc w:val="both"/>
              <w:rPr>
                <w:rFonts w:ascii="Times New Roman" w:eastAsia="Calibri" w:hAnsi="Times New Roman"/>
                <w:bCs/>
                <w:iCs/>
                <w:sz w:val="24"/>
                <w:szCs w:val="24"/>
                <w:lang w:eastAsia="en-US"/>
              </w:rPr>
            </w:pPr>
            <w:r w:rsidRPr="008A40AB">
              <w:rPr>
                <w:rFonts w:ascii="Times New Roman" w:eastAsia="Calibri" w:hAnsi="Times New Roman"/>
                <w:bCs/>
                <w:iCs/>
                <w:sz w:val="24"/>
                <w:szCs w:val="24"/>
                <w:lang w:eastAsia="en-US"/>
              </w:rPr>
              <w:t>«Кураторство и поддержка»</w:t>
            </w:r>
          </w:p>
          <w:p w14:paraId="4BDF8F9D" w14:textId="77777777" w:rsidR="008A40AB" w:rsidRPr="008A40AB" w:rsidRDefault="008A40AB" w:rsidP="008A40AB">
            <w:pPr>
              <w:widowControl w:val="0"/>
              <w:autoSpaceDE w:val="0"/>
              <w:autoSpaceDN w:val="0"/>
              <w:spacing w:after="0" w:line="240" w:lineRule="auto"/>
              <w:jc w:val="both"/>
              <w:rPr>
                <w:rFonts w:ascii="Times New Roman" w:eastAsia="Calibri" w:hAnsi="Times New Roman"/>
                <w:bCs/>
                <w:iCs/>
                <w:sz w:val="24"/>
                <w:szCs w:val="24"/>
                <w:lang w:eastAsia="en-US"/>
              </w:rPr>
            </w:pPr>
            <w:r w:rsidRPr="008A40AB">
              <w:rPr>
                <w:rFonts w:ascii="Times New Roman" w:eastAsia="Calibri" w:hAnsi="Times New Roman"/>
                <w:bCs/>
                <w:iCs/>
                <w:sz w:val="24"/>
                <w:szCs w:val="24"/>
                <w:lang w:eastAsia="en-US"/>
              </w:rPr>
              <w:t xml:space="preserve"> «Учебное занятие»</w:t>
            </w:r>
          </w:p>
        </w:tc>
      </w:tr>
      <w:tr w:rsidR="00E50A44" w:rsidRPr="007A1210" w14:paraId="06B16E62" w14:textId="77777777" w:rsidTr="008A0376">
        <w:trPr>
          <w:gridAfter w:val="2"/>
          <w:wAfter w:w="1235" w:type="pct"/>
        </w:trPr>
        <w:tc>
          <w:tcPr>
            <w:tcW w:w="330" w:type="pct"/>
            <w:gridSpan w:val="2"/>
          </w:tcPr>
          <w:p w14:paraId="73CD2CFC" w14:textId="7BF8A50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w:t>
            </w:r>
          </w:p>
        </w:tc>
        <w:tc>
          <w:tcPr>
            <w:tcW w:w="931" w:type="pct"/>
            <w:gridSpan w:val="2"/>
          </w:tcPr>
          <w:p w14:paraId="2143B63C" w14:textId="3A1CBFD8" w:rsidR="00E50A44" w:rsidRPr="007A1210" w:rsidRDefault="00E50A44" w:rsidP="00E50A44">
            <w:pPr>
              <w:widowControl w:val="0"/>
              <w:autoSpaceDE w:val="0"/>
              <w:autoSpaceDN w:val="0"/>
              <w:spacing w:after="0" w:line="240" w:lineRule="auto"/>
              <w:jc w:val="both"/>
              <w:rPr>
                <w:rFonts w:ascii="Times New Roman" w:hAnsi="Times New Roman"/>
                <w:sz w:val="24"/>
                <w:szCs w:val="24"/>
              </w:rPr>
            </w:pPr>
            <w:r w:rsidRPr="00382755">
              <w:rPr>
                <w:rFonts w:ascii="Times New Roman" w:hAnsi="Times New Roman"/>
                <w:kern w:val="2"/>
                <w:sz w:val="24"/>
                <w:szCs w:val="24"/>
                <w:lang w:eastAsia="ko-KR"/>
              </w:rPr>
              <w:t>Конкурс плакатов, посвященный здоровому образу жизни «Мы выбираем жизнь» (посвященный Всемирному Дню борьбы со СПИДом)</w:t>
            </w:r>
          </w:p>
        </w:tc>
        <w:tc>
          <w:tcPr>
            <w:tcW w:w="363" w:type="pct"/>
            <w:gridSpan w:val="2"/>
          </w:tcPr>
          <w:p w14:paraId="3DB2EAD9" w14:textId="56B236A5" w:rsidR="00E50A44" w:rsidRPr="0030790A"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3E85283" w14:textId="38EDF197"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04E5EF11" w14:textId="77777777" w:rsidR="00E50A44" w:rsidRDefault="00E50A44" w:rsidP="00E50A44">
            <w:pPr>
              <w:widowControl w:val="0"/>
              <w:autoSpaceDE w:val="0"/>
              <w:autoSpaceDN w:val="0"/>
              <w:spacing w:after="0" w:line="240" w:lineRule="auto"/>
              <w:jc w:val="both"/>
              <w:rPr>
                <w:rFonts w:ascii="Times New Roman" w:hAnsi="Times New Roman"/>
                <w:sz w:val="24"/>
                <w:szCs w:val="24"/>
              </w:rPr>
            </w:pPr>
            <w:r w:rsidRPr="007A1210">
              <w:rPr>
                <w:sz w:val="24"/>
                <w:szCs w:val="24"/>
              </w:rPr>
              <w:t>С</w:t>
            </w:r>
            <w:r w:rsidRPr="001B4005">
              <w:rPr>
                <w:rFonts w:ascii="Times New Roman" w:hAnsi="Times New Roman"/>
                <w:sz w:val="24"/>
                <w:szCs w:val="24"/>
              </w:rPr>
              <w:t xml:space="preserve">оциальный педагог </w:t>
            </w:r>
          </w:p>
          <w:p w14:paraId="52B23099" w14:textId="658A4780" w:rsidR="00E50A44" w:rsidRPr="007A1210" w:rsidRDefault="00E50A44" w:rsidP="00E50A44">
            <w:pPr>
              <w:widowControl w:val="0"/>
              <w:autoSpaceDE w:val="0"/>
              <w:autoSpaceDN w:val="0"/>
              <w:spacing w:after="0" w:line="240" w:lineRule="auto"/>
              <w:jc w:val="both"/>
              <w:rPr>
                <w:sz w:val="24"/>
                <w:szCs w:val="24"/>
              </w:rPr>
            </w:pP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педагог-психолог Карасева О.В.  кураторы групп</w:t>
            </w:r>
          </w:p>
        </w:tc>
        <w:tc>
          <w:tcPr>
            <w:tcW w:w="336" w:type="pct"/>
          </w:tcPr>
          <w:p w14:paraId="18FF4297" w14:textId="25828EB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1-13, 30, 31</w:t>
            </w:r>
          </w:p>
        </w:tc>
        <w:tc>
          <w:tcPr>
            <w:tcW w:w="597" w:type="pct"/>
            <w:gridSpan w:val="2"/>
          </w:tcPr>
          <w:p w14:paraId="13AA48A4" w14:textId="746750BF"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eastAsia="Calibri" w:hAnsi="Times New Roman"/>
                <w:bCs/>
                <w:iCs/>
                <w:sz w:val="24"/>
                <w:szCs w:val="24"/>
                <w:lang w:eastAsia="en-US"/>
              </w:rPr>
              <w:t>«</w:t>
            </w:r>
            <w:r>
              <w:rPr>
                <w:rFonts w:ascii="Times New Roman" w:eastAsia="Calibri" w:hAnsi="Times New Roman"/>
                <w:bCs/>
                <w:iCs/>
                <w:sz w:val="24"/>
                <w:szCs w:val="24"/>
                <w:lang w:eastAsia="en-US"/>
              </w:rPr>
              <w:t>Ключевые дела колледжа</w:t>
            </w:r>
            <w:r w:rsidRPr="00382755">
              <w:rPr>
                <w:rFonts w:ascii="Times New Roman" w:eastAsia="Calibri" w:hAnsi="Times New Roman"/>
                <w:bCs/>
                <w:iCs/>
                <w:sz w:val="24"/>
                <w:szCs w:val="24"/>
                <w:lang w:eastAsia="en-US"/>
              </w:rPr>
              <w:t xml:space="preserve">», </w:t>
            </w:r>
            <w:r w:rsidRPr="00382755">
              <w:rPr>
                <w:rFonts w:ascii="Times New Roman" w:eastAsia="Calibri" w:hAnsi="Times New Roman"/>
                <w:iCs/>
                <w:sz w:val="24"/>
                <w:szCs w:val="24"/>
                <w:lang w:eastAsia="en-US"/>
              </w:rPr>
              <w:t>«Цифровая среда», «Правовое сознание», «Учебное занятие»</w:t>
            </w:r>
          </w:p>
        </w:tc>
      </w:tr>
      <w:tr w:rsidR="00E50A44" w:rsidRPr="007A1210" w14:paraId="1E951997" w14:textId="77777777" w:rsidTr="008A0376">
        <w:trPr>
          <w:gridAfter w:val="2"/>
          <w:wAfter w:w="1235" w:type="pct"/>
        </w:trPr>
        <w:tc>
          <w:tcPr>
            <w:tcW w:w="330" w:type="pct"/>
            <w:gridSpan w:val="2"/>
          </w:tcPr>
          <w:p w14:paraId="6B88F730" w14:textId="326C453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5</w:t>
            </w:r>
          </w:p>
        </w:tc>
        <w:tc>
          <w:tcPr>
            <w:tcW w:w="931" w:type="pct"/>
            <w:gridSpan w:val="2"/>
          </w:tcPr>
          <w:p w14:paraId="5F131612" w14:textId="7A42A918"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Международный день инвалидов. </w:t>
            </w:r>
            <w:r w:rsidRPr="00382755">
              <w:rPr>
                <w:rFonts w:ascii="Times New Roman" w:hAnsi="Times New Roman"/>
                <w:kern w:val="2"/>
                <w:sz w:val="24"/>
                <w:szCs w:val="24"/>
                <w:lang w:eastAsia="ko-KR"/>
              </w:rPr>
              <w:t xml:space="preserve">Уроки доброты </w:t>
            </w:r>
          </w:p>
          <w:p w14:paraId="007FEE4B" w14:textId="56D907F5"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День добровольца (</w:t>
            </w:r>
            <w:r w:rsidRPr="00C61437">
              <w:rPr>
                <w:rFonts w:ascii="Times New Roman" w:hAnsi="Times New Roman"/>
                <w:kern w:val="2"/>
                <w:sz w:val="24"/>
                <w:szCs w:val="24"/>
                <w:lang w:eastAsia="ko-KR"/>
              </w:rPr>
              <w:t>волонтёра)</w:t>
            </w:r>
          </w:p>
        </w:tc>
        <w:tc>
          <w:tcPr>
            <w:tcW w:w="363" w:type="pct"/>
            <w:gridSpan w:val="2"/>
          </w:tcPr>
          <w:p w14:paraId="46E55E7B" w14:textId="7A9889E0" w:rsidR="00E50A44" w:rsidRPr="0030790A"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866671B" w14:textId="24BA84B0"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09B7A6E5"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Социальный педагог</w:t>
            </w:r>
            <w:r>
              <w:rPr>
                <w:rFonts w:ascii="Times New Roman" w:hAnsi="Times New Roman"/>
                <w:kern w:val="2"/>
                <w:sz w:val="24"/>
                <w:szCs w:val="24"/>
                <w:lang w:eastAsia="ko-KR"/>
              </w:rPr>
              <w:t xml:space="preserve"> </w:t>
            </w:r>
          </w:p>
          <w:p w14:paraId="3B8E549F" w14:textId="4D59D11A" w:rsidR="00E50A44" w:rsidRPr="007A1210" w:rsidRDefault="00E50A44" w:rsidP="00E50A44">
            <w:pPr>
              <w:widowControl w:val="0"/>
              <w:autoSpaceDE w:val="0"/>
              <w:autoSpaceDN w:val="0"/>
              <w:spacing w:after="0" w:line="240" w:lineRule="auto"/>
              <w:jc w:val="both"/>
              <w:rPr>
                <w:sz w:val="24"/>
                <w:szCs w:val="24"/>
              </w:rPr>
            </w:pPr>
            <w:proofErr w:type="spellStart"/>
            <w:r>
              <w:rPr>
                <w:rFonts w:ascii="Times New Roman" w:hAnsi="Times New Roman"/>
                <w:kern w:val="2"/>
                <w:sz w:val="24"/>
                <w:szCs w:val="24"/>
                <w:lang w:eastAsia="ko-KR"/>
              </w:rPr>
              <w:t>Мандрико</w:t>
            </w:r>
            <w:proofErr w:type="spellEnd"/>
            <w:r>
              <w:rPr>
                <w:rFonts w:ascii="Times New Roman" w:hAnsi="Times New Roman"/>
                <w:kern w:val="2"/>
                <w:sz w:val="24"/>
                <w:szCs w:val="24"/>
                <w:lang w:eastAsia="ko-KR"/>
              </w:rPr>
              <w:t xml:space="preserve"> Л.В.</w:t>
            </w:r>
            <w:r w:rsidRPr="00382755">
              <w:rPr>
                <w:rFonts w:ascii="Times New Roman" w:hAnsi="Times New Roman"/>
                <w:kern w:val="2"/>
                <w:sz w:val="24"/>
                <w:szCs w:val="24"/>
                <w:lang w:eastAsia="ko-KR"/>
              </w:rPr>
              <w:t>, студенческий совет</w:t>
            </w:r>
          </w:p>
        </w:tc>
        <w:tc>
          <w:tcPr>
            <w:tcW w:w="336" w:type="pct"/>
          </w:tcPr>
          <w:p w14:paraId="5E511B1F" w14:textId="647DDCED"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1-13, 16, 3</w:t>
            </w:r>
            <w:r>
              <w:rPr>
                <w:rFonts w:ascii="Times New Roman" w:hAnsi="Times New Roman"/>
                <w:kern w:val="2"/>
                <w:sz w:val="24"/>
                <w:szCs w:val="24"/>
                <w:lang w:eastAsia="ko-KR"/>
              </w:rPr>
              <w:t>3</w:t>
            </w:r>
          </w:p>
        </w:tc>
        <w:tc>
          <w:tcPr>
            <w:tcW w:w="597" w:type="pct"/>
            <w:gridSpan w:val="2"/>
          </w:tcPr>
          <w:p w14:paraId="688A596A" w14:textId="02CD7CD0" w:rsidR="00E50A44" w:rsidRPr="00382755" w:rsidRDefault="00E50A44" w:rsidP="00E50A44">
            <w:pPr>
              <w:widowControl w:val="0"/>
              <w:autoSpaceDE w:val="0"/>
              <w:autoSpaceDN w:val="0"/>
              <w:spacing w:after="0" w:line="240" w:lineRule="auto"/>
              <w:jc w:val="both"/>
              <w:rPr>
                <w:rFonts w:ascii="Times New Roman" w:eastAsia="Calibri" w:hAnsi="Times New Roman"/>
                <w:bCs/>
                <w:iCs/>
                <w:sz w:val="24"/>
                <w:szCs w:val="24"/>
                <w:lang w:eastAsia="en-US"/>
              </w:rPr>
            </w:pPr>
            <w:r w:rsidRPr="00382755">
              <w:rPr>
                <w:rFonts w:ascii="Times New Roman" w:eastAsia="Calibri" w:hAnsi="Times New Roman"/>
                <w:bCs/>
                <w:iCs/>
                <w:sz w:val="24"/>
                <w:szCs w:val="24"/>
                <w:lang w:eastAsia="en-US"/>
              </w:rPr>
              <w:t>«</w:t>
            </w:r>
            <w:r>
              <w:rPr>
                <w:rFonts w:ascii="Times New Roman" w:eastAsia="Calibri" w:hAnsi="Times New Roman"/>
                <w:bCs/>
                <w:iCs/>
                <w:sz w:val="24"/>
                <w:szCs w:val="24"/>
                <w:lang w:eastAsia="en-US"/>
              </w:rPr>
              <w:t>Ключевые дела колледжа</w:t>
            </w:r>
            <w:r w:rsidRPr="00382755">
              <w:rPr>
                <w:rFonts w:ascii="Times New Roman" w:eastAsia="Calibri" w:hAnsi="Times New Roman"/>
                <w:bCs/>
                <w:iCs/>
                <w:sz w:val="24"/>
                <w:szCs w:val="24"/>
                <w:lang w:eastAsia="en-US"/>
              </w:rPr>
              <w:t xml:space="preserve">», </w:t>
            </w:r>
            <w:r w:rsidRPr="00382755">
              <w:rPr>
                <w:rFonts w:ascii="Times New Roman" w:eastAsia="Calibri" w:hAnsi="Times New Roman"/>
                <w:iCs/>
                <w:sz w:val="24"/>
                <w:szCs w:val="24"/>
                <w:lang w:eastAsia="en-US"/>
              </w:rPr>
              <w:t>«Студенческое самоуправление»</w:t>
            </w:r>
          </w:p>
        </w:tc>
      </w:tr>
      <w:tr w:rsidR="00E50A44" w:rsidRPr="007A1210" w14:paraId="27AFB2CD" w14:textId="77777777" w:rsidTr="008A0376">
        <w:trPr>
          <w:gridAfter w:val="2"/>
          <w:wAfter w:w="1235" w:type="pct"/>
        </w:trPr>
        <w:tc>
          <w:tcPr>
            <w:tcW w:w="330" w:type="pct"/>
            <w:gridSpan w:val="2"/>
          </w:tcPr>
          <w:p w14:paraId="4192756F" w14:textId="1A6B3C2A"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3</w:t>
            </w:r>
          </w:p>
        </w:tc>
        <w:tc>
          <w:tcPr>
            <w:tcW w:w="931" w:type="pct"/>
            <w:gridSpan w:val="2"/>
          </w:tcPr>
          <w:p w14:paraId="1E1C108A"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День неизвестного солдата.</w:t>
            </w:r>
          </w:p>
          <w:p w14:paraId="2AB005A2" w14:textId="012785E4"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Кураторские часы.</w:t>
            </w:r>
          </w:p>
        </w:tc>
        <w:tc>
          <w:tcPr>
            <w:tcW w:w="363" w:type="pct"/>
            <w:gridSpan w:val="2"/>
          </w:tcPr>
          <w:p w14:paraId="3DD4D751" w14:textId="3367D502"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2955127F" w14:textId="316374AF"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38937185"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0B76DEC0"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3FB36455" w14:textId="742E8AE5"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кураторы групп</w:t>
            </w:r>
          </w:p>
        </w:tc>
        <w:tc>
          <w:tcPr>
            <w:tcW w:w="336" w:type="pct"/>
          </w:tcPr>
          <w:p w14:paraId="601CF4AF" w14:textId="40E1680A"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30-33</w:t>
            </w:r>
          </w:p>
        </w:tc>
        <w:tc>
          <w:tcPr>
            <w:tcW w:w="597" w:type="pct"/>
            <w:gridSpan w:val="2"/>
          </w:tcPr>
          <w:p w14:paraId="22611D21"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02A73822"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51E3B551" w14:textId="64212C38" w:rsidR="00E50A44" w:rsidRPr="00382755" w:rsidRDefault="00E50A44" w:rsidP="00E50A44">
            <w:pPr>
              <w:widowControl w:val="0"/>
              <w:autoSpaceDE w:val="0"/>
              <w:autoSpaceDN w:val="0"/>
              <w:spacing w:after="0" w:line="240" w:lineRule="auto"/>
              <w:jc w:val="both"/>
              <w:rPr>
                <w:rFonts w:ascii="Times New Roman" w:eastAsia="Calibri" w:hAnsi="Times New Roman"/>
                <w:bCs/>
                <w:iCs/>
                <w:sz w:val="24"/>
                <w:szCs w:val="24"/>
                <w:lang w:eastAsia="en-US"/>
              </w:rPr>
            </w:pPr>
            <w:r w:rsidRPr="007A1210">
              <w:rPr>
                <w:rFonts w:ascii="Times New Roman" w:hAnsi="Times New Roman"/>
                <w:iCs/>
                <w:sz w:val="24"/>
                <w:szCs w:val="24"/>
                <w:lang w:eastAsia="en-US"/>
              </w:rPr>
              <w:t xml:space="preserve"> «Учебное занятие»</w:t>
            </w:r>
          </w:p>
        </w:tc>
      </w:tr>
      <w:tr w:rsidR="00E50A44" w:rsidRPr="007A1210" w14:paraId="5C6C8A04" w14:textId="77777777" w:rsidTr="008A0376">
        <w:trPr>
          <w:gridAfter w:val="2"/>
          <w:wAfter w:w="1235" w:type="pct"/>
        </w:trPr>
        <w:tc>
          <w:tcPr>
            <w:tcW w:w="330" w:type="pct"/>
            <w:gridSpan w:val="2"/>
          </w:tcPr>
          <w:p w14:paraId="1281A6E5" w14:textId="44D7767D"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1-7</w:t>
            </w:r>
          </w:p>
        </w:tc>
        <w:tc>
          <w:tcPr>
            <w:tcW w:w="931" w:type="pct"/>
            <w:gridSpan w:val="2"/>
          </w:tcPr>
          <w:p w14:paraId="12EC5238" w14:textId="4AF7ACE5" w:rsidR="00E50A44" w:rsidRPr="00BB6D35" w:rsidRDefault="00E50A44" w:rsidP="00E50A44">
            <w:pPr>
              <w:widowControl w:val="0"/>
              <w:autoSpaceDE w:val="0"/>
              <w:autoSpaceDN w:val="0"/>
              <w:spacing w:after="0" w:line="240" w:lineRule="auto"/>
              <w:jc w:val="both"/>
              <w:rPr>
                <w:rFonts w:ascii="Times New Roman" w:hAnsi="Times New Roman"/>
                <w:kern w:val="2"/>
                <w:sz w:val="24"/>
                <w:szCs w:val="24"/>
                <w:highlight w:val="yellow"/>
                <w:lang w:eastAsia="ko-KR"/>
              </w:rPr>
            </w:pPr>
            <w:r w:rsidRPr="00C61437">
              <w:rPr>
                <w:rFonts w:ascii="Times New Roman" w:hAnsi="Times New Roman"/>
                <w:kern w:val="2"/>
                <w:sz w:val="24"/>
                <w:szCs w:val="24"/>
                <w:lang w:eastAsia="ko-KR"/>
              </w:rPr>
              <w:t>Умей сказать «нет»! цикл психологических бесед-тренингов по профилактике зависимостей</w:t>
            </w:r>
          </w:p>
        </w:tc>
        <w:tc>
          <w:tcPr>
            <w:tcW w:w="363" w:type="pct"/>
            <w:gridSpan w:val="2"/>
          </w:tcPr>
          <w:p w14:paraId="0F1AFC92" w14:textId="796E09AA" w:rsidR="00E50A44" w:rsidRPr="00BB6D35" w:rsidRDefault="00E50A44" w:rsidP="00E50A44">
            <w:pPr>
              <w:widowControl w:val="0"/>
              <w:autoSpaceDE w:val="0"/>
              <w:autoSpaceDN w:val="0"/>
              <w:spacing w:after="0" w:line="240" w:lineRule="auto"/>
              <w:jc w:val="both"/>
              <w:rPr>
                <w:rFonts w:ascii="Times New Roman" w:hAnsi="Times New Roman"/>
                <w:kern w:val="2"/>
                <w:sz w:val="24"/>
                <w:szCs w:val="24"/>
                <w:highlight w:val="yellow"/>
                <w:lang w:eastAsia="ko-KR"/>
              </w:rPr>
            </w:pPr>
            <w:r>
              <w:rPr>
                <w:rFonts w:ascii="Times New Roman" w:hAnsi="Times New Roman"/>
                <w:kern w:val="2"/>
                <w:sz w:val="24"/>
                <w:szCs w:val="24"/>
                <w:lang w:eastAsia="ko-KR"/>
              </w:rPr>
              <w:t>1-4 курсы</w:t>
            </w:r>
          </w:p>
        </w:tc>
        <w:tc>
          <w:tcPr>
            <w:tcW w:w="320" w:type="pct"/>
          </w:tcPr>
          <w:p w14:paraId="195838CB" w14:textId="4FC90858" w:rsidR="00E50A44" w:rsidRPr="00BB6D35" w:rsidRDefault="00E50A44" w:rsidP="00E50A44">
            <w:pPr>
              <w:widowControl w:val="0"/>
              <w:autoSpaceDE w:val="0"/>
              <w:autoSpaceDN w:val="0"/>
              <w:spacing w:after="0" w:line="240" w:lineRule="auto"/>
              <w:jc w:val="both"/>
              <w:rPr>
                <w:rFonts w:ascii="Times New Roman" w:hAnsi="Times New Roman"/>
                <w:kern w:val="2"/>
                <w:sz w:val="24"/>
                <w:szCs w:val="24"/>
                <w:highlight w:val="yellow"/>
                <w:lang w:eastAsia="ko-KR"/>
              </w:rPr>
            </w:pPr>
            <w:r w:rsidRPr="00A629D2">
              <w:rPr>
                <w:rFonts w:ascii="Times New Roman" w:hAnsi="Times New Roman"/>
                <w:kern w:val="2"/>
                <w:sz w:val="24"/>
                <w:szCs w:val="24"/>
                <w:lang w:eastAsia="ko-KR"/>
              </w:rPr>
              <w:t>Учебные кабинеты</w:t>
            </w:r>
          </w:p>
        </w:tc>
        <w:tc>
          <w:tcPr>
            <w:tcW w:w="888" w:type="pct"/>
          </w:tcPr>
          <w:p w14:paraId="68878FB9" w14:textId="57CD8453" w:rsidR="00E50A44" w:rsidRPr="00C61437" w:rsidRDefault="00E50A44" w:rsidP="00E50A44">
            <w:pPr>
              <w:widowControl w:val="0"/>
              <w:autoSpaceDE w:val="0"/>
              <w:autoSpaceDN w:val="0"/>
              <w:spacing w:after="0" w:line="240" w:lineRule="auto"/>
              <w:jc w:val="both"/>
              <w:rPr>
                <w:sz w:val="24"/>
                <w:szCs w:val="24"/>
              </w:rPr>
            </w:pPr>
            <w:r w:rsidRPr="00C61437">
              <w:rPr>
                <w:rFonts w:ascii="Times New Roman" w:hAnsi="Times New Roman"/>
                <w:kern w:val="2"/>
                <w:sz w:val="24"/>
                <w:szCs w:val="24"/>
                <w:lang w:eastAsia="ko-KR"/>
              </w:rPr>
              <w:t>Педагог-психолог Карасева О.В.</w:t>
            </w:r>
            <w:r>
              <w:rPr>
                <w:rFonts w:ascii="Times New Roman" w:hAnsi="Times New Roman"/>
                <w:kern w:val="2"/>
                <w:sz w:val="24"/>
                <w:szCs w:val="24"/>
                <w:lang w:eastAsia="ko-KR"/>
              </w:rPr>
              <w:t>, кураторы</w:t>
            </w:r>
          </w:p>
        </w:tc>
        <w:tc>
          <w:tcPr>
            <w:tcW w:w="336" w:type="pct"/>
          </w:tcPr>
          <w:p w14:paraId="33A18D17" w14:textId="0372AF35" w:rsidR="00E50A44" w:rsidRPr="00C6143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C61437">
              <w:rPr>
                <w:rFonts w:ascii="Times New Roman" w:hAnsi="Times New Roman"/>
                <w:kern w:val="2"/>
                <w:sz w:val="24"/>
                <w:szCs w:val="24"/>
                <w:lang w:eastAsia="ko-KR"/>
              </w:rPr>
              <w:t>ЛР 1-13, 30, 33</w:t>
            </w:r>
          </w:p>
        </w:tc>
        <w:tc>
          <w:tcPr>
            <w:tcW w:w="597" w:type="pct"/>
            <w:gridSpan w:val="2"/>
          </w:tcPr>
          <w:p w14:paraId="57AE7FE0" w14:textId="540A6DBF" w:rsidR="00E50A44" w:rsidRPr="00C61437" w:rsidRDefault="00E50A44" w:rsidP="00E50A44">
            <w:pPr>
              <w:widowControl w:val="0"/>
              <w:autoSpaceDE w:val="0"/>
              <w:autoSpaceDN w:val="0"/>
              <w:spacing w:after="0" w:line="240" w:lineRule="auto"/>
              <w:jc w:val="both"/>
              <w:rPr>
                <w:rFonts w:ascii="Times New Roman" w:eastAsia="Calibri" w:hAnsi="Times New Roman"/>
                <w:bCs/>
                <w:iCs/>
                <w:sz w:val="24"/>
                <w:szCs w:val="24"/>
                <w:lang w:eastAsia="en-US"/>
              </w:rPr>
            </w:pPr>
            <w:r w:rsidRPr="00C61437">
              <w:rPr>
                <w:rFonts w:ascii="Times New Roman" w:hAnsi="Times New Roman"/>
                <w:kern w:val="2"/>
                <w:sz w:val="24"/>
                <w:szCs w:val="24"/>
                <w:lang w:eastAsia="ko-KR"/>
              </w:rPr>
              <w:t>«Кураторство и поддержка», «Правовое сознание»</w:t>
            </w:r>
          </w:p>
        </w:tc>
      </w:tr>
      <w:tr w:rsidR="00E50A44" w:rsidRPr="007A1210" w14:paraId="3E969B39" w14:textId="77777777" w:rsidTr="008A0376">
        <w:trPr>
          <w:gridAfter w:val="2"/>
          <w:wAfter w:w="1235" w:type="pct"/>
        </w:trPr>
        <w:tc>
          <w:tcPr>
            <w:tcW w:w="330" w:type="pct"/>
            <w:gridSpan w:val="2"/>
          </w:tcPr>
          <w:p w14:paraId="1B136049" w14:textId="2ECA0F55" w:rsidR="00E50A44" w:rsidRPr="001F691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1F6917">
              <w:rPr>
                <w:rFonts w:ascii="Times New Roman" w:hAnsi="Times New Roman"/>
                <w:kern w:val="2"/>
                <w:sz w:val="24"/>
                <w:szCs w:val="24"/>
                <w:lang w:eastAsia="ko-KR"/>
              </w:rPr>
              <w:lastRenderedPageBreak/>
              <w:t>7-11</w:t>
            </w:r>
          </w:p>
        </w:tc>
        <w:tc>
          <w:tcPr>
            <w:tcW w:w="931" w:type="pct"/>
            <w:gridSpan w:val="2"/>
          </w:tcPr>
          <w:p w14:paraId="5161838C" w14:textId="1B3B7C61" w:rsidR="00E50A44" w:rsidRPr="00952D4E"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52D4E">
              <w:rPr>
                <w:rFonts w:ascii="Times New Roman" w:hAnsi="Times New Roman"/>
                <w:kern w:val="2"/>
                <w:sz w:val="24"/>
                <w:szCs w:val="24"/>
                <w:lang w:eastAsia="ko-KR"/>
              </w:rPr>
              <w:t>Конкурс рисунков и плакатов, посвященный Международному Дню борьбы с коррупцией</w:t>
            </w:r>
          </w:p>
        </w:tc>
        <w:tc>
          <w:tcPr>
            <w:tcW w:w="363" w:type="pct"/>
            <w:gridSpan w:val="2"/>
          </w:tcPr>
          <w:p w14:paraId="25006016" w14:textId="7AB58351" w:rsidR="00E50A44" w:rsidRPr="001F691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A72F7BF" w14:textId="1CC7A64F" w:rsidR="00E50A44" w:rsidRPr="001F691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1AB45C52"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1F6917">
              <w:rPr>
                <w:rFonts w:ascii="Times New Roman" w:hAnsi="Times New Roman"/>
                <w:kern w:val="2"/>
                <w:sz w:val="24"/>
                <w:szCs w:val="24"/>
                <w:lang w:eastAsia="ko-KR"/>
              </w:rPr>
              <w:t xml:space="preserve">Социальный педагог </w:t>
            </w:r>
          </w:p>
          <w:p w14:paraId="4797265D" w14:textId="563DC4D1" w:rsidR="00E50A44" w:rsidRPr="001F6917"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sidRPr="001F6917">
              <w:rPr>
                <w:rFonts w:ascii="Times New Roman" w:hAnsi="Times New Roman"/>
                <w:kern w:val="2"/>
                <w:sz w:val="24"/>
                <w:szCs w:val="24"/>
                <w:lang w:eastAsia="ko-KR"/>
              </w:rPr>
              <w:t>Мандрико</w:t>
            </w:r>
            <w:proofErr w:type="spellEnd"/>
            <w:r w:rsidRPr="001F6917">
              <w:rPr>
                <w:rFonts w:ascii="Times New Roman" w:hAnsi="Times New Roman"/>
                <w:kern w:val="2"/>
                <w:sz w:val="24"/>
                <w:szCs w:val="24"/>
                <w:lang w:eastAsia="ko-KR"/>
              </w:rPr>
              <w:t xml:space="preserve"> Л.В., студенческий совет, кураторы</w:t>
            </w:r>
          </w:p>
        </w:tc>
        <w:tc>
          <w:tcPr>
            <w:tcW w:w="336" w:type="pct"/>
          </w:tcPr>
          <w:p w14:paraId="0CA79EAC" w14:textId="564CA446" w:rsidR="00E50A44" w:rsidRPr="001F691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1F6917">
              <w:rPr>
                <w:rFonts w:ascii="Times New Roman" w:hAnsi="Times New Roman"/>
                <w:kern w:val="2"/>
                <w:sz w:val="24"/>
                <w:szCs w:val="24"/>
                <w:lang w:eastAsia="ko-KR"/>
              </w:rPr>
              <w:t>ЛР 1-17</w:t>
            </w:r>
          </w:p>
        </w:tc>
        <w:tc>
          <w:tcPr>
            <w:tcW w:w="597" w:type="pct"/>
            <w:gridSpan w:val="2"/>
          </w:tcPr>
          <w:p w14:paraId="157EDAA5" w14:textId="6834593A" w:rsidR="00E50A44" w:rsidRPr="001F691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1F6917">
              <w:rPr>
                <w:rFonts w:ascii="Times New Roman" w:eastAsia="Calibri" w:hAnsi="Times New Roman"/>
                <w:bCs/>
                <w:iCs/>
                <w:sz w:val="24"/>
                <w:szCs w:val="24"/>
                <w:lang w:eastAsia="en-US"/>
              </w:rPr>
              <w:t>«</w:t>
            </w:r>
            <w:r>
              <w:rPr>
                <w:rFonts w:ascii="Times New Roman" w:eastAsia="Calibri" w:hAnsi="Times New Roman"/>
                <w:bCs/>
                <w:iCs/>
                <w:sz w:val="24"/>
                <w:szCs w:val="24"/>
                <w:lang w:eastAsia="en-US"/>
              </w:rPr>
              <w:t>Ключевые дела колледжа</w:t>
            </w:r>
            <w:r w:rsidRPr="001F6917">
              <w:rPr>
                <w:rFonts w:ascii="Times New Roman" w:eastAsia="Calibri" w:hAnsi="Times New Roman"/>
                <w:bCs/>
                <w:iCs/>
                <w:sz w:val="24"/>
                <w:szCs w:val="24"/>
                <w:lang w:eastAsia="en-US"/>
              </w:rPr>
              <w:t xml:space="preserve">», </w:t>
            </w:r>
            <w:r w:rsidRPr="001F6917">
              <w:rPr>
                <w:rFonts w:ascii="Times New Roman" w:eastAsia="Calibri" w:hAnsi="Times New Roman"/>
                <w:iCs/>
                <w:sz w:val="24"/>
                <w:szCs w:val="24"/>
                <w:lang w:eastAsia="en-US"/>
              </w:rPr>
              <w:t>«Студенческое самоуправление», «Правовое сознание»</w:t>
            </w:r>
          </w:p>
        </w:tc>
      </w:tr>
      <w:tr w:rsidR="00E50A44" w:rsidRPr="007A1210" w14:paraId="5236DBB6" w14:textId="77777777" w:rsidTr="008A0376">
        <w:trPr>
          <w:gridAfter w:val="2"/>
          <w:wAfter w:w="1235" w:type="pct"/>
        </w:trPr>
        <w:tc>
          <w:tcPr>
            <w:tcW w:w="330" w:type="pct"/>
            <w:gridSpan w:val="2"/>
          </w:tcPr>
          <w:p w14:paraId="6F21F7F5" w14:textId="1842C9B6" w:rsidR="00E50A44" w:rsidRPr="001F691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1F6917">
              <w:rPr>
                <w:rFonts w:ascii="Times New Roman" w:hAnsi="Times New Roman"/>
                <w:kern w:val="2"/>
                <w:sz w:val="24"/>
                <w:szCs w:val="24"/>
                <w:lang w:eastAsia="ko-KR"/>
              </w:rPr>
              <w:t>9</w:t>
            </w:r>
          </w:p>
        </w:tc>
        <w:tc>
          <w:tcPr>
            <w:tcW w:w="931" w:type="pct"/>
            <w:gridSpan w:val="2"/>
          </w:tcPr>
          <w:p w14:paraId="05325F7A" w14:textId="54C963B3" w:rsidR="00E50A44" w:rsidRPr="00952D4E"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52D4E">
              <w:rPr>
                <w:rFonts w:ascii="Times New Roman" w:hAnsi="Times New Roman"/>
                <w:bCs/>
                <w:kern w:val="2"/>
                <w:sz w:val="24"/>
                <w:szCs w:val="24"/>
                <w:lang w:eastAsia="ko-KR"/>
              </w:rPr>
              <w:t>Круглый стол, посвященный Международному Дню борьбы с коррупцией</w:t>
            </w:r>
          </w:p>
        </w:tc>
        <w:tc>
          <w:tcPr>
            <w:tcW w:w="363" w:type="pct"/>
            <w:gridSpan w:val="2"/>
          </w:tcPr>
          <w:p w14:paraId="78858D54" w14:textId="47431255" w:rsidR="00E50A44" w:rsidRPr="001F691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368BD0B1" w14:textId="1BB6FE12" w:rsidR="00E50A44" w:rsidRPr="001F691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1F6917">
              <w:rPr>
                <w:rFonts w:ascii="Times New Roman" w:hAnsi="Times New Roman"/>
                <w:kern w:val="2"/>
                <w:sz w:val="24"/>
                <w:szCs w:val="24"/>
                <w:lang w:eastAsia="ko-KR"/>
              </w:rPr>
              <w:t>Актовый зал</w:t>
            </w:r>
          </w:p>
        </w:tc>
        <w:tc>
          <w:tcPr>
            <w:tcW w:w="888" w:type="pct"/>
          </w:tcPr>
          <w:p w14:paraId="6EBC6ACB" w14:textId="77777777" w:rsidR="00E50A44" w:rsidRPr="001F691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1F6917">
              <w:rPr>
                <w:rFonts w:ascii="Times New Roman" w:hAnsi="Times New Roman"/>
                <w:kern w:val="2"/>
                <w:sz w:val="24"/>
                <w:szCs w:val="24"/>
                <w:lang w:eastAsia="ko-KR"/>
              </w:rPr>
              <w:t xml:space="preserve">Социальный педагог </w:t>
            </w:r>
          </w:p>
          <w:p w14:paraId="2CD1F5D6" w14:textId="144679D4" w:rsidR="00E50A44" w:rsidRPr="001F6917"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sidRPr="001F6917">
              <w:rPr>
                <w:rFonts w:ascii="Times New Roman" w:hAnsi="Times New Roman"/>
                <w:kern w:val="2"/>
                <w:sz w:val="24"/>
                <w:szCs w:val="24"/>
                <w:lang w:eastAsia="ko-KR"/>
              </w:rPr>
              <w:t>Мандрико</w:t>
            </w:r>
            <w:proofErr w:type="spellEnd"/>
            <w:r w:rsidRPr="001F6917">
              <w:rPr>
                <w:rFonts w:ascii="Times New Roman" w:hAnsi="Times New Roman"/>
                <w:kern w:val="2"/>
                <w:sz w:val="24"/>
                <w:szCs w:val="24"/>
                <w:lang w:eastAsia="ko-KR"/>
              </w:rPr>
              <w:t xml:space="preserve"> Л.В., студенческий совет, кураторы</w:t>
            </w:r>
          </w:p>
        </w:tc>
        <w:tc>
          <w:tcPr>
            <w:tcW w:w="336" w:type="pct"/>
          </w:tcPr>
          <w:p w14:paraId="0DD0DCED" w14:textId="0D4333EF" w:rsidR="00E50A44" w:rsidRPr="001F691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1F6917">
              <w:rPr>
                <w:rFonts w:ascii="Times New Roman" w:hAnsi="Times New Roman"/>
                <w:kern w:val="2"/>
                <w:sz w:val="24"/>
                <w:szCs w:val="24"/>
                <w:lang w:eastAsia="ko-KR"/>
              </w:rPr>
              <w:t>ЛР 1-17</w:t>
            </w:r>
          </w:p>
        </w:tc>
        <w:tc>
          <w:tcPr>
            <w:tcW w:w="597" w:type="pct"/>
            <w:gridSpan w:val="2"/>
          </w:tcPr>
          <w:p w14:paraId="20B81CD5" w14:textId="080D7D1B" w:rsidR="00E50A44" w:rsidRPr="001F6917" w:rsidRDefault="00E50A44" w:rsidP="00E50A44">
            <w:pPr>
              <w:widowControl w:val="0"/>
              <w:autoSpaceDE w:val="0"/>
              <w:autoSpaceDN w:val="0"/>
              <w:spacing w:after="0" w:line="240" w:lineRule="auto"/>
              <w:jc w:val="both"/>
              <w:rPr>
                <w:rFonts w:ascii="Times New Roman" w:eastAsia="Calibri" w:hAnsi="Times New Roman"/>
                <w:bCs/>
                <w:iCs/>
                <w:sz w:val="24"/>
                <w:szCs w:val="24"/>
                <w:lang w:eastAsia="en-US"/>
              </w:rPr>
            </w:pPr>
            <w:r w:rsidRPr="001F6917">
              <w:rPr>
                <w:rFonts w:ascii="Times New Roman" w:eastAsia="Calibri" w:hAnsi="Times New Roman"/>
                <w:bCs/>
                <w:iCs/>
                <w:sz w:val="24"/>
                <w:szCs w:val="24"/>
                <w:lang w:eastAsia="en-US"/>
              </w:rPr>
              <w:t>«</w:t>
            </w:r>
            <w:r>
              <w:rPr>
                <w:rFonts w:ascii="Times New Roman" w:eastAsia="Calibri" w:hAnsi="Times New Roman"/>
                <w:bCs/>
                <w:iCs/>
                <w:sz w:val="24"/>
                <w:szCs w:val="24"/>
                <w:lang w:eastAsia="en-US"/>
              </w:rPr>
              <w:t>Ключевые дела колледжа</w:t>
            </w:r>
            <w:r w:rsidRPr="001F6917">
              <w:rPr>
                <w:rFonts w:ascii="Times New Roman" w:eastAsia="Calibri" w:hAnsi="Times New Roman"/>
                <w:bCs/>
                <w:iCs/>
                <w:sz w:val="24"/>
                <w:szCs w:val="24"/>
                <w:lang w:eastAsia="en-US"/>
              </w:rPr>
              <w:t xml:space="preserve">», </w:t>
            </w:r>
            <w:r w:rsidRPr="001F6917">
              <w:rPr>
                <w:rFonts w:ascii="Times New Roman" w:eastAsia="Calibri" w:hAnsi="Times New Roman"/>
                <w:iCs/>
                <w:sz w:val="24"/>
                <w:szCs w:val="24"/>
                <w:lang w:eastAsia="en-US"/>
              </w:rPr>
              <w:t>«Цифровая среда», «Правовое сознание»</w:t>
            </w:r>
          </w:p>
        </w:tc>
      </w:tr>
      <w:tr w:rsidR="00E50A44" w:rsidRPr="007A1210" w14:paraId="7363B8F9" w14:textId="77777777" w:rsidTr="008A0376">
        <w:trPr>
          <w:gridAfter w:val="2"/>
          <w:wAfter w:w="1235" w:type="pct"/>
        </w:trPr>
        <w:tc>
          <w:tcPr>
            <w:tcW w:w="330" w:type="pct"/>
            <w:gridSpan w:val="2"/>
          </w:tcPr>
          <w:p w14:paraId="21D3D8F1" w14:textId="3AB2F089" w:rsidR="00E50A44" w:rsidRPr="00952D4E"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52D4E">
              <w:rPr>
                <w:rFonts w:ascii="Times New Roman" w:hAnsi="Times New Roman"/>
                <w:kern w:val="2"/>
                <w:sz w:val="24"/>
                <w:szCs w:val="24"/>
                <w:lang w:eastAsia="ko-KR"/>
              </w:rPr>
              <w:t>10</w:t>
            </w:r>
          </w:p>
        </w:tc>
        <w:tc>
          <w:tcPr>
            <w:tcW w:w="931" w:type="pct"/>
            <w:gridSpan w:val="2"/>
          </w:tcPr>
          <w:p w14:paraId="57365816" w14:textId="4D02AA76" w:rsidR="00E50A44" w:rsidRPr="00952D4E"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52D4E">
              <w:rPr>
                <w:rFonts w:ascii="Times New Roman" w:hAnsi="Times New Roman"/>
                <w:bCs/>
                <w:kern w:val="2"/>
                <w:sz w:val="24"/>
                <w:szCs w:val="24"/>
                <w:lang w:eastAsia="ko-KR"/>
              </w:rPr>
              <w:t>Единый урок «Права человека» приуроченный к Всемирному дню прав человека</w:t>
            </w:r>
          </w:p>
        </w:tc>
        <w:tc>
          <w:tcPr>
            <w:tcW w:w="363" w:type="pct"/>
            <w:gridSpan w:val="2"/>
          </w:tcPr>
          <w:p w14:paraId="5ADE2938" w14:textId="281508B6" w:rsidR="00E50A44" w:rsidRPr="00417BA7" w:rsidRDefault="00E50A44" w:rsidP="00E50A44">
            <w:pPr>
              <w:widowControl w:val="0"/>
              <w:autoSpaceDE w:val="0"/>
              <w:autoSpaceDN w:val="0"/>
              <w:spacing w:after="0" w:line="240" w:lineRule="auto"/>
              <w:jc w:val="both"/>
              <w:rPr>
                <w:rFonts w:ascii="Times New Roman" w:hAnsi="Times New Roman"/>
                <w:kern w:val="2"/>
                <w:sz w:val="24"/>
                <w:szCs w:val="24"/>
                <w:highlight w:val="yellow"/>
                <w:lang w:eastAsia="ko-KR"/>
              </w:rPr>
            </w:pPr>
            <w:r>
              <w:rPr>
                <w:rFonts w:ascii="Times New Roman" w:hAnsi="Times New Roman"/>
                <w:kern w:val="2"/>
                <w:sz w:val="24"/>
                <w:szCs w:val="24"/>
                <w:lang w:eastAsia="ko-KR"/>
              </w:rPr>
              <w:t>1-4 курсы</w:t>
            </w:r>
          </w:p>
        </w:tc>
        <w:tc>
          <w:tcPr>
            <w:tcW w:w="320" w:type="pct"/>
          </w:tcPr>
          <w:p w14:paraId="17E03265" w14:textId="6F945748" w:rsidR="00E50A44" w:rsidRPr="00952D4E"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52D4E">
              <w:rPr>
                <w:rFonts w:ascii="Times New Roman" w:hAnsi="Times New Roman"/>
                <w:kern w:val="2"/>
                <w:sz w:val="24"/>
                <w:szCs w:val="24"/>
                <w:lang w:eastAsia="ko-KR"/>
              </w:rPr>
              <w:t>Актовый зал</w:t>
            </w:r>
          </w:p>
        </w:tc>
        <w:tc>
          <w:tcPr>
            <w:tcW w:w="888" w:type="pct"/>
          </w:tcPr>
          <w:p w14:paraId="0EFA197F" w14:textId="7B417684" w:rsidR="00E50A44" w:rsidRPr="00952D4E"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52D4E">
              <w:rPr>
                <w:rFonts w:ascii="Times New Roman" w:hAnsi="Times New Roman"/>
                <w:kern w:val="2"/>
                <w:sz w:val="24"/>
                <w:szCs w:val="24"/>
                <w:lang w:eastAsia="ko-KR"/>
              </w:rPr>
              <w:t xml:space="preserve">Социальный педагог </w:t>
            </w:r>
            <w:proofErr w:type="spellStart"/>
            <w:r w:rsidRPr="00952D4E">
              <w:rPr>
                <w:rFonts w:ascii="Times New Roman" w:hAnsi="Times New Roman"/>
                <w:kern w:val="2"/>
                <w:sz w:val="24"/>
                <w:szCs w:val="24"/>
                <w:lang w:eastAsia="ko-KR"/>
              </w:rPr>
              <w:t>Мандрико</w:t>
            </w:r>
            <w:proofErr w:type="spellEnd"/>
            <w:r w:rsidRPr="00952D4E">
              <w:rPr>
                <w:rFonts w:ascii="Times New Roman" w:hAnsi="Times New Roman"/>
                <w:kern w:val="2"/>
                <w:sz w:val="24"/>
                <w:szCs w:val="24"/>
                <w:lang w:eastAsia="ko-KR"/>
              </w:rPr>
              <w:t xml:space="preserve"> Л.В. уполномоченный по правам ребёнка, представители правоохранительных органов, преподаватели истории и обществознания </w:t>
            </w:r>
          </w:p>
        </w:tc>
        <w:tc>
          <w:tcPr>
            <w:tcW w:w="336" w:type="pct"/>
          </w:tcPr>
          <w:p w14:paraId="2BB0D795" w14:textId="25693756" w:rsidR="00E50A44" w:rsidRPr="00952D4E"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52D4E">
              <w:rPr>
                <w:rFonts w:ascii="Times New Roman" w:hAnsi="Times New Roman"/>
                <w:kern w:val="2"/>
                <w:sz w:val="24"/>
                <w:szCs w:val="24"/>
                <w:lang w:eastAsia="ko-KR"/>
              </w:rPr>
              <w:t>ЛР 1-17, 30-33</w:t>
            </w:r>
          </w:p>
        </w:tc>
        <w:tc>
          <w:tcPr>
            <w:tcW w:w="597" w:type="pct"/>
            <w:gridSpan w:val="2"/>
          </w:tcPr>
          <w:p w14:paraId="3A4B3CAE" w14:textId="77560AF7" w:rsidR="00E50A44" w:rsidRPr="00952D4E" w:rsidRDefault="00E50A44" w:rsidP="00E50A44">
            <w:pPr>
              <w:widowControl w:val="0"/>
              <w:autoSpaceDE w:val="0"/>
              <w:autoSpaceDN w:val="0"/>
              <w:spacing w:after="0" w:line="240" w:lineRule="auto"/>
              <w:jc w:val="both"/>
              <w:rPr>
                <w:rFonts w:ascii="Times New Roman" w:eastAsia="Calibri" w:hAnsi="Times New Roman"/>
                <w:bCs/>
                <w:iCs/>
                <w:sz w:val="24"/>
                <w:szCs w:val="24"/>
                <w:lang w:eastAsia="en-US"/>
              </w:rPr>
            </w:pPr>
            <w:r w:rsidRPr="00952D4E">
              <w:rPr>
                <w:rFonts w:ascii="Times New Roman" w:eastAsia="Calibri" w:hAnsi="Times New Roman"/>
                <w:bCs/>
                <w:iCs/>
                <w:sz w:val="24"/>
                <w:szCs w:val="24"/>
                <w:lang w:eastAsia="en-US"/>
              </w:rPr>
              <w:t>«</w:t>
            </w:r>
            <w:r>
              <w:rPr>
                <w:rFonts w:ascii="Times New Roman" w:eastAsia="Calibri" w:hAnsi="Times New Roman"/>
                <w:bCs/>
                <w:iCs/>
                <w:sz w:val="24"/>
                <w:szCs w:val="24"/>
                <w:lang w:eastAsia="en-US"/>
              </w:rPr>
              <w:t>Ключевые дела колледжа</w:t>
            </w:r>
            <w:r w:rsidRPr="00952D4E">
              <w:rPr>
                <w:rFonts w:ascii="Times New Roman" w:eastAsia="Calibri" w:hAnsi="Times New Roman"/>
                <w:bCs/>
                <w:iCs/>
                <w:sz w:val="24"/>
                <w:szCs w:val="24"/>
                <w:lang w:eastAsia="en-US"/>
              </w:rPr>
              <w:t xml:space="preserve">», </w:t>
            </w:r>
            <w:r w:rsidRPr="00952D4E">
              <w:rPr>
                <w:rFonts w:ascii="Times New Roman" w:eastAsia="Calibri" w:hAnsi="Times New Roman"/>
                <w:iCs/>
                <w:sz w:val="24"/>
                <w:szCs w:val="24"/>
                <w:lang w:eastAsia="en-US"/>
              </w:rPr>
              <w:t>«Цифровая среда», «Правовое сознание»</w:t>
            </w:r>
          </w:p>
        </w:tc>
      </w:tr>
      <w:tr w:rsidR="00E50A44" w:rsidRPr="007A1210" w14:paraId="76EB2D0D" w14:textId="77777777" w:rsidTr="008A0376">
        <w:trPr>
          <w:gridAfter w:val="2"/>
          <w:wAfter w:w="1235" w:type="pct"/>
        </w:trPr>
        <w:tc>
          <w:tcPr>
            <w:tcW w:w="330" w:type="pct"/>
            <w:gridSpan w:val="2"/>
          </w:tcPr>
          <w:p w14:paraId="4704C48F" w14:textId="77777777" w:rsidR="00E50A44" w:rsidRPr="00375826"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375826">
              <w:rPr>
                <w:rFonts w:ascii="Times New Roman" w:hAnsi="Times New Roman"/>
                <w:bCs/>
                <w:kern w:val="2"/>
                <w:sz w:val="24"/>
                <w:szCs w:val="24"/>
                <w:lang w:eastAsia="ko-KR"/>
              </w:rPr>
              <w:t xml:space="preserve">9 </w:t>
            </w:r>
          </w:p>
        </w:tc>
        <w:tc>
          <w:tcPr>
            <w:tcW w:w="931" w:type="pct"/>
            <w:gridSpan w:val="2"/>
          </w:tcPr>
          <w:p w14:paraId="1CF57319" w14:textId="3EFD325D" w:rsidR="00E50A44" w:rsidRPr="00375826"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375826">
              <w:rPr>
                <w:rFonts w:ascii="Times New Roman" w:hAnsi="Times New Roman"/>
                <w:bCs/>
                <w:kern w:val="2"/>
                <w:sz w:val="24"/>
                <w:szCs w:val="24"/>
                <w:lang w:eastAsia="ko-KR"/>
              </w:rPr>
              <w:t>День Героев Отечества</w:t>
            </w:r>
            <w:r>
              <w:rPr>
                <w:rFonts w:ascii="Times New Roman" w:hAnsi="Times New Roman"/>
                <w:bCs/>
                <w:kern w:val="2"/>
                <w:sz w:val="24"/>
                <w:szCs w:val="24"/>
                <w:lang w:eastAsia="ko-KR"/>
              </w:rPr>
              <w:t xml:space="preserve">. </w:t>
            </w:r>
            <w:r w:rsidRPr="00382755">
              <w:rPr>
                <w:rFonts w:ascii="Times New Roman" w:hAnsi="Times New Roman"/>
                <w:kern w:val="2"/>
                <w:sz w:val="24"/>
                <w:szCs w:val="24"/>
                <w:lang w:eastAsia="ko-KR"/>
              </w:rPr>
              <w:t>Урок мужества День начала контрнаступления советских войск против немецко-фашистских войск в битве под Москвой</w:t>
            </w:r>
          </w:p>
        </w:tc>
        <w:tc>
          <w:tcPr>
            <w:tcW w:w="363" w:type="pct"/>
            <w:gridSpan w:val="2"/>
          </w:tcPr>
          <w:p w14:paraId="0F4D550F" w14:textId="642EDAA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24C4E529" w14:textId="71AFE89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DF18DB">
              <w:rPr>
                <w:rFonts w:ascii="Times New Roman" w:hAnsi="Times New Roman"/>
                <w:kern w:val="2"/>
                <w:sz w:val="24"/>
                <w:szCs w:val="24"/>
                <w:lang w:eastAsia="ko-KR"/>
              </w:rPr>
              <w:t>Учебные кабинеты</w:t>
            </w:r>
          </w:p>
        </w:tc>
        <w:tc>
          <w:tcPr>
            <w:tcW w:w="888" w:type="pct"/>
          </w:tcPr>
          <w:p w14:paraId="058D634A"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1C26BF57"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30981F07" w14:textId="6A4C20A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преподаватели истории, кураторы групп</w:t>
            </w:r>
          </w:p>
        </w:tc>
        <w:tc>
          <w:tcPr>
            <w:tcW w:w="336" w:type="pct"/>
          </w:tcPr>
          <w:p w14:paraId="56EB0DCF" w14:textId="49A1E5B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16, 26, 30-33</w:t>
            </w:r>
          </w:p>
        </w:tc>
        <w:tc>
          <w:tcPr>
            <w:tcW w:w="597" w:type="pct"/>
            <w:gridSpan w:val="2"/>
          </w:tcPr>
          <w:p w14:paraId="431E95E4" w14:textId="14A12BE3"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148E9791"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127D95DE" w14:textId="5446E92D" w:rsidR="00E50A44" w:rsidRPr="002B614B"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050BA7FA" w14:textId="77777777" w:rsidTr="008A0376">
        <w:trPr>
          <w:gridAfter w:val="2"/>
          <w:wAfter w:w="1235" w:type="pct"/>
        </w:trPr>
        <w:tc>
          <w:tcPr>
            <w:tcW w:w="330" w:type="pct"/>
            <w:gridSpan w:val="2"/>
          </w:tcPr>
          <w:p w14:paraId="372C4FE6" w14:textId="77777777" w:rsidR="00E50A44" w:rsidRPr="00375826"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375826">
              <w:rPr>
                <w:rFonts w:ascii="Times New Roman" w:hAnsi="Times New Roman"/>
                <w:bCs/>
                <w:kern w:val="2"/>
                <w:sz w:val="24"/>
                <w:szCs w:val="24"/>
                <w:lang w:eastAsia="ko-KR"/>
              </w:rPr>
              <w:t>12</w:t>
            </w:r>
          </w:p>
        </w:tc>
        <w:tc>
          <w:tcPr>
            <w:tcW w:w="931" w:type="pct"/>
            <w:gridSpan w:val="2"/>
          </w:tcPr>
          <w:p w14:paraId="3A01EDEA" w14:textId="32064A90" w:rsidR="00E50A44" w:rsidRPr="00375826"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375826">
              <w:rPr>
                <w:rFonts w:ascii="Times New Roman" w:hAnsi="Times New Roman"/>
                <w:bCs/>
                <w:kern w:val="2"/>
                <w:sz w:val="24"/>
                <w:szCs w:val="24"/>
                <w:lang w:eastAsia="ko-KR"/>
              </w:rPr>
              <w:t>День Конституции Российской Федерации</w:t>
            </w:r>
            <w:r>
              <w:rPr>
                <w:rFonts w:ascii="Times New Roman" w:hAnsi="Times New Roman"/>
                <w:bCs/>
                <w:kern w:val="2"/>
                <w:sz w:val="24"/>
                <w:szCs w:val="24"/>
                <w:lang w:eastAsia="ko-KR"/>
              </w:rPr>
              <w:t>. Единые классные часы</w:t>
            </w:r>
          </w:p>
        </w:tc>
        <w:tc>
          <w:tcPr>
            <w:tcW w:w="363" w:type="pct"/>
            <w:gridSpan w:val="2"/>
          </w:tcPr>
          <w:p w14:paraId="77110F28" w14:textId="0726E07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47F79F9" w14:textId="047A729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DF18DB">
              <w:rPr>
                <w:rFonts w:ascii="Times New Roman" w:hAnsi="Times New Roman"/>
                <w:kern w:val="2"/>
                <w:sz w:val="24"/>
                <w:szCs w:val="24"/>
                <w:lang w:eastAsia="ko-KR"/>
              </w:rPr>
              <w:t>Учебные кабинеты</w:t>
            </w:r>
          </w:p>
        </w:tc>
        <w:tc>
          <w:tcPr>
            <w:tcW w:w="888" w:type="pct"/>
          </w:tcPr>
          <w:p w14:paraId="7B3A1F0F"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7FC66CEB"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09773CD2" w14:textId="15871B9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преподаватели истории, кураторы групп</w:t>
            </w:r>
          </w:p>
        </w:tc>
        <w:tc>
          <w:tcPr>
            <w:tcW w:w="336" w:type="pct"/>
          </w:tcPr>
          <w:p w14:paraId="3E650554" w14:textId="34A7043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16, 26, 30-33</w:t>
            </w:r>
          </w:p>
        </w:tc>
        <w:tc>
          <w:tcPr>
            <w:tcW w:w="597" w:type="pct"/>
            <w:gridSpan w:val="2"/>
          </w:tcPr>
          <w:p w14:paraId="333CE49B" w14:textId="30B6B50A"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37C19D1C"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448A3478" w14:textId="333229B1" w:rsidR="00E50A44" w:rsidRPr="002B614B"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6FBAE232" w14:textId="77777777" w:rsidTr="008A0376">
        <w:trPr>
          <w:gridAfter w:val="2"/>
          <w:wAfter w:w="1235" w:type="pct"/>
        </w:trPr>
        <w:tc>
          <w:tcPr>
            <w:tcW w:w="330" w:type="pct"/>
            <w:gridSpan w:val="2"/>
          </w:tcPr>
          <w:p w14:paraId="38B4F5B5" w14:textId="1B633D47" w:rsidR="00E50A44" w:rsidRPr="002C65C1"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2C65C1">
              <w:rPr>
                <w:rFonts w:ascii="Times New Roman" w:hAnsi="Times New Roman"/>
                <w:bCs/>
                <w:kern w:val="2"/>
                <w:sz w:val="24"/>
                <w:szCs w:val="24"/>
                <w:lang w:eastAsia="ko-KR"/>
              </w:rPr>
              <w:t>17</w:t>
            </w:r>
          </w:p>
        </w:tc>
        <w:tc>
          <w:tcPr>
            <w:tcW w:w="931" w:type="pct"/>
            <w:gridSpan w:val="2"/>
          </w:tcPr>
          <w:p w14:paraId="1142EB9C" w14:textId="18D9FA87" w:rsidR="00E50A44" w:rsidRPr="007A1210"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sidRPr="007A1210">
              <w:rPr>
                <w:rFonts w:ascii="Times New Roman" w:hAnsi="Times New Roman"/>
                <w:sz w:val="24"/>
                <w:szCs w:val="24"/>
              </w:rPr>
              <w:t>Профилактический семинар «Будь независим», затрагивающий проблемы пивного алкоголизма</w:t>
            </w:r>
          </w:p>
        </w:tc>
        <w:tc>
          <w:tcPr>
            <w:tcW w:w="363" w:type="pct"/>
            <w:gridSpan w:val="2"/>
          </w:tcPr>
          <w:p w14:paraId="4F5584C1" w14:textId="4980E19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ED2CC16" w14:textId="2A2562C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17EC3805" w14:textId="168FF68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sz w:val="24"/>
                <w:szCs w:val="24"/>
              </w:rPr>
              <w:t>С</w:t>
            </w:r>
            <w:r w:rsidRPr="001B4005">
              <w:rPr>
                <w:rFonts w:ascii="Times New Roman" w:hAnsi="Times New Roman"/>
                <w:sz w:val="24"/>
                <w:szCs w:val="24"/>
              </w:rPr>
              <w:t xml:space="preserve">оциальный педагог </w:t>
            </w: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педагог-психолог Карасева О.В.  кураторы групп</w:t>
            </w:r>
          </w:p>
        </w:tc>
        <w:tc>
          <w:tcPr>
            <w:tcW w:w="336" w:type="pct"/>
          </w:tcPr>
          <w:p w14:paraId="5C2DCAFE" w14:textId="0E1F272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1-13, 16, 3</w:t>
            </w:r>
            <w:r>
              <w:rPr>
                <w:rFonts w:ascii="Times New Roman" w:hAnsi="Times New Roman"/>
                <w:kern w:val="2"/>
                <w:sz w:val="24"/>
                <w:szCs w:val="24"/>
                <w:lang w:eastAsia="ko-KR"/>
              </w:rPr>
              <w:t>3</w:t>
            </w:r>
          </w:p>
        </w:tc>
        <w:tc>
          <w:tcPr>
            <w:tcW w:w="597" w:type="pct"/>
            <w:gridSpan w:val="2"/>
          </w:tcPr>
          <w:p w14:paraId="2BF074BA" w14:textId="3E0DCC3A"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1E7313DA"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63D14E6F" w14:textId="5EF55C42" w:rsidR="00E50A44" w:rsidRPr="002B614B"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7D37EE8F" w14:textId="77777777" w:rsidTr="008A0376">
        <w:trPr>
          <w:gridAfter w:val="2"/>
          <w:wAfter w:w="1235" w:type="pct"/>
        </w:trPr>
        <w:tc>
          <w:tcPr>
            <w:tcW w:w="330" w:type="pct"/>
            <w:gridSpan w:val="2"/>
          </w:tcPr>
          <w:p w14:paraId="528E5704" w14:textId="393C24FF" w:rsidR="00E50A44" w:rsidRPr="002C65C1"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2C65C1">
              <w:rPr>
                <w:rFonts w:ascii="Times New Roman" w:hAnsi="Times New Roman"/>
                <w:bCs/>
                <w:kern w:val="2"/>
                <w:sz w:val="24"/>
                <w:szCs w:val="24"/>
                <w:lang w:eastAsia="ko-KR"/>
              </w:rPr>
              <w:lastRenderedPageBreak/>
              <w:t>21-24</w:t>
            </w:r>
          </w:p>
        </w:tc>
        <w:tc>
          <w:tcPr>
            <w:tcW w:w="931" w:type="pct"/>
            <w:gridSpan w:val="2"/>
          </w:tcPr>
          <w:p w14:paraId="39AD1689" w14:textId="65C7CC19" w:rsidR="00E50A44" w:rsidRPr="002C65C1" w:rsidRDefault="00E50A44" w:rsidP="00E50A44">
            <w:pPr>
              <w:widowControl w:val="0"/>
              <w:autoSpaceDE w:val="0"/>
              <w:autoSpaceDN w:val="0"/>
              <w:spacing w:after="0" w:line="240" w:lineRule="auto"/>
              <w:jc w:val="both"/>
              <w:rPr>
                <w:rFonts w:ascii="Times New Roman" w:hAnsi="Times New Roman"/>
                <w:sz w:val="24"/>
                <w:szCs w:val="24"/>
              </w:rPr>
            </w:pPr>
            <w:r w:rsidRPr="002C65C1">
              <w:rPr>
                <w:rFonts w:ascii="Times New Roman" w:hAnsi="Times New Roman"/>
                <w:bCs/>
                <w:kern w:val="2"/>
                <w:sz w:val="24"/>
                <w:szCs w:val="24"/>
                <w:lang w:eastAsia="ko-KR"/>
              </w:rPr>
              <w:t>Социальные инициативы обучающихся и мероприятий по социальному взаимодействию: «Подари чудо» - новогодняя благотворительная акция</w:t>
            </w:r>
          </w:p>
        </w:tc>
        <w:tc>
          <w:tcPr>
            <w:tcW w:w="363" w:type="pct"/>
            <w:gridSpan w:val="2"/>
          </w:tcPr>
          <w:p w14:paraId="404656B1" w14:textId="1AE155CE" w:rsidR="00E50A44" w:rsidRPr="002C65C1"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578A4BB" w14:textId="7D719AC4"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Социальные партнеры</w:t>
            </w:r>
          </w:p>
        </w:tc>
        <w:tc>
          <w:tcPr>
            <w:tcW w:w="888" w:type="pct"/>
          </w:tcPr>
          <w:p w14:paraId="6054915E" w14:textId="229C2ABB" w:rsidR="00E50A44" w:rsidRPr="007A1210" w:rsidRDefault="00E50A44" w:rsidP="00E50A44">
            <w:pPr>
              <w:widowControl w:val="0"/>
              <w:autoSpaceDE w:val="0"/>
              <w:autoSpaceDN w:val="0"/>
              <w:spacing w:after="0" w:line="240" w:lineRule="auto"/>
              <w:jc w:val="both"/>
              <w:rPr>
                <w:sz w:val="24"/>
                <w:szCs w:val="24"/>
              </w:rPr>
            </w:pPr>
            <w:r w:rsidRPr="007A1210">
              <w:rPr>
                <w:sz w:val="24"/>
                <w:szCs w:val="24"/>
              </w:rPr>
              <w:t>С</w:t>
            </w:r>
            <w:r w:rsidRPr="001B4005">
              <w:rPr>
                <w:rFonts w:ascii="Times New Roman" w:hAnsi="Times New Roman"/>
                <w:sz w:val="24"/>
                <w:szCs w:val="24"/>
              </w:rPr>
              <w:t xml:space="preserve">оциальный педагог </w:t>
            </w: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педагог-психолог Карасева О.В.</w:t>
            </w:r>
            <w:r>
              <w:rPr>
                <w:rFonts w:ascii="Times New Roman" w:hAnsi="Times New Roman"/>
                <w:sz w:val="24"/>
                <w:szCs w:val="24"/>
              </w:rPr>
              <w:t>, п</w:t>
            </w:r>
            <w:r w:rsidRPr="002C65C1">
              <w:rPr>
                <w:rFonts w:ascii="Times New Roman" w:hAnsi="Times New Roman"/>
                <w:sz w:val="24"/>
                <w:szCs w:val="24"/>
              </w:rPr>
              <w:t xml:space="preserve">едагог дополнительного образования Павлова </w:t>
            </w:r>
            <w:proofErr w:type="gramStart"/>
            <w:r w:rsidRPr="002C65C1">
              <w:rPr>
                <w:rFonts w:ascii="Times New Roman" w:hAnsi="Times New Roman"/>
                <w:sz w:val="24"/>
                <w:szCs w:val="24"/>
              </w:rPr>
              <w:t>Е.А</w:t>
            </w:r>
            <w:r w:rsidRPr="001B4005">
              <w:rPr>
                <w:rFonts w:ascii="Times New Roman" w:hAnsi="Times New Roman"/>
                <w:sz w:val="24"/>
                <w:szCs w:val="24"/>
              </w:rPr>
              <w:t xml:space="preserve">  кураторы</w:t>
            </w:r>
            <w:proofErr w:type="gramEnd"/>
            <w:r w:rsidRPr="001B4005">
              <w:rPr>
                <w:rFonts w:ascii="Times New Roman" w:hAnsi="Times New Roman"/>
                <w:sz w:val="24"/>
                <w:szCs w:val="24"/>
              </w:rPr>
              <w:t xml:space="preserve"> групп</w:t>
            </w:r>
          </w:p>
        </w:tc>
        <w:tc>
          <w:tcPr>
            <w:tcW w:w="336" w:type="pct"/>
          </w:tcPr>
          <w:p w14:paraId="2759B185" w14:textId="49A7EAE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1-13, 16</w:t>
            </w:r>
            <w:r>
              <w:rPr>
                <w:rFonts w:ascii="Times New Roman" w:hAnsi="Times New Roman"/>
                <w:kern w:val="2"/>
                <w:sz w:val="24"/>
                <w:szCs w:val="24"/>
                <w:lang w:eastAsia="ko-KR"/>
              </w:rPr>
              <w:t>, 33</w:t>
            </w:r>
          </w:p>
        </w:tc>
        <w:tc>
          <w:tcPr>
            <w:tcW w:w="597" w:type="pct"/>
            <w:gridSpan w:val="2"/>
          </w:tcPr>
          <w:p w14:paraId="36FC0426" w14:textId="3DE22D7E"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eastAsia="Calibri" w:hAnsi="Times New Roman"/>
                <w:bCs/>
                <w:iCs/>
                <w:sz w:val="24"/>
                <w:szCs w:val="24"/>
                <w:lang w:eastAsia="en-US"/>
              </w:rPr>
              <w:t>«</w:t>
            </w:r>
            <w:r>
              <w:rPr>
                <w:rFonts w:ascii="Times New Roman" w:eastAsia="Calibri" w:hAnsi="Times New Roman"/>
                <w:bCs/>
                <w:iCs/>
                <w:sz w:val="24"/>
                <w:szCs w:val="24"/>
                <w:lang w:eastAsia="en-US"/>
              </w:rPr>
              <w:t>Ключевые дела колледжа</w:t>
            </w:r>
            <w:r w:rsidRPr="00382755">
              <w:rPr>
                <w:rFonts w:ascii="Times New Roman" w:eastAsia="Calibri" w:hAnsi="Times New Roman"/>
                <w:bCs/>
                <w:iCs/>
                <w:sz w:val="24"/>
                <w:szCs w:val="24"/>
                <w:lang w:eastAsia="en-US"/>
              </w:rPr>
              <w:t xml:space="preserve">», </w:t>
            </w:r>
            <w:r w:rsidRPr="00382755">
              <w:rPr>
                <w:rFonts w:ascii="Times New Roman" w:eastAsia="Calibri" w:hAnsi="Times New Roman"/>
                <w:iCs/>
                <w:sz w:val="24"/>
                <w:szCs w:val="24"/>
                <w:lang w:eastAsia="en-US"/>
              </w:rPr>
              <w:t>«Студенческое самоуправление»</w:t>
            </w:r>
          </w:p>
        </w:tc>
      </w:tr>
      <w:tr w:rsidR="00E50A44" w:rsidRPr="007A1210" w14:paraId="3FA50375" w14:textId="77777777" w:rsidTr="008A0376">
        <w:trPr>
          <w:gridAfter w:val="2"/>
          <w:wAfter w:w="1235" w:type="pct"/>
        </w:trPr>
        <w:tc>
          <w:tcPr>
            <w:tcW w:w="330" w:type="pct"/>
            <w:gridSpan w:val="2"/>
          </w:tcPr>
          <w:p w14:paraId="1641E33A" w14:textId="01700B65" w:rsidR="00E50A44" w:rsidRPr="002C65C1"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25</w:t>
            </w:r>
          </w:p>
        </w:tc>
        <w:tc>
          <w:tcPr>
            <w:tcW w:w="931" w:type="pct"/>
            <w:gridSpan w:val="2"/>
          </w:tcPr>
          <w:p w14:paraId="78B6E908" w14:textId="17C20541" w:rsidR="00E50A44" w:rsidRPr="002C65C1"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День принятия Федеральных конституционных законов о Государственных символах Российской Федерации. Единые кураторские часы.</w:t>
            </w:r>
          </w:p>
        </w:tc>
        <w:tc>
          <w:tcPr>
            <w:tcW w:w="363" w:type="pct"/>
            <w:gridSpan w:val="2"/>
          </w:tcPr>
          <w:p w14:paraId="1C16C441" w14:textId="08A61550"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3073BE44" w14:textId="668C5AAD"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DF18DB">
              <w:rPr>
                <w:rFonts w:ascii="Times New Roman" w:hAnsi="Times New Roman"/>
                <w:kern w:val="2"/>
                <w:sz w:val="24"/>
                <w:szCs w:val="24"/>
                <w:lang w:eastAsia="ko-KR"/>
              </w:rPr>
              <w:t>Учебные кабинеты</w:t>
            </w:r>
          </w:p>
        </w:tc>
        <w:tc>
          <w:tcPr>
            <w:tcW w:w="888" w:type="pct"/>
          </w:tcPr>
          <w:p w14:paraId="08FE58A7"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209BAFE6"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63570992" w14:textId="7A4D77EA" w:rsidR="00E50A44" w:rsidRPr="007A1210" w:rsidRDefault="00E50A44" w:rsidP="00E50A44">
            <w:pPr>
              <w:widowControl w:val="0"/>
              <w:autoSpaceDE w:val="0"/>
              <w:autoSpaceDN w:val="0"/>
              <w:spacing w:after="0" w:line="240" w:lineRule="auto"/>
              <w:jc w:val="both"/>
              <w:rPr>
                <w:sz w:val="24"/>
                <w:szCs w:val="24"/>
              </w:rPr>
            </w:pPr>
            <w:r>
              <w:rPr>
                <w:rFonts w:ascii="Times New Roman" w:hAnsi="Times New Roman"/>
                <w:kern w:val="2"/>
                <w:sz w:val="24"/>
                <w:szCs w:val="24"/>
                <w:lang w:eastAsia="ko-KR"/>
              </w:rPr>
              <w:t>преподаватели истории, кураторы групп</w:t>
            </w:r>
          </w:p>
        </w:tc>
        <w:tc>
          <w:tcPr>
            <w:tcW w:w="336" w:type="pct"/>
          </w:tcPr>
          <w:p w14:paraId="1D172233" w14:textId="35BADC09"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16, 26, 30-33</w:t>
            </w:r>
          </w:p>
        </w:tc>
        <w:tc>
          <w:tcPr>
            <w:tcW w:w="597" w:type="pct"/>
            <w:gridSpan w:val="2"/>
          </w:tcPr>
          <w:p w14:paraId="5C980961"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4FACAC59"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1B87B12E" w14:textId="2E5CB191" w:rsidR="00E50A44" w:rsidRPr="00382755" w:rsidRDefault="00E50A44" w:rsidP="00E50A44">
            <w:pPr>
              <w:widowControl w:val="0"/>
              <w:autoSpaceDE w:val="0"/>
              <w:autoSpaceDN w:val="0"/>
              <w:spacing w:after="0" w:line="240" w:lineRule="auto"/>
              <w:jc w:val="both"/>
              <w:rPr>
                <w:rFonts w:ascii="Times New Roman" w:eastAsia="Calibri" w:hAnsi="Times New Roman"/>
                <w:bCs/>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403F678A" w14:textId="77777777" w:rsidTr="008A0376">
        <w:trPr>
          <w:gridAfter w:val="2"/>
          <w:wAfter w:w="1235" w:type="pct"/>
        </w:trPr>
        <w:tc>
          <w:tcPr>
            <w:tcW w:w="330" w:type="pct"/>
            <w:gridSpan w:val="2"/>
          </w:tcPr>
          <w:p w14:paraId="3697E38D" w14:textId="6FF08FD5" w:rsidR="00E50A44" w:rsidRPr="007A1210"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Pr>
                <w:rFonts w:ascii="Times New Roman" w:hAnsi="Times New Roman"/>
                <w:bCs/>
                <w:kern w:val="2"/>
                <w:sz w:val="24"/>
                <w:szCs w:val="24"/>
                <w:lang w:eastAsia="ko-KR"/>
              </w:rPr>
              <w:t>25</w:t>
            </w:r>
          </w:p>
        </w:tc>
        <w:tc>
          <w:tcPr>
            <w:tcW w:w="931" w:type="pct"/>
            <w:gridSpan w:val="2"/>
          </w:tcPr>
          <w:p w14:paraId="7C015B0E" w14:textId="7ACABEBC" w:rsidR="00E50A44" w:rsidRPr="00417BA7" w:rsidRDefault="00E50A44" w:rsidP="00E50A44">
            <w:pPr>
              <w:widowControl w:val="0"/>
              <w:autoSpaceDE w:val="0"/>
              <w:autoSpaceDN w:val="0"/>
              <w:spacing w:after="0" w:line="240" w:lineRule="auto"/>
              <w:jc w:val="both"/>
              <w:rPr>
                <w:rFonts w:ascii="Times New Roman" w:hAnsi="Times New Roman"/>
                <w:bCs/>
                <w:kern w:val="2"/>
                <w:sz w:val="24"/>
                <w:szCs w:val="24"/>
                <w:highlight w:val="yellow"/>
                <w:lang w:eastAsia="ko-KR"/>
              </w:rPr>
            </w:pPr>
            <w:r w:rsidRPr="00FD507E">
              <w:rPr>
                <w:rFonts w:ascii="Times New Roman" w:hAnsi="Times New Roman"/>
                <w:bCs/>
                <w:kern w:val="2"/>
                <w:sz w:val="24"/>
                <w:szCs w:val="24"/>
                <w:lang w:eastAsia="ko-KR"/>
              </w:rPr>
              <w:t>Заседание Совета по профилактике и предупреждению правонарушений</w:t>
            </w:r>
          </w:p>
        </w:tc>
        <w:tc>
          <w:tcPr>
            <w:tcW w:w="363" w:type="pct"/>
            <w:gridSpan w:val="2"/>
          </w:tcPr>
          <w:p w14:paraId="5B0F2930" w14:textId="563C7397" w:rsidR="00E50A44" w:rsidRPr="0030790A"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FABEF13" w14:textId="6CBC4525"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0FB7CAFF"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18F35435"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31FFA789" w14:textId="087B77F8" w:rsidR="00E50A44" w:rsidRPr="00382755" w:rsidRDefault="00E50A44" w:rsidP="00E50A44">
            <w:pPr>
              <w:pStyle w:val="TableParagraph"/>
              <w:tabs>
                <w:tab w:val="left" w:pos="1556"/>
              </w:tabs>
              <w:kinsoku w:val="0"/>
              <w:overflowPunct w:val="0"/>
              <w:rPr>
                <w:kern w:val="2"/>
                <w:lang w:eastAsia="ko-KR"/>
              </w:rPr>
            </w:pPr>
            <w:r>
              <w:t xml:space="preserve">Социальный педагог </w:t>
            </w:r>
            <w:proofErr w:type="spellStart"/>
            <w:r>
              <w:t>Мандрико</w:t>
            </w:r>
            <w:proofErr w:type="spellEnd"/>
            <w:r>
              <w:t xml:space="preserve"> Л.В. </w:t>
            </w:r>
            <w:r w:rsidRPr="007A1210">
              <w:t xml:space="preserve">Педагог дополнительного образования Павлова Е.А, </w:t>
            </w:r>
            <w:r>
              <w:t xml:space="preserve">преподаватели, </w:t>
            </w:r>
            <w:r w:rsidRPr="007A1210">
              <w:t>председатель Студенческого Совета колледжа, кураторы групп</w:t>
            </w:r>
          </w:p>
        </w:tc>
        <w:tc>
          <w:tcPr>
            <w:tcW w:w="336" w:type="pct"/>
          </w:tcPr>
          <w:p w14:paraId="37CB0185" w14:textId="03B61C65"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13,16, 30-33</w:t>
            </w:r>
          </w:p>
        </w:tc>
        <w:tc>
          <w:tcPr>
            <w:tcW w:w="597" w:type="pct"/>
            <w:gridSpan w:val="2"/>
          </w:tcPr>
          <w:p w14:paraId="7C6C041D" w14:textId="516C4EFF"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56E6B9EE"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p w14:paraId="6C77C0CA"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492C03B6"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p>
          <w:p w14:paraId="0206217D" w14:textId="77777777" w:rsidR="00E50A44" w:rsidRPr="00382755" w:rsidRDefault="00E50A44" w:rsidP="00E50A44">
            <w:pPr>
              <w:widowControl w:val="0"/>
              <w:autoSpaceDE w:val="0"/>
              <w:autoSpaceDN w:val="0"/>
              <w:spacing w:after="0" w:line="240" w:lineRule="auto"/>
              <w:jc w:val="both"/>
              <w:rPr>
                <w:rFonts w:ascii="Times New Roman" w:eastAsia="Calibri" w:hAnsi="Times New Roman"/>
                <w:bCs/>
                <w:iCs/>
                <w:sz w:val="24"/>
                <w:szCs w:val="24"/>
                <w:lang w:eastAsia="en-US"/>
              </w:rPr>
            </w:pPr>
          </w:p>
        </w:tc>
      </w:tr>
      <w:tr w:rsidR="00E50A44" w:rsidRPr="007A1210" w14:paraId="363463D3" w14:textId="77777777" w:rsidTr="008A0376">
        <w:trPr>
          <w:gridAfter w:val="2"/>
          <w:wAfter w:w="1235" w:type="pct"/>
        </w:trPr>
        <w:tc>
          <w:tcPr>
            <w:tcW w:w="330" w:type="pct"/>
            <w:gridSpan w:val="2"/>
          </w:tcPr>
          <w:p w14:paraId="75418EB2" w14:textId="499AC432"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27</w:t>
            </w:r>
          </w:p>
        </w:tc>
        <w:tc>
          <w:tcPr>
            <w:tcW w:w="931" w:type="pct"/>
            <w:gridSpan w:val="2"/>
          </w:tcPr>
          <w:p w14:paraId="6F0C444A" w14:textId="706CCB09" w:rsidR="00E50A44" w:rsidRPr="00FD507E"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 xml:space="preserve">190-летие </w:t>
            </w:r>
            <w:proofErr w:type="spellStart"/>
            <w:r>
              <w:rPr>
                <w:rFonts w:ascii="Times New Roman" w:hAnsi="Times New Roman"/>
                <w:bCs/>
                <w:kern w:val="2"/>
                <w:sz w:val="24"/>
                <w:szCs w:val="24"/>
                <w:lang w:eastAsia="ko-KR"/>
              </w:rPr>
              <w:t>П.М.Третьякова</w:t>
            </w:r>
            <w:proofErr w:type="spellEnd"/>
            <w:r>
              <w:rPr>
                <w:rFonts w:ascii="Times New Roman" w:hAnsi="Times New Roman"/>
                <w:bCs/>
                <w:kern w:val="2"/>
                <w:sz w:val="24"/>
                <w:szCs w:val="24"/>
                <w:lang w:eastAsia="ko-KR"/>
              </w:rPr>
              <w:t xml:space="preserve"> (основатель Третьяковской галереи).</w:t>
            </w:r>
          </w:p>
        </w:tc>
        <w:tc>
          <w:tcPr>
            <w:tcW w:w="363" w:type="pct"/>
            <w:gridSpan w:val="2"/>
          </w:tcPr>
          <w:p w14:paraId="44A4AE03" w14:textId="3D2C505F"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CB48EEA" w14:textId="6814119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6C6464D5"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Зав.отделением</w:t>
            </w:r>
            <w:proofErr w:type="spellEnd"/>
            <w:r>
              <w:rPr>
                <w:rFonts w:ascii="Times New Roman" w:hAnsi="Times New Roman"/>
                <w:kern w:val="2"/>
                <w:sz w:val="24"/>
                <w:szCs w:val="24"/>
                <w:lang w:eastAsia="ko-KR"/>
              </w:rPr>
              <w:t xml:space="preserve"> по воспитательной работе, социальному обеспечению и дополнительному образованию</w:t>
            </w:r>
          </w:p>
          <w:p w14:paraId="627D3610"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35DBA171" w14:textId="49F2383D" w:rsidR="00E50A44" w:rsidRDefault="00E50A44" w:rsidP="00E50A44">
            <w:pPr>
              <w:pStyle w:val="TableParagraph"/>
              <w:tabs>
                <w:tab w:val="left" w:pos="1556"/>
              </w:tabs>
              <w:kinsoku w:val="0"/>
              <w:overflowPunct w:val="0"/>
            </w:pPr>
            <w:r>
              <w:rPr>
                <w:kern w:val="2"/>
                <w:lang w:eastAsia="ko-KR"/>
              </w:rPr>
              <w:t>преподаватели истории, кураторы групп</w:t>
            </w:r>
          </w:p>
        </w:tc>
        <w:tc>
          <w:tcPr>
            <w:tcW w:w="336" w:type="pct"/>
          </w:tcPr>
          <w:p w14:paraId="45CD3E66" w14:textId="40411D4B"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16, 26, 30-33</w:t>
            </w:r>
          </w:p>
        </w:tc>
        <w:tc>
          <w:tcPr>
            <w:tcW w:w="597" w:type="pct"/>
            <w:gridSpan w:val="2"/>
          </w:tcPr>
          <w:p w14:paraId="1D0D9A3E"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2DE307C1"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6DDF9A6E" w14:textId="79AD38AC"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683A236E" w14:textId="77777777" w:rsidTr="008A0376">
        <w:trPr>
          <w:gridAfter w:val="2"/>
          <w:wAfter w:w="1235" w:type="pct"/>
        </w:trPr>
        <w:tc>
          <w:tcPr>
            <w:tcW w:w="330" w:type="pct"/>
            <w:gridSpan w:val="2"/>
          </w:tcPr>
          <w:p w14:paraId="00250EBE" w14:textId="4D4DDEA4" w:rsidR="00E50A4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28</w:t>
            </w:r>
          </w:p>
        </w:tc>
        <w:tc>
          <w:tcPr>
            <w:tcW w:w="931" w:type="pct"/>
            <w:gridSpan w:val="2"/>
          </w:tcPr>
          <w:p w14:paraId="412D31F6" w14:textId="77777777" w:rsidR="00E50A44" w:rsidRPr="007A1210" w:rsidRDefault="00E50A44" w:rsidP="00E50A44">
            <w:pPr>
              <w:pStyle w:val="TableParagraph"/>
              <w:kinsoku w:val="0"/>
              <w:overflowPunct w:val="0"/>
              <w:spacing w:line="268" w:lineRule="exact"/>
            </w:pPr>
            <w:r w:rsidRPr="007A1210">
              <w:t>Новый год:</w:t>
            </w:r>
          </w:p>
          <w:p w14:paraId="7DE271C5" w14:textId="77777777" w:rsidR="00E50A44" w:rsidRPr="007A1210" w:rsidRDefault="00E50A44" w:rsidP="00E50A44">
            <w:pPr>
              <w:pStyle w:val="TableParagraph"/>
              <w:kinsoku w:val="0"/>
              <w:overflowPunct w:val="0"/>
              <w:rPr>
                <w:i/>
                <w:iCs/>
              </w:rPr>
            </w:pPr>
            <w:r w:rsidRPr="007A1210">
              <w:rPr>
                <w:i/>
                <w:iCs/>
              </w:rPr>
              <w:t>- праздничный концерт «Новогодняя сказка»</w:t>
            </w:r>
          </w:p>
          <w:p w14:paraId="28B34ECA" w14:textId="733396BD" w:rsidR="00E50A44" w:rsidRPr="00FD507E"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A1210">
              <w:rPr>
                <w:rFonts w:ascii="Times New Roman" w:hAnsi="Times New Roman"/>
                <w:sz w:val="24"/>
                <w:szCs w:val="24"/>
              </w:rPr>
              <w:t>(</w:t>
            </w:r>
            <w:proofErr w:type="gramStart"/>
            <w:r w:rsidRPr="007A1210">
              <w:rPr>
                <w:rFonts w:ascii="Times New Roman" w:hAnsi="Times New Roman"/>
                <w:i/>
                <w:iCs/>
                <w:sz w:val="24"/>
                <w:szCs w:val="24"/>
              </w:rPr>
              <w:t>видео-поздравление</w:t>
            </w:r>
            <w:proofErr w:type="gramEnd"/>
            <w:r w:rsidRPr="007A1210">
              <w:rPr>
                <w:rFonts w:ascii="Times New Roman" w:hAnsi="Times New Roman"/>
                <w:i/>
                <w:iCs/>
                <w:sz w:val="24"/>
                <w:szCs w:val="24"/>
              </w:rPr>
              <w:t xml:space="preserve"> и конкурс в </w:t>
            </w:r>
            <w:r w:rsidRPr="007A1210">
              <w:rPr>
                <w:rFonts w:ascii="Times New Roman" w:hAnsi="Times New Roman"/>
                <w:i/>
                <w:iCs/>
                <w:sz w:val="24"/>
                <w:szCs w:val="24"/>
              </w:rPr>
              <w:lastRenderedPageBreak/>
              <w:t>условиях дистанционного обучения)</w:t>
            </w:r>
          </w:p>
        </w:tc>
        <w:tc>
          <w:tcPr>
            <w:tcW w:w="363" w:type="pct"/>
            <w:gridSpan w:val="2"/>
          </w:tcPr>
          <w:p w14:paraId="01E264F8" w14:textId="6221B1B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1-4 курсы</w:t>
            </w:r>
          </w:p>
        </w:tc>
        <w:tc>
          <w:tcPr>
            <w:tcW w:w="320" w:type="pct"/>
          </w:tcPr>
          <w:p w14:paraId="654827D4" w14:textId="0B3D26D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w:t>
            </w:r>
          </w:p>
        </w:tc>
        <w:tc>
          <w:tcPr>
            <w:tcW w:w="888" w:type="pct"/>
          </w:tcPr>
          <w:p w14:paraId="1C2CD087" w14:textId="44077C11" w:rsidR="00E50A44" w:rsidRDefault="00E50A44" w:rsidP="00E50A44">
            <w:pPr>
              <w:pStyle w:val="TableParagraph"/>
              <w:tabs>
                <w:tab w:val="left" w:pos="1556"/>
              </w:tabs>
              <w:kinsoku w:val="0"/>
              <w:overflowPunct w:val="0"/>
            </w:pPr>
            <w:r w:rsidRPr="00EB0491">
              <w:rPr>
                <w:kern w:val="2"/>
                <w:lang w:eastAsia="ko-KR"/>
              </w:rPr>
              <w:t xml:space="preserve">Педагог дополнительного образования Павлова Е.А, Архангельский Е.Г. председатель Студенческого Совета колледжа, кураторы </w:t>
            </w:r>
            <w:r w:rsidRPr="00EB0491">
              <w:rPr>
                <w:kern w:val="2"/>
                <w:lang w:eastAsia="ko-KR"/>
              </w:rPr>
              <w:lastRenderedPageBreak/>
              <w:t>групп</w:t>
            </w:r>
          </w:p>
        </w:tc>
        <w:tc>
          <w:tcPr>
            <w:tcW w:w="336" w:type="pct"/>
          </w:tcPr>
          <w:p w14:paraId="7E4893B8" w14:textId="5C2E2BAE"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lastRenderedPageBreak/>
              <w:t>ЛР 1-13, 16, 3</w:t>
            </w:r>
            <w:r>
              <w:rPr>
                <w:rFonts w:ascii="Times New Roman" w:hAnsi="Times New Roman"/>
                <w:kern w:val="2"/>
                <w:sz w:val="24"/>
                <w:szCs w:val="24"/>
                <w:lang w:eastAsia="ko-KR"/>
              </w:rPr>
              <w:t>3</w:t>
            </w:r>
          </w:p>
        </w:tc>
        <w:tc>
          <w:tcPr>
            <w:tcW w:w="597" w:type="pct"/>
            <w:gridSpan w:val="2"/>
          </w:tcPr>
          <w:p w14:paraId="6E2F64FA" w14:textId="2A208029"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2B41ABA1"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41580164" w14:textId="77777777"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1AAAB781" w14:textId="77777777" w:rsidTr="008A40AB">
        <w:trPr>
          <w:gridAfter w:val="2"/>
          <w:wAfter w:w="1235" w:type="pct"/>
        </w:trPr>
        <w:tc>
          <w:tcPr>
            <w:tcW w:w="3765" w:type="pct"/>
            <w:gridSpan w:val="11"/>
          </w:tcPr>
          <w:p w14:paraId="2B37E721" w14:textId="77777777" w:rsidR="00E50A44" w:rsidRPr="007A1210" w:rsidRDefault="00E50A44" w:rsidP="00E50A44">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b/>
                <w:bCs/>
                <w:kern w:val="2"/>
                <w:sz w:val="24"/>
                <w:szCs w:val="24"/>
                <w:lang w:eastAsia="ko-KR"/>
              </w:rPr>
              <w:lastRenderedPageBreak/>
              <w:t>ЯНВАРЬ</w:t>
            </w:r>
          </w:p>
        </w:tc>
      </w:tr>
      <w:tr w:rsidR="008A40AB" w:rsidRPr="007A1210" w14:paraId="359AFFE6" w14:textId="77777777" w:rsidTr="008A0376">
        <w:trPr>
          <w:gridAfter w:val="2"/>
          <w:wAfter w:w="1235" w:type="pct"/>
          <w:trHeight w:val="341"/>
        </w:trPr>
        <w:tc>
          <w:tcPr>
            <w:tcW w:w="330" w:type="pct"/>
            <w:gridSpan w:val="2"/>
          </w:tcPr>
          <w:p w14:paraId="1BCAD639" w14:textId="6C4C3166" w:rsidR="008A40AB" w:rsidRPr="008A40AB" w:rsidRDefault="008A40AB" w:rsidP="008A40AB">
            <w:pPr>
              <w:widowControl w:val="0"/>
              <w:autoSpaceDE w:val="0"/>
              <w:autoSpaceDN w:val="0"/>
              <w:spacing w:after="0" w:line="240" w:lineRule="auto"/>
              <w:jc w:val="both"/>
              <w:rPr>
                <w:rFonts w:ascii="Times New Roman" w:hAnsi="Times New Roman"/>
                <w:bCs/>
                <w:kern w:val="2"/>
                <w:sz w:val="24"/>
                <w:szCs w:val="24"/>
                <w:lang w:eastAsia="ko-KR"/>
              </w:rPr>
            </w:pPr>
            <w:r w:rsidRPr="008A40AB">
              <w:rPr>
                <w:rFonts w:ascii="Times New Roman" w:hAnsi="Times New Roman"/>
                <w:bCs/>
                <w:kern w:val="2"/>
                <w:sz w:val="24"/>
                <w:szCs w:val="24"/>
                <w:lang w:eastAsia="ko-KR"/>
              </w:rPr>
              <w:t>2,9,16,23,30</w:t>
            </w:r>
          </w:p>
        </w:tc>
        <w:tc>
          <w:tcPr>
            <w:tcW w:w="931" w:type="pct"/>
            <w:gridSpan w:val="2"/>
          </w:tcPr>
          <w:p w14:paraId="4F8910F1" w14:textId="6E849409" w:rsidR="008A40AB" w:rsidRPr="007A1210" w:rsidRDefault="008A40AB" w:rsidP="008A40AB">
            <w:pPr>
              <w:widowControl w:val="0"/>
              <w:autoSpaceDE w:val="0"/>
              <w:autoSpaceDN w:val="0"/>
              <w:spacing w:after="0" w:line="240" w:lineRule="auto"/>
              <w:jc w:val="both"/>
              <w:rPr>
                <w:rFonts w:ascii="Times New Roman" w:hAnsi="Times New Roman"/>
                <w:b/>
                <w:bCs/>
                <w:kern w:val="2"/>
                <w:sz w:val="24"/>
                <w:szCs w:val="24"/>
                <w:lang w:eastAsia="ko-KR"/>
              </w:rPr>
            </w:pPr>
            <w:r>
              <w:rPr>
                <w:rFonts w:ascii="Times New Roman" w:hAnsi="Times New Roman"/>
                <w:bCs/>
                <w:kern w:val="2"/>
                <w:sz w:val="24"/>
                <w:szCs w:val="24"/>
                <w:lang w:eastAsia="ko-KR"/>
              </w:rPr>
              <w:t>Разговоры о важном</w:t>
            </w:r>
          </w:p>
        </w:tc>
        <w:tc>
          <w:tcPr>
            <w:tcW w:w="363" w:type="pct"/>
            <w:gridSpan w:val="2"/>
          </w:tcPr>
          <w:p w14:paraId="585BBBED" w14:textId="6F3005F1" w:rsidR="008A40AB" w:rsidRPr="00414D49"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1-5 курсы</w:t>
            </w:r>
          </w:p>
        </w:tc>
        <w:tc>
          <w:tcPr>
            <w:tcW w:w="320" w:type="pct"/>
          </w:tcPr>
          <w:p w14:paraId="52454CC9" w14:textId="2060E550" w:rsid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Учебные кабинеты</w:t>
            </w:r>
          </w:p>
        </w:tc>
        <w:tc>
          <w:tcPr>
            <w:tcW w:w="888" w:type="pct"/>
          </w:tcPr>
          <w:p w14:paraId="479FA51E" w14:textId="404A0428" w:rsidR="008A40AB" w:rsidRPr="00EB0491"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Кураторы групп</w:t>
            </w:r>
          </w:p>
        </w:tc>
        <w:tc>
          <w:tcPr>
            <w:tcW w:w="336" w:type="pct"/>
          </w:tcPr>
          <w:p w14:paraId="528E5187" w14:textId="728E410E" w:rsidR="008A40AB" w:rsidRPr="007A1210"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t>ЛР</w:t>
            </w:r>
            <w:r>
              <w:rPr>
                <w:rFonts w:ascii="Times New Roman" w:hAnsi="Times New Roman"/>
                <w:kern w:val="2"/>
                <w:sz w:val="24"/>
                <w:szCs w:val="24"/>
                <w:lang w:eastAsia="ko-KR"/>
              </w:rPr>
              <w:t xml:space="preserve"> </w:t>
            </w:r>
            <w:r w:rsidRPr="00455B88">
              <w:rPr>
                <w:rFonts w:ascii="Times New Roman" w:hAnsi="Times New Roman"/>
                <w:kern w:val="2"/>
                <w:sz w:val="24"/>
                <w:szCs w:val="24"/>
                <w:lang w:eastAsia="ko-KR"/>
              </w:rPr>
              <w:t>1-</w:t>
            </w:r>
            <w:proofErr w:type="gramStart"/>
            <w:r w:rsidRPr="00455B88">
              <w:rPr>
                <w:rFonts w:ascii="Times New Roman" w:hAnsi="Times New Roman"/>
                <w:kern w:val="2"/>
                <w:sz w:val="24"/>
                <w:szCs w:val="24"/>
                <w:lang w:eastAsia="ko-KR"/>
              </w:rPr>
              <w:t>12</w:t>
            </w:r>
            <w:r>
              <w:rPr>
                <w:rFonts w:ascii="Times New Roman" w:hAnsi="Times New Roman"/>
                <w:kern w:val="2"/>
                <w:sz w:val="24"/>
                <w:szCs w:val="24"/>
                <w:lang w:eastAsia="ko-KR"/>
              </w:rPr>
              <w:t>,  30</w:t>
            </w:r>
            <w:proofErr w:type="gramEnd"/>
            <w:r>
              <w:rPr>
                <w:rFonts w:ascii="Times New Roman" w:hAnsi="Times New Roman"/>
                <w:kern w:val="2"/>
                <w:sz w:val="24"/>
                <w:szCs w:val="24"/>
                <w:lang w:eastAsia="ko-KR"/>
              </w:rPr>
              <w:t>-33</w:t>
            </w:r>
          </w:p>
        </w:tc>
        <w:tc>
          <w:tcPr>
            <w:tcW w:w="597" w:type="pct"/>
            <w:gridSpan w:val="2"/>
          </w:tcPr>
          <w:p w14:paraId="56629DB6" w14:textId="77777777" w:rsidR="008A40AB" w:rsidRDefault="008A40AB" w:rsidP="008A40AB">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2049310D" w14:textId="77777777" w:rsidR="008A40AB" w:rsidRDefault="008A40AB" w:rsidP="008A40AB">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38DA9BE2" w14:textId="32EB82B6" w:rsidR="008A40AB" w:rsidRPr="00A629D2" w:rsidRDefault="008A40AB" w:rsidP="008A40AB">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 xml:space="preserve"> «Учебное занятие»</w:t>
            </w:r>
          </w:p>
        </w:tc>
      </w:tr>
      <w:tr w:rsidR="00E50A44" w:rsidRPr="007A1210" w14:paraId="2C1DED2D" w14:textId="77777777" w:rsidTr="008A0376">
        <w:trPr>
          <w:gridAfter w:val="2"/>
          <w:wAfter w:w="1235" w:type="pct"/>
          <w:trHeight w:val="341"/>
        </w:trPr>
        <w:tc>
          <w:tcPr>
            <w:tcW w:w="330" w:type="pct"/>
            <w:gridSpan w:val="2"/>
          </w:tcPr>
          <w:p w14:paraId="2F170524" w14:textId="0092AF6D" w:rsidR="00E50A44" w:rsidRPr="00D2627A"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D2627A">
              <w:rPr>
                <w:rFonts w:ascii="Times New Roman" w:hAnsi="Times New Roman"/>
                <w:bCs/>
                <w:kern w:val="2"/>
                <w:sz w:val="24"/>
                <w:szCs w:val="24"/>
                <w:lang w:eastAsia="ko-KR"/>
              </w:rPr>
              <w:t>24</w:t>
            </w:r>
          </w:p>
        </w:tc>
        <w:tc>
          <w:tcPr>
            <w:tcW w:w="931" w:type="pct"/>
            <w:gridSpan w:val="2"/>
          </w:tcPr>
          <w:p w14:paraId="16608AD8" w14:textId="77777777" w:rsidR="00E50A44" w:rsidRPr="00D2627A"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D2627A">
              <w:rPr>
                <w:rFonts w:ascii="Times New Roman" w:hAnsi="Times New Roman"/>
                <w:kern w:val="2"/>
                <w:sz w:val="24"/>
                <w:szCs w:val="24"/>
                <w:lang w:eastAsia="ko-KR"/>
              </w:rPr>
              <w:t xml:space="preserve">Информационный час: </w:t>
            </w:r>
          </w:p>
          <w:p w14:paraId="212D03C8" w14:textId="2FE06AAA" w:rsidR="00E50A44" w:rsidRPr="002C65C1" w:rsidRDefault="00E50A44" w:rsidP="00E50A44">
            <w:pPr>
              <w:widowControl w:val="0"/>
              <w:autoSpaceDE w:val="0"/>
              <w:autoSpaceDN w:val="0"/>
              <w:spacing w:after="0" w:line="240" w:lineRule="auto"/>
              <w:jc w:val="both"/>
              <w:rPr>
                <w:rFonts w:ascii="Times New Roman" w:hAnsi="Times New Roman"/>
                <w:kern w:val="2"/>
                <w:sz w:val="24"/>
                <w:szCs w:val="24"/>
                <w:highlight w:val="yellow"/>
                <w:lang w:eastAsia="ko-KR"/>
              </w:rPr>
            </w:pPr>
            <w:r w:rsidRPr="00D2627A">
              <w:rPr>
                <w:rFonts w:ascii="Times New Roman" w:hAnsi="Times New Roman"/>
                <w:kern w:val="2"/>
                <w:sz w:val="24"/>
                <w:szCs w:val="24"/>
                <w:lang w:eastAsia="ko-KR"/>
              </w:rPr>
              <w:t>- Международ</w:t>
            </w:r>
            <w:r>
              <w:rPr>
                <w:rFonts w:ascii="Times New Roman" w:hAnsi="Times New Roman"/>
                <w:kern w:val="2"/>
                <w:sz w:val="24"/>
                <w:szCs w:val="24"/>
                <w:lang w:eastAsia="ko-KR"/>
              </w:rPr>
              <w:t>ный день памяти жертв Холокоста</w:t>
            </w:r>
          </w:p>
        </w:tc>
        <w:tc>
          <w:tcPr>
            <w:tcW w:w="363" w:type="pct"/>
            <w:gridSpan w:val="2"/>
          </w:tcPr>
          <w:p w14:paraId="56F6D0FE" w14:textId="649C4BE8" w:rsidR="00E50A44" w:rsidRPr="00414D49"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5BC8919" w14:textId="5BD5DAC8"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w:t>
            </w:r>
          </w:p>
        </w:tc>
        <w:tc>
          <w:tcPr>
            <w:tcW w:w="888" w:type="pct"/>
          </w:tcPr>
          <w:p w14:paraId="3CE46258" w14:textId="348FF8A2"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D2627A">
              <w:rPr>
                <w:rFonts w:ascii="Times New Roman" w:hAnsi="Times New Roman"/>
                <w:kern w:val="2"/>
                <w:sz w:val="24"/>
                <w:szCs w:val="24"/>
                <w:lang w:eastAsia="ko-KR"/>
              </w:rPr>
              <w:t>Педагог дополнительного образования Павлова Е.А, преподаватели истории, кураторы групп</w:t>
            </w:r>
          </w:p>
        </w:tc>
        <w:tc>
          <w:tcPr>
            <w:tcW w:w="336" w:type="pct"/>
          </w:tcPr>
          <w:p w14:paraId="209D90C7" w14:textId="07A9338C"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w:t>
            </w:r>
            <w:r>
              <w:rPr>
                <w:rFonts w:ascii="Times New Roman" w:hAnsi="Times New Roman"/>
                <w:kern w:val="2"/>
                <w:sz w:val="24"/>
                <w:szCs w:val="24"/>
                <w:lang w:eastAsia="ko-KR"/>
              </w:rPr>
              <w:t>Р 1-13, 16, 26</w:t>
            </w:r>
            <w:r w:rsidRPr="00382755">
              <w:rPr>
                <w:rFonts w:ascii="Times New Roman" w:hAnsi="Times New Roman"/>
                <w:kern w:val="2"/>
                <w:sz w:val="24"/>
                <w:szCs w:val="24"/>
                <w:lang w:eastAsia="ko-KR"/>
              </w:rPr>
              <w:t>,</w:t>
            </w:r>
            <w:r>
              <w:rPr>
                <w:rFonts w:ascii="Times New Roman" w:hAnsi="Times New Roman"/>
                <w:kern w:val="2"/>
                <w:sz w:val="24"/>
                <w:szCs w:val="24"/>
                <w:lang w:eastAsia="ko-KR"/>
              </w:rPr>
              <w:t xml:space="preserve"> 30, 33</w:t>
            </w:r>
          </w:p>
        </w:tc>
        <w:tc>
          <w:tcPr>
            <w:tcW w:w="597" w:type="pct"/>
            <w:gridSpan w:val="2"/>
          </w:tcPr>
          <w:p w14:paraId="57C7EEB8" w14:textId="54380A6F"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382755">
              <w:rPr>
                <w:rFonts w:ascii="Times New Roman" w:hAnsi="Times New Roman"/>
                <w:kern w:val="2"/>
                <w:sz w:val="24"/>
                <w:szCs w:val="24"/>
                <w:lang w:eastAsia="ko-KR"/>
              </w:rPr>
              <w:t>»</w:t>
            </w:r>
          </w:p>
        </w:tc>
      </w:tr>
      <w:tr w:rsidR="00E50A44" w:rsidRPr="007A1210" w14:paraId="30E0CC75" w14:textId="77777777" w:rsidTr="008A0376">
        <w:trPr>
          <w:gridAfter w:val="2"/>
          <w:wAfter w:w="1235" w:type="pct"/>
        </w:trPr>
        <w:tc>
          <w:tcPr>
            <w:tcW w:w="330" w:type="pct"/>
            <w:gridSpan w:val="2"/>
          </w:tcPr>
          <w:p w14:paraId="22212C6F" w14:textId="77777777" w:rsidR="00E50A44" w:rsidRPr="00D2627A"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D2627A">
              <w:rPr>
                <w:rFonts w:ascii="Times New Roman" w:hAnsi="Times New Roman"/>
                <w:bCs/>
                <w:kern w:val="2"/>
                <w:sz w:val="24"/>
                <w:szCs w:val="24"/>
                <w:lang w:eastAsia="ko-KR"/>
              </w:rPr>
              <w:t>25</w:t>
            </w:r>
          </w:p>
        </w:tc>
        <w:tc>
          <w:tcPr>
            <w:tcW w:w="931" w:type="pct"/>
            <w:gridSpan w:val="2"/>
          </w:tcPr>
          <w:p w14:paraId="0E21E711" w14:textId="77777777" w:rsidR="00E50A44" w:rsidRPr="00D2627A" w:rsidRDefault="00E50A44" w:rsidP="00E50A44">
            <w:pPr>
              <w:pStyle w:val="TableParagraph"/>
              <w:kinsoku w:val="0"/>
              <w:overflowPunct w:val="0"/>
              <w:spacing w:line="267" w:lineRule="exact"/>
            </w:pPr>
            <w:r w:rsidRPr="00D2627A">
              <w:rPr>
                <w:bCs/>
                <w:kern w:val="2"/>
                <w:lang w:eastAsia="ko-KR"/>
              </w:rPr>
              <w:t>«Татьянин день»</w:t>
            </w:r>
            <w:r w:rsidRPr="00D2627A">
              <w:rPr>
                <w:kern w:val="2"/>
                <w:lang w:eastAsia="ko-KR"/>
              </w:rPr>
              <w:t xml:space="preserve"> </w:t>
            </w:r>
            <w:r w:rsidRPr="00D2627A">
              <w:rPr>
                <w:bCs/>
                <w:kern w:val="2"/>
                <w:lang w:eastAsia="ko-KR"/>
              </w:rPr>
              <w:t>(праздник студентов)</w:t>
            </w:r>
            <w:r w:rsidRPr="00D2627A">
              <w:t>.</w:t>
            </w:r>
          </w:p>
          <w:p w14:paraId="7531F269" w14:textId="54990A03" w:rsidR="00E50A44" w:rsidRPr="00D2627A" w:rsidRDefault="00E50A44" w:rsidP="00E50A44">
            <w:pPr>
              <w:pStyle w:val="TableParagraph"/>
              <w:kinsoku w:val="0"/>
              <w:overflowPunct w:val="0"/>
              <w:spacing w:line="267" w:lineRule="exact"/>
            </w:pPr>
            <w:r w:rsidRPr="00D2627A">
              <w:t>Всероссийский День студента:</w:t>
            </w:r>
          </w:p>
          <w:p w14:paraId="182DA659" w14:textId="77777777" w:rsidR="00E50A44" w:rsidRPr="00D2627A" w:rsidRDefault="00E50A44" w:rsidP="00E50A44">
            <w:pPr>
              <w:pStyle w:val="TableParagraph"/>
              <w:numPr>
                <w:ilvl w:val="0"/>
                <w:numId w:val="256"/>
              </w:numPr>
              <w:tabs>
                <w:tab w:val="left" w:pos="250"/>
              </w:tabs>
              <w:kinsoku w:val="0"/>
              <w:overflowPunct w:val="0"/>
              <w:ind w:left="249" w:hanging="140"/>
              <w:rPr>
                <w:i/>
                <w:iCs/>
              </w:rPr>
            </w:pPr>
            <w:r w:rsidRPr="00D2627A">
              <w:rPr>
                <w:i/>
                <w:iCs/>
              </w:rPr>
              <w:t>праздничный</w:t>
            </w:r>
            <w:r w:rsidRPr="00D2627A">
              <w:rPr>
                <w:i/>
                <w:iCs/>
                <w:spacing w:val="-3"/>
              </w:rPr>
              <w:t xml:space="preserve"> </w:t>
            </w:r>
            <w:r w:rsidRPr="00D2627A">
              <w:rPr>
                <w:i/>
                <w:iCs/>
              </w:rPr>
              <w:t>концерт «Студенческая жизнь»</w:t>
            </w:r>
          </w:p>
          <w:p w14:paraId="2A537615" w14:textId="77777777" w:rsidR="00E50A44" w:rsidRPr="00D2627A" w:rsidRDefault="00E50A44" w:rsidP="00E50A44">
            <w:pPr>
              <w:pStyle w:val="TableParagraph"/>
              <w:numPr>
                <w:ilvl w:val="0"/>
                <w:numId w:val="256"/>
              </w:numPr>
              <w:tabs>
                <w:tab w:val="left" w:pos="250"/>
              </w:tabs>
              <w:kinsoku w:val="0"/>
              <w:overflowPunct w:val="0"/>
              <w:ind w:left="249" w:hanging="140"/>
              <w:rPr>
                <w:i/>
                <w:iCs/>
              </w:rPr>
            </w:pPr>
            <w:r w:rsidRPr="00D2627A">
              <w:rPr>
                <w:i/>
                <w:iCs/>
              </w:rPr>
              <w:t>чествование</w:t>
            </w:r>
            <w:r w:rsidRPr="00D2627A">
              <w:rPr>
                <w:i/>
                <w:iCs/>
                <w:spacing w:val="-2"/>
              </w:rPr>
              <w:t xml:space="preserve"> </w:t>
            </w:r>
            <w:r w:rsidRPr="00D2627A">
              <w:rPr>
                <w:i/>
                <w:iCs/>
              </w:rPr>
              <w:t>Татьян</w:t>
            </w:r>
          </w:p>
          <w:p w14:paraId="6DB272D7" w14:textId="5EE5BD9F" w:rsidR="00E50A44" w:rsidRPr="00D2627A"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D2627A">
              <w:rPr>
                <w:rFonts w:ascii="Times New Roman" w:hAnsi="Times New Roman"/>
                <w:sz w:val="24"/>
                <w:szCs w:val="24"/>
              </w:rPr>
              <w:t>(</w:t>
            </w:r>
            <w:r w:rsidRPr="00D2627A">
              <w:rPr>
                <w:rFonts w:ascii="Times New Roman" w:hAnsi="Times New Roman"/>
                <w:i/>
                <w:iCs/>
                <w:sz w:val="24"/>
                <w:szCs w:val="24"/>
              </w:rPr>
              <w:t>поздравление и викторина в условиях дистанционного обучения).</w:t>
            </w:r>
          </w:p>
        </w:tc>
        <w:tc>
          <w:tcPr>
            <w:tcW w:w="363" w:type="pct"/>
            <w:gridSpan w:val="2"/>
          </w:tcPr>
          <w:p w14:paraId="71EC9E1C" w14:textId="668861AB" w:rsidR="00E50A44" w:rsidRPr="00D2627A"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D2627A">
              <w:rPr>
                <w:rFonts w:ascii="Times New Roman" w:hAnsi="Times New Roman"/>
                <w:kern w:val="2"/>
                <w:sz w:val="24"/>
                <w:szCs w:val="24"/>
                <w:lang w:eastAsia="ko-KR"/>
              </w:rPr>
              <w:t>1-4 курсы</w:t>
            </w:r>
          </w:p>
        </w:tc>
        <w:tc>
          <w:tcPr>
            <w:tcW w:w="320" w:type="pct"/>
          </w:tcPr>
          <w:p w14:paraId="1D7A89B1" w14:textId="0708A48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w:t>
            </w:r>
          </w:p>
        </w:tc>
        <w:tc>
          <w:tcPr>
            <w:tcW w:w="888" w:type="pct"/>
          </w:tcPr>
          <w:p w14:paraId="010105F9" w14:textId="3EA0EC6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B0491">
              <w:rPr>
                <w:rFonts w:ascii="Times New Roman" w:hAnsi="Times New Roman"/>
                <w:kern w:val="2"/>
                <w:sz w:val="24"/>
                <w:szCs w:val="24"/>
                <w:lang w:eastAsia="ko-KR"/>
              </w:rPr>
              <w:t>Педагог дополнительного образования Павлова Е.А, Архангельский Е.Г. председатель Студенческого Совета колледжа, кураторы групп</w:t>
            </w:r>
          </w:p>
        </w:tc>
        <w:tc>
          <w:tcPr>
            <w:tcW w:w="336" w:type="pct"/>
          </w:tcPr>
          <w:p w14:paraId="1F4EDD8D" w14:textId="5DA78EE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w:t>
            </w:r>
            <w:r>
              <w:rPr>
                <w:rFonts w:ascii="Times New Roman" w:hAnsi="Times New Roman"/>
                <w:kern w:val="2"/>
                <w:sz w:val="24"/>
                <w:szCs w:val="24"/>
                <w:lang w:eastAsia="ko-KR"/>
              </w:rPr>
              <w:t>Р 1-13, 16, 26</w:t>
            </w:r>
            <w:r w:rsidRPr="00382755">
              <w:rPr>
                <w:rFonts w:ascii="Times New Roman" w:hAnsi="Times New Roman"/>
                <w:kern w:val="2"/>
                <w:sz w:val="24"/>
                <w:szCs w:val="24"/>
                <w:lang w:eastAsia="ko-KR"/>
              </w:rPr>
              <w:t>,</w:t>
            </w:r>
            <w:r>
              <w:rPr>
                <w:rFonts w:ascii="Times New Roman" w:hAnsi="Times New Roman"/>
                <w:kern w:val="2"/>
                <w:sz w:val="24"/>
                <w:szCs w:val="24"/>
                <w:lang w:eastAsia="ko-KR"/>
              </w:rPr>
              <w:t xml:space="preserve"> 3, 30, 33</w:t>
            </w:r>
          </w:p>
        </w:tc>
        <w:tc>
          <w:tcPr>
            <w:tcW w:w="597" w:type="pct"/>
            <w:gridSpan w:val="2"/>
          </w:tcPr>
          <w:p w14:paraId="3D4EE4E4" w14:textId="4CA3EB22"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16AFD1A0"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2F9637A0" w14:textId="7209B5F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«Студенческое самоуправление»</w:t>
            </w:r>
          </w:p>
        </w:tc>
      </w:tr>
      <w:tr w:rsidR="00E50A44" w:rsidRPr="007A1210" w14:paraId="74D56946" w14:textId="77777777" w:rsidTr="008A0376">
        <w:trPr>
          <w:gridAfter w:val="2"/>
          <w:wAfter w:w="1235" w:type="pct"/>
        </w:trPr>
        <w:tc>
          <w:tcPr>
            <w:tcW w:w="330" w:type="pct"/>
            <w:gridSpan w:val="2"/>
          </w:tcPr>
          <w:p w14:paraId="3B105FBC" w14:textId="77777777" w:rsidR="00E50A44" w:rsidRPr="00D2627A"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D2627A">
              <w:rPr>
                <w:rFonts w:ascii="Times New Roman" w:hAnsi="Times New Roman"/>
                <w:bCs/>
                <w:kern w:val="2"/>
                <w:sz w:val="24"/>
                <w:szCs w:val="24"/>
                <w:lang w:eastAsia="ko-KR"/>
              </w:rPr>
              <w:t xml:space="preserve">27 </w:t>
            </w:r>
          </w:p>
        </w:tc>
        <w:tc>
          <w:tcPr>
            <w:tcW w:w="931" w:type="pct"/>
            <w:gridSpan w:val="2"/>
          </w:tcPr>
          <w:p w14:paraId="7E358C77" w14:textId="47F5C8FD" w:rsidR="00E50A44" w:rsidRPr="00D2627A"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D2627A">
              <w:rPr>
                <w:rFonts w:ascii="Times New Roman" w:hAnsi="Times New Roman"/>
                <w:bCs/>
                <w:kern w:val="2"/>
                <w:sz w:val="24"/>
                <w:szCs w:val="24"/>
                <w:lang w:eastAsia="ko-KR"/>
              </w:rPr>
              <w:t>День снятия блокады Ленинграда. Единые классные часы.</w:t>
            </w:r>
          </w:p>
          <w:p w14:paraId="675ABF98" w14:textId="77777777" w:rsidR="00E50A44" w:rsidRPr="00D2627A"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p>
        </w:tc>
        <w:tc>
          <w:tcPr>
            <w:tcW w:w="363" w:type="pct"/>
            <w:gridSpan w:val="2"/>
          </w:tcPr>
          <w:p w14:paraId="1F75088E" w14:textId="42B814A7" w:rsidR="00E50A44" w:rsidRPr="00D2627A"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D2627A">
              <w:rPr>
                <w:rFonts w:ascii="Times New Roman" w:hAnsi="Times New Roman"/>
                <w:kern w:val="2"/>
                <w:sz w:val="24"/>
                <w:szCs w:val="24"/>
                <w:lang w:eastAsia="ko-KR"/>
              </w:rPr>
              <w:t>1-4 курсы</w:t>
            </w:r>
          </w:p>
        </w:tc>
        <w:tc>
          <w:tcPr>
            <w:tcW w:w="320" w:type="pct"/>
          </w:tcPr>
          <w:p w14:paraId="67D5FD5C" w14:textId="6C88136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r>
              <w:rPr>
                <w:rFonts w:ascii="Times New Roman" w:hAnsi="Times New Roman"/>
                <w:kern w:val="2"/>
                <w:sz w:val="24"/>
                <w:szCs w:val="24"/>
                <w:lang w:eastAsia="ko-KR"/>
              </w:rPr>
              <w:t>, актовый зал</w:t>
            </w:r>
          </w:p>
        </w:tc>
        <w:tc>
          <w:tcPr>
            <w:tcW w:w="888" w:type="pct"/>
          </w:tcPr>
          <w:p w14:paraId="4658F1BF" w14:textId="2CF8FE9F"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5D3F17E8"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1765A118" w14:textId="788FF93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преподаватели истории, кураторы групп</w:t>
            </w:r>
          </w:p>
        </w:tc>
        <w:tc>
          <w:tcPr>
            <w:tcW w:w="336" w:type="pct"/>
          </w:tcPr>
          <w:p w14:paraId="30E1D40F" w14:textId="463699C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w:t>
            </w:r>
            <w:r>
              <w:rPr>
                <w:rFonts w:ascii="Times New Roman" w:hAnsi="Times New Roman"/>
                <w:kern w:val="2"/>
                <w:sz w:val="24"/>
                <w:szCs w:val="24"/>
                <w:lang w:eastAsia="ko-KR"/>
              </w:rPr>
              <w:t>Р 1-13, 16, 26</w:t>
            </w:r>
            <w:r w:rsidRPr="00382755">
              <w:rPr>
                <w:rFonts w:ascii="Times New Roman" w:hAnsi="Times New Roman"/>
                <w:kern w:val="2"/>
                <w:sz w:val="24"/>
                <w:szCs w:val="24"/>
                <w:lang w:eastAsia="ko-KR"/>
              </w:rPr>
              <w:t>,</w:t>
            </w:r>
            <w:r>
              <w:rPr>
                <w:rFonts w:ascii="Times New Roman" w:hAnsi="Times New Roman"/>
                <w:kern w:val="2"/>
                <w:sz w:val="24"/>
                <w:szCs w:val="24"/>
                <w:lang w:eastAsia="ko-KR"/>
              </w:rPr>
              <w:t xml:space="preserve"> 30, 33</w:t>
            </w:r>
          </w:p>
        </w:tc>
        <w:tc>
          <w:tcPr>
            <w:tcW w:w="597" w:type="pct"/>
            <w:gridSpan w:val="2"/>
          </w:tcPr>
          <w:p w14:paraId="3180D59F" w14:textId="21FF47BB"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2E9D1418"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62912215" w14:textId="42B01924" w:rsidR="00E50A44" w:rsidRPr="002B614B"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692850DF" w14:textId="77777777" w:rsidTr="008A0376">
        <w:trPr>
          <w:gridAfter w:val="2"/>
          <w:wAfter w:w="1235" w:type="pct"/>
        </w:trPr>
        <w:tc>
          <w:tcPr>
            <w:tcW w:w="330" w:type="pct"/>
            <w:gridSpan w:val="2"/>
          </w:tcPr>
          <w:p w14:paraId="079A9C43" w14:textId="75A8FDF0" w:rsidR="00E50A44" w:rsidRPr="00506ACD"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506ACD">
              <w:rPr>
                <w:rFonts w:ascii="Times New Roman" w:hAnsi="Times New Roman"/>
                <w:bCs/>
                <w:kern w:val="2"/>
                <w:sz w:val="24"/>
                <w:szCs w:val="24"/>
                <w:lang w:eastAsia="ko-KR"/>
              </w:rPr>
              <w:t>24-26</w:t>
            </w:r>
          </w:p>
        </w:tc>
        <w:tc>
          <w:tcPr>
            <w:tcW w:w="931" w:type="pct"/>
            <w:gridSpan w:val="2"/>
          </w:tcPr>
          <w:p w14:paraId="4F207035" w14:textId="77777777" w:rsidR="00E50A44" w:rsidRDefault="00E50A44" w:rsidP="00E50A44">
            <w:pPr>
              <w:pStyle w:val="TableParagraph"/>
              <w:kinsoku w:val="0"/>
              <w:overflowPunct w:val="0"/>
              <w:spacing w:line="267" w:lineRule="exact"/>
              <w:rPr>
                <w:bCs/>
                <w:kern w:val="2"/>
                <w:lang w:eastAsia="ko-KR"/>
              </w:rPr>
            </w:pPr>
            <w:r w:rsidRPr="007A1210">
              <w:rPr>
                <w:bCs/>
                <w:kern w:val="2"/>
                <w:lang w:eastAsia="ko-KR"/>
              </w:rPr>
              <w:t>Международный день без интернета</w:t>
            </w:r>
          </w:p>
          <w:p w14:paraId="2A7D9206" w14:textId="77777777" w:rsidR="00E50A44" w:rsidRPr="00382755"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382755">
              <w:rPr>
                <w:rFonts w:ascii="Times New Roman" w:hAnsi="Times New Roman"/>
                <w:bCs/>
                <w:kern w:val="2"/>
                <w:sz w:val="24"/>
                <w:szCs w:val="24"/>
                <w:lang w:eastAsia="ko-KR"/>
              </w:rPr>
              <w:t>Неделя профилактики интернет-зависимости «</w:t>
            </w:r>
            <w:r w:rsidRPr="00382755">
              <w:rPr>
                <w:rFonts w:ascii="Times New Roman" w:hAnsi="Times New Roman"/>
                <w:bCs/>
                <w:kern w:val="2"/>
                <w:sz w:val="24"/>
                <w:szCs w:val="24"/>
                <w:lang w:val="en-US" w:eastAsia="ko-KR"/>
              </w:rPr>
              <w:t>OFF</w:t>
            </w:r>
            <w:r w:rsidRPr="00382755">
              <w:rPr>
                <w:rFonts w:ascii="Times New Roman" w:hAnsi="Times New Roman"/>
                <w:bCs/>
                <w:kern w:val="2"/>
                <w:sz w:val="24"/>
                <w:szCs w:val="24"/>
                <w:lang w:eastAsia="ko-KR"/>
              </w:rPr>
              <w:t xml:space="preserve"> </w:t>
            </w:r>
            <w:r w:rsidRPr="00382755">
              <w:rPr>
                <w:rFonts w:ascii="Times New Roman" w:hAnsi="Times New Roman"/>
                <w:bCs/>
                <w:kern w:val="2"/>
                <w:sz w:val="24"/>
                <w:szCs w:val="24"/>
                <w:lang w:val="en-US" w:eastAsia="ko-KR"/>
              </w:rPr>
              <w:t>LINE</w:t>
            </w:r>
            <w:r w:rsidRPr="00382755">
              <w:rPr>
                <w:rFonts w:ascii="Times New Roman" w:hAnsi="Times New Roman"/>
                <w:bCs/>
                <w:kern w:val="2"/>
                <w:sz w:val="24"/>
                <w:szCs w:val="24"/>
                <w:lang w:eastAsia="ko-KR"/>
              </w:rPr>
              <w:t>»</w:t>
            </w:r>
          </w:p>
          <w:p w14:paraId="2E57B1D1" w14:textId="77777777" w:rsidR="00E50A44" w:rsidRPr="00382755"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382755">
              <w:rPr>
                <w:rFonts w:ascii="Times New Roman" w:hAnsi="Times New Roman"/>
                <w:bCs/>
                <w:kern w:val="2"/>
                <w:sz w:val="24"/>
                <w:szCs w:val="24"/>
                <w:lang w:eastAsia="ko-KR"/>
              </w:rPr>
              <w:t>- Урок безопасности («Интернет-безопасность»);</w:t>
            </w:r>
          </w:p>
          <w:p w14:paraId="51697AE6" w14:textId="754D7D42" w:rsidR="00E50A44" w:rsidRPr="007A1210" w:rsidRDefault="00E50A44" w:rsidP="00E50A44">
            <w:pPr>
              <w:pStyle w:val="TableParagraph"/>
              <w:kinsoku w:val="0"/>
              <w:overflowPunct w:val="0"/>
              <w:spacing w:line="267" w:lineRule="exact"/>
            </w:pPr>
            <w:r w:rsidRPr="00382755">
              <w:rPr>
                <w:bCs/>
                <w:kern w:val="2"/>
                <w:lang w:eastAsia="ko-KR"/>
              </w:rPr>
              <w:t>- Акция «Всемирный день без интернета»</w:t>
            </w:r>
          </w:p>
        </w:tc>
        <w:tc>
          <w:tcPr>
            <w:tcW w:w="363" w:type="pct"/>
            <w:gridSpan w:val="2"/>
          </w:tcPr>
          <w:p w14:paraId="569CAB1C" w14:textId="4D4E96C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35D3E0B" w14:textId="1E8549F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 спортивный зал</w:t>
            </w:r>
          </w:p>
        </w:tc>
        <w:tc>
          <w:tcPr>
            <w:tcW w:w="888" w:type="pct"/>
          </w:tcPr>
          <w:p w14:paraId="54EA10A2" w14:textId="7CF1DD3A"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Заместитель директора по </w:t>
            </w:r>
            <w:r w:rsidR="00AD6228">
              <w:rPr>
                <w:rFonts w:ascii="Times New Roman" w:hAnsi="Times New Roman"/>
                <w:kern w:val="2"/>
                <w:sz w:val="24"/>
                <w:szCs w:val="24"/>
                <w:lang w:eastAsia="ko-KR"/>
              </w:rPr>
              <w:t>качеству образования</w:t>
            </w:r>
            <w:r>
              <w:rPr>
                <w:rFonts w:ascii="Times New Roman" w:hAnsi="Times New Roman"/>
                <w:kern w:val="2"/>
                <w:sz w:val="24"/>
                <w:szCs w:val="24"/>
                <w:lang w:eastAsia="ko-KR"/>
              </w:rPr>
              <w:t xml:space="preserve"> </w:t>
            </w:r>
            <w:proofErr w:type="spellStart"/>
            <w:r>
              <w:rPr>
                <w:rFonts w:ascii="Times New Roman" w:hAnsi="Times New Roman"/>
                <w:kern w:val="2"/>
                <w:sz w:val="24"/>
                <w:szCs w:val="24"/>
                <w:lang w:eastAsia="ko-KR"/>
              </w:rPr>
              <w:t>Коршикова</w:t>
            </w:r>
            <w:proofErr w:type="spellEnd"/>
            <w:r>
              <w:rPr>
                <w:rFonts w:ascii="Times New Roman" w:hAnsi="Times New Roman"/>
                <w:kern w:val="2"/>
                <w:sz w:val="24"/>
                <w:szCs w:val="24"/>
                <w:lang w:eastAsia="ko-KR"/>
              </w:rPr>
              <w:t xml:space="preserve"> А.А.</w:t>
            </w:r>
          </w:p>
          <w:p w14:paraId="3B2202EA" w14:textId="10A1285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B0491">
              <w:rPr>
                <w:rFonts w:ascii="Times New Roman" w:hAnsi="Times New Roman"/>
                <w:kern w:val="2"/>
                <w:sz w:val="24"/>
                <w:szCs w:val="24"/>
                <w:lang w:eastAsia="ko-KR"/>
              </w:rPr>
              <w:t xml:space="preserve">Педагог дополнительного образования </w:t>
            </w:r>
            <w:r>
              <w:rPr>
                <w:rFonts w:ascii="Times New Roman" w:hAnsi="Times New Roman"/>
                <w:kern w:val="2"/>
                <w:sz w:val="24"/>
                <w:szCs w:val="24"/>
                <w:lang w:eastAsia="ko-KR"/>
              </w:rPr>
              <w:t xml:space="preserve">Павлова Е.А, Архангельский Е.Г., преподаватели физической </w:t>
            </w:r>
            <w:r>
              <w:rPr>
                <w:rFonts w:ascii="Times New Roman" w:hAnsi="Times New Roman"/>
                <w:kern w:val="2"/>
                <w:sz w:val="24"/>
                <w:szCs w:val="24"/>
                <w:lang w:eastAsia="ko-KR"/>
              </w:rPr>
              <w:lastRenderedPageBreak/>
              <w:t xml:space="preserve">культуры, </w:t>
            </w:r>
            <w:r w:rsidRPr="00EB0491">
              <w:rPr>
                <w:rFonts w:ascii="Times New Roman" w:hAnsi="Times New Roman"/>
                <w:kern w:val="2"/>
                <w:sz w:val="24"/>
                <w:szCs w:val="24"/>
                <w:lang w:eastAsia="ko-KR"/>
              </w:rPr>
              <w:t>председатель Студенческого Совета колледжа, кураторы групп</w:t>
            </w:r>
          </w:p>
        </w:tc>
        <w:tc>
          <w:tcPr>
            <w:tcW w:w="336" w:type="pct"/>
          </w:tcPr>
          <w:p w14:paraId="22D69976" w14:textId="3D3EFEF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ЛР 1-13, 16-</w:t>
            </w:r>
            <w:r w:rsidRPr="00382755">
              <w:rPr>
                <w:rFonts w:ascii="Times New Roman" w:hAnsi="Times New Roman"/>
                <w:kern w:val="2"/>
                <w:sz w:val="24"/>
                <w:szCs w:val="24"/>
                <w:lang w:eastAsia="ko-KR"/>
              </w:rPr>
              <w:t xml:space="preserve"> 19</w:t>
            </w:r>
            <w:r>
              <w:rPr>
                <w:rFonts w:ascii="Times New Roman" w:hAnsi="Times New Roman"/>
                <w:kern w:val="2"/>
                <w:sz w:val="24"/>
                <w:szCs w:val="24"/>
                <w:lang w:eastAsia="ko-KR"/>
              </w:rPr>
              <w:t xml:space="preserve">, 21-25, </w:t>
            </w:r>
          </w:p>
        </w:tc>
        <w:tc>
          <w:tcPr>
            <w:tcW w:w="597" w:type="pct"/>
            <w:gridSpan w:val="2"/>
          </w:tcPr>
          <w:p w14:paraId="1DC9FE2A" w14:textId="5CB6892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«Кураторство и поддержка», «Правовое сознание», «Учебное занятие»</w:t>
            </w:r>
          </w:p>
        </w:tc>
      </w:tr>
      <w:tr w:rsidR="00E50A44" w:rsidRPr="007A1210" w14:paraId="047981DE" w14:textId="77777777" w:rsidTr="008A0376">
        <w:trPr>
          <w:gridAfter w:val="2"/>
          <w:wAfter w:w="1235" w:type="pct"/>
        </w:trPr>
        <w:tc>
          <w:tcPr>
            <w:tcW w:w="330" w:type="pct"/>
            <w:gridSpan w:val="2"/>
          </w:tcPr>
          <w:p w14:paraId="6B1638F5" w14:textId="42127ED7" w:rsidR="00E50A44"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Pr>
                <w:rFonts w:ascii="Times New Roman" w:hAnsi="Times New Roman"/>
                <w:bCs/>
                <w:kern w:val="2"/>
                <w:sz w:val="24"/>
                <w:szCs w:val="24"/>
                <w:lang w:eastAsia="ko-KR"/>
              </w:rPr>
              <w:t>25</w:t>
            </w:r>
          </w:p>
        </w:tc>
        <w:tc>
          <w:tcPr>
            <w:tcW w:w="931" w:type="pct"/>
            <w:gridSpan w:val="2"/>
          </w:tcPr>
          <w:p w14:paraId="4E93EF10" w14:textId="5A98C6B6" w:rsidR="00E50A44" w:rsidRPr="007A1210" w:rsidRDefault="00E50A44" w:rsidP="00E50A44">
            <w:pPr>
              <w:pStyle w:val="TableParagraph"/>
              <w:kinsoku w:val="0"/>
              <w:overflowPunct w:val="0"/>
              <w:spacing w:line="267" w:lineRule="exact"/>
              <w:rPr>
                <w:bCs/>
                <w:kern w:val="2"/>
                <w:lang w:eastAsia="ko-KR"/>
              </w:rPr>
            </w:pPr>
            <w:r w:rsidRPr="00FD507E">
              <w:rPr>
                <w:bCs/>
                <w:kern w:val="2"/>
                <w:lang w:eastAsia="ko-KR"/>
              </w:rPr>
              <w:t>Заседание Совета по профилактике и предупреждению правонарушений</w:t>
            </w:r>
          </w:p>
        </w:tc>
        <w:tc>
          <w:tcPr>
            <w:tcW w:w="363" w:type="pct"/>
            <w:gridSpan w:val="2"/>
          </w:tcPr>
          <w:p w14:paraId="1C470D8F" w14:textId="220AF1F5" w:rsidR="00E50A44" w:rsidRPr="00414D49"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CDFEB22" w14:textId="138EA108"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65BC7730"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0A354F32"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7E5ADBF1" w14:textId="77777777" w:rsidR="00E50A44" w:rsidRDefault="00E50A44" w:rsidP="00E50A44">
            <w:pPr>
              <w:widowControl w:val="0"/>
              <w:autoSpaceDE w:val="0"/>
              <w:autoSpaceDN w:val="0"/>
              <w:spacing w:after="0" w:line="240" w:lineRule="auto"/>
              <w:jc w:val="both"/>
              <w:rPr>
                <w:rFonts w:ascii="Times New Roman" w:hAnsi="Times New Roman"/>
                <w:sz w:val="24"/>
                <w:szCs w:val="24"/>
              </w:rPr>
            </w:pPr>
            <w:r w:rsidRPr="007D7267">
              <w:rPr>
                <w:rFonts w:ascii="Times New Roman" w:hAnsi="Times New Roman"/>
                <w:sz w:val="24"/>
                <w:szCs w:val="24"/>
              </w:rPr>
              <w:t xml:space="preserve">Социальный педагог </w:t>
            </w:r>
          </w:p>
          <w:p w14:paraId="654C5C6E" w14:textId="43FA8F5E" w:rsidR="00E50A44" w:rsidRPr="007D7267" w:rsidRDefault="00E50A44" w:rsidP="00E50A44">
            <w:pPr>
              <w:widowControl w:val="0"/>
              <w:autoSpaceDE w:val="0"/>
              <w:autoSpaceDN w:val="0"/>
              <w:spacing w:after="0" w:line="240" w:lineRule="auto"/>
              <w:jc w:val="both"/>
              <w:rPr>
                <w:rFonts w:ascii="Times New Roman" w:hAnsi="Times New Roman"/>
                <w:sz w:val="24"/>
                <w:szCs w:val="24"/>
              </w:rPr>
            </w:pPr>
            <w:proofErr w:type="spellStart"/>
            <w:r w:rsidRPr="007D7267">
              <w:rPr>
                <w:rFonts w:ascii="Times New Roman" w:hAnsi="Times New Roman"/>
                <w:sz w:val="24"/>
                <w:szCs w:val="24"/>
              </w:rPr>
              <w:t>Мандрико</w:t>
            </w:r>
            <w:proofErr w:type="spellEnd"/>
            <w:r w:rsidRPr="007D7267">
              <w:rPr>
                <w:rFonts w:ascii="Times New Roman" w:hAnsi="Times New Roman"/>
                <w:sz w:val="24"/>
                <w:szCs w:val="24"/>
              </w:rPr>
              <w:t xml:space="preserve"> Л.В. Педагог дополнительного образования Павлова Е.А, преподаватели, председатель Студенческого Совета колледжа, кураторы групп</w:t>
            </w:r>
          </w:p>
        </w:tc>
        <w:tc>
          <w:tcPr>
            <w:tcW w:w="336" w:type="pct"/>
          </w:tcPr>
          <w:p w14:paraId="3D82C326" w14:textId="280D7B90"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13,16, 30-33</w:t>
            </w:r>
          </w:p>
        </w:tc>
        <w:tc>
          <w:tcPr>
            <w:tcW w:w="597" w:type="pct"/>
            <w:gridSpan w:val="2"/>
          </w:tcPr>
          <w:p w14:paraId="284A1B5B" w14:textId="2A7BD0AD"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3E0835F2"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p w14:paraId="5C0A4E1E"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1263C080"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p>
          <w:p w14:paraId="5C8564D1" w14:textId="77777777"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r>
      <w:tr w:rsidR="00E50A44" w:rsidRPr="007A1210" w14:paraId="10F6AB1A" w14:textId="77777777" w:rsidTr="008A40AB">
        <w:trPr>
          <w:gridAfter w:val="2"/>
          <w:wAfter w:w="1235" w:type="pct"/>
        </w:trPr>
        <w:tc>
          <w:tcPr>
            <w:tcW w:w="3765" w:type="pct"/>
            <w:gridSpan w:val="11"/>
          </w:tcPr>
          <w:p w14:paraId="3A34A6FB" w14:textId="77777777" w:rsidR="00E50A44" w:rsidRPr="007A1210" w:rsidRDefault="00E50A44" w:rsidP="00E50A44">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b/>
                <w:bCs/>
                <w:kern w:val="2"/>
                <w:sz w:val="24"/>
                <w:szCs w:val="24"/>
                <w:lang w:eastAsia="ko-KR"/>
              </w:rPr>
              <w:t>ФЕВРАЛЬ</w:t>
            </w:r>
          </w:p>
        </w:tc>
      </w:tr>
      <w:tr w:rsidR="00E50A44" w:rsidRPr="007A1210" w14:paraId="7E5D0588" w14:textId="77777777" w:rsidTr="008A0376">
        <w:trPr>
          <w:gridAfter w:val="2"/>
          <w:wAfter w:w="1235" w:type="pct"/>
        </w:trPr>
        <w:tc>
          <w:tcPr>
            <w:tcW w:w="330" w:type="pct"/>
            <w:gridSpan w:val="2"/>
          </w:tcPr>
          <w:p w14:paraId="620EB599" w14:textId="77777777" w:rsidR="00E50A44" w:rsidRPr="007D726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D7267">
              <w:rPr>
                <w:rFonts w:ascii="Times New Roman" w:hAnsi="Times New Roman"/>
                <w:bCs/>
                <w:kern w:val="2"/>
                <w:sz w:val="24"/>
                <w:szCs w:val="24"/>
                <w:lang w:eastAsia="ko-KR"/>
              </w:rPr>
              <w:t xml:space="preserve">2 </w:t>
            </w:r>
          </w:p>
        </w:tc>
        <w:tc>
          <w:tcPr>
            <w:tcW w:w="931" w:type="pct"/>
            <w:gridSpan w:val="2"/>
          </w:tcPr>
          <w:p w14:paraId="69598E6A" w14:textId="77777777" w:rsidR="00E50A44" w:rsidRPr="007D726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D7267">
              <w:rPr>
                <w:rFonts w:ascii="Times New Roman" w:hAnsi="Times New Roman"/>
                <w:bCs/>
                <w:kern w:val="2"/>
                <w:sz w:val="24"/>
                <w:szCs w:val="24"/>
                <w:lang w:eastAsia="ko-KR"/>
              </w:rPr>
              <w:t>День воинской славы России</w:t>
            </w:r>
          </w:p>
          <w:p w14:paraId="2BB95E90" w14:textId="344432F6" w:rsidR="00E50A44" w:rsidRPr="007D726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D7267">
              <w:rPr>
                <w:rFonts w:ascii="Times New Roman" w:hAnsi="Times New Roman"/>
                <w:bCs/>
                <w:kern w:val="2"/>
                <w:sz w:val="24"/>
                <w:szCs w:val="24"/>
                <w:lang w:eastAsia="ko-KR"/>
              </w:rPr>
              <w:t>(Сталинградская битва, 1943) – Урок мужества</w:t>
            </w:r>
          </w:p>
        </w:tc>
        <w:tc>
          <w:tcPr>
            <w:tcW w:w="363" w:type="pct"/>
            <w:gridSpan w:val="2"/>
          </w:tcPr>
          <w:p w14:paraId="016D7CEE" w14:textId="720A9C0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05E55EE" w14:textId="45AA1FB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4DC213A1" w14:textId="0E9AF041"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Заместитель директора по </w:t>
            </w:r>
            <w:r w:rsidR="00AD6228">
              <w:rPr>
                <w:rFonts w:ascii="Times New Roman" w:hAnsi="Times New Roman"/>
                <w:kern w:val="2"/>
                <w:sz w:val="24"/>
                <w:szCs w:val="24"/>
                <w:lang w:eastAsia="ko-KR"/>
              </w:rPr>
              <w:t>качеству образования</w:t>
            </w:r>
          </w:p>
          <w:p w14:paraId="1E137065" w14:textId="7AB7063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 </w:t>
            </w:r>
            <w:proofErr w:type="spellStart"/>
            <w:r>
              <w:rPr>
                <w:rFonts w:ascii="Times New Roman" w:hAnsi="Times New Roman"/>
                <w:kern w:val="2"/>
                <w:sz w:val="24"/>
                <w:szCs w:val="24"/>
                <w:lang w:eastAsia="ko-KR"/>
              </w:rPr>
              <w:t>Коршикова</w:t>
            </w:r>
            <w:proofErr w:type="spellEnd"/>
            <w:r>
              <w:rPr>
                <w:rFonts w:ascii="Times New Roman" w:hAnsi="Times New Roman"/>
                <w:kern w:val="2"/>
                <w:sz w:val="24"/>
                <w:szCs w:val="24"/>
                <w:lang w:eastAsia="ko-KR"/>
              </w:rPr>
              <w:t xml:space="preserve"> А.А., преподаватели истории, кураторы групп</w:t>
            </w:r>
          </w:p>
        </w:tc>
        <w:tc>
          <w:tcPr>
            <w:tcW w:w="336" w:type="pct"/>
          </w:tcPr>
          <w:p w14:paraId="6ACB84F7" w14:textId="502BD1B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w:t>
            </w:r>
            <w:r>
              <w:rPr>
                <w:rFonts w:ascii="Times New Roman" w:hAnsi="Times New Roman"/>
                <w:kern w:val="2"/>
                <w:sz w:val="24"/>
                <w:szCs w:val="24"/>
                <w:lang w:eastAsia="ko-KR"/>
              </w:rPr>
              <w:t>Р 1-13, 16, 26</w:t>
            </w:r>
            <w:r w:rsidRPr="00382755">
              <w:rPr>
                <w:rFonts w:ascii="Times New Roman" w:hAnsi="Times New Roman"/>
                <w:kern w:val="2"/>
                <w:sz w:val="24"/>
                <w:szCs w:val="24"/>
                <w:lang w:eastAsia="ko-KR"/>
              </w:rPr>
              <w:t>,</w:t>
            </w:r>
            <w:r>
              <w:rPr>
                <w:rFonts w:ascii="Times New Roman" w:hAnsi="Times New Roman"/>
                <w:kern w:val="2"/>
                <w:sz w:val="24"/>
                <w:szCs w:val="24"/>
                <w:lang w:eastAsia="ko-KR"/>
              </w:rPr>
              <w:t xml:space="preserve"> 30, 33</w:t>
            </w:r>
          </w:p>
        </w:tc>
        <w:tc>
          <w:tcPr>
            <w:tcW w:w="597" w:type="pct"/>
            <w:gridSpan w:val="2"/>
          </w:tcPr>
          <w:p w14:paraId="0B1F43E1" w14:textId="289EE6B4"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68BEAE4C"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1CB8F35D" w14:textId="763193AA" w:rsidR="00E50A44" w:rsidRPr="00ED7609"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8A40AB" w:rsidRPr="007A1210" w14:paraId="2755CFD0" w14:textId="77777777" w:rsidTr="008A0376">
        <w:trPr>
          <w:gridAfter w:val="2"/>
          <w:wAfter w:w="1235" w:type="pct"/>
        </w:trPr>
        <w:tc>
          <w:tcPr>
            <w:tcW w:w="330" w:type="pct"/>
            <w:gridSpan w:val="2"/>
            <w:tcBorders>
              <w:top w:val="single" w:sz="4" w:space="0" w:color="auto"/>
              <w:left w:val="single" w:sz="4" w:space="0" w:color="auto"/>
              <w:bottom w:val="single" w:sz="4" w:space="0" w:color="auto"/>
              <w:right w:val="single" w:sz="4" w:space="0" w:color="auto"/>
            </w:tcBorders>
          </w:tcPr>
          <w:p w14:paraId="0DDCABFB" w14:textId="71F04759" w:rsidR="008A40AB" w:rsidRPr="00177D44" w:rsidRDefault="008A40AB" w:rsidP="008A40AB">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6,13,20,27</w:t>
            </w:r>
          </w:p>
        </w:tc>
        <w:tc>
          <w:tcPr>
            <w:tcW w:w="931" w:type="pct"/>
            <w:gridSpan w:val="2"/>
            <w:tcBorders>
              <w:top w:val="single" w:sz="4" w:space="0" w:color="auto"/>
              <w:left w:val="single" w:sz="4" w:space="0" w:color="auto"/>
              <w:bottom w:val="single" w:sz="4" w:space="0" w:color="auto"/>
              <w:right w:val="single" w:sz="4" w:space="0" w:color="auto"/>
            </w:tcBorders>
          </w:tcPr>
          <w:p w14:paraId="65BE653E" w14:textId="77777777" w:rsidR="008A40AB" w:rsidRPr="008A40AB" w:rsidRDefault="008A40AB" w:rsidP="008A40AB">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Разговоры о важном</w:t>
            </w:r>
          </w:p>
        </w:tc>
        <w:tc>
          <w:tcPr>
            <w:tcW w:w="363" w:type="pct"/>
            <w:gridSpan w:val="2"/>
            <w:tcBorders>
              <w:top w:val="single" w:sz="4" w:space="0" w:color="auto"/>
              <w:left w:val="single" w:sz="4" w:space="0" w:color="auto"/>
              <w:bottom w:val="single" w:sz="4" w:space="0" w:color="auto"/>
              <w:right w:val="single" w:sz="4" w:space="0" w:color="auto"/>
            </w:tcBorders>
          </w:tcPr>
          <w:p w14:paraId="543EEA0B" w14:textId="77777777" w:rsidR="008A40AB" w:rsidRP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1-5 курсы</w:t>
            </w:r>
          </w:p>
        </w:tc>
        <w:tc>
          <w:tcPr>
            <w:tcW w:w="320" w:type="pct"/>
            <w:tcBorders>
              <w:top w:val="single" w:sz="4" w:space="0" w:color="auto"/>
              <w:left w:val="single" w:sz="4" w:space="0" w:color="auto"/>
              <w:bottom w:val="single" w:sz="4" w:space="0" w:color="auto"/>
              <w:right w:val="single" w:sz="4" w:space="0" w:color="auto"/>
            </w:tcBorders>
          </w:tcPr>
          <w:p w14:paraId="0CA57EC4" w14:textId="77777777" w:rsidR="008A40AB" w:rsidRP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Учебные кабинеты</w:t>
            </w:r>
          </w:p>
        </w:tc>
        <w:tc>
          <w:tcPr>
            <w:tcW w:w="888" w:type="pct"/>
            <w:tcBorders>
              <w:top w:val="single" w:sz="4" w:space="0" w:color="auto"/>
              <w:left w:val="single" w:sz="4" w:space="0" w:color="auto"/>
              <w:bottom w:val="single" w:sz="4" w:space="0" w:color="auto"/>
              <w:right w:val="single" w:sz="4" w:space="0" w:color="auto"/>
            </w:tcBorders>
          </w:tcPr>
          <w:p w14:paraId="43FCE5B7" w14:textId="77777777" w:rsidR="008A40AB" w:rsidRP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Кураторы групп</w:t>
            </w:r>
          </w:p>
        </w:tc>
        <w:tc>
          <w:tcPr>
            <w:tcW w:w="336" w:type="pct"/>
            <w:tcBorders>
              <w:top w:val="single" w:sz="4" w:space="0" w:color="auto"/>
              <w:left w:val="single" w:sz="4" w:space="0" w:color="auto"/>
              <w:bottom w:val="single" w:sz="4" w:space="0" w:color="auto"/>
              <w:right w:val="single" w:sz="4" w:space="0" w:color="auto"/>
            </w:tcBorders>
          </w:tcPr>
          <w:p w14:paraId="58058661" w14:textId="77777777" w:rsidR="008A40AB" w:rsidRPr="008A40AB" w:rsidRDefault="008A40AB" w:rsidP="008A40AB">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t>ЛР</w:t>
            </w:r>
            <w:r>
              <w:rPr>
                <w:rFonts w:ascii="Times New Roman" w:hAnsi="Times New Roman"/>
                <w:kern w:val="2"/>
                <w:sz w:val="24"/>
                <w:szCs w:val="24"/>
                <w:lang w:eastAsia="ko-KR"/>
              </w:rPr>
              <w:t xml:space="preserve"> </w:t>
            </w:r>
            <w:r w:rsidRPr="00455B88">
              <w:rPr>
                <w:rFonts w:ascii="Times New Roman" w:hAnsi="Times New Roman"/>
                <w:kern w:val="2"/>
                <w:sz w:val="24"/>
                <w:szCs w:val="24"/>
                <w:lang w:eastAsia="ko-KR"/>
              </w:rPr>
              <w:t>1-</w:t>
            </w:r>
            <w:proofErr w:type="gramStart"/>
            <w:r w:rsidRPr="00455B88">
              <w:rPr>
                <w:rFonts w:ascii="Times New Roman" w:hAnsi="Times New Roman"/>
                <w:kern w:val="2"/>
                <w:sz w:val="24"/>
                <w:szCs w:val="24"/>
                <w:lang w:eastAsia="ko-KR"/>
              </w:rPr>
              <w:t>12</w:t>
            </w:r>
            <w:r>
              <w:rPr>
                <w:rFonts w:ascii="Times New Roman" w:hAnsi="Times New Roman"/>
                <w:kern w:val="2"/>
                <w:sz w:val="24"/>
                <w:szCs w:val="24"/>
                <w:lang w:eastAsia="ko-KR"/>
              </w:rPr>
              <w:t>,  30</w:t>
            </w:r>
            <w:proofErr w:type="gramEnd"/>
            <w:r>
              <w:rPr>
                <w:rFonts w:ascii="Times New Roman" w:hAnsi="Times New Roman"/>
                <w:kern w:val="2"/>
                <w:sz w:val="24"/>
                <w:szCs w:val="24"/>
                <w:lang w:eastAsia="ko-KR"/>
              </w:rPr>
              <w:t>-33</w:t>
            </w:r>
          </w:p>
        </w:tc>
        <w:tc>
          <w:tcPr>
            <w:tcW w:w="597" w:type="pct"/>
            <w:gridSpan w:val="2"/>
            <w:tcBorders>
              <w:top w:val="single" w:sz="4" w:space="0" w:color="auto"/>
              <w:left w:val="single" w:sz="4" w:space="0" w:color="auto"/>
              <w:bottom w:val="single" w:sz="4" w:space="0" w:color="auto"/>
              <w:right w:val="single" w:sz="4" w:space="0" w:color="auto"/>
            </w:tcBorders>
          </w:tcPr>
          <w:p w14:paraId="67011C77" w14:textId="77777777" w:rsidR="008A40AB" w:rsidRDefault="008A40AB" w:rsidP="00AD6228">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30ADEA48" w14:textId="77777777" w:rsidR="008A40AB" w:rsidRPr="008A40AB" w:rsidRDefault="008A40AB" w:rsidP="00AD6228">
            <w:pPr>
              <w:widowControl w:val="0"/>
              <w:autoSpaceDE w:val="0"/>
              <w:autoSpaceDN w:val="0"/>
              <w:spacing w:after="0" w:line="240" w:lineRule="auto"/>
              <w:jc w:val="both"/>
              <w:rPr>
                <w:rFonts w:ascii="Times New Roman" w:hAnsi="Times New Roman"/>
                <w:iCs/>
                <w:sz w:val="24"/>
                <w:szCs w:val="24"/>
                <w:lang w:eastAsia="en-US"/>
              </w:rPr>
            </w:pPr>
            <w:r w:rsidRPr="008A40AB">
              <w:rPr>
                <w:rFonts w:ascii="Times New Roman" w:hAnsi="Times New Roman"/>
                <w:iCs/>
                <w:sz w:val="24"/>
                <w:szCs w:val="24"/>
                <w:lang w:eastAsia="en-US"/>
              </w:rPr>
              <w:t>«Кураторство и поддержка»</w:t>
            </w:r>
          </w:p>
          <w:p w14:paraId="1B0198F6" w14:textId="77777777" w:rsidR="008A40AB" w:rsidRPr="008A40AB" w:rsidRDefault="008A40AB" w:rsidP="008A40AB">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 xml:space="preserve"> «Учебное занятие»</w:t>
            </w:r>
          </w:p>
        </w:tc>
      </w:tr>
      <w:tr w:rsidR="00E50A44" w:rsidRPr="007A1210" w14:paraId="4290864C" w14:textId="77777777" w:rsidTr="008A0376">
        <w:trPr>
          <w:gridAfter w:val="2"/>
          <w:wAfter w:w="1235" w:type="pct"/>
        </w:trPr>
        <w:tc>
          <w:tcPr>
            <w:tcW w:w="330" w:type="pct"/>
            <w:gridSpan w:val="2"/>
          </w:tcPr>
          <w:p w14:paraId="090753A3" w14:textId="3D7CE2AF" w:rsidR="00E50A44" w:rsidRPr="007D726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D7267">
              <w:rPr>
                <w:rFonts w:ascii="Times New Roman" w:hAnsi="Times New Roman"/>
                <w:bCs/>
                <w:kern w:val="2"/>
                <w:sz w:val="24"/>
                <w:szCs w:val="24"/>
                <w:lang w:eastAsia="ko-KR"/>
              </w:rPr>
              <w:t>2</w:t>
            </w:r>
          </w:p>
        </w:tc>
        <w:tc>
          <w:tcPr>
            <w:tcW w:w="931" w:type="pct"/>
            <w:gridSpan w:val="2"/>
          </w:tcPr>
          <w:p w14:paraId="7920528D" w14:textId="7B111B94" w:rsidR="00E50A44" w:rsidRPr="007D726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D7267">
              <w:rPr>
                <w:rFonts w:ascii="Times New Roman" w:hAnsi="Times New Roman"/>
                <w:bCs/>
                <w:kern w:val="2"/>
                <w:sz w:val="24"/>
                <w:szCs w:val="24"/>
                <w:lang w:eastAsia="ko-KR"/>
              </w:rPr>
              <w:t xml:space="preserve">Лекция для обучающихся на </w:t>
            </w:r>
            <w:proofErr w:type="gramStart"/>
            <w:r w:rsidRPr="007D7267">
              <w:rPr>
                <w:rFonts w:ascii="Times New Roman" w:hAnsi="Times New Roman"/>
                <w:bCs/>
                <w:kern w:val="2"/>
                <w:sz w:val="24"/>
                <w:szCs w:val="24"/>
                <w:lang w:eastAsia="ko-KR"/>
              </w:rPr>
              <w:t>тему:  «</w:t>
            </w:r>
            <w:proofErr w:type="gramEnd"/>
            <w:r w:rsidRPr="007D7267">
              <w:rPr>
                <w:rFonts w:ascii="Times New Roman" w:hAnsi="Times New Roman"/>
                <w:bCs/>
                <w:kern w:val="2"/>
                <w:sz w:val="24"/>
                <w:szCs w:val="24"/>
                <w:lang w:eastAsia="ko-KR"/>
              </w:rPr>
              <w:t>Профилактика сквернословия», приуроченная к Всемирному дню борьбы с ненормативной лексикой.</w:t>
            </w:r>
          </w:p>
        </w:tc>
        <w:tc>
          <w:tcPr>
            <w:tcW w:w="363" w:type="pct"/>
            <w:gridSpan w:val="2"/>
          </w:tcPr>
          <w:p w14:paraId="680BF038" w14:textId="459837E0" w:rsidR="00E50A44" w:rsidRPr="006F0E28"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2D0B7E12" w14:textId="7BA478F1"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41506334"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Социальный педагог</w:t>
            </w:r>
            <w:r>
              <w:rPr>
                <w:rFonts w:ascii="Times New Roman" w:hAnsi="Times New Roman"/>
                <w:kern w:val="2"/>
                <w:sz w:val="24"/>
                <w:szCs w:val="24"/>
                <w:lang w:eastAsia="ko-KR"/>
              </w:rPr>
              <w:t xml:space="preserve"> </w:t>
            </w:r>
          </w:p>
          <w:p w14:paraId="2CF03755" w14:textId="1CC80ABB"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Мандрико</w:t>
            </w:r>
            <w:proofErr w:type="spellEnd"/>
            <w:r>
              <w:rPr>
                <w:rFonts w:ascii="Times New Roman" w:hAnsi="Times New Roman"/>
                <w:kern w:val="2"/>
                <w:sz w:val="24"/>
                <w:szCs w:val="24"/>
                <w:lang w:eastAsia="ko-KR"/>
              </w:rPr>
              <w:t xml:space="preserve"> Л.В.</w:t>
            </w:r>
            <w:proofErr w:type="gramStart"/>
            <w:r>
              <w:rPr>
                <w:rFonts w:ascii="Times New Roman" w:hAnsi="Times New Roman"/>
                <w:kern w:val="2"/>
                <w:sz w:val="24"/>
                <w:szCs w:val="24"/>
                <w:lang w:eastAsia="ko-KR"/>
              </w:rPr>
              <w:t xml:space="preserve">, </w:t>
            </w:r>
            <w:r w:rsidRPr="00382755">
              <w:rPr>
                <w:rFonts w:ascii="Times New Roman" w:hAnsi="Times New Roman"/>
                <w:kern w:val="2"/>
                <w:sz w:val="24"/>
                <w:szCs w:val="24"/>
                <w:lang w:eastAsia="ko-KR"/>
              </w:rPr>
              <w:t>,</w:t>
            </w:r>
            <w:proofErr w:type="gramEnd"/>
            <w:r w:rsidRPr="00382755">
              <w:rPr>
                <w:rFonts w:ascii="Times New Roman" w:hAnsi="Times New Roman"/>
                <w:kern w:val="2"/>
                <w:sz w:val="24"/>
                <w:szCs w:val="24"/>
                <w:lang w:eastAsia="ko-KR"/>
              </w:rPr>
              <w:t xml:space="preserve"> педагог-психолог</w:t>
            </w:r>
            <w:r>
              <w:rPr>
                <w:rFonts w:ascii="Times New Roman" w:hAnsi="Times New Roman"/>
                <w:kern w:val="2"/>
                <w:sz w:val="24"/>
                <w:szCs w:val="24"/>
                <w:lang w:eastAsia="ko-KR"/>
              </w:rPr>
              <w:t xml:space="preserve"> Карасева О.В.</w:t>
            </w:r>
          </w:p>
        </w:tc>
        <w:tc>
          <w:tcPr>
            <w:tcW w:w="336" w:type="pct"/>
          </w:tcPr>
          <w:p w14:paraId="1687739A" w14:textId="766F347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19, 26, 33</w:t>
            </w:r>
          </w:p>
        </w:tc>
        <w:tc>
          <w:tcPr>
            <w:tcW w:w="597" w:type="pct"/>
            <w:gridSpan w:val="2"/>
          </w:tcPr>
          <w:p w14:paraId="656A8581" w14:textId="29FA219F"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eastAsia="Calibri" w:hAnsi="Times New Roman"/>
                <w:bCs/>
                <w:iCs/>
                <w:sz w:val="24"/>
                <w:szCs w:val="24"/>
                <w:lang w:eastAsia="en-US"/>
              </w:rPr>
              <w:t xml:space="preserve">«Студенческое самоуправление», </w:t>
            </w:r>
            <w:r w:rsidRPr="00382755">
              <w:rPr>
                <w:rFonts w:ascii="Times New Roman" w:eastAsia="Calibri" w:hAnsi="Times New Roman"/>
                <w:iCs/>
                <w:sz w:val="24"/>
                <w:szCs w:val="24"/>
                <w:lang w:eastAsia="en-US"/>
              </w:rPr>
              <w:t>«Правовое сознание», «Учебное занятие», «Цифровая среда»</w:t>
            </w:r>
          </w:p>
        </w:tc>
      </w:tr>
      <w:tr w:rsidR="00E50A44" w:rsidRPr="007A1210" w14:paraId="74ADDF47" w14:textId="77777777" w:rsidTr="008A0376">
        <w:trPr>
          <w:gridAfter w:val="2"/>
          <w:wAfter w:w="1235" w:type="pct"/>
        </w:trPr>
        <w:tc>
          <w:tcPr>
            <w:tcW w:w="330" w:type="pct"/>
            <w:gridSpan w:val="2"/>
          </w:tcPr>
          <w:p w14:paraId="51AA2EF0" w14:textId="77777777" w:rsidR="00E50A44" w:rsidRPr="007D726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D7267">
              <w:rPr>
                <w:rFonts w:ascii="Times New Roman" w:hAnsi="Times New Roman"/>
                <w:bCs/>
                <w:kern w:val="2"/>
                <w:sz w:val="24"/>
                <w:szCs w:val="24"/>
                <w:lang w:eastAsia="ko-KR"/>
              </w:rPr>
              <w:lastRenderedPageBreak/>
              <w:t>8</w:t>
            </w:r>
          </w:p>
        </w:tc>
        <w:tc>
          <w:tcPr>
            <w:tcW w:w="931" w:type="pct"/>
            <w:gridSpan w:val="2"/>
          </w:tcPr>
          <w:p w14:paraId="08D782D6" w14:textId="0C77DF02" w:rsidR="00E50A44" w:rsidRPr="007D726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D7267">
              <w:rPr>
                <w:rFonts w:ascii="Times New Roman" w:hAnsi="Times New Roman"/>
                <w:bCs/>
                <w:kern w:val="2"/>
                <w:sz w:val="24"/>
                <w:szCs w:val="24"/>
                <w:lang w:eastAsia="ko-KR"/>
              </w:rPr>
              <w:t>День русской науки. Единые классные часы</w:t>
            </w:r>
          </w:p>
        </w:tc>
        <w:tc>
          <w:tcPr>
            <w:tcW w:w="363" w:type="pct"/>
            <w:gridSpan w:val="2"/>
          </w:tcPr>
          <w:p w14:paraId="4EC2F075" w14:textId="70BEFA2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278F927F" w14:textId="2A8F6D3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433F5E9C"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711D5B1D"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49F3CB62" w14:textId="3A2BF41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кураторы групп</w:t>
            </w:r>
          </w:p>
        </w:tc>
        <w:tc>
          <w:tcPr>
            <w:tcW w:w="336" w:type="pct"/>
          </w:tcPr>
          <w:p w14:paraId="28CE3FC0" w14:textId="3C19857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w:t>
            </w:r>
            <w:r>
              <w:rPr>
                <w:rFonts w:ascii="Times New Roman" w:hAnsi="Times New Roman"/>
                <w:kern w:val="2"/>
                <w:sz w:val="24"/>
                <w:szCs w:val="24"/>
                <w:lang w:eastAsia="ko-KR"/>
              </w:rPr>
              <w:t>Р 1-13, 16, 26</w:t>
            </w:r>
            <w:r w:rsidRPr="00382755">
              <w:rPr>
                <w:rFonts w:ascii="Times New Roman" w:hAnsi="Times New Roman"/>
                <w:kern w:val="2"/>
                <w:sz w:val="24"/>
                <w:szCs w:val="24"/>
                <w:lang w:eastAsia="ko-KR"/>
              </w:rPr>
              <w:t>,</w:t>
            </w:r>
            <w:r>
              <w:rPr>
                <w:rFonts w:ascii="Times New Roman" w:hAnsi="Times New Roman"/>
                <w:kern w:val="2"/>
                <w:sz w:val="24"/>
                <w:szCs w:val="24"/>
                <w:lang w:eastAsia="ko-KR"/>
              </w:rPr>
              <w:t xml:space="preserve"> 30, 33</w:t>
            </w:r>
          </w:p>
        </w:tc>
        <w:tc>
          <w:tcPr>
            <w:tcW w:w="597" w:type="pct"/>
            <w:gridSpan w:val="2"/>
          </w:tcPr>
          <w:p w14:paraId="6D0FF35B" w14:textId="2EFFF6A9"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40F6F627"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0B7077BA" w14:textId="5D4E0C09" w:rsidR="00E50A44" w:rsidRPr="00ED7609"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2E54140A" w14:textId="77777777" w:rsidTr="008A0376">
        <w:trPr>
          <w:gridAfter w:val="2"/>
          <w:wAfter w:w="1235" w:type="pct"/>
        </w:trPr>
        <w:tc>
          <w:tcPr>
            <w:tcW w:w="330" w:type="pct"/>
            <w:gridSpan w:val="2"/>
          </w:tcPr>
          <w:p w14:paraId="134D2EFD" w14:textId="5C5BDAA3" w:rsidR="00E50A44" w:rsidRPr="007D726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D7267">
              <w:rPr>
                <w:rFonts w:ascii="Times New Roman" w:hAnsi="Times New Roman"/>
                <w:bCs/>
                <w:kern w:val="2"/>
                <w:sz w:val="24"/>
                <w:szCs w:val="24"/>
                <w:lang w:eastAsia="ko-KR"/>
              </w:rPr>
              <w:t>14</w:t>
            </w:r>
          </w:p>
        </w:tc>
        <w:tc>
          <w:tcPr>
            <w:tcW w:w="931" w:type="pct"/>
            <w:gridSpan w:val="2"/>
          </w:tcPr>
          <w:p w14:paraId="1E79E419" w14:textId="77777777" w:rsidR="00E50A44" w:rsidRPr="007D7267" w:rsidRDefault="00E50A44" w:rsidP="00E50A44">
            <w:pPr>
              <w:pStyle w:val="TableParagraph"/>
              <w:kinsoku w:val="0"/>
              <w:overflowPunct w:val="0"/>
              <w:spacing w:line="268" w:lineRule="exact"/>
            </w:pPr>
            <w:r w:rsidRPr="007D7267">
              <w:t>День Святого Валентина</w:t>
            </w:r>
          </w:p>
          <w:p w14:paraId="4530497B" w14:textId="77777777" w:rsidR="00E50A44" w:rsidRPr="007D7267" w:rsidRDefault="00E50A44" w:rsidP="00E50A44">
            <w:pPr>
              <w:pStyle w:val="TableParagraph"/>
              <w:kinsoku w:val="0"/>
              <w:overflowPunct w:val="0"/>
              <w:rPr>
                <w:i/>
                <w:iCs/>
              </w:rPr>
            </w:pPr>
            <w:r w:rsidRPr="007D7267">
              <w:rPr>
                <w:i/>
                <w:iCs/>
              </w:rPr>
              <w:t>- конкурс стенгазет</w:t>
            </w:r>
          </w:p>
          <w:p w14:paraId="687FC893" w14:textId="77777777" w:rsidR="00E50A44" w:rsidRPr="007D7267" w:rsidRDefault="00E50A44" w:rsidP="00E50A44">
            <w:pPr>
              <w:pStyle w:val="TableParagraph"/>
              <w:kinsoku w:val="0"/>
              <w:overflowPunct w:val="0"/>
              <w:rPr>
                <w:i/>
                <w:iCs/>
              </w:rPr>
            </w:pPr>
            <w:r w:rsidRPr="007D7267">
              <w:rPr>
                <w:i/>
                <w:iCs/>
              </w:rPr>
              <w:t>- акция «Валентинка для тебя»</w:t>
            </w:r>
          </w:p>
          <w:p w14:paraId="13106645" w14:textId="093EA7E4" w:rsidR="00E50A44" w:rsidRPr="007D726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D7267">
              <w:rPr>
                <w:rFonts w:ascii="Times New Roman" w:hAnsi="Times New Roman"/>
                <w:sz w:val="24"/>
                <w:szCs w:val="24"/>
              </w:rPr>
              <w:t>(</w:t>
            </w:r>
            <w:r w:rsidRPr="007D7267">
              <w:rPr>
                <w:rFonts w:ascii="Times New Roman" w:hAnsi="Times New Roman"/>
                <w:i/>
                <w:iCs/>
                <w:sz w:val="24"/>
                <w:szCs w:val="24"/>
              </w:rPr>
              <w:t>конкурс в условиях дистанционного обучения).</w:t>
            </w:r>
          </w:p>
        </w:tc>
        <w:tc>
          <w:tcPr>
            <w:tcW w:w="363" w:type="pct"/>
            <w:gridSpan w:val="2"/>
          </w:tcPr>
          <w:p w14:paraId="77302E0B" w14:textId="39BB0F4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E63590E" w14:textId="192090B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w:t>
            </w:r>
          </w:p>
        </w:tc>
        <w:tc>
          <w:tcPr>
            <w:tcW w:w="888" w:type="pct"/>
          </w:tcPr>
          <w:p w14:paraId="145C27B5" w14:textId="04C3B2A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B0491">
              <w:rPr>
                <w:rFonts w:ascii="Times New Roman" w:hAnsi="Times New Roman"/>
                <w:kern w:val="2"/>
                <w:sz w:val="24"/>
                <w:szCs w:val="24"/>
                <w:lang w:eastAsia="ko-KR"/>
              </w:rPr>
              <w:t>Педагог дополнительного образования Павлова Е.А,</w:t>
            </w:r>
            <w:r>
              <w:rPr>
                <w:rFonts w:ascii="Times New Roman" w:hAnsi="Times New Roman"/>
                <w:kern w:val="2"/>
                <w:sz w:val="24"/>
                <w:szCs w:val="24"/>
                <w:lang w:eastAsia="ko-KR"/>
              </w:rPr>
              <w:t xml:space="preserve"> </w:t>
            </w:r>
            <w:r w:rsidRPr="007A1210">
              <w:rPr>
                <w:sz w:val="24"/>
                <w:szCs w:val="24"/>
              </w:rPr>
              <w:t>С</w:t>
            </w:r>
            <w:r w:rsidRPr="001B4005">
              <w:rPr>
                <w:rFonts w:ascii="Times New Roman" w:hAnsi="Times New Roman"/>
                <w:sz w:val="24"/>
                <w:szCs w:val="24"/>
              </w:rPr>
              <w:t xml:space="preserve">оциальный педагог </w:t>
            </w: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педагог-психолог Карасева О.В.  кураторы групп</w:t>
            </w:r>
          </w:p>
        </w:tc>
        <w:tc>
          <w:tcPr>
            <w:tcW w:w="336" w:type="pct"/>
          </w:tcPr>
          <w:p w14:paraId="2E6C1862" w14:textId="4D5BBDF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19, 26, 33</w:t>
            </w:r>
          </w:p>
        </w:tc>
        <w:tc>
          <w:tcPr>
            <w:tcW w:w="597" w:type="pct"/>
            <w:gridSpan w:val="2"/>
          </w:tcPr>
          <w:p w14:paraId="38B15F2C" w14:textId="0ABCDF8B"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079CE6F7"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03F021FA" w14:textId="29554C4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«Студенческое самоуправление»</w:t>
            </w:r>
          </w:p>
        </w:tc>
      </w:tr>
      <w:tr w:rsidR="00E50A44" w:rsidRPr="007A1210" w14:paraId="14F9CED6" w14:textId="77777777" w:rsidTr="008A0376">
        <w:trPr>
          <w:gridAfter w:val="2"/>
          <w:wAfter w:w="1235" w:type="pct"/>
        </w:trPr>
        <w:tc>
          <w:tcPr>
            <w:tcW w:w="330" w:type="pct"/>
            <w:gridSpan w:val="2"/>
          </w:tcPr>
          <w:p w14:paraId="205685B3" w14:textId="387343B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17</w:t>
            </w:r>
          </w:p>
        </w:tc>
        <w:tc>
          <w:tcPr>
            <w:tcW w:w="931" w:type="pct"/>
            <w:gridSpan w:val="2"/>
          </w:tcPr>
          <w:p w14:paraId="3253DCE6" w14:textId="18BD6C9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sz w:val="24"/>
                <w:szCs w:val="24"/>
              </w:rPr>
              <w:t>Профилактический семинар «Спайс</w:t>
            </w:r>
            <w:r>
              <w:rPr>
                <w:rFonts w:ascii="Times New Roman" w:hAnsi="Times New Roman"/>
                <w:sz w:val="24"/>
                <w:szCs w:val="24"/>
              </w:rPr>
              <w:t xml:space="preserve"> </w:t>
            </w:r>
            <w:r w:rsidRPr="007A1210">
              <w:rPr>
                <w:rFonts w:ascii="Times New Roman" w:hAnsi="Times New Roman"/>
                <w:sz w:val="24"/>
                <w:szCs w:val="24"/>
              </w:rPr>
              <w:t>эпидемия-угроза обществу»</w:t>
            </w:r>
          </w:p>
        </w:tc>
        <w:tc>
          <w:tcPr>
            <w:tcW w:w="363" w:type="pct"/>
            <w:gridSpan w:val="2"/>
          </w:tcPr>
          <w:p w14:paraId="564E3839" w14:textId="0A92920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1CFC64A" w14:textId="3B2640C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70984626" w14:textId="77777777" w:rsidR="00E50A44" w:rsidRDefault="00E50A44" w:rsidP="00E50A44">
            <w:pPr>
              <w:widowControl w:val="0"/>
              <w:autoSpaceDE w:val="0"/>
              <w:autoSpaceDN w:val="0"/>
              <w:spacing w:after="0" w:line="240" w:lineRule="auto"/>
              <w:jc w:val="both"/>
              <w:rPr>
                <w:rFonts w:ascii="Times New Roman" w:hAnsi="Times New Roman"/>
                <w:sz w:val="24"/>
                <w:szCs w:val="24"/>
              </w:rPr>
            </w:pPr>
            <w:r w:rsidRPr="007A1210">
              <w:rPr>
                <w:sz w:val="24"/>
                <w:szCs w:val="24"/>
              </w:rPr>
              <w:t>С</w:t>
            </w:r>
            <w:r w:rsidRPr="001B4005">
              <w:rPr>
                <w:rFonts w:ascii="Times New Roman" w:hAnsi="Times New Roman"/>
                <w:sz w:val="24"/>
                <w:szCs w:val="24"/>
              </w:rPr>
              <w:t xml:space="preserve">оциальный педагог </w:t>
            </w:r>
          </w:p>
          <w:p w14:paraId="6AF6C7B7" w14:textId="5394053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педагог-психолог Карасева О.В.  кураторы групп</w:t>
            </w:r>
          </w:p>
        </w:tc>
        <w:tc>
          <w:tcPr>
            <w:tcW w:w="336" w:type="pct"/>
          </w:tcPr>
          <w:p w14:paraId="1858B896" w14:textId="3C4C120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19, 26, 33</w:t>
            </w:r>
          </w:p>
        </w:tc>
        <w:tc>
          <w:tcPr>
            <w:tcW w:w="597" w:type="pct"/>
            <w:gridSpan w:val="2"/>
          </w:tcPr>
          <w:p w14:paraId="0A7F1CC8" w14:textId="314F7902"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72DABB93"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1EAE04C5" w14:textId="4C5AEB2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«Учебное занятие»</w:t>
            </w:r>
          </w:p>
        </w:tc>
      </w:tr>
      <w:tr w:rsidR="00E50A44" w:rsidRPr="007A1210" w14:paraId="06E3D92A" w14:textId="77777777" w:rsidTr="008A0376">
        <w:trPr>
          <w:gridAfter w:val="2"/>
          <w:wAfter w:w="1235" w:type="pct"/>
        </w:trPr>
        <w:tc>
          <w:tcPr>
            <w:tcW w:w="330" w:type="pct"/>
            <w:gridSpan w:val="2"/>
          </w:tcPr>
          <w:p w14:paraId="7FDFAEEA" w14:textId="005642C7"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3-11</w:t>
            </w:r>
          </w:p>
        </w:tc>
        <w:tc>
          <w:tcPr>
            <w:tcW w:w="931" w:type="pct"/>
            <w:gridSpan w:val="2"/>
          </w:tcPr>
          <w:p w14:paraId="43465380" w14:textId="6E0EE51D" w:rsidR="00E50A44" w:rsidRPr="00985083" w:rsidRDefault="00E50A44" w:rsidP="00E50A44">
            <w:pPr>
              <w:widowControl w:val="0"/>
              <w:autoSpaceDE w:val="0"/>
              <w:autoSpaceDN w:val="0"/>
              <w:spacing w:after="0" w:line="240" w:lineRule="auto"/>
              <w:jc w:val="both"/>
              <w:rPr>
                <w:rFonts w:ascii="Times New Roman" w:hAnsi="Times New Roman"/>
                <w:sz w:val="24"/>
                <w:szCs w:val="24"/>
              </w:rPr>
            </w:pPr>
            <w:r w:rsidRPr="00985083">
              <w:rPr>
                <w:rFonts w:ascii="Times New Roman" w:hAnsi="Times New Roman"/>
                <w:bCs/>
                <w:kern w:val="2"/>
                <w:sz w:val="24"/>
                <w:szCs w:val="24"/>
                <w:lang w:eastAsia="ko-KR"/>
              </w:rPr>
              <w:t xml:space="preserve">Конкурс </w:t>
            </w:r>
            <w:proofErr w:type="spellStart"/>
            <w:r w:rsidRPr="00985083">
              <w:rPr>
                <w:rFonts w:ascii="Times New Roman" w:hAnsi="Times New Roman"/>
                <w:bCs/>
                <w:kern w:val="2"/>
                <w:sz w:val="24"/>
                <w:szCs w:val="24"/>
                <w:lang w:eastAsia="ko-KR"/>
              </w:rPr>
              <w:t>мультмедийных</w:t>
            </w:r>
            <w:proofErr w:type="spellEnd"/>
            <w:r w:rsidRPr="00985083">
              <w:rPr>
                <w:rFonts w:ascii="Times New Roman" w:hAnsi="Times New Roman"/>
                <w:bCs/>
                <w:kern w:val="2"/>
                <w:sz w:val="24"/>
                <w:szCs w:val="24"/>
                <w:lang w:eastAsia="ko-KR"/>
              </w:rPr>
              <w:t xml:space="preserve"> презентаций обучающихся по формированию и укреплению здоровья, пропаганде здорового образа жизни</w:t>
            </w:r>
          </w:p>
        </w:tc>
        <w:tc>
          <w:tcPr>
            <w:tcW w:w="363" w:type="pct"/>
            <w:gridSpan w:val="2"/>
          </w:tcPr>
          <w:p w14:paraId="7BFE1F27" w14:textId="00AE5096"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1-4 курсы</w:t>
            </w:r>
          </w:p>
        </w:tc>
        <w:tc>
          <w:tcPr>
            <w:tcW w:w="320" w:type="pct"/>
          </w:tcPr>
          <w:p w14:paraId="5EFE0A36" w14:textId="3A563786"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актовый зал</w:t>
            </w:r>
          </w:p>
        </w:tc>
        <w:tc>
          <w:tcPr>
            <w:tcW w:w="888" w:type="pct"/>
          </w:tcPr>
          <w:p w14:paraId="5892EE62" w14:textId="77777777" w:rsidR="00E50A44" w:rsidRPr="00985083" w:rsidRDefault="00E50A44" w:rsidP="00E50A44">
            <w:pPr>
              <w:widowControl w:val="0"/>
              <w:autoSpaceDE w:val="0"/>
              <w:autoSpaceDN w:val="0"/>
              <w:spacing w:after="0" w:line="240" w:lineRule="auto"/>
              <w:jc w:val="both"/>
              <w:rPr>
                <w:rFonts w:ascii="Times New Roman" w:hAnsi="Times New Roman"/>
                <w:sz w:val="24"/>
                <w:szCs w:val="24"/>
              </w:rPr>
            </w:pPr>
            <w:r w:rsidRPr="00985083">
              <w:rPr>
                <w:sz w:val="24"/>
                <w:szCs w:val="24"/>
              </w:rPr>
              <w:t>С</w:t>
            </w:r>
            <w:r w:rsidRPr="00985083">
              <w:rPr>
                <w:rFonts w:ascii="Times New Roman" w:hAnsi="Times New Roman"/>
                <w:sz w:val="24"/>
                <w:szCs w:val="24"/>
              </w:rPr>
              <w:t xml:space="preserve">оциальный педагог </w:t>
            </w:r>
          </w:p>
          <w:p w14:paraId="52DA9AF3" w14:textId="57E763D7"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sidRPr="00985083">
              <w:rPr>
                <w:rFonts w:ascii="Times New Roman" w:hAnsi="Times New Roman"/>
                <w:sz w:val="24"/>
                <w:szCs w:val="24"/>
              </w:rPr>
              <w:t>Мандрико</w:t>
            </w:r>
            <w:proofErr w:type="spellEnd"/>
            <w:r w:rsidRPr="00985083">
              <w:rPr>
                <w:rFonts w:ascii="Times New Roman" w:hAnsi="Times New Roman"/>
                <w:sz w:val="24"/>
                <w:szCs w:val="24"/>
              </w:rPr>
              <w:t xml:space="preserve"> Л.В., педагог-психолог Карасева О.В.  кураторы групп</w:t>
            </w:r>
            <w:r w:rsidRPr="00985083">
              <w:rPr>
                <w:rFonts w:ascii="Times New Roman" w:hAnsi="Times New Roman"/>
                <w:kern w:val="2"/>
                <w:sz w:val="24"/>
                <w:szCs w:val="24"/>
                <w:lang w:eastAsia="ko-KR"/>
              </w:rPr>
              <w:t xml:space="preserve">, руководители физического воспитания </w:t>
            </w:r>
          </w:p>
        </w:tc>
        <w:tc>
          <w:tcPr>
            <w:tcW w:w="336" w:type="pct"/>
          </w:tcPr>
          <w:p w14:paraId="2777343F" w14:textId="2FF31D9E"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ЛР 1-13, 16, 19, 26, 30, 33</w:t>
            </w:r>
          </w:p>
        </w:tc>
        <w:tc>
          <w:tcPr>
            <w:tcW w:w="597" w:type="pct"/>
            <w:gridSpan w:val="2"/>
          </w:tcPr>
          <w:p w14:paraId="231C11CE" w14:textId="0BD86BE8" w:rsidR="00E50A44" w:rsidRPr="00985083"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985083">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985083">
              <w:rPr>
                <w:rFonts w:ascii="Times New Roman" w:hAnsi="Times New Roman"/>
                <w:kern w:val="2"/>
                <w:sz w:val="24"/>
                <w:szCs w:val="24"/>
                <w:lang w:eastAsia="ko-KR"/>
              </w:rPr>
              <w:t>», «Цифровая среда»</w:t>
            </w:r>
          </w:p>
        </w:tc>
      </w:tr>
      <w:tr w:rsidR="00E50A44" w:rsidRPr="007A1210" w14:paraId="02B708DA" w14:textId="77777777" w:rsidTr="008A0376">
        <w:trPr>
          <w:gridAfter w:val="2"/>
          <w:wAfter w:w="1235" w:type="pct"/>
        </w:trPr>
        <w:tc>
          <w:tcPr>
            <w:tcW w:w="330" w:type="pct"/>
            <w:gridSpan w:val="2"/>
          </w:tcPr>
          <w:p w14:paraId="4F26ED17" w14:textId="72D6B346"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15</w:t>
            </w:r>
          </w:p>
        </w:tc>
        <w:tc>
          <w:tcPr>
            <w:tcW w:w="931" w:type="pct"/>
            <w:gridSpan w:val="2"/>
          </w:tcPr>
          <w:p w14:paraId="23627A07" w14:textId="72ADA892" w:rsidR="00E50A44" w:rsidRPr="00985083"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 xml:space="preserve">День памяти о россиянах, исполнявших служебный долг за пределами Отечества. </w:t>
            </w:r>
            <w:r w:rsidRPr="007D7267">
              <w:rPr>
                <w:rFonts w:ascii="Times New Roman" w:hAnsi="Times New Roman"/>
                <w:bCs/>
                <w:kern w:val="2"/>
                <w:sz w:val="24"/>
                <w:szCs w:val="24"/>
                <w:lang w:eastAsia="ko-KR"/>
              </w:rPr>
              <w:t>Единые классные часы</w:t>
            </w:r>
            <w:r>
              <w:rPr>
                <w:rFonts w:ascii="Times New Roman" w:hAnsi="Times New Roman"/>
                <w:bCs/>
                <w:kern w:val="2"/>
                <w:sz w:val="24"/>
                <w:szCs w:val="24"/>
                <w:lang w:eastAsia="ko-KR"/>
              </w:rPr>
              <w:t>.</w:t>
            </w:r>
          </w:p>
        </w:tc>
        <w:tc>
          <w:tcPr>
            <w:tcW w:w="363" w:type="pct"/>
            <w:gridSpan w:val="2"/>
          </w:tcPr>
          <w:p w14:paraId="13F01CE3" w14:textId="7D49C5B9"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D90E8BC" w14:textId="1233452B"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53F138F1" w14:textId="356BE3EE"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Заместитель директора по </w:t>
            </w:r>
            <w:r w:rsidR="00AD6228">
              <w:rPr>
                <w:rFonts w:ascii="Times New Roman" w:hAnsi="Times New Roman"/>
                <w:kern w:val="2"/>
                <w:sz w:val="24"/>
                <w:szCs w:val="24"/>
                <w:lang w:eastAsia="ko-KR"/>
              </w:rPr>
              <w:t>качеству образования</w:t>
            </w:r>
          </w:p>
          <w:p w14:paraId="3B3D5DF2" w14:textId="682269D6" w:rsidR="00E50A44" w:rsidRPr="00985083" w:rsidRDefault="00E50A44" w:rsidP="00E50A44">
            <w:pPr>
              <w:widowControl w:val="0"/>
              <w:autoSpaceDE w:val="0"/>
              <w:autoSpaceDN w:val="0"/>
              <w:spacing w:after="0" w:line="240" w:lineRule="auto"/>
              <w:jc w:val="both"/>
              <w:rPr>
                <w:sz w:val="24"/>
                <w:szCs w:val="24"/>
              </w:rPr>
            </w:pPr>
            <w:r>
              <w:rPr>
                <w:rFonts w:ascii="Times New Roman" w:hAnsi="Times New Roman"/>
                <w:kern w:val="2"/>
                <w:sz w:val="24"/>
                <w:szCs w:val="24"/>
                <w:lang w:eastAsia="ko-KR"/>
              </w:rPr>
              <w:t xml:space="preserve"> </w:t>
            </w:r>
            <w:proofErr w:type="spellStart"/>
            <w:r>
              <w:rPr>
                <w:rFonts w:ascii="Times New Roman" w:hAnsi="Times New Roman"/>
                <w:kern w:val="2"/>
                <w:sz w:val="24"/>
                <w:szCs w:val="24"/>
                <w:lang w:eastAsia="ko-KR"/>
              </w:rPr>
              <w:t>Коршикова</w:t>
            </w:r>
            <w:proofErr w:type="spellEnd"/>
            <w:r>
              <w:rPr>
                <w:rFonts w:ascii="Times New Roman" w:hAnsi="Times New Roman"/>
                <w:kern w:val="2"/>
                <w:sz w:val="24"/>
                <w:szCs w:val="24"/>
                <w:lang w:eastAsia="ko-KR"/>
              </w:rPr>
              <w:t xml:space="preserve"> А.А., кураторы групп</w:t>
            </w:r>
          </w:p>
        </w:tc>
        <w:tc>
          <w:tcPr>
            <w:tcW w:w="336" w:type="pct"/>
          </w:tcPr>
          <w:p w14:paraId="3C49EB40" w14:textId="0B43335A"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w:t>
            </w:r>
            <w:r>
              <w:rPr>
                <w:rFonts w:ascii="Times New Roman" w:hAnsi="Times New Roman"/>
                <w:kern w:val="2"/>
                <w:sz w:val="24"/>
                <w:szCs w:val="24"/>
                <w:lang w:eastAsia="ko-KR"/>
              </w:rPr>
              <w:t>Р 1-13, 16, 26</w:t>
            </w:r>
            <w:r w:rsidRPr="00382755">
              <w:rPr>
                <w:rFonts w:ascii="Times New Roman" w:hAnsi="Times New Roman"/>
                <w:kern w:val="2"/>
                <w:sz w:val="24"/>
                <w:szCs w:val="24"/>
                <w:lang w:eastAsia="ko-KR"/>
              </w:rPr>
              <w:t>,</w:t>
            </w:r>
            <w:r>
              <w:rPr>
                <w:rFonts w:ascii="Times New Roman" w:hAnsi="Times New Roman"/>
                <w:kern w:val="2"/>
                <w:sz w:val="24"/>
                <w:szCs w:val="24"/>
                <w:lang w:eastAsia="ko-KR"/>
              </w:rPr>
              <w:t xml:space="preserve"> 30, 33</w:t>
            </w:r>
          </w:p>
        </w:tc>
        <w:tc>
          <w:tcPr>
            <w:tcW w:w="597" w:type="pct"/>
            <w:gridSpan w:val="2"/>
          </w:tcPr>
          <w:p w14:paraId="2C15B9CC"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58858021"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7AD2C406" w14:textId="14915499"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«Учебное занятие»</w:t>
            </w:r>
          </w:p>
        </w:tc>
      </w:tr>
      <w:tr w:rsidR="00E50A44" w:rsidRPr="007A1210" w14:paraId="0373C918" w14:textId="77777777" w:rsidTr="008A0376">
        <w:trPr>
          <w:gridAfter w:val="2"/>
          <w:wAfter w:w="1235" w:type="pct"/>
        </w:trPr>
        <w:tc>
          <w:tcPr>
            <w:tcW w:w="330" w:type="pct"/>
            <w:gridSpan w:val="2"/>
          </w:tcPr>
          <w:p w14:paraId="7A4F36D4" w14:textId="73E548D1"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17</w:t>
            </w:r>
          </w:p>
        </w:tc>
        <w:tc>
          <w:tcPr>
            <w:tcW w:w="931" w:type="pct"/>
            <w:gridSpan w:val="2"/>
          </w:tcPr>
          <w:p w14:paraId="4BF7556E" w14:textId="605865FF" w:rsidR="00E50A44" w:rsidRPr="00985083"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985083">
              <w:rPr>
                <w:rFonts w:ascii="Times New Roman" w:hAnsi="Times New Roman"/>
                <w:kern w:val="2"/>
                <w:sz w:val="24"/>
                <w:szCs w:val="24"/>
                <w:lang w:eastAsia="ko-KR"/>
              </w:rPr>
              <w:t>Акция «Письмо солдату»</w:t>
            </w:r>
          </w:p>
        </w:tc>
        <w:tc>
          <w:tcPr>
            <w:tcW w:w="363" w:type="pct"/>
            <w:gridSpan w:val="2"/>
          </w:tcPr>
          <w:p w14:paraId="6A9544E2" w14:textId="189CEFE4"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1-4 курсы</w:t>
            </w:r>
          </w:p>
        </w:tc>
        <w:tc>
          <w:tcPr>
            <w:tcW w:w="320" w:type="pct"/>
          </w:tcPr>
          <w:p w14:paraId="7B808FD4" w14:textId="1E544964"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Кабинет социального педагога</w:t>
            </w:r>
          </w:p>
        </w:tc>
        <w:tc>
          <w:tcPr>
            <w:tcW w:w="888" w:type="pct"/>
          </w:tcPr>
          <w:p w14:paraId="052C9447" w14:textId="77777777"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 xml:space="preserve">Педагог-организатор ОБЖ </w:t>
            </w:r>
          </w:p>
          <w:p w14:paraId="0E1AB047" w14:textId="68D30F8E"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sidRPr="00985083">
              <w:rPr>
                <w:rFonts w:ascii="Times New Roman" w:hAnsi="Times New Roman"/>
                <w:kern w:val="2"/>
                <w:sz w:val="24"/>
                <w:szCs w:val="24"/>
                <w:lang w:eastAsia="ko-KR"/>
              </w:rPr>
              <w:t>Завтрик</w:t>
            </w:r>
            <w:proofErr w:type="spellEnd"/>
            <w:r w:rsidRPr="00985083">
              <w:rPr>
                <w:rFonts w:ascii="Times New Roman" w:hAnsi="Times New Roman"/>
                <w:kern w:val="2"/>
                <w:sz w:val="24"/>
                <w:szCs w:val="24"/>
                <w:lang w:eastAsia="ko-KR"/>
              </w:rPr>
              <w:t xml:space="preserve"> В.И., кураторы</w:t>
            </w:r>
          </w:p>
        </w:tc>
        <w:tc>
          <w:tcPr>
            <w:tcW w:w="336" w:type="pct"/>
          </w:tcPr>
          <w:p w14:paraId="30E95BCD" w14:textId="6A113383"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ЛР 1-12,30, 33</w:t>
            </w:r>
          </w:p>
        </w:tc>
        <w:tc>
          <w:tcPr>
            <w:tcW w:w="597" w:type="pct"/>
            <w:gridSpan w:val="2"/>
          </w:tcPr>
          <w:p w14:paraId="0373904F" w14:textId="6E7BF37A"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985083">
              <w:rPr>
                <w:rFonts w:ascii="Times New Roman" w:hAnsi="Times New Roman"/>
                <w:kern w:val="2"/>
                <w:sz w:val="24"/>
                <w:szCs w:val="24"/>
                <w:lang w:eastAsia="ko-KR"/>
              </w:rPr>
              <w:t>»</w:t>
            </w:r>
          </w:p>
        </w:tc>
      </w:tr>
      <w:tr w:rsidR="00E50A44" w:rsidRPr="007A1210" w14:paraId="1DEDE35E" w14:textId="77777777" w:rsidTr="008A0376">
        <w:trPr>
          <w:gridAfter w:val="2"/>
          <w:wAfter w:w="1235" w:type="pct"/>
        </w:trPr>
        <w:tc>
          <w:tcPr>
            <w:tcW w:w="330" w:type="pct"/>
            <w:gridSpan w:val="2"/>
          </w:tcPr>
          <w:p w14:paraId="17B80446" w14:textId="0B3D390C"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lastRenderedPageBreak/>
              <w:t>21</w:t>
            </w:r>
          </w:p>
        </w:tc>
        <w:tc>
          <w:tcPr>
            <w:tcW w:w="931" w:type="pct"/>
            <w:gridSpan w:val="2"/>
          </w:tcPr>
          <w:p w14:paraId="0988A522" w14:textId="3A4DC36D" w:rsidR="00E50A44" w:rsidRPr="00985083"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985083">
              <w:rPr>
                <w:rFonts w:ascii="Times New Roman" w:hAnsi="Times New Roman"/>
                <w:kern w:val="2"/>
                <w:sz w:val="24"/>
                <w:szCs w:val="24"/>
                <w:lang w:eastAsia="ko-KR"/>
              </w:rPr>
              <w:t>Занимательная игра «Слово-дело великое». К Международному Дню родного языка</w:t>
            </w:r>
          </w:p>
        </w:tc>
        <w:tc>
          <w:tcPr>
            <w:tcW w:w="363" w:type="pct"/>
            <w:gridSpan w:val="2"/>
          </w:tcPr>
          <w:p w14:paraId="5A33C990" w14:textId="4F121889"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1-4 курсы</w:t>
            </w:r>
          </w:p>
        </w:tc>
        <w:tc>
          <w:tcPr>
            <w:tcW w:w="320" w:type="pct"/>
          </w:tcPr>
          <w:p w14:paraId="0FC88CB5" w14:textId="43272C63"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актовый зал</w:t>
            </w:r>
          </w:p>
        </w:tc>
        <w:tc>
          <w:tcPr>
            <w:tcW w:w="888" w:type="pct"/>
          </w:tcPr>
          <w:p w14:paraId="1BCAA4BE" w14:textId="4B2C11D0"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Заведующий библиотекой Пахомова Т.В., преподаватели русского языка и литературы</w:t>
            </w:r>
          </w:p>
        </w:tc>
        <w:tc>
          <w:tcPr>
            <w:tcW w:w="336" w:type="pct"/>
          </w:tcPr>
          <w:p w14:paraId="481ECE36" w14:textId="3057D11B"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ЛР 1-12</w:t>
            </w:r>
          </w:p>
        </w:tc>
        <w:tc>
          <w:tcPr>
            <w:tcW w:w="597" w:type="pct"/>
            <w:gridSpan w:val="2"/>
          </w:tcPr>
          <w:p w14:paraId="60D9C881" w14:textId="255A824C" w:rsidR="00E50A44" w:rsidRPr="0098508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85083">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985083">
              <w:rPr>
                <w:rFonts w:ascii="Times New Roman" w:hAnsi="Times New Roman"/>
                <w:kern w:val="2"/>
                <w:sz w:val="24"/>
                <w:szCs w:val="24"/>
                <w:lang w:eastAsia="ko-KR"/>
              </w:rPr>
              <w:t>», «Учебное занятие»</w:t>
            </w:r>
          </w:p>
        </w:tc>
      </w:tr>
      <w:tr w:rsidR="00E50A44" w:rsidRPr="007A1210" w14:paraId="328DB72A" w14:textId="77777777" w:rsidTr="008A0376">
        <w:trPr>
          <w:gridAfter w:val="2"/>
          <w:wAfter w:w="1235" w:type="pct"/>
        </w:trPr>
        <w:tc>
          <w:tcPr>
            <w:tcW w:w="330" w:type="pct"/>
            <w:gridSpan w:val="2"/>
          </w:tcPr>
          <w:p w14:paraId="4E80B657" w14:textId="77777777" w:rsidR="00E50A44" w:rsidRPr="008F42F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8F42F7">
              <w:rPr>
                <w:rFonts w:ascii="Times New Roman" w:hAnsi="Times New Roman"/>
                <w:bCs/>
                <w:kern w:val="2"/>
                <w:sz w:val="24"/>
                <w:szCs w:val="24"/>
                <w:lang w:eastAsia="ko-KR"/>
              </w:rPr>
              <w:t>23</w:t>
            </w:r>
          </w:p>
        </w:tc>
        <w:tc>
          <w:tcPr>
            <w:tcW w:w="931" w:type="pct"/>
            <w:gridSpan w:val="2"/>
          </w:tcPr>
          <w:p w14:paraId="6A3BB656" w14:textId="77777777" w:rsidR="00E50A44" w:rsidRPr="008F42F7" w:rsidRDefault="00E50A44" w:rsidP="00E50A44">
            <w:pPr>
              <w:pStyle w:val="TableParagraph"/>
              <w:tabs>
                <w:tab w:val="left" w:pos="250"/>
              </w:tabs>
              <w:kinsoku w:val="0"/>
              <w:overflowPunct w:val="0"/>
              <w:ind w:left="110"/>
              <w:rPr>
                <w:i/>
                <w:iCs/>
              </w:rPr>
            </w:pPr>
            <w:r w:rsidRPr="008F42F7">
              <w:rPr>
                <w:bCs/>
                <w:kern w:val="2"/>
                <w:lang w:eastAsia="ko-KR"/>
              </w:rPr>
              <w:t xml:space="preserve">День защитников Отечества </w:t>
            </w:r>
          </w:p>
          <w:p w14:paraId="1C89E6B2" w14:textId="139122ED" w:rsidR="00E50A44" w:rsidRPr="008F42F7" w:rsidRDefault="00E50A44" w:rsidP="00E50A44">
            <w:pPr>
              <w:pStyle w:val="TableParagraph"/>
              <w:numPr>
                <w:ilvl w:val="0"/>
                <w:numId w:val="255"/>
              </w:numPr>
              <w:tabs>
                <w:tab w:val="left" w:pos="250"/>
              </w:tabs>
              <w:kinsoku w:val="0"/>
              <w:overflowPunct w:val="0"/>
              <w:ind w:left="110" w:hanging="140"/>
              <w:rPr>
                <w:i/>
                <w:iCs/>
              </w:rPr>
            </w:pPr>
            <w:r w:rsidRPr="008F42F7">
              <w:rPr>
                <w:i/>
                <w:iCs/>
              </w:rPr>
              <w:t>выпуск праздничных</w:t>
            </w:r>
            <w:r w:rsidRPr="008F42F7">
              <w:rPr>
                <w:i/>
                <w:iCs/>
                <w:spacing w:val="-3"/>
              </w:rPr>
              <w:t xml:space="preserve"> </w:t>
            </w:r>
            <w:r w:rsidRPr="008F42F7">
              <w:rPr>
                <w:i/>
                <w:iCs/>
              </w:rPr>
              <w:t>стенгазет,</w:t>
            </w:r>
          </w:p>
          <w:p w14:paraId="7163FC27" w14:textId="77777777" w:rsidR="00E50A44" w:rsidRPr="008F42F7" w:rsidRDefault="00E50A44" w:rsidP="00E50A44">
            <w:pPr>
              <w:pStyle w:val="TableParagraph"/>
              <w:numPr>
                <w:ilvl w:val="0"/>
                <w:numId w:val="255"/>
              </w:numPr>
              <w:tabs>
                <w:tab w:val="left" w:pos="250"/>
              </w:tabs>
              <w:kinsoku w:val="0"/>
              <w:overflowPunct w:val="0"/>
              <w:ind w:left="110" w:hanging="140"/>
              <w:rPr>
                <w:i/>
                <w:iCs/>
              </w:rPr>
            </w:pPr>
            <w:r w:rsidRPr="008F42F7">
              <w:rPr>
                <w:i/>
                <w:iCs/>
              </w:rPr>
              <w:t>классные часы «Защищая Родину свою…»</w:t>
            </w:r>
          </w:p>
          <w:p w14:paraId="23CD4B92" w14:textId="77777777" w:rsidR="00E50A44" w:rsidRPr="008F42F7" w:rsidRDefault="00E50A44" w:rsidP="00E50A44">
            <w:pPr>
              <w:pStyle w:val="TableParagraph"/>
              <w:numPr>
                <w:ilvl w:val="0"/>
                <w:numId w:val="255"/>
              </w:numPr>
              <w:tabs>
                <w:tab w:val="left" w:pos="250"/>
              </w:tabs>
              <w:kinsoku w:val="0"/>
              <w:overflowPunct w:val="0"/>
              <w:ind w:left="110" w:hanging="140"/>
              <w:rPr>
                <w:i/>
                <w:iCs/>
              </w:rPr>
            </w:pPr>
            <w:r w:rsidRPr="008F42F7">
              <w:rPr>
                <w:i/>
                <w:iCs/>
              </w:rPr>
              <w:t>спортивный праздник «А ну-ка парни!»</w:t>
            </w:r>
          </w:p>
          <w:p w14:paraId="3AE01633" w14:textId="15D8ECFE" w:rsidR="00E50A44" w:rsidRPr="008F42F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8F42F7">
              <w:rPr>
                <w:rFonts w:ascii="Times New Roman" w:hAnsi="Times New Roman"/>
                <w:i/>
                <w:iCs/>
                <w:sz w:val="24"/>
                <w:szCs w:val="24"/>
              </w:rPr>
              <w:t xml:space="preserve"> (поздравление и конкурс в </w:t>
            </w:r>
            <w:r w:rsidRPr="008F42F7">
              <w:rPr>
                <w:rFonts w:ascii="Times New Roman" w:hAnsi="Times New Roman"/>
                <w:i/>
                <w:iCs/>
                <w:spacing w:val="-3"/>
                <w:sz w:val="24"/>
                <w:szCs w:val="24"/>
              </w:rPr>
              <w:t xml:space="preserve">условиях </w:t>
            </w:r>
            <w:r w:rsidRPr="008F42F7">
              <w:rPr>
                <w:rFonts w:ascii="Times New Roman" w:hAnsi="Times New Roman"/>
                <w:i/>
                <w:iCs/>
                <w:sz w:val="24"/>
                <w:szCs w:val="24"/>
              </w:rPr>
              <w:t>дистанционного</w:t>
            </w:r>
            <w:r w:rsidRPr="008F42F7">
              <w:rPr>
                <w:rFonts w:ascii="Times New Roman" w:hAnsi="Times New Roman"/>
                <w:i/>
                <w:iCs/>
                <w:spacing w:val="-2"/>
                <w:sz w:val="24"/>
                <w:szCs w:val="24"/>
              </w:rPr>
              <w:t xml:space="preserve"> </w:t>
            </w:r>
            <w:r w:rsidRPr="008F42F7">
              <w:rPr>
                <w:rFonts w:ascii="Times New Roman" w:hAnsi="Times New Roman"/>
                <w:i/>
                <w:iCs/>
                <w:sz w:val="24"/>
                <w:szCs w:val="24"/>
              </w:rPr>
              <w:t>обучения).</w:t>
            </w:r>
          </w:p>
        </w:tc>
        <w:tc>
          <w:tcPr>
            <w:tcW w:w="363" w:type="pct"/>
            <w:gridSpan w:val="2"/>
          </w:tcPr>
          <w:p w14:paraId="41C08043" w14:textId="7E5EEDA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1056D19" w14:textId="17DE87C7" w:rsidR="00E50A44" w:rsidRPr="007A1210" w:rsidRDefault="00E50A44" w:rsidP="00E50A44">
            <w:pPr>
              <w:widowControl w:val="0"/>
              <w:autoSpaceDE w:val="0"/>
              <w:autoSpaceDN w:val="0"/>
              <w:spacing w:after="0" w:line="240" w:lineRule="auto"/>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r>
              <w:rPr>
                <w:rFonts w:ascii="Times New Roman" w:hAnsi="Times New Roman"/>
                <w:kern w:val="2"/>
                <w:sz w:val="24"/>
                <w:szCs w:val="24"/>
                <w:lang w:eastAsia="ko-KR"/>
              </w:rPr>
              <w:t>, актовый зал</w:t>
            </w:r>
          </w:p>
        </w:tc>
        <w:tc>
          <w:tcPr>
            <w:tcW w:w="888" w:type="pct"/>
          </w:tcPr>
          <w:p w14:paraId="18371AFF" w14:textId="010ACF8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Преподаватели физической культуры</w:t>
            </w:r>
            <w:r w:rsidRPr="007A1210">
              <w:rPr>
                <w:rFonts w:ascii="Times New Roman" w:hAnsi="Times New Roman"/>
                <w:kern w:val="2"/>
                <w:sz w:val="24"/>
                <w:szCs w:val="24"/>
                <w:lang w:eastAsia="ko-KR"/>
              </w:rPr>
              <w:t xml:space="preserve">, </w:t>
            </w:r>
            <w:r w:rsidRPr="00D241B0">
              <w:rPr>
                <w:rFonts w:ascii="Times New Roman" w:hAnsi="Times New Roman"/>
                <w:kern w:val="2"/>
                <w:sz w:val="24"/>
                <w:szCs w:val="24"/>
                <w:lang w:eastAsia="ko-KR"/>
              </w:rPr>
              <w:t>председатель Студенческого Совета колледжа</w:t>
            </w:r>
            <w:r>
              <w:rPr>
                <w:rFonts w:ascii="Times New Roman" w:hAnsi="Times New Roman"/>
                <w:kern w:val="2"/>
                <w:sz w:val="24"/>
                <w:szCs w:val="24"/>
                <w:lang w:eastAsia="ko-KR"/>
              </w:rPr>
              <w:t xml:space="preserve">, </w:t>
            </w:r>
            <w:r w:rsidRPr="007A1210">
              <w:rPr>
                <w:rFonts w:ascii="Times New Roman" w:hAnsi="Times New Roman"/>
                <w:kern w:val="2"/>
                <w:sz w:val="24"/>
                <w:szCs w:val="24"/>
                <w:lang w:eastAsia="ko-KR"/>
              </w:rPr>
              <w:t>кураторы групп</w:t>
            </w:r>
          </w:p>
        </w:tc>
        <w:tc>
          <w:tcPr>
            <w:tcW w:w="336" w:type="pct"/>
          </w:tcPr>
          <w:p w14:paraId="151363FC" w14:textId="1173522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19, 26, 33</w:t>
            </w:r>
          </w:p>
        </w:tc>
        <w:tc>
          <w:tcPr>
            <w:tcW w:w="597" w:type="pct"/>
            <w:gridSpan w:val="2"/>
          </w:tcPr>
          <w:p w14:paraId="6ED233D0" w14:textId="2AEE2309"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 xml:space="preserve"> </w:t>
            </w: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7C1939FA" w14:textId="111AA67B"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23EF68A1" w14:textId="7D608D4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«Студенческое самоуправление»</w:t>
            </w:r>
          </w:p>
        </w:tc>
      </w:tr>
      <w:tr w:rsidR="00E50A44" w:rsidRPr="007A1210" w14:paraId="63E90436" w14:textId="77777777" w:rsidTr="008A0376">
        <w:trPr>
          <w:gridAfter w:val="2"/>
          <w:wAfter w:w="1235" w:type="pct"/>
        </w:trPr>
        <w:tc>
          <w:tcPr>
            <w:tcW w:w="330" w:type="pct"/>
            <w:gridSpan w:val="2"/>
          </w:tcPr>
          <w:p w14:paraId="4EEEEB26" w14:textId="58DBA19F" w:rsidR="00E50A44" w:rsidRPr="00A51ED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A51ED7">
              <w:rPr>
                <w:rFonts w:ascii="Times New Roman" w:hAnsi="Times New Roman"/>
                <w:bCs/>
                <w:kern w:val="2"/>
                <w:sz w:val="24"/>
                <w:szCs w:val="24"/>
                <w:lang w:eastAsia="ko-KR"/>
              </w:rPr>
              <w:t>24</w:t>
            </w:r>
          </w:p>
        </w:tc>
        <w:tc>
          <w:tcPr>
            <w:tcW w:w="931" w:type="pct"/>
            <w:gridSpan w:val="2"/>
          </w:tcPr>
          <w:p w14:paraId="7D537E84" w14:textId="65F41804" w:rsidR="00E50A44" w:rsidRPr="00A51ED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A51ED7">
              <w:rPr>
                <w:rFonts w:ascii="Times New Roman" w:hAnsi="Times New Roman"/>
                <w:bCs/>
                <w:kern w:val="2"/>
                <w:sz w:val="24"/>
                <w:szCs w:val="24"/>
                <w:lang w:eastAsia="ko-KR"/>
              </w:rPr>
              <w:t>Тематические классные</w:t>
            </w:r>
          </w:p>
          <w:p w14:paraId="3EBFEB8B" w14:textId="4881E19A" w:rsidR="00E50A44" w:rsidRPr="00A51ED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A51ED7">
              <w:rPr>
                <w:rFonts w:ascii="Times New Roman" w:hAnsi="Times New Roman"/>
                <w:bCs/>
                <w:kern w:val="2"/>
                <w:sz w:val="24"/>
                <w:szCs w:val="24"/>
                <w:lang w:eastAsia="ko-KR"/>
              </w:rPr>
              <w:t>часы, посвященные Международному дню борьбы с наркоманией и наркобизнесом</w:t>
            </w:r>
          </w:p>
        </w:tc>
        <w:tc>
          <w:tcPr>
            <w:tcW w:w="363" w:type="pct"/>
            <w:gridSpan w:val="2"/>
          </w:tcPr>
          <w:p w14:paraId="63BC0C0F" w14:textId="27183E71" w:rsidR="00E50A44" w:rsidRPr="00A51ED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51ED7">
              <w:rPr>
                <w:rFonts w:ascii="Times New Roman" w:hAnsi="Times New Roman"/>
                <w:kern w:val="2"/>
                <w:sz w:val="24"/>
                <w:szCs w:val="24"/>
                <w:lang w:eastAsia="ko-KR"/>
              </w:rPr>
              <w:t>1-4 курсы</w:t>
            </w:r>
          </w:p>
        </w:tc>
        <w:tc>
          <w:tcPr>
            <w:tcW w:w="320" w:type="pct"/>
          </w:tcPr>
          <w:p w14:paraId="4027901D" w14:textId="7E2E2A5A" w:rsidR="00E50A44" w:rsidRPr="00A51ED7" w:rsidRDefault="00E50A44" w:rsidP="00E50A44">
            <w:pPr>
              <w:widowControl w:val="0"/>
              <w:autoSpaceDE w:val="0"/>
              <w:autoSpaceDN w:val="0"/>
              <w:spacing w:after="0" w:line="240" w:lineRule="auto"/>
              <w:rPr>
                <w:rFonts w:ascii="Times New Roman" w:hAnsi="Times New Roman"/>
                <w:kern w:val="2"/>
                <w:sz w:val="24"/>
                <w:szCs w:val="24"/>
                <w:lang w:eastAsia="ko-KR"/>
              </w:rPr>
            </w:pPr>
            <w:r w:rsidRPr="00A51ED7">
              <w:rPr>
                <w:rFonts w:ascii="Times New Roman" w:hAnsi="Times New Roman"/>
                <w:kern w:val="2"/>
                <w:sz w:val="24"/>
                <w:szCs w:val="24"/>
                <w:lang w:eastAsia="ko-KR"/>
              </w:rPr>
              <w:t>Учебные кабинеты</w:t>
            </w:r>
          </w:p>
        </w:tc>
        <w:tc>
          <w:tcPr>
            <w:tcW w:w="888" w:type="pct"/>
          </w:tcPr>
          <w:p w14:paraId="631542C0"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41AEA74D"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48D07B41" w14:textId="0E3D5C94" w:rsidR="00E50A44" w:rsidRPr="00A51ED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кураторы групп</w:t>
            </w:r>
          </w:p>
        </w:tc>
        <w:tc>
          <w:tcPr>
            <w:tcW w:w="336" w:type="pct"/>
          </w:tcPr>
          <w:p w14:paraId="01155AD6" w14:textId="048FD1C1" w:rsidR="00E50A44" w:rsidRPr="00A51ED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w:t>
            </w:r>
            <w:r>
              <w:rPr>
                <w:rFonts w:ascii="Times New Roman" w:hAnsi="Times New Roman"/>
                <w:kern w:val="2"/>
                <w:sz w:val="24"/>
                <w:szCs w:val="24"/>
                <w:lang w:eastAsia="ko-KR"/>
              </w:rPr>
              <w:t>Р 1-13, 16, 26</w:t>
            </w:r>
            <w:r w:rsidRPr="00382755">
              <w:rPr>
                <w:rFonts w:ascii="Times New Roman" w:hAnsi="Times New Roman"/>
                <w:kern w:val="2"/>
                <w:sz w:val="24"/>
                <w:szCs w:val="24"/>
                <w:lang w:eastAsia="ko-KR"/>
              </w:rPr>
              <w:t>,</w:t>
            </w:r>
            <w:r>
              <w:rPr>
                <w:rFonts w:ascii="Times New Roman" w:hAnsi="Times New Roman"/>
                <w:kern w:val="2"/>
                <w:sz w:val="24"/>
                <w:szCs w:val="24"/>
                <w:lang w:eastAsia="ko-KR"/>
              </w:rPr>
              <w:t xml:space="preserve"> 30, 33</w:t>
            </w:r>
          </w:p>
        </w:tc>
        <w:tc>
          <w:tcPr>
            <w:tcW w:w="597" w:type="pct"/>
            <w:gridSpan w:val="2"/>
          </w:tcPr>
          <w:p w14:paraId="2B4A7EA3" w14:textId="2A997CFF" w:rsidR="00E50A44" w:rsidRPr="00A51ED7"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51ED7">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A51ED7">
              <w:rPr>
                <w:rFonts w:ascii="Times New Roman" w:hAnsi="Times New Roman"/>
                <w:kern w:val="2"/>
                <w:sz w:val="24"/>
                <w:szCs w:val="24"/>
                <w:lang w:eastAsia="ko-KR"/>
              </w:rPr>
              <w:t>»</w:t>
            </w:r>
          </w:p>
        </w:tc>
      </w:tr>
      <w:tr w:rsidR="00E50A44" w:rsidRPr="007A1210" w14:paraId="1061B94A" w14:textId="77777777" w:rsidTr="008A0376">
        <w:trPr>
          <w:gridAfter w:val="2"/>
          <w:wAfter w:w="1235" w:type="pct"/>
        </w:trPr>
        <w:tc>
          <w:tcPr>
            <w:tcW w:w="330" w:type="pct"/>
            <w:gridSpan w:val="2"/>
          </w:tcPr>
          <w:p w14:paraId="78AACDAF" w14:textId="0EFB01D5" w:rsidR="00E50A44" w:rsidRPr="00A51ED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A51ED7">
              <w:rPr>
                <w:rFonts w:ascii="Times New Roman" w:hAnsi="Times New Roman"/>
                <w:bCs/>
                <w:kern w:val="2"/>
                <w:sz w:val="24"/>
                <w:szCs w:val="24"/>
                <w:lang w:eastAsia="ko-KR"/>
              </w:rPr>
              <w:t>25-26</w:t>
            </w:r>
          </w:p>
        </w:tc>
        <w:tc>
          <w:tcPr>
            <w:tcW w:w="931" w:type="pct"/>
            <w:gridSpan w:val="2"/>
          </w:tcPr>
          <w:p w14:paraId="4BA1B71F" w14:textId="7670AFF3" w:rsidR="00E50A44" w:rsidRPr="00A51ED7" w:rsidRDefault="00E50A44" w:rsidP="00E50A44">
            <w:pPr>
              <w:spacing w:after="160" w:line="259" w:lineRule="auto"/>
              <w:rPr>
                <w:rFonts w:ascii="Times New Roman" w:hAnsi="Times New Roman"/>
                <w:bCs/>
                <w:kern w:val="2"/>
                <w:sz w:val="24"/>
                <w:szCs w:val="24"/>
                <w:lang w:eastAsia="ko-KR"/>
              </w:rPr>
            </w:pPr>
            <w:r w:rsidRPr="00A51ED7">
              <w:rPr>
                <w:rFonts w:ascii="Times New Roman" w:hAnsi="Times New Roman"/>
                <w:bCs/>
                <w:kern w:val="2"/>
                <w:sz w:val="24"/>
                <w:szCs w:val="24"/>
                <w:lang w:eastAsia="ko-KR"/>
              </w:rPr>
              <w:t>Всемирный день борьбы с наркотиками и наркобизнесом». Акция «Сообщи, где торгуют смертью»</w:t>
            </w:r>
          </w:p>
        </w:tc>
        <w:tc>
          <w:tcPr>
            <w:tcW w:w="363" w:type="pct"/>
            <w:gridSpan w:val="2"/>
          </w:tcPr>
          <w:p w14:paraId="15FB068B" w14:textId="1C942E00" w:rsidR="00E50A44" w:rsidRPr="00A51ED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51ED7">
              <w:rPr>
                <w:rFonts w:ascii="Times New Roman" w:hAnsi="Times New Roman"/>
                <w:kern w:val="2"/>
                <w:sz w:val="24"/>
                <w:szCs w:val="24"/>
                <w:lang w:eastAsia="ko-KR"/>
              </w:rPr>
              <w:t>1-4 курсы</w:t>
            </w:r>
          </w:p>
        </w:tc>
        <w:tc>
          <w:tcPr>
            <w:tcW w:w="320" w:type="pct"/>
          </w:tcPr>
          <w:p w14:paraId="5A36B3A6" w14:textId="7BB587F8" w:rsidR="00E50A44" w:rsidRPr="00A51ED7" w:rsidRDefault="00E50A44" w:rsidP="00E50A44">
            <w:pPr>
              <w:widowControl w:val="0"/>
              <w:autoSpaceDE w:val="0"/>
              <w:autoSpaceDN w:val="0"/>
              <w:spacing w:after="0" w:line="240" w:lineRule="auto"/>
              <w:rPr>
                <w:rFonts w:ascii="Times New Roman" w:hAnsi="Times New Roman"/>
                <w:kern w:val="2"/>
                <w:sz w:val="24"/>
                <w:szCs w:val="24"/>
                <w:lang w:eastAsia="ko-KR"/>
              </w:rPr>
            </w:pPr>
            <w:r w:rsidRPr="00A51ED7">
              <w:rPr>
                <w:rFonts w:ascii="Times New Roman" w:hAnsi="Times New Roman"/>
                <w:kern w:val="2"/>
                <w:sz w:val="24"/>
                <w:szCs w:val="24"/>
                <w:lang w:eastAsia="ko-KR"/>
              </w:rPr>
              <w:t>Учебные кабинеты, актовый зал</w:t>
            </w:r>
          </w:p>
        </w:tc>
        <w:tc>
          <w:tcPr>
            <w:tcW w:w="888" w:type="pct"/>
          </w:tcPr>
          <w:p w14:paraId="335FEB5D"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51ED7">
              <w:rPr>
                <w:rFonts w:ascii="Times New Roman" w:hAnsi="Times New Roman"/>
                <w:kern w:val="2"/>
                <w:sz w:val="24"/>
                <w:szCs w:val="24"/>
                <w:lang w:eastAsia="ko-KR"/>
              </w:rPr>
              <w:t>Социальный педагог</w:t>
            </w:r>
            <w:r>
              <w:rPr>
                <w:rFonts w:ascii="Times New Roman" w:hAnsi="Times New Roman"/>
                <w:kern w:val="2"/>
                <w:sz w:val="24"/>
                <w:szCs w:val="24"/>
                <w:lang w:eastAsia="ko-KR"/>
              </w:rPr>
              <w:t xml:space="preserve"> </w:t>
            </w:r>
          </w:p>
          <w:p w14:paraId="7F96C722" w14:textId="48926600" w:rsidR="00E50A44" w:rsidRPr="00A51ED7"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Мандрико</w:t>
            </w:r>
            <w:proofErr w:type="spellEnd"/>
            <w:r>
              <w:rPr>
                <w:rFonts w:ascii="Times New Roman" w:hAnsi="Times New Roman"/>
                <w:kern w:val="2"/>
                <w:sz w:val="24"/>
                <w:szCs w:val="24"/>
                <w:lang w:eastAsia="ko-KR"/>
              </w:rPr>
              <w:t xml:space="preserve"> </w:t>
            </w:r>
            <w:proofErr w:type="gramStart"/>
            <w:r>
              <w:rPr>
                <w:rFonts w:ascii="Times New Roman" w:hAnsi="Times New Roman"/>
                <w:kern w:val="2"/>
                <w:sz w:val="24"/>
                <w:szCs w:val="24"/>
                <w:lang w:eastAsia="ko-KR"/>
              </w:rPr>
              <w:t>Л.В</w:t>
            </w:r>
            <w:r w:rsidRPr="00A51ED7">
              <w:rPr>
                <w:rFonts w:ascii="Times New Roman" w:hAnsi="Times New Roman"/>
                <w:kern w:val="2"/>
                <w:sz w:val="24"/>
                <w:szCs w:val="24"/>
                <w:lang w:eastAsia="ko-KR"/>
              </w:rPr>
              <w:t>. ,</w:t>
            </w:r>
            <w:proofErr w:type="gramEnd"/>
            <w:r w:rsidRPr="00A51ED7">
              <w:rPr>
                <w:rFonts w:ascii="Times New Roman" w:hAnsi="Times New Roman"/>
                <w:kern w:val="2"/>
                <w:sz w:val="24"/>
                <w:szCs w:val="24"/>
                <w:lang w:eastAsia="ko-KR"/>
              </w:rPr>
              <w:t xml:space="preserve"> педагог-психолог Карасева О.В., кураторы</w:t>
            </w:r>
          </w:p>
        </w:tc>
        <w:tc>
          <w:tcPr>
            <w:tcW w:w="336" w:type="pct"/>
          </w:tcPr>
          <w:p w14:paraId="56626FC4" w14:textId="3A643290" w:rsidR="00E50A44" w:rsidRPr="002515DC" w:rsidRDefault="00E50A44" w:rsidP="00E50A44">
            <w:pPr>
              <w:widowControl w:val="0"/>
              <w:autoSpaceDE w:val="0"/>
              <w:autoSpaceDN w:val="0"/>
              <w:spacing w:after="0" w:line="240" w:lineRule="auto"/>
              <w:jc w:val="both"/>
              <w:rPr>
                <w:rFonts w:ascii="Times New Roman" w:hAnsi="Times New Roman"/>
                <w:kern w:val="2"/>
                <w:sz w:val="24"/>
                <w:szCs w:val="24"/>
                <w:highlight w:val="yellow"/>
                <w:lang w:eastAsia="ko-KR"/>
              </w:rPr>
            </w:pPr>
            <w:r w:rsidRPr="00382755">
              <w:rPr>
                <w:rFonts w:ascii="Times New Roman" w:hAnsi="Times New Roman"/>
                <w:kern w:val="2"/>
                <w:sz w:val="24"/>
                <w:szCs w:val="24"/>
                <w:lang w:eastAsia="ko-KR"/>
              </w:rPr>
              <w:t>Л</w:t>
            </w:r>
            <w:r>
              <w:rPr>
                <w:rFonts w:ascii="Times New Roman" w:hAnsi="Times New Roman"/>
                <w:kern w:val="2"/>
                <w:sz w:val="24"/>
                <w:szCs w:val="24"/>
                <w:lang w:eastAsia="ko-KR"/>
              </w:rPr>
              <w:t>Р 1-13, 16, 26</w:t>
            </w:r>
            <w:r w:rsidRPr="00382755">
              <w:rPr>
                <w:rFonts w:ascii="Times New Roman" w:hAnsi="Times New Roman"/>
                <w:kern w:val="2"/>
                <w:sz w:val="24"/>
                <w:szCs w:val="24"/>
                <w:lang w:eastAsia="ko-KR"/>
              </w:rPr>
              <w:t>,</w:t>
            </w:r>
            <w:r>
              <w:rPr>
                <w:rFonts w:ascii="Times New Roman" w:hAnsi="Times New Roman"/>
                <w:kern w:val="2"/>
                <w:sz w:val="24"/>
                <w:szCs w:val="24"/>
                <w:lang w:eastAsia="ko-KR"/>
              </w:rPr>
              <w:t xml:space="preserve"> 30, 33</w:t>
            </w:r>
          </w:p>
        </w:tc>
        <w:tc>
          <w:tcPr>
            <w:tcW w:w="597" w:type="pct"/>
            <w:gridSpan w:val="2"/>
          </w:tcPr>
          <w:p w14:paraId="19669B55" w14:textId="5080B201" w:rsidR="00E50A44" w:rsidRPr="00A51ED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51ED7">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A51ED7">
              <w:rPr>
                <w:rFonts w:ascii="Times New Roman" w:hAnsi="Times New Roman"/>
                <w:kern w:val="2"/>
                <w:sz w:val="24"/>
                <w:szCs w:val="24"/>
                <w:lang w:eastAsia="ko-KR"/>
              </w:rPr>
              <w:t>», «Студенческое самоуправление», «Молодежные общественные объединения», «Правовое сознание», «Взаимодействие с родителями»</w:t>
            </w:r>
          </w:p>
        </w:tc>
      </w:tr>
      <w:tr w:rsidR="00E50A44" w:rsidRPr="007A1210" w14:paraId="156F2D59" w14:textId="77777777" w:rsidTr="008A0376">
        <w:trPr>
          <w:gridAfter w:val="2"/>
          <w:wAfter w:w="1235" w:type="pct"/>
        </w:trPr>
        <w:tc>
          <w:tcPr>
            <w:tcW w:w="330" w:type="pct"/>
            <w:gridSpan w:val="2"/>
          </w:tcPr>
          <w:p w14:paraId="3356BDB5" w14:textId="6C824866" w:rsidR="00E50A44" w:rsidRPr="00A51ED7"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A51ED7">
              <w:rPr>
                <w:rFonts w:ascii="Times New Roman" w:hAnsi="Times New Roman"/>
                <w:bCs/>
                <w:kern w:val="2"/>
                <w:sz w:val="24"/>
                <w:szCs w:val="24"/>
                <w:lang w:eastAsia="ko-KR"/>
              </w:rPr>
              <w:t>26</w:t>
            </w:r>
          </w:p>
        </w:tc>
        <w:tc>
          <w:tcPr>
            <w:tcW w:w="931" w:type="pct"/>
            <w:gridSpan w:val="2"/>
          </w:tcPr>
          <w:p w14:paraId="21B89EB3" w14:textId="6E9D48E0" w:rsidR="00E50A44" w:rsidRPr="00EB6FD6"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382755">
              <w:rPr>
                <w:rFonts w:ascii="Times New Roman" w:hAnsi="Times New Roman"/>
                <w:bCs/>
                <w:kern w:val="2"/>
                <w:sz w:val="24"/>
                <w:szCs w:val="24"/>
                <w:lang w:eastAsia="ko-KR"/>
              </w:rPr>
              <w:t>«Мой разум – основы поведения, а мое сердце – мой закон» – вечер встречи с инспектором ОПДН</w:t>
            </w:r>
          </w:p>
        </w:tc>
        <w:tc>
          <w:tcPr>
            <w:tcW w:w="363" w:type="pct"/>
            <w:gridSpan w:val="2"/>
          </w:tcPr>
          <w:p w14:paraId="42ACF99E" w14:textId="79269656" w:rsidR="00E50A44" w:rsidRPr="006F0E28"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51ED7">
              <w:rPr>
                <w:rFonts w:ascii="Times New Roman" w:hAnsi="Times New Roman"/>
                <w:kern w:val="2"/>
                <w:sz w:val="24"/>
                <w:szCs w:val="24"/>
                <w:lang w:eastAsia="ko-KR"/>
              </w:rPr>
              <w:t>1-4 курсы</w:t>
            </w:r>
          </w:p>
        </w:tc>
        <w:tc>
          <w:tcPr>
            <w:tcW w:w="320" w:type="pct"/>
          </w:tcPr>
          <w:p w14:paraId="00F0EBE8" w14:textId="39EB8852" w:rsidR="00E50A44" w:rsidRPr="00A629D2" w:rsidRDefault="00E50A44" w:rsidP="00E50A44">
            <w:pPr>
              <w:widowControl w:val="0"/>
              <w:autoSpaceDE w:val="0"/>
              <w:autoSpaceDN w:val="0"/>
              <w:spacing w:after="0" w:line="240" w:lineRule="auto"/>
              <w:rPr>
                <w:rFonts w:ascii="Times New Roman" w:hAnsi="Times New Roman"/>
                <w:kern w:val="2"/>
                <w:sz w:val="24"/>
                <w:szCs w:val="24"/>
                <w:lang w:eastAsia="ko-KR"/>
              </w:rPr>
            </w:pPr>
            <w:r w:rsidRPr="00A51ED7">
              <w:rPr>
                <w:rFonts w:ascii="Times New Roman" w:hAnsi="Times New Roman"/>
                <w:kern w:val="2"/>
                <w:sz w:val="24"/>
                <w:szCs w:val="24"/>
                <w:lang w:eastAsia="ko-KR"/>
              </w:rPr>
              <w:t>актовый зал</w:t>
            </w:r>
          </w:p>
        </w:tc>
        <w:tc>
          <w:tcPr>
            <w:tcW w:w="888" w:type="pct"/>
          </w:tcPr>
          <w:p w14:paraId="436659DE"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51ED7">
              <w:rPr>
                <w:rFonts w:ascii="Times New Roman" w:hAnsi="Times New Roman"/>
                <w:kern w:val="2"/>
                <w:sz w:val="24"/>
                <w:szCs w:val="24"/>
                <w:lang w:eastAsia="ko-KR"/>
              </w:rPr>
              <w:t>Социальный педагог</w:t>
            </w:r>
            <w:r>
              <w:rPr>
                <w:rFonts w:ascii="Times New Roman" w:hAnsi="Times New Roman"/>
                <w:kern w:val="2"/>
                <w:sz w:val="24"/>
                <w:szCs w:val="24"/>
                <w:lang w:eastAsia="ko-KR"/>
              </w:rPr>
              <w:t xml:space="preserve"> </w:t>
            </w:r>
          </w:p>
          <w:p w14:paraId="3596DE07" w14:textId="6BB2BF6B"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roofErr w:type="spellStart"/>
            <w:r>
              <w:rPr>
                <w:rFonts w:ascii="Times New Roman" w:hAnsi="Times New Roman"/>
                <w:kern w:val="2"/>
                <w:sz w:val="24"/>
                <w:szCs w:val="24"/>
                <w:lang w:eastAsia="ko-KR"/>
              </w:rPr>
              <w:t>Мандрико</w:t>
            </w:r>
            <w:proofErr w:type="spellEnd"/>
            <w:r>
              <w:rPr>
                <w:rFonts w:ascii="Times New Roman" w:hAnsi="Times New Roman"/>
                <w:kern w:val="2"/>
                <w:sz w:val="24"/>
                <w:szCs w:val="24"/>
                <w:lang w:eastAsia="ko-KR"/>
              </w:rPr>
              <w:t xml:space="preserve"> </w:t>
            </w:r>
            <w:proofErr w:type="gramStart"/>
            <w:r>
              <w:rPr>
                <w:rFonts w:ascii="Times New Roman" w:hAnsi="Times New Roman"/>
                <w:kern w:val="2"/>
                <w:sz w:val="24"/>
                <w:szCs w:val="24"/>
                <w:lang w:eastAsia="ko-KR"/>
              </w:rPr>
              <w:t>Л.В</w:t>
            </w:r>
            <w:r w:rsidRPr="00A51ED7">
              <w:rPr>
                <w:rFonts w:ascii="Times New Roman" w:hAnsi="Times New Roman"/>
                <w:kern w:val="2"/>
                <w:sz w:val="24"/>
                <w:szCs w:val="24"/>
                <w:lang w:eastAsia="ko-KR"/>
              </w:rPr>
              <w:t>. ,</w:t>
            </w:r>
            <w:proofErr w:type="gramEnd"/>
            <w:r w:rsidRPr="00A51ED7">
              <w:rPr>
                <w:rFonts w:ascii="Times New Roman" w:hAnsi="Times New Roman"/>
                <w:kern w:val="2"/>
                <w:sz w:val="24"/>
                <w:szCs w:val="24"/>
                <w:lang w:eastAsia="ko-KR"/>
              </w:rPr>
              <w:t xml:space="preserve"> педагог-психолог Карасева О.В., кураторы</w:t>
            </w:r>
          </w:p>
        </w:tc>
        <w:tc>
          <w:tcPr>
            <w:tcW w:w="336" w:type="pct"/>
          </w:tcPr>
          <w:p w14:paraId="77D0759A" w14:textId="14F73B8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w:t>
            </w:r>
            <w:r>
              <w:rPr>
                <w:rFonts w:ascii="Times New Roman" w:hAnsi="Times New Roman"/>
                <w:kern w:val="2"/>
                <w:sz w:val="24"/>
                <w:szCs w:val="24"/>
                <w:lang w:eastAsia="ko-KR"/>
              </w:rPr>
              <w:t>Р 1-13, 16, 26</w:t>
            </w:r>
            <w:r w:rsidRPr="00382755">
              <w:rPr>
                <w:rFonts w:ascii="Times New Roman" w:hAnsi="Times New Roman"/>
                <w:kern w:val="2"/>
                <w:sz w:val="24"/>
                <w:szCs w:val="24"/>
                <w:lang w:eastAsia="ko-KR"/>
              </w:rPr>
              <w:t>,</w:t>
            </w:r>
            <w:r>
              <w:rPr>
                <w:rFonts w:ascii="Times New Roman" w:hAnsi="Times New Roman"/>
                <w:kern w:val="2"/>
                <w:sz w:val="24"/>
                <w:szCs w:val="24"/>
                <w:lang w:eastAsia="ko-KR"/>
              </w:rPr>
              <w:t xml:space="preserve"> 30, 33</w:t>
            </w:r>
          </w:p>
        </w:tc>
        <w:tc>
          <w:tcPr>
            <w:tcW w:w="597" w:type="pct"/>
            <w:gridSpan w:val="2"/>
          </w:tcPr>
          <w:p w14:paraId="133C900E" w14:textId="5F0521E2"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hAnsi="Times New Roman"/>
                <w:kern w:val="2"/>
                <w:sz w:val="24"/>
                <w:szCs w:val="24"/>
                <w:lang w:eastAsia="ko-KR"/>
              </w:rPr>
              <w:t>«Правовое сознание»</w:t>
            </w:r>
          </w:p>
        </w:tc>
      </w:tr>
      <w:tr w:rsidR="00E50A44" w:rsidRPr="007A1210" w14:paraId="533130D8" w14:textId="77777777" w:rsidTr="008A0376">
        <w:trPr>
          <w:gridAfter w:val="2"/>
          <w:wAfter w:w="1235" w:type="pct"/>
        </w:trPr>
        <w:tc>
          <w:tcPr>
            <w:tcW w:w="330" w:type="pct"/>
            <w:gridSpan w:val="2"/>
          </w:tcPr>
          <w:p w14:paraId="660C7D20" w14:textId="601976CE" w:rsidR="00E50A44"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Pr>
                <w:rFonts w:ascii="Times New Roman" w:hAnsi="Times New Roman"/>
                <w:bCs/>
                <w:kern w:val="2"/>
                <w:sz w:val="24"/>
                <w:szCs w:val="24"/>
                <w:lang w:eastAsia="ko-KR"/>
              </w:rPr>
              <w:t>25</w:t>
            </w:r>
          </w:p>
        </w:tc>
        <w:tc>
          <w:tcPr>
            <w:tcW w:w="931" w:type="pct"/>
            <w:gridSpan w:val="2"/>
          </w:tcPr>
          <w:p w14:paraId="082915A9" w14:textId="4BEFA450" w:rsidR="00E50A44" w:rsidRPr="00EB6FD6"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FD507E">
              <w:rPr>
                <w:rFonts w:ascii="Times New Roman" w:hAnsi="Times New Roman"/>
                <w:bCs/>
                <w:kern w:val="2"/>
                <w:sz w:val="24"/>
                <w:szCs w:val="24"/>
                <w:lang w:eastAsia="ko-KR"/>
              </w:rPr>
              <w:t>Заседание Совета по профилактике и предупреждению правонарушений</w:t>
            </w:r>
          </w:p>
        </w:tc>
        <w:tc>
          <w:tcPr>
            <w:tcW w:w="363" w:type="pct"/>
            <w:gridSpan w:val="2"/>
          </w:tcPr>
          <w:p w14:paraId="2B30B07D" w14:textId="5AB4CE2A" w:rsidR="00E50A44" w:rsidRPr="006F0E28"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5EF78D1" w14:textId="0951DBCF" w:rsidR="00E50A44" w:rsidRPr="00A629D2" w:rsidRDefault="00E50A44" w:rsidP="00E50A44">
            <w:pPr>
              <w:widowControl w:val="0"/>
              <w:autoSpaceDE w:val="0"/>
              <w:autoSpaceDN w:val="0"/>
              <w:spacing w:after="0" w:line="240" w:lineRule="auto"/>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64550FDC"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w:t>
            </w:r>
            <w:r>
              <w:rPr>
                <w:rFonts w:ascii="Times New Roman" w:hAnsi="Times New Roman"/>
                <w:kern w:val="2"/>
                <w:sz w:val="24"/>
                <w:szCs w:val="24"/>
                <w:lang w:eastAsia="ko-KR"/>
              </w:rPr>
              <w:lastRenderedPageBreak/>
              <w:t>нию и дополнительному образованию</w:t>
            </w:r>
          </w:p>
          <w:p w14:paraId="2E4E516D"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4EFA8F64" w14:textId="1F070A18" w:rsidR="00E50A44" w:rsidRPr="00B7088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B70887">
              <w:rPr>
                <w:rFonts w:ascii="Times New Roman" w:hAnsi="Times New Roman"/>
                <w:sz w:val="24"/>
                <w:szCs w:val="24"/>
              </w:rPr>
              <w:t xml:space="preserve">Социальный педагог </w:t>
            </w:r>
            <w:proofErr w:type="spellStart"/>
            <w:r w:rsidRPr="00B70887">
              <w:rPr>
                <w:rFonts w:ascii="Times New Roman" w:hAnsi="Times New Roman"/>
                <w:sz w:val="24"/>
                <w:szCs w:val="24"/>
              </w:rPr>
              <w:t>Мандрико</w:t>
            </w:r>
            <w:proofErr w:type="spellEnd"/>
            <w:r w:rsidRPr="00B70887">
              <w:rPr>
                <w:rFonts w:ascii="Times New Roman" w:hAnsi="Times New Roman"/>
                <w:sz w:val="24"/>
                <w:szCs w:val="24"/>
              </w:rPr>
              <w:t xml:space="preserve"> Л.В. Педагог дополнительного образования Павлова Е.А, преподаватели, председатель Студенческого Совета колледжа, кураторы групп</w:t>
            </w:r>
          </w:p>
        </w:tc>
        <w:tc>
          <w:tcPr>
            <w:tcW w:w="336" w:type="pct"/>
          </w:tcPr>
          <w:p w14:paraId="7D5BC245" w14:textId="6C1B102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ЛР 1-12, 13,16, 30-33</w:t>
            </w:r>
          </w:p>
        </w:tc>
        <w:tc>
          <w:tcPr>
            <w:tcW w:w="597" w:type="pct"/>
            <w:gridSpan w:val="2"/>
          </w:tcPr>
          <w:p w14:paraId="6546EB40" w14:textId="6D4278AC"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6CBBDCAD"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lastRenderedPageBreak/>
              <w:t>«Студенческое самоуправление»</w:t>
            </w:r>
          </w:p>
          <w:p w14:paraId="7E0DBE4C"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704A67B6"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p>
          <w:p w14:paraId="4438D431"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214A831F" w14:textId="77777777" w:rsidTr="008A40AB">
        <w:trPr>
          <w:gridAfter w:val="2"/>
          <w:wAfter w:w="1235" w:type="pct"/>
        </w:trPr>
        <w:tc>
          <w:tcPr>
            <w:tcW w:w="3765" w:type="pct"/>
            <w:gridSpan w:val="11"/>
          </w:tcPr>
          <w:p w14:paraId="01B89576" w14:textId="77777777" w:rsidR="00E50A44" w:rsidRPr="007A1210" w:rsidRDefault="00E50A44" w:rsidP="00E50A44">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b/>
                <w:bCs/>
                <w:kern w:val="2"/>
                <w:sz w:val="24"/>
                <w:szCs w:val="24"/>
                <w:lang w:eastAsia="ko-KR"/>
              </w:rPr>
              <w:t>МАРТ</w:t>
            </w:r>
          </w:p>
        </w:tc>
      </w:tr>
      <w:tr w:rsidR="008A0376" w:rsidRPr="007A1210" w14:paraId="2A0E9650" w14:textId="77777777" w:rsidTr="008A0376">
        <w:trPr>
          <w:gridAfter w:val="3"/>
          <w:wAfter w:w="1238" w:type="pct"/>
          <w:trHeight w:val="345"/>
        </w:trPr>
        <w:tc>
          <w:tcPr>
            <w:tcW w:w="330" w:type="pct"/>
            <w:gridSpan w:val="2"/>
          </w:tcPr>
          <w:p w14:paraId="7A1DA6C9" w14:textId="0BC91809" w:rsidR="008A40AB" w:rsidRPr="00177D44" w:rsidRDefault="008A40AB" w:rsidP="00AD6228">
            <w:pPr>
              <w:widowControl w:val="0"/>
              <w:autoSpaceDE w:val="0"/>
              <w:autoSpaceDN w:val="0"/>
              <w:spacing w:after="0" w:line="240" w:lineRule="auto"/>
              <w:jc w:val="center"/>
              <w:rPr>
                <w:rFonts w:ascii="Times New Roman" w:hAnsi="Times New Roman"/>
                <w:bCs/>
                <w:kern w:val="2"/>
                <w:sz w:val="24"/>
                <w:szCs w:val="24"/>
                <w:lang w:eastAsia="ko-KR"/>
              </w:rPr>
            </w:pPr>
            <w:r>
              <w:rPr>
                <w:rFonts w:ascii="Times New Roman" w:hAnsi="Times New Roman"/>
                <w:bCs/>
                <w:kern w:val="2"/>
                <w:sz w:val="24"/>
                <w:szCs w:val="24"/>
                <w:lang w:eastAsia="ko-KR"/>
              </w:rPr>
              <w:t>6,13,20,27</w:t>
            </w:r>
          </w:p>
        </w:tc>
        <w:tc>
          <w:tcPr>
            <w:tcW w:w="919" w:type="pct"/>
          </w:tcPr>
          <w:p w14:paraId="5E945B63"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bCs/>
                <w:kern w:val="2"/>
                <w:sz w:val="24"/>
                <w:szCs w:val="24"/>
                <w:lang w:eastAsia="ko-KR"/>
              </w:rPr>
              <w:t>Разговоры о важном</w:t>
            </w:r>
          </w:p>
        </w:tc>
        <w:tc>
          <w:tcPr>
            <w:tcW w:w="371" w:type="pct"/>
            <w:gridSpan w:val="2"/>
          </w:tcPr>
          <w:p w14:paraId="7C82D43B"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1-5 курсы</w:t>
            </w:r>
          </w:p>
        </w:tc>
        <w:tc>
          <w:tcPr>
            <w:tcW w:w="324" w:type="pct"/>
            <w:gridSpan w:val="2"/>
          </w:tcPr>
          <w:p w14:paraId="4214D185"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Учебные кабинеты</w:t>
            </w:r>
          </w:p>
        </w:tc>
        <w:tc>
          <w:tcPr>
            <w:tcW w:w="888" w:type="pct"/>
          </w:tcPr>
          <w:p w14:paraId="33B6BF59"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Кураторы групп</w:t>
            </w:r>
          </w:p>
        </w:tc>
        <w:tc>
          <w:tcPr>
            <w:tcW w:w="336" w:type="pct"/>
          </w:tcPr>
          <w:p w14:paraId="04D77F9E"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sidRPr="00455B88">
              <w:rPr>
                <w:rFonts w:ascii="Times New Roman" w:hAnsi="Times New Roman"/>
                <w:kern w:val="2"/>
                <w:sz w:val="24"/>
                <w:szCs w:val="24"/>
                <w:lang w:eastAsia="ko-KR"/>
              </w:rPr>
              <w:t>ЛР</w:t>
            </w:r>
            <w:r>
              <w:rPr>
                <w:rFonts w:ascii="Times New Roman" w:hAnsi="Times New Roman"/>
                <w:kern w:val="2"/>
                <w:sz w:val="24"/>
                <w:szCs w:val="24"/>
                <w:lang w:eastAsia="ko-KR"/>
              </w:rPr>
              <w:t xml:space="preserve"> </w:t>
            </w:r>
            <w:r w:rsidRPr="00455B88">
              <w:rPr>
                <w:rFonts w:ascii="Times New Roman" w:hAnsi="Times New Roman"/>
                <w:kern w:val="2"/>
                <w:sz w:val="24"/>
                <w:szCs w:val="24"/>
                <w:lang w:eastAsia="ko-KR"/>
              </w:rPr>
              <w:t>1-</w:t>
            </w:r>
            <w:proofErr w:type="gramStart"/>
            <w:r w:rsidRPr="00455B88">
              <w:rPr>
                <w:rFonts w:ascii="Times New Roman" w:hAnsi="Times New Roman"/>
                <w:kern w:val="2"/>
                <w:sz w:val="24"/>
                <w:szCs w:val="24"/>
                <w:lang w:eastAsia="ko-KR"/>
              </w:rPr>
              <w:t>12</w:t>
            </w:r>
            <w:r>
              <w:rPr>
                <w:rFonts w:ascii="Times New Roman" w:hAnsi="Times New Roman"/>
                <w:kern w:val="2"/>
                <w:sz w:val="24"/>
                <w:szCs w:val="24"/>
                <w:lang w:eastAsia="ko-KR"/>
              </w:rPr>
              <w:t>,  30</w:t>
            </w:r>
            <w:proofErr w:type="gramEnd"/>
            <w:r>
              <w:rPr>
                <w:rFonts w:ascii="Times New Roman" w:hAnsi="Times New Roman"/>
                <w:kern w:val="2"/>
                <w:sz w:val="24"/>
                <w:szCs w:val="24"/>
                <w:lang w:eastAsia="ko-KR"/>
              </w:rPr>
              <w:t>-33</w:t>
            </w:r>
          </w:p>
        </w:tc>
        <w:tc>
          <w:tcPr>
            <w:tcW w:w="594" w:type="pct"/>
          </w:tcPr>
          <w:p w14:paraId="5A479269" w14:textId="77777777" w:rsidR="008A40AB" w:rsidRDefault="008A40AB" w:rsidP="00AD6228">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06C8A0F6" w14:textId="77777777" w:rsidR="008A40AB" w:rsidRDefault="008A40AB" w:rsidP="00AD6228">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59D3B689"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iCs/>
                <w:sz w:val="24"/>
                <w:szCs w:val="24"/>
                <w:lang w:eastAsia="en-US"/>
              </w:rPr>
              <w:t xml:space="preserve"> «Учебное занятие»</w:t>
            </w:r>
          </w:p>
        </w:tc>
      </w:tr>
      <w:tr w:rsidR="00E50A44" w:rsidRPr="007A1210" w14:paraId="5F1D5CCB" w14:textId="77777777" w:rsidTr="008A0376">
        <w:trPr>
          <w:gridAfter w:val="2"/>
          <w:wAfter w:w="1235" w:type="pct"/>
        </w:trPr>
        <w:tc>
          <w:tcPr>
            <w:tcW w:w="330" w:type="pct"/>
            <w:gridSpan w:val="2"/>
          </w:tcPr>
          <w:p w14:paraId="4294F908" w14:textId="288B33A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В течение месяца</w:t>
            </w:r>
          </w:p>
        </w:tc>
        <w:tc>
          <w:tcPr>
            <w:tcW w:w="931" w:type="pct"/>
            <w:gridSpan w:val="2"/>
          </w:tcPr>
          <w:p w14:paraId="68227E4C" w14:textId="44AACD7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sz w:val="24"/>
                <w:szCs w:val="24"/>
              </w:rPr>
              <w:t>Цикл бесед со специалистами Центра медицинской профилактики МУЗ ДЦГБ «Я-за здоровый образ жизни!»</w:t>
            </w:r>
          </w:p>
        </w:tc>
        <w:tc>
          <w:tcPr>
            <w:tcW w:w="363" w:type="pct"/>
            <w:gridSpan w:val="2"/>
          </w:tcPr>
          <w:p w14:paraId="0E541403" w14:textId="2DD3E82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4A9067DE" w14:textId="7A9B318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r>
              <w:rPr>
                <w:rFonts w:ascii="Times New Roman" w:hAnsi="Times New Roman"/>
                <w:kern w:val="2"/>
                <w:sz w:val="24"/>
                <w:szCs w:val="24"/>
                <w:lang w:eastAsia="ko-KR"/>
              </w:rPr>
              <w:t>, актовый зал</w:t>
            </w:r>
          </w:p>
        </w:tc>
        <w:tc>
          <w:tcPr>
            <w:tcW w:w="888" w:type="pct"/>
          </w:tcPr>
          <w:p w14:paraId="20ED9301" w14:textId="7719541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sz w:val="24"/>
                <w:szCs w:val="24"/>
              </w:rPr>
              <w:t>С</w:t>
            </w:r>
            <w:r w:rsidRPr="001B4005">
              <w:rPr>
                <w:rFonts w:ascii="Times New Roman" w:hAnsi="Times New Roman"/>
                <w:sz w:val="24"/>
                <w:szCs w:val="24"/>
              </w:rPr>
              <w:t xml:space="preserve">оциальный педагог </w:t>
            </w: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кураторы групп</w:t>
            </w:r>
          </w:p>
        </w:tc>
        <w:tc>
          <w:tcPr>
            <w:tcW w:w="336" w:type="pct"/>
          </w:tcPr>
          <w:p w14:paraId="552D61A8" w14:textId="7D0DEFA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1-12,16, 30-33</w:t>
            </w:r>
          </w:p>
        </w:tc>
        <w:tc>
          <w:tcPr>
            <w:tcW w:w="597" w:type="pct"/>
            <w:gridSpan w:val="2"/>
          </w:tcPr>
          <w:p w14:paraId="36BF2582" w14:textId="1A361C9F"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49085122" w14:textId="5E0EC14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bCs/>
                <w:w w:val="0"/>
                <w:sz w:val="24"/>
                <w:szCs w:val="24"/>
                <w:lang w:eastAsia="en-US"/>
              </w:rPr>
              <w:t>«Кураторство и поддержка»</w:t>
            </w:r>
          </w:p>
        </w:tc>
      </w:tr>
      <w:tr w:rsidR="00E50A44" w:rsidRPr="007A1210" w14:paraId="2B9EC43F" w14:textId="77777777" w:rsidTr="008A0376">
        <w:trPr>
          <w:gridAfter w:val="2"/>
          <w:wAfter w:w="1235" w:type="pct"/>
        </w:trPr>
        <w:tc>
          <w:tcPr>
            <w:tcW w:w="330" w:type="pct"/>
            <w:gridSpan w:val="2"/>
          </w:tcPr>
          <w:p w14:paraId="46D7C1D1" w14:textId="04DB6794"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3</w:t>
            </w:r>
          </w:p>
        </w:tc>
        <w:tc>
          <w:tcPr>
            <w:tcW w:w="931" w:type="pct"/>
            <w:gridSpan w:val="2"/>
          </w:tcPr>
          <w:p w14:paraId="5DDB84A4" w14:textId="3206AE51" w:rsidR="00E50A44" w:rsidRDefault="00E50A44" w:rsidP="00E50A44">
            <w:pPr>
              <w:widowControl w:val="0"/>
              <w:autoSpaceDE w:val="0"/>
              <w:autoSpaceDN w:val="0"/>
              <w:spacing w:after="0" w:line="240" w:lineRule="auto"/>
              <w:jc w:val="both"/>
              <w:rPr>
                <w:rFonts w:ascii="Times New Roman" w:hAnsi="Times New Roman"/>
                <w:sz w:val="24"/>
                <w:szCs w:val="24"/>
              </w:rPr>
            </w:pPr>
            <w:r>
              <w:rPr>
                <w:rFonts w:ascii="Times New Roman" w:hAnsi="Times New Roman"/>
                <w:sz w:val="24"/>
                <w:szCs w:val="24"/>
              </w:rPr>
              <w:t xml:space="preserve">200- </w:t>
            </w:r>
            <w:proofErr w:type="spellStart"/>
            <w:r>
              <w:rPr>
                <w:rFonts w:ascii="Times New Roman" w:hAnsi="Times New Roman"/>
                <w:sz w:val="24"/>
                <w:szCs w:val="24"/>
              </w:rPr>
              <w:t>летие</w:t>
            </w:r>
            <w:proofErr w:type="spellEnd"/>
            <w:r>
              <w:rPr>
                <w:rFonts w:ascii="Times New Roman" w:hAnsi="Times New Roman"/>
                <w:sz w:val="24"/>
                <w:szCs w:val="24"/>
              </w:rPr>
              <w:t xml:space="preserve"> со дня рождения К.Д. Ушинского</w:t>
            </w:r>
          </w:p>
          <w:p w14:paraId="455A33DD" w14:textId="346BDD8D" w:rsidR="00E50A44" w:rsidRPr="002057BC" w:rsidRDefault="00E50A44" w:rsidP="00E50A44">
            <w:pPr>
              <w:widowControl w:val="0"/>
              <w:autoSpaceDE w:val="0"/>
              <w:autoSpaceDN w:val="0"/>
              <w:spacing w:after="0" w:line="240" w:lineRule="auto"/>
              <w:jc w:val="both"/>
              <w:rPr>
                <w:rFonts w:ascii="Times New Roman" w:hAnsi="Times New Roman"/>
                <w:sz w:val="24"/>
                <w:szCs w:val="24"/>
              </w:rPr>
            </w:pPr>
            <w:r w:rsidRPr="002057BC">
              <w:rPr>
                <w:rFonts w:ascii="Times New Roman" w:hAnsi="Times New Roman"/>
                <w:bCs/>
                <w:kern w:val="2"/>
                <w:sz w:val="24"/>
                <w:szCs w:val="24"/>
                <w:lang w:eastAsia="ko-KR"/>
              </w:rPr>
              <w:t>Единые классные часы</w:t>
            </w:r>
          </w:p>
          <w:p w14:paraId="5E335B7F" w14:textId="4F392209" w:rsidR="00E50A44" w:rsidRPr="007A1210" w:rsidRDefault="00E50A44" w:rsidP="00E50A44">
            <w:pPr>
              <w:widowControl w:val="0"/>
              <w:autoSpaceDE w:val="0"/>
              <w:autoSpaceDN w:val="0"/>
              <w:spacing w:after="0" w:line="240" w:lineRule="auto"/>
              <w:jc w:val="both"/>
              <w:rPr>
                <w:rFonts w:ascii="Times New Roman" w:hAnsi="Times New Roman"/>
                <w:sz w:val="24"/>
                <w:szCs w:val="24"/>
              </w:rPr>
            </w:pPr>
          </w:p>
        </w:tc>
        <w:tc>
          <w:tcPr>
            <w:tcW w:w="363" w:type="pct"/>
            <w:gridSpan w:val="2"/>
          </w:tcPr>
          <w:p w14:paraId="7349F88A" w14:textId="27166A9A"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7D0CB6D" w14:textId="220461DA"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r>
              <w:rPr>
                <w:rFonts w:ascii="Times New Roman" w:hAnsi="Times New Roman"/>
                <w:kern w:val="2"/>
                <w:sz w:val="24"/>
                <w:szCs w:val="24"/>
                <w:lang w:eastAsia="ko-KR"/>
              </w:rPr>
              <w:t>, актовый зал</w:t>
            </w:r>
          </w:p>
        </w:tc>
        <w:tc>
          <w:tcPr>
            <w:tcW w:w="888" w:type="pct"/>
          </w:tcPr>
          <w:p w14:paraId="2E236F9E"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207DC064"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20191A32" w14:textId="02270625" w:rsidR="00E50A44" w:rsidRPr="007A1210" w:rsidRDefault="00E50A44" w:rsidP="00E50A44">
            <w:pPr>
              <w:widowControl w:val="0"/>
              <w:autoSpaceDE w:val="0"/>
              <w:autoSpaceDN w:val="0"/>
              <w:spacing w:after="0" w:line="240" w:lineRule="auto"/>
              <w:jc w:val="both"/>
              <w:rPr>
                <w:sz w:val="24"/>
                <w:szCs w:val="24"/>
              </w:rPr>
            </w:pPr>
            <w:r>
              <w:rPr>
                <w:rFonts w:ascii="Times New Roman" w:hAnsi="Times New Roman"/>
                <w:kern w:val="2"/>
                <w:sz w:val="24"/>
                <w:szCs w:val="24"/>
                <w:lang w:eastAsia="ko-KR"/>
              </w:rPr>
              <w:t>кураторы групп</w:t>
            </w:r>
          </w:p>
        </w:tc>
        <w:tc>
          <w:tcPr>
            <w:tcW w:w="336" w:type="pct"/>
          </w:tcPr>
          <w:p w14:paraId="7E0EC4E8" w14:textId="20D12CD0"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1-12,16, 30-33</w:t>
            </w:r>
          </w:p>
        </w:tc>
        <w:tc>
          <w:tcPr>
            <w:tcW w:w="597" w:type="pct"/>
            <w:gridSpan w:val="2"/>
          </w:tcPr>
          <w:p w14:paraId="13B0F62A"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06E0717E"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17A4E2D5" w14:textId="6B6EA625"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068D90FE" w14:textId="77777777" w:rsidTr="008A0376">
        <w:trPr>
          <w:gridAfter w:val="2"/>
          <w:wAfter w:w="1235" w:type="pct"/>
        </w:trPr>
        <w:tc>
          <w:tcPr>
            <w:tcW w:w="330" w:type="pct"/>
            <w:gridSpan w:val="2"/>
          </w:tcPr>
          <w:p w14:paraId="047DB09D" w14:textId="77777777" w:rsidR="00E50A44" w:rsidRPr="004D27AF"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D27AF">
              <w:rPr>
                <w:rFonts w:ascii="Times New Roman" w:hAnsi="Times New Roman"/>
                <w:bCs/>
                <w:kern w:val="2"/>
                <w:sz w:val="24"/>
                <w:szCs w:val="24"/>
                <w:lang w:eastAsia="ko-KR"/>
              </w:rPr>
              <w:t xml:space="preserve">8 </w:t>
            </w:r>
          </w:p>
        </w:tc>
        <w:tc>
          <w:tcPr>
            <w:tcW w:w="931" w:type="pct"/>
            <w:gridSpan w:val="2"/>
          </w:tcPr>
          <w:p w14:paraId="0BC353C2" w14:textId="77777777" w:rsidR="00E50A44" w:rsidRPr="004D27AF" w:rsidRDefault="00E50A44" w:rsidP="00E50A44">
            <w:pPr>
              <w:pStyle w:val="TableParagraph"/>
              <w:tabs>
                <w:tab w:val="left" w:pos="250"/>
              </w:tabs>
              <w:kinsoku w:val="0"/>
              <w:overflowPunct w:val="0"/>
              <w:ind w:left="249"/>
              <w:rPr>
                <w:i/>
                <w:iCs/>
              </w:rPr>
            </w:pPr>
            <w:r w:rsidRPr="004D27AF">
              <w:rPr>
                <w:bCs/>
                <w:kern w:val="2"/>
                <w:lang w:eastAsia="ko-KR"/>
              </w:rPr>
              <w:t>Международный женский день</w:t>
            </w:r>
            <w:r w:rsidRPr="004D27AF">
              <w:rPr>
                <w:i/>
                <w:iCs/>
              </w:rPr>
              <w:t xml:space="preserve"> </w:t>
            </w:r>
          </w:p>
          <w:p w14:paraId="7CBB9194" w14:textId="64D99F5B" w:rsidR="00E50A44" w:rsidRPr="004D27AF" w:rsidRDefault="00E50A44" w:rsidP="00E50A44">
            <w:pPr>
              <w:pStyle w:val="TableParagraph"/>
              <w:tabs>
                <w:tab w:val="left" w:pos="250"/>
              </w:tabs>
              <w:kinsoku w:val="0"/>
              <w:overflowPunct w:val="0"/>
              <w:rPr>
                <w:i/>
                <w:iCs/>
              </w:rPr>
            </w:pPr>
            <w:r w:rsidRPr="004D27AF">
              <w:rPr>
                <w:i/>
                <w:iCs/>
              </w:rPr>
              <w:t>выпуск поздравительных</w:t>
            </w:r>
            <w:r w:rsidRPr="004D27AF">
              <w:rPr>
                <w:i/>
                <w:iCs/>
                <w:spacing w:val="-2"/>
              </w:rPr>
              <w:t xml:space="preserve"> </w:t>
            </w:r>
            <w:r w:rsidRPr="004D27AF">
              <w:rPr>
                <w:i/>
                <w:iCs/>
              </w:rPr>
              <w:t>плакатов,</w:t>
            </w:r>
          </w:p>
          <w:p w14:paraId="42CCD62C" w14:textId="5ADFE47F" w:rsidR="00E50A44" w:rsidRPr="004D27AF" w:rsidRDefault="00E50A44" w:rsidP="00E50A44">
            <w:pPr>
              <w:pStyle w:val="TableParagraph"/>
              <w:tabs>
                <w:tab w:val="left" w:pos="250"/>
              </w:tabs>
              <w:kinsoku w:val="0"/>
              <w:overflowPunct w:val="0"/>
              <w:rPr>
                <w:i/>
                <w:iCs/>
              </w:rPr>
            </w:pPr>
            <w:r w:rsidRPr="004D27AF">
              <w:rPr>
                <w:i/>
                <w:iCs/>
              </w:rPr>
              <w:t>концерт</w:t>
            </w:r>
          </w:p>
          <w:p w14:paraId="64ED3AD8" w14:textId="4741361E" w:rsidR="00E50A44" w:rsidRPr="004D27AF"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D27AF">
              <w:rPr>
                <w:rFonts w:ascii="Times New Roman" w:hAnsi="Times New Roman"/>
                <w:i/>
                <w:iCs/>
                <w:sz w:val="24"/>
                <w:szCs w:val="24"/>
              </w:rPr>
              <w:t>(поздравление и конкурс в условиях дистанционного обучения).</w:t>
            </w:r>
          </w:p>
        </w:tc>
        <w:tc>
          <w:tcPr>
            <w:tcW w:w="363" w:type="pct"/>
            <w:gridSpan w:val="2"/>
          </w:tcPr>
          <w:p w14:paraId="7BF75911" w14:textId="48414DE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B20D0E4" w14:textId="29A2BC7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w:t>
            </w:r>
          </w:p>
        </w:tc>
        <w:tc>
          <w:tcPr>
            <w:tcW w:w="888" w:type="pct"/>
          </w:tcPr>
          <w:p w14:paraId="14FAB471" w14:textId="1DC0553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B0491">
              <w:rPr>
                <w:rFonts w:ascii="Times New Roman" w:hAnsi="Times New Roman"/>
                <w:kern w:val="2"/>
                <w:sz w:val="24"/>
                <w:szCs w:val="24"/>
                <w:lang w:eastAsia="ko-KR"/>
              </w:rPr>
              <w:t>Педагог дополнительного образования Павлова Е.А, Архангельский Е.Г. председатель Студенческого Совета колледжа, кураторы групп</w:t>
            </w:r>
          </w:p>
        </w:tc>
        <w:tc>
          <w:tcPr>
            <w:tcW w:w="336" w:type="pct"/>
          </w:tcPr>
          <w:p w14:paraId="70E8FEF5" w14:textId="1BEF181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19, 26, 33</w:t>
            </w:r>
          </w:p>
        </w:tc>
        <w:tc>
          <w:tcPr>
            <w:tcW w:w="597" w:type="pct"/>
            <w:gridSpan w:val="2"/>
          </w:tcPr>
          <w:p w14:paraId="76919BFB" w14:textId="4E5C1F08"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4B19E232"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3589E7C7"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r>
      <w:tr w:rsidR="00E50A44" w:rsidRPr="007A1210" w14:paraId="4155B2B5" w14:textId="77777777" w:rsidTr="008A0376">
        <w:trPr>
          <w:gridAfter w:val="2"/>
          <w:wAfter w:w="1235" w:type="pct"/>
        </w:trPr>
        <w:tc>
          <w:tcPr>
            <w:tcW w:w="330" w:type="pct"/>
            <w:gridSpan w:val="2"/>
          </w:tcPr>
          <w:p w14:paraId="6DBCB964" w14:textId="6B277E33" w:rsidR="00E50A44" w:rsidRPr="004D27AF"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D27AF">
              <w:rPr>
                <w:rFonts w:ascii="Times New Roman" w:hAnsi="Times New Roman"/>
                <w:bCs/>
                <w:kern w:val="2"/>
                <w:sz w:val="24"/>
                <w:szCs w:val="24"/>
                <w:lang w:eastAsia="ko-KR"/>
              </w:rPr>
              <w:t>12</w:t>
            </w:r>
          </w:p>
        </w:tc>
        <w:tc>
          <w:tcPr>
            <w:tcW w:w="931" w:type="pct"/>
            <w:gridSpan w:val="2"/>
          </w:tcPr>
          <w:p w14:paraId="7C2110EF" w14:textId="2BB4B75C" w:rsidR="00E50A44" w:rsidRPr="004D27AF" w:rsidRDefault="00E50A44" w:rsidP="00E50A44">
            <w:pPr>
              <w:pStyle w:val="TableParagraph"/>
              <w:kinsoku w:val="0"/>
              <w:overflowPunct w:val="0"/>
              <w:spacing w:line="268" w:lineRule="exact"/>
              <w:rPr>
                <w:i/>
              </w:rPr>
            </w:pPr>
            <w:r w:rsidRPr="004D27AF">
              <w:rPr>
                <w:bCs/>
                <w:kern w:val="2"/>
                <w:lang w:eastAsia="ko-KR"/>
              </w:rPr>
              <w:t>День свободы слова в интернете.</w:t>
            </w:r>
            <w:r w:rsidRPr="004D27AF">
              <w:rPr>
                <w:bCs/>
                <w:i/>
                <w:kern w:val="2"/>
                <w:lang w:eastAsia="ko-KR"/>
              </w:rPr>
              <w:t xml:space="preserve"> </w:t>
            </w:r>
            <w:r w:rsidRPr="002057BC">
              <w:rPr>
                <w:bCs/>
                <w:kern w:val="2"/>
                <w:lang w:eastAsia="ko-KR"/>
              </w:rPr>
              <w:t>Единые классные часы</w:t>
            </w:r>
          </w:p>
        </w:tc>
        <w:tc>
          <w:tcPr>
            <w:tcW w:w="363" w:type="pct"/>
            <w:gridSpan w:val="2"/>
          </w:tcPr>
          <w:p w14:paraId="1B939856" w14:textId="7462CA3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847EA4C" w14:textId="5380692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r>
              <w:rPr>
                <w:rFonts w:ascii="Times New Roman" w:hAnsi="Times New Roman"/>
                <w:kern w:val="2"/>
                <w:sz w:val="24"/>
                <w:szCs w:val="24"/>
                <w:lang w:eastAsia="ko-KR"/>
              </w:rPr>
              <w:t xml:space="preserve">, </w:t>
            </w:r>
            <w:r>
              <w:rPr>
                <w:rFonts w:ascii="Times New Roman" w:hAnsi="Times New Roman"/>
                <w:kern w:val="2"/>
                <w:sz w:val="24"/>
                <w:szCs w:val="24"/>
                <w:lang w:eastAsia="ko-KR"/>
              </w:rPr>
              <w:lastRenderedPageBreak/>
              <w:t>актовый зал</w:t>
            </w:r>
          </w:p>
        </w:tc>
        <w:tc>
          <w:tcPr>
            <w:tcW w:w="888" w:type="pct"/>
          </w:tcPr>
          <w:p w14:paraId="58A1BC99"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Зав. отделением по воспитатель</w:t>
            </w:r>
            <w:r>
              <w:rPr>
                <w:rFonts w:ascii="Times New Roman" w:hAnsi="Times New Roman"/>
                <w:kern w:val="2"/>
                <w:sz w:val="24"/>
                <w:szCs w:val="24"/>
                <w:lang w:eastAsia="ko-KR"/>
              </w:rPr>
              <w:lastRenderedPageBreak/>
              <w:t>ной работе, социальному обеспечению и дополнительному образованию</w:t>
            </w:r>
          </w:p>
          <w:p w14:paraId="4FCD1080"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49F40AEC" w14:textId="47385F0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кураторы групп</w:t>
            </w:r>
          </w:p>
        </w:tc>
        <w:tc>
          <w:tcPr>
            <w:tcW w:w="336" w:type="pct"/>
          </w:tcPr>
          <w:p w14:paraId="3253EB1C" w14:textId="029EAA9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ЛР 1-12,16, 30-33</w:t>
            </w:r>
          </w:p>
        </w:tc>
        <w:tc>
          <w:tcPr>
            <w:tcW w:w="597" w:type="pct"/>
            <w:gridSpan w:val="2"/>
          </w:tcPr>
          <w:p w14:paraId="4E03ACE7" w14:textId="2E321059"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1B29C88E"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lastRenderedPageBreak/>
              <w:t>«Кураторство и поддержка»</w:t>
            </w:r>
          </w:p>
          <w:p w14:paraId="586F4FD0" w14:textId="2CFFBB91" w:rsidR="00E50A44" w:rsidRPr="00ED7609"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2FF69965" w14:textId="77777777" w:rsidTr="008A0376">
        <w:trPr>
          <w:gridAfter w:val="2"/>
          <w:wAfter w:w="1235" w:type="pct"/>
        </w:trPr>
        <w:tc>
          <w:tcPr>
            <w:tcW w:w="330" w:type="pct"/>
            <w:gridSpan w:val="2"/>
          </w:tcPr>
          <w:p w14:paraId="53632E02" w14:textId="324BECFB" w:rsidR="00E50A44" w:rsidRPr="004275F9"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275F9">
              <w:rPr>
                <w:rFonts w:ascii="Times New Roman" w:hAnsi="Times New Roman"/>
                <w:bCs/>
                <w:kern w:val="2"/>
                <w:sz w:val="24"/>
                <w:szCs w:val="24"/>
                <w:lang w:eastAsia="ko-KR"/>
              </w:rPr>
              <w:lastRenderedPageBreak/>
              <w:t>15</w:t>
            </w:r>
          </w:p>
        </w:tc>
        <w:tc>
          <w:tcPr>
            <w:tcW w:w="931" w:type="pct"/>
            <w:gridSpan w:val="2"/>
          </w:tcPr>
          <w:p w14:paraId="1EE8F73E" w14:textId="25CF29F5" w:rsidR="00E50A44" w:rsidRPr="004D27AF" w:rsidRDefault="00E50A44" w:rsidP="00E50A44">
            <w:pPr>
              <w:pStyle w:val="TableParagraph"/>
              <w:kinsoku w:val="0"/>
              <w:overflowPunct w:val="0"/>
              <w:spacing w:line="268" w:lineRule="exact"/>
              <w:rPr>
                <w:bCs/>
                <w:kern w:val="2"/>
                <w:lang w:eastAsia="ko-KR"/>
              </w:rPr>
            </w:pPr>
            <w:r w:rsidRPr="00382755">
              <w:rPr>
                <w:kern w:val="2"/>
                <w:lang w:eastAsia="ko-KR"/>
              </w:rPr>
              <w:t>Участие во Всероссийской акции «Ночь музеев»</w:t>
            </w:r>
          </w:p>
        </w:tc>
        <w:tc>
          <w:tcPr>
            <w:tcW w:w="363" w:type="pct"/>
            <w:gridSpan w:val="2"/>
          </w:tcPr>
          <w:p w14:paraId="6A61CA4E" w14:textId="7399F87D"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449B08CC" w14:textId="17896E81"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 xml:space="preserve">Музей истории города, центральная библиотека, </w:t>
            </w:r>
            <w:proofErr w:type="gramStart"/>
            <w:r w:rsidRPr="00382755">
              <w:rPr>
                <w:rFonts w:ascii="Times New Roman" w:hAnsi="Times New Roman"/>
                <w:kern w:val="2"/>
                <w:sz w:val="24"/>
                <w:szCs w:val="24"/>
                <w:lang w:eastAsia="ko-KR"/>
              </w:rPr>
              <w:t>он-</w:t>
            </w:r>
            <w:proofErr w:type="spellStart"/>
            <w:r w:rsidRPr="00382755">
              <w:rPr>
                <w:rFonts w:ascii="Times New Roman" w:hAnsi="Times New Roman"/>
                <w:kern w:val="2"/>
                <w:sz w:val="24"/>
                <w:szCs w:val="24"/>
                <w:lang w:eastAsia="ko-KR"/>
              </w:rPr>
              <w:t>лайн</w:t>
            </w:r>
            <w:proofErr w:type="spellEnd"/>
            <w:proofErr w:type="gramEnd"/>
            <w:r w:rsidRPr="00382755">
              <w:rPr>
                <w:rFonts w:ascii="Times New Roman" w:hAnsi="Times New Roman"/>
                <w:kern w:val="2"/>
                <w:sz w:val="24"/>
                <w:szCs w:val="24"/>
                <w:lang w:eastAsia="ko-KR"/>
              </w:rPr>
              <w:t xml:space="preserve"> музеи России.</w:t>
            </w:r>
          </w:p>
        </w:tc>
        <w:tc>
          <w:tcPr>
            <w:tcW w:w="888" w:type="pct"/>
          </w:tcPr>
          <w:p w14:paraId="320966F0"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2DBEC4CE"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0AAD5A9F" w14:textId="08FECCF4"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w:t>
            </w:r>
            <w:r w:rsidRPr="00EB0491">
              <w:rPr>
                <w:rFonts w:ascii="Times New Roman" w:hAnsi="Times New Roman"/>
                <w:kern w:val="2"/>
                <w:sz w:val="24"/>
                <w:szCs w:val="24"/>
                <w:lang w:eastAsia="ko-KR"/>
              </w:rPr>
              <w:t>едагог дополнительного образования Павлова Е.А, председатель Студенческого Совета колледжа,</w:t>
            </w:r>
            <w:r>
              <w:rPr>
                <w:rFonts w:ascii="Times New Roman" w:hAnsi="Times New Roman"/>
                <w:kern w:val="2"/>
                <w:sz w:val="24"/>
                <w:szCs w:val="24"/>
                <w:lang w:eastAsia="ko-KR"/>
              </w:rPr>
              <w:t xml:space="preserve"> кураторы групп</w:t>
            </w:r>
          </w:p>
        </w:tc>
        <w:tc>
          <w:tcPr>
            <w:tcW w:w="336" w:type="pct"/>
          </w:tcPr>
          <w:p w14:paraId="377A3771" w14:textId="4985F916"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1-12,16,26 30-33</w:t>
            </w:r>
          </w:p>
        </w:tc>
        <w:tc>
          <w:tcPr>
            <w:tcW w:w="597" w:type="pct"/>
            <w:gridSpan w:val="2"/>
          </w:tcPr>
          <w:p w14:paraId="66ADADEF" w14:textId="7D323F10"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hAnsi="Times New Roman"/>
                <w:kern w:val="2"/>
                <w:sz w:val="24"/>
                <w:szCs w:val="24"/>
                <w:lang w:eastAsia="ko-KR"/>
              </w:rPr>
              <w:t>«Организация предметно-эстетической среды», «</w:t>
            </w:r>
            <w:r>
              <w:rPr>
                <w:rFonts w:ascii="Times New Roman" w:hAnsi="Times New Roman"/>
                <w:kern w:val="2"/>
                <w:sz w:val="24"/>
                <w:szCs w:val="24"/>
                <w:lang w:eastAsia="ko-KR"/>
              </w:rPr>
              <w:t>Ключевые дела колледжа</w:t>
            </w:r>
            <w:r w:rsidRPr="00382755">
              <w:rPr>
                <w:rFonts w:ascii="Times New Roman" w:hAnsi="Times New Roman"/>
                <w:kern w:val="2"/>
                <w:sz w:val="24"/>
                <w:szCs w:val="24"/>
                <w:lang w:eastAsia="ko-KR"/>
              </w:rPr>
              <w:t xml:space="preserve">», «Студенческое самоуправление» </w:t>
            </w:r>
          </w:p>
        </w:tc>
      </w:tr>
      <w:tr w:rsidR="00E50A44" w:rsidRPr="007A1210" w14:paraId="798FEE78" w14:textId="77777777" w:rsidTr="008A0376">
        <w:trPr>
          <w:gridAfter w:val="2"/>
          <w:wAfter w:w="1235" w:type="pct"/>
        </w:trPr>
        <w:tc>
          <w:tcPr>
            <w:tcW w:w="330" w:type="pct"/>
            <w:gridSpan w:val="2"/>
          </w:tcPr>
          <w:p w14:paraId="6A0BE827" w14:textId="77777777" w:rsidR="00E50A44" w:rsidRPr="004D27AF"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D27AF">
              <w:rPr>
                <w:rFonts w:ascii="Times New Roman" w:hAnsi="Times New Roman"/>
                <w:bCs/>
                <w:kern w:val="2"/>
                <w:sz w:val="24"/>
                <w:szCs w:val="24"/>
                <w:lang w:eastAsia="ko-KR"/>
              </w:rPr>
              <w:t xml:space="preserve">18 </w:t>
            </w:r>
          </w:p>
        </w:tc>
        <w:tc>
          <w:tcPr>
            <w:tcW w:w="931" w:type="pct"/>
            <w:gridSpan w:val="2"/>
          </w:tcPr>
          <w:p w14:paraId="4F3EBC47" w14:textId="77777777" w:rsidR="00E50A44" w:rsidRPr="004D27AF" w:rsidRDefault="00E50A44" w:rsidP="00E50A44">
            <w:pPr>
              <w:widowControl w:val="0"/>
              <w:autoSpaceDE w:val="0"/>
              <w:autoSpaceDN w:val="0"/>
              <w:spacing w:after="0" w:line="240" w:lineRule="auto"/>
              <w:rPr>
                <w:rFonts w:ascii="Times New Roman" w:hAnsi="Times New Roman"/>
                <w:bCs/>
                <w:kern w:val="2"/>
                <w:sz w:val="24"/>
                <w:szCs w:val="24"/>
                <w:lang w:eastAsia="ko-KR"/>
              </w:rPr>
            </w:pPr>
            <w:r w:rsidRPr="004D27AF">
              <w:rPr>
                <w:rFonts w:ascii="Times New Roman" w:hAnsi="Times New Roman"/>
                <w:bCs/>
                <w:kern w:val="2"/>
                <w:sz w:val="24"/>
                <w:szCs w:val="24"/>
                <w:lang w:eastAsia="ko-KR"/>
              </w:rPr>
              <w:t>День воссоединения Крыма с Россией.</w:t>
            </w:r>
          </w:p>
          <w:p w14:paraId="5D62ECA6" w14:textId="205746AA" w:rsidR="00E50A44" w:rsidRPr="004D27AF" w:rsidRDefault="00E50A44" w:rsidP="00E50A44">
            <w:pPr>
              <w:widowControl w:val="0"/>
              <w:autoSpaceDE w:val="0"/>
              <w:autoSpaceDN w:val="0"/>
              <w:spacing w:after="0" w:line="240" w:lineRule="auto"/>
              <w:rPr>
                <w:rFonts w:ascii="Times New Roman" w:hAnsi="Times New Roman"/>
                <w:bCs/>
                <w:kern w:val="2"/>
                <w:sz w:val="24"/>
                <w:szCs w:val="24"/>
                <w:lang w:eastAsia="ko-KR"/>
              </w:rPr>
            </w:pPr>
            <w:r w:rsidRPr="004D27AF">
              <w:rPr>
                <w:rFonts w:ascii="Times New Roman" w:hAnsi="Times New Roman"/>
                <w:bCs/>
                <w:i/>
                <w:kern w:val="2"/>
                <w:sz w:val="24"/>
                <w:szCs w:val="24"/>
                <w:lang w:eastAsia="ko-KR"/>
              </w:rPr>
              <w:t xml:space="preserve"> </w:t>
            </w:r>
            <w:r w:rsidRPr="004D27AF">
              <w:rPr>
                <w:rFonts w:ascii="Times New Roman" w:hAnsi="Times New Roman"/>
                <w:bCs/>
                <w:kern w:val="2"/>
                <w:sz w:val="24"/>
                <w:szCs w:val="24"/>
                <w:lang w:eastAsia="ko-KR"/>
              </w:rPr>
              <w:t>- тематические классные часы «Крым наш»;</w:t>
            </w:r>
          </w:p>
          <w:p w14:paraId="371D78C4" w14:textId="77777777" w:rsidR="00E50A44" w:rsidRPr="004D27AF" w:rsidRDefault="00E50A44" w:rsidP="00E50A44">
            <w:pPr>
              <w:widowControl w:val="0"/>
              <w:autoSpaceDE w:val="0"/>
              <w:autoSpaceDN w:val="0"/>
              <w:spacing w:after="0" w:line="240" w:lineRule="auto"/>
              <w:rPr>
                <w:rFonts w:ascii="Times New Roman" w:hAnsi="Times New Roman"/>
                <w:bCs/>
                <w:kern w:val="2"/>
                <w:sz w:val="24"/>
                <w:szCs w:val="24"/>
                <w:lang w:eastAsia="ko-KR"/>
              </w:rPr>
            </w:pPr>
            <w:r w:rsidRPr="004D27AF">
              <w:rPr>
                <w:rFonts w:ascii="Times New Roman" w:hAnsi="Times New Roman"/>
                <w:bCs/>
                <w:kern w:val="2"/>
                <w:sz w:val="24"/>
                <w:szCs w:val="24"/>
                <w:lang w:eastAsia="ko-KR"/>
              </w:rPr>
              <w:t>- Флешмоб, посвященный воссоединению Крыма и России «Единая моя страна»;</w:t>
            </w:r>
          </w:p>
          <w:p w14:paraId="65D60791" w14:textId="00AED697" w:rsidR="00E50A44" w:rsidRPr="004D27AF" w:rsidRDefault="00E50A44" w:rsidP="00E50A44">
            <w:pPr>
              <w:widowControl w:val="0"/>
              <w:autoSpaceDE w:val="0"/>
              <w:autoSpaceDN w:val="0"/>
              <w:spacing w:after="0" w:line="240" w:lineRule="auto"/>
              <w:rPr>
                <w:rFonts w:ascii="Times New Roman" w:hAnsi="Times New Roman"/>
                <w:bCs/>
                <w:i/>
                <w:kern w:val="2"/>
                <w:sz w:val="24"/>
                <w:szCs w:val="24"/>
                <w:lang w:eastAsia="ko-KR"/>
              </w:rPr>
            </w:pPr>
            <w:r w:rsidRPr="004D27AF">
              <w:rPr>
                <w:rFonts w:ascii="Times New Roman" w:hAnsi="Times New Roman"/>
                <w:bCs/>
                <w:kern w:val="2"/>
                <w:sz w:val="24"/>
                <w:szCs w:val="24"/>
                <w:lang w:eastAsia="ko-KR"/>
              </w:rPr>
              <w:t>- виртуальные экскурсии по Крымскому полуострову</w:t>
            </w:r>
          </w:p>
        </w:tc>
        <w:tc>
          <w:tcPr>
            <w:tcW w:w="363" w:type="pct"/>
            <w:gridSpan w:val="2"/>
          </w:tcPr>
          <w:p w14:paraId="5EED38FD" w14:textId="30FF957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4DB030A7" w14:textId="004FE8A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r>
              <w:rPr>
                <w:rFonts w:ascii="Times New Roman" w:hAnsi="Times New Roman"/>
                <w:kern w:val="2"/>
                <w:sz w:val="24"/>
                <w:szCs w:val="24"/>
                <w:lang w:eastAsia="ko-KR"/>
              </w:rPr>
              <w:t>, актовый зал</w:t>
            </w:r>
          </w:p>
        </w:tc>
        <w:tc>
          <w:tcPr>
            <w:tcW w:w="888" w:type="pct"/>
          </w:tcPr>
          <w:p w14:paraId="704E0EA3"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7D9467C4"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7B476256" w14:textId="0A90CE7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социальный педагог </w:t>
            </w:r>
            <w:proofErr w:type="spellStart"/>
            <w:r>
              <w:rPr>
                <w:rFonts w:ascii="Times New Roman" w:hAnsi="Times New Roman"/>
                <w:kern w:val="2"/>
                <w:sz w:val="24"/>
                <w:szCs w:val="24"/>
                <w:lang w:eastAsia="ko-KR"/>
              </w:rPr>
              <w:t>Мандрико</w:t>
            </w:r>
            <w:proofErr w:type="spellEnd"/>
            <w:r>
              <w:rPr>
                <w:rFonts w:ascii="Times New Roman" w:hAnsi="Times New Roman"/>
                <w:kern w:val="2"/>
                <w:sz w:val="24"/>
                <w:szCs w:val="24"/>
                <w:lang w:eastAsia="ko-KR"/>
              </w:rPr>
              <w:t xml:space="preserve"> Л.В.,</w:t>
            </w:r>
            <w:r w:rsidRPr="00EB0491">
              <w:rPr>
                <w:rFonts w:ascii="Times New Roman" w:hAnsi="Times New Roman"/>
                <w:kern w:val="2"/>
                <w:sz w:val="24"/>
                <w:szCs w:val="24"/>
                <w:lang w:eastAsia="ko-KR"/>
              </w:rPr>
              <w:t xml:space="preserve"> </w:t>
            </w:r>
            <w:r>
              <w:rPr>
                <w:rFonts w:ascii="Times New Roman" w:hAnsi="Times New Roman"/>
                <w:kern w:val="2"/>
                <w:sz w:val="24"/>
                <w:szCs w:val="24"/>
                <w:lang w:eastAsia="ko-KR"/>
              </w:rPr>
              <w:t>п</w:t>
            </w:r>
            <w:r w:rsidRPr="00EB0491">
              <w:rPr>
                <w:rFonts w:ascii="Times New Roman" w:hAnsi="Times New Roman"/>
                <w:kern w:val="2"/>
                <w:sz w:val="24"/>
                <w:szCs w:val="24"/>
                <w:lang w:eastAsia="ko-KR"/>
              </w:rPr>
              <w:t>едагог дополнительного образования Павлова Е.А</w:t>
            </w:r>
            <w:r>
              <w:rPr>
                <w:rFonts w:ascii="Times New Roman" w:hAnsi="Times New Roman"/>
                <w:kern w:val="2"/>
                <w:sz w:val="24"/>
                <w:szCs w:val="24"/>
                <w:lang w:eastAsia="ko-KR"/>
              </w:rPr>
              <w:t xml:space="preserve"> кураторы групп</w:t>
            </w:r>
          </w:p>
        </w:tc>
        <w:tc>
          <w:tcPr>
            <w:tcW w:w="336" w:type="pct"/>
          </w:tcPr>
          <w:p w14:paraId="7C947E1E" w14:textId="61BF3E2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1-13, 16, 19, 25, 31</w:t>
            </w:r>
          </w:p>
        </w:tc>
        <w:tc>
          <w:tcPr>
            <w:tcW w:w="597" w:type="pct"/>
            <w:gridSpan w:val="2"/>
          </w:tcPr>
          <w:p w14:paraId="67B72EEB" w14:textId="20C838B8" w:rsidR="00E50A44" w:rsidRPr="00ED7609"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382755">
              <w:rPr>
                <w:rFonts w:ascii="Times New Roman" w:hAnsi="Times New Roman"/>
                <w:kern w:val="2"/>
                <w:sz w:val="24"/>
                <w:szCs w:val="24"/>
                <w:lang w:eastAsia="ko-KR"/>
              </w:rPr>
              <w:t>», «Студенческое самоуправление», «Взаимодействие с родителями», «Организация предметно-эстетической среды»</w:t>
            </w:r>
            <w:r>
              <w:rPr>
                <w:rFonts w:ascii="Times New Roman" w:hAnsi="Times New Roman"/>
                <w:kern w:val="2"/>
                <w:sz w:val="24"/>
                <w:szCs w:val="24"/>
                <w:lang w:eastAsia="ko-KR"/>
              </w:rPr>
              <w:t xml:space="preserve"> </w:t>
            </w:r>
          </w:p>
        </w:tc>
      </w:tr>
      <w:tr w:rsidR="00E50A44" w:rsidRPr="007A1210" w14:paraId="51A27BC1" w14:textId="77777777" w:rsidTr="008A0376">
        <w:trPr>
          <w:gridAfter w:val="2"/>
          <w:wAfter w:w="1235" w:type="pct"/>
        </w:trPr>
        <w:tc>
          <w:tcPr>
            <w:tcW w:w="330" w:type="pct"/>
            <w:gridSpan w:val="2"/>
          </w:tcPr>
          <w:p w14:paraId="21BC7086" w14:textId="3FF2E5C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21</w:t>
            </w:r>
          </w:p>
        </w:tc>
        <w:tc>
          <w:tcPr>
            <w:tcW w:w="931" w:type="pct"/>
            <w:gridSpan w:val="2"/>
          </w:tcPr>
          <w:p w14:paraId="55359321" w14:textId="5D2EC6FA" w:rsidR="00E50A44" w:rsidRPr="004275F9" w:rsidRDefault="00E50A44" w:rsidP="00E50A44">
            <w:pPr>
              <w:pStyle w:val="TableParagraph"/>
              <w:kinsoku w:val="0"/>
              <w:overflowPunct w:val="0"/>
              <w:spacing w:line="268" w:lineRule="exact"/>
            </w:pPr>
            <w:r w:rsidRPr="007A1210">
              <w:t>Поэтический конкурс, приуроченный</w:t>
            </w:r>
            <w:r w:rsidRPr="007A1210">
              <w:rPr>
                <w:spacing w:val="54"/>
              </w:rPr>
              <w:t xml:space="preserve"> </w:t>
            </w:r>
            <w:r>
              <w:t>ко В</w:t>
            </w:r>
            <w:r w:rsidRPr="007A1210">
              <w:t>семирному Дню поэз</w:t>
            </w:r>
            <w:r>
              <w:t>ии и Всемирному дню театра.</w:t>
            </w:r>
          </w:p>
        </w:tc>
        <w:tc>
          <w:tcPr>
            <w:tcW w:w="363" w:type="pct"/>
            <w:gridSpan w:val="2"/>
          </w:tcPr>
          <w:p w14:paraId="035A39A6" w14:textId="4934DCF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376254EB" w14:textId="3B07754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w:t>
            </w:r>
          </w:p>
        </w:tc>
        <w:tc>
          <w:tcPr>
            <w:tcW w:w="888" w:type="pct"/>
          </w:tcPr>
          <w:p w14:paraId="52609D60" w14:textId="7234501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B0491">
              <w:rPr>
                <w:rFonts w:ascii="Times New Roman" w:hAnsi="Times New Roman"/>
                <w:kern w:val="2"/>
                <w:sz w:val="24"/>
                <w:szCs w:val="24"/>
                <w:lang w:eastAsia="ko-KR"/>
              </w:rPr>
              <w:t xml:space="preserve">Педагог дополнительного образования Павлова Е.А, Архангельский Е.Г. </w:t>
            </w:r>
            <w:r>
              <w:rPr>
                <w:rFonts w:ascii="Times New Roman" w:hAnsi="Times New Roman"/>
                <w:kern w:val="2"/>
                <w:sz w:val="24"/>
                <w:szCs w:val="24"/>
                <w:lang w:eastAsia="ko-KR"/>
              </w:rPr>
              <w:t>преподаватели русского языка</w:t>
            </w:r>
            <w:r w:rsidRPr="00EB0491">
              <w:rPr>
                <w:rFonts w:ascii="Times New Roman" w:hAnsi="Times New Roman"/>
                <w:kern w:val="2"/>
                <w:sz w:val="24"/>
                <w:szCs w:val="24"/>
                <w:lang w:eastAsia="ko-KR"/>
              </w:rPr>
              <w:t>, кураторы групп</w:t>
            </w:r>
          </w:p>
        </w:tc>
        <w:tc>
          <w:tcPr>
            <w:tcW w:w="336" w:type="pct"/>
          </w:tcPr>
          <w:p w14:paraId="5F825C31" w14:textId="6BE9246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13,16, 30-33</w:t>
            </w:r>
          </w:p>
        </w:tc>
        <w:tc>
          <w:tcPr>
            <w:tcW w:w="597" w:type="pct"/>
            <w:gridSpan w:val="2"/>
          </w:tcPr>
          <w:p w14:paraId="2A440124" w14:textId="4CCC7D61"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0DEC8F1C"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2717A85B"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r>
      <w:tr w:rsidR="00E50A44" w:rsidRPr="007A1210" w14:paraId="548B1872" w14:textId="77777777" w:rsidTr="008A0376">
        <w:trPr>
          <w:gridAfter w:val="2"/>
          <w:wAfter w:w="1235" w:type="pct"/>
        </w:trPr>
        <w:tc>
          <w:tcPr>
            <w:tcW w:w="330" w:type="pct"/>
            <w:gridSpan w:val="2"/>
          </w:tcPr>
          <w:p w14:paraId="7FC6DC34" w14:textId="0FD35954" w:rsidR="00E50A44" w:rsidRPr="0067185C"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67185C">
              <w:rPr>
                <w:rFonts w:ascii="Times New Roman" w:hAnsi="Times New Roman"/>
                <w:kern w:val="2"/>
                <w:sz w:val="24"/>
                <w:szCs w:val="24"/>
                <w:lang w:eastAsia="ko-KR"/>
              </w:rPr>
              <w:t>23</w:t>
            </w:r>
          </w:p>
        </w:tc>
        <w:tc>
          <w:tcPr>
            <w:tcW w:w="931" w:type="pct"/>
            <w:gridSpan w:val="2"/>
          </w:tcPr>
          <w:p w14:paraId="0AFAAEC8" w14:textId="77359FE8" w:rsidR="00E50A44" w:rsidRPr="0067185C" w:rsidRDefault="00E50A44" w:rsidP="00E50A44">
            <w:pPr>
              <w:pStyle w:val="TableParagraph"/>
              <w:kinsoku w:val="0"/>
              <w:overflowPunct w:val="0"/>
              <w:spacing w:line="268" w:lineRule="exact"/>
            </w:pPr>
            <w:r w:rsidRPr="0067185C">
              <w:rPr>
                <w:kern w:val="2"/>
                <w:lang w:eastAsia="ko-KR"/>
              </w:rPr>
              <w:t>Тематические классные часы «Самопрезентация - путь к успеху на рынке труда»</w:t>
            </w:r>
          </w:p>
        </w:tc>
        <w:tc>
          <w:tcPr>
            <w:tcW w:w="363" w:type="pct"/>
            <w:gridSpan w:val="2"/>
          </w:tcPr>
          <w:p w14:paraId="4E0FD3BF" w14:textId="69BF3153" w:rsidR="00E50A44" w:rsidRPr="00631BA9" w:rsidRDefault="00E50A44" w:rsidP="00E50A44">
            <w:pPr>
              <w:widowControl w:val="0"/>
              <w:autoSpaceDE w:val="0"/>
              <w:autoSpaceDN w:val="0"/>
              <w:spacing w:after="0" w:line="240" w:lineRule="auto"/>
              <w:jc w:val="both"/>
              <w:rPr>
                <w:rFonts w:ascii="Times New Roman" w:hAnsi="Times New Roman"/>
                <w:kern w:val="2"/>
                <w:sz w:val="24"/>
                <w:szCs w:val="24"/>
                <w:highlight w:val="yellow"/>
                <w:lang w:eastAsia="ko-KR"/>
              </w:rPr>
            </w:pPr>
            <w:r>
              <w:rPr>
                <w:rFonts w:ascii="Times New Roman" w:hAnsi="Times New Roman"/>
                <w:kern w:val="2"/>
                <w:sz w:val="24"/>
                <w:szCs w:val="24"/>
                <w:lang w:eastAsia="ko-KR"/>
              </w:rPr>
              <w:t>3-4 курсы</w:t>
            </w:r>
          </w:p>
        </w:tc>
        <w:tc>
          <w:tcPr>
            <w:tcW w:w="320" w:type="pct"/>
          </w:tcPr>
          <w:p w14:paraId="503B1CDA" w14:textId="18FF59B2" w:rsidR="00E50A44" w:rsidRPr="00631BA9" w:rsidRDefault="00E50A44" w:rsidP="00E50A44">
            <w:pPr>
              <w:widowControl w:val="0"/>
              <w:autoSpaceDE w:val="0"/>
              <w:autoSpaceDN w:val="0"/>
              <w:spacing w:after="0" w:line="240" w:lineRule="auto"/>
              <w:jc w:val="both"/>
              <w:rPr>
                <w:rFonts w:ascii="Times New Roman" w:hAnsi="Times New Roman"/>
                <w:kern w:val="2"/>
                <w:sz w:val="24"/>
                <w:szCs w:val="24"/>
                <w:highlight w:val="yellow"/>
                <w:lang w:eastAsia="ko-KR"/>
              </w:rPr>
            </w:pPr>
            <w:r>
              <w:rPr>
                <w:rFonts w:ascii="Times New Roman" w:hAnsi="Times New Roman"/>
                <w:kern w:val="2"/>
                <w:sz w:val="24"/>
                <w:szCs w:val="24"/>
                <w:lang w:eastAsia="ko-KR"/>
              </w:rPr>
              <w:t>актовый зал</w:t>
            </w:r>
          </w:p>
        </w:tc>
        <w:tc>
          <w:tcPr>
            <w:tcW w:w="888" w:type="pct"/>
          </w:tcPr>
          <w:p w14:paraId="44D1D90C"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41807D85"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Бусел С.С.,</w:t>
            </w:r>
          </w:p>
          <w:p w14:paraId="06CEC891" w14:textId="415DC16A" w:rsidR="00E50A44" w:rsidRPr="00631BA9" w:rsidRDefault="00E50A44" w:rsidP="00E50A44">
            <w:pPr>
              <w:widowControl w:val="0"/>
              <w:autoSpaceDE w:val="0"/>
              <w:autoSpaceDN w:val="0"/>
              <w:spacing w:after="0" w:line="240" w:lineRule="auto"/>
              <w:jc w:val="both"/>
              <w:rPr>
                <w:rFonts w:ascii="Times New Roman" w:hAnsi="Times New Roman"/>
                <w:kern w:val="2"/>
                <w:sz w:val="24"/>
                <w:szCs w:val="24"/>
                <w:highlight w:val="yellow"/>
                <w:lang w:eastAsia="ko-KR"/>
              </w:rPr>
            </w:pPr>
            <w:r>
              <w:rPr>
                <w:rFonts w:ascii="Times New Roman" w:hAnsi="Times New Roman"/>
                <w:kern w:val="2"/>
                <w:sz w:val="24"/>
                <w:szCs w:val="24"/>
                <w:lang w:eastAsia="ko-KR"/>
              </w:rPr>
              <w:t>педагог-психолог Карасева О.В., кураторы групп</w:t>
            </w:r>
          </w:p>
        </w:tc>
        <w:tc>
          <w:tcPr>
            <w:tcW w:w="336" w:type="pct"/>
          </w:tcPr>
          <w:p w14:paraId="45F10F55" w14:textId="34AFE1F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lastRenderedPageBreak/>
              <w:t>ЛР 1-19, 21</w:t>
            </w:r>
          </w:p>
        </w:tc>
        <w:tc>
          <w:tcPr>
            <w:tcW w:w="597" w:type="pct"/>
            <w:gridSpan w:val="2"/>
          </w:tcPr>
          <w:p w14:paraId="4BE6139C" w14:textId="5A7DA982"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hAnsi="Times New Roman"/>
                <w:kern w:val="2"/>
                <w:sz w:val="24"/>
                <w:szCs w:val="24"/>
                <w:lang w:eastAsia="ko-KR"/>
              </w:rPr>
              <w:t>«Профессиональный выбор»</w:t>
            </w:r>
          </w:p>
        </w:tc>
      </w:tr>
      <w:tr w:rsidR="00E50A44" w:rsidRPr="007A1210" w14:paraId="0EB7B6A2" w14:textId="77777777" w:rsidTr="008A0376">
        <w:trPr>
          <w:gridAfter w:val="2"/>
          <w:wAfter w:w="1235" w:type="pct"/>
        </w:trPr>
        <w:tc>
          <w:tcPr>
            <w:tcW w:w="330" w:type="pct"/>
            <w:gridSpan w:val="2"/>
          </w:tcPr>
          <w:p w14:paraId="33D05DE2" w14:textId="2FA9F3D0"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bCs/>
                <w:kern w:val="2"/>
                <w:sz w:val="24"/>
                <w:szCs w:val="24"/>
                <w:lang w:eastAsia="ko-KR"/>
              </w:rPr>
              <w:t>25</w:t>
            </w:r>
          </w:p>
        </w:tc>
        <w:tc>
          <w:tcPr>
            <w:tcW w:w="931" w:type="pct"/>
            <w:gridSpan w:val="2"/>
          </w:tcPr>
          <w:p w14:paraId="5BAE74CD" w14:textId="25FB376C" w:rsidR="00E50A44" w:rsidRPr="00631BA9" w:rsidRDefault="00E50A44" w:rsidP="00E50A44">
            <w:pPr>
              <w:pStyle w:val="TableParagraph"/>
              <w:kinsoku w:val="0"/>
              <w:overflowPunct w:val="0"/>
              <w:spacing w:line="268" w:lineRule="exact"/>
              <w:rPr>
                <w:kern w:val="2"/>
                <w:highlight w:val="yellow"/>
                <w:lang w:eastAsia="ko-KR"/>
              </w:rPr>
            </w:pPr>
            <w:r w:rsidRPr="00FD507E">
              <w:rPr>
                <w:bCs/>
                <w:kern w:val="2"/>
                <w:lang w:eastAsia="ko-KR"/>
              </w:rPr>
              <w:t>Заседание Совета по профилактике и предупреждению правонарушений</w:t>
            </w:r>
          </w:p>
        </w:tc>
        <w:tc>
          <w:tcPr>
            <w:tcW w:w="363" w:type="pct"/>
            <w:gridSpan w:val="2"/>
          </w:tcPr>
          <w:p w14:paraId="4EC3C42C" w14:textId="1FF98358" w:rsidR="00E50A44" w:rsidRPr="00631BA9" w:rsidRDefault="00E50A44" w:rsidP="00E50A44">
            <w:pPr>
              <w:widowControl w:val="0"/>
              <w:autoSpaceDE w:val="0"/>
              <w:autoSpaceDN w:val="0"/>
              <w:spacing w:after="0" w:line="240" w:lineRule="auto"/>
              <w:jc w:val="both"/>
              <w:rPr>
                <w:rFonts w:ascii="Times New Roman" w:hAnsi="Times New Roman"/>
                <w:kern w:val="2"/>
                <w:sz w:val="24"/>
                <w:szCs w:val="24"/>
                <w:highlight w:val="yellow"/>
                <w:lang w:eastAsia="ko-KR"/>
              </w:rPr>
            </w:pPr>
            <w:r>
              <w:rPr>
                <w:rFonts w:ascii="Times New Roman" w:hAnsi="Times New Roman"/>
                <w:kern w:val="2"/>
                <w:sz w:val="24"/>
                <w:szCs w:val="24"/>
                <w:lang w:eastAsia="ko-KR"/>
              </w:rPr>
              <w:t>1-4 курсы</w:t>
            </w:r>
          </w:p>
        </w:tc>
        <w:tc>
          <w:tcPr>
            <w:tcW w:w="320" w:type="pct"/>
          </w:tcPr>
          <w:p w14:paraId="4749B4CF" w14:textId="1660C35D" w:rsidR="00E50A44" w:rsidRPr="00631BA9" w:rsidRDefault="00E50A44" w:rsidP="00E50A44">
            <w:pPr>
              <w:widowControl w:val="0"/>
              <w:autoSpaceDE w:val="0"/>
              <w:autoSpaceDN w:val="0"/>
              <w:spacing w:after="0" w:line="240" w:lineRule="auto"/>
              <w:jc w:val="both"/>
              <w:rPr>
                <w:rFonts w:ascii="Times New Roman" w:hAnsi="Times New Roman"/>
                <w:kern w:val="2"/>
                <w:sz w:val="24"/>
                <w:szCs w:val="24"/>
                <w:highlight w:val="yellow"/>
                <w:lang w:eastAsia="ko-KR"/>
              </w:rPr>
            </w:pPr>
            <w:r w:rsidRPr="007A1210">
              <w:rPr>
                <w:rFonts w:ascii="Times New Roman" w:hAnsi="Times New Roman"/>
                <w:kern w:val="2"/>
                <w:sz w:val="24"/>
                <w:szCs w:val="24"/>
                <w:lang w:eastAsia="ko-KR"/>
              </w:rPr>
              <w:t>Учебные кабинеты</w:t>
            </w:r>
          </w:p>
        </w:tc>
        <w:tc>
          <w:tcPr>
            <w:tcW w:w="888" w:type="pct"/>
          </w:tcPr>
          <w:p w14:paraId="795C4130"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633DC187"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71AA4775" w14:textId="66AF9078" w:rsidR="00E50A44" w:rsidRPr="00631BA9" w:rsidRDefault="00E50A44" w:rsidP="00E50A44">
            <w:pPr>
              <w:pStyle w:val="TableParagraph"/>
              <w:tabs>
                <w:tab w:val="left" w:pos="1556"/>
              </w:tabs>
              <w:kinsoku w:val="0"/>
              <w:overflowPunct w:val="0"/>
              <w:rPr>
                <w:kern w:val="2"/>
                <w:highlight w:val="yellow"/>
                <w:lang w:eastAsia="ko-KR"/>
              </w:rPr>
            </w:pPr>
            <w:r>
              <w:t xml:space="preserve">Социальный педагог </w:t>
            </w:r>
            <w:proofErr w:type="spellStart"/>
            <w:r>
              <w:t>Мандрико</w:t>
            </w:r>
            <w:proofErr w:type="spellEnd"/>
            <w:r>
              <w:t xml:space="preserve"> Л.В. </w:t>
            </w:r>
            <w:r w:rsidRPr="007A1210">
              <w:t xml:space="preserve">Педагог дополнительного образования Павлова Е.А, </w:t>
            </w:r>
            <w:r>
              <w:t xml:space="preserve">преподаватели, </w:t>
            </w:r>
            <w:r w:rsidRPr="007A1210">
              <w:t>председатель Студенческого Совета колледжа, кураторы групп</w:t>
            </w:r>
          </w:p>
        </w:tc>
        <w:tc>
          <w:tcPr>
            <w:tcW w:w="336" w:type="pct"/>
          </w:tcPr>
          <w:p w14:paraId="2C8440AD" w14:textId="7846268E"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13,16, 30-33</w:t>
            </w:r>
          </w:p>
        </w:tc>
        <w:tc>
          <w:tcPr>
            <w:tcW w:w="597" w:type="pct"/>
            <w:gridSpan w:val="2"/>
          </w:tcPr>
          <w:p w14:paraId="3642030F" w14:textId="0CA5CBC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1D7C1877"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p w14:paraId="3CC341AE"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29BB8FBF"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p>
          <w:p w14:paraId="68B1F959" w14:textId="77777777"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r>
      <w:tr w:rsidR="00E50A44" w:rsidRPr="007A1210" w14:paraId="02983CCE" w14:textId="77777777" w:rsidTr="008A40AB">
        <w:trPr>
          <w:gridAfter w:val="2"/>
          <w:wAfter w:w="1235" w:type="pct"/>
        </w:trPr>
        <w:tc>
          <w:tcPr>
            <w:tcW w:w="3765" w:type="pct"/>
            <w:gridSpan w:val="11"/>
          </w:tcPr>
          <w:p w14:paraId="61728D01" w14:textId="77777777" w:rsidR="00E50A44" w:rsidRPr="007A1210" w:rsidRDefault="00E50A44" w:rsidP="00E50A44">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b/>
                <w:bCs/>
                <w:kern w:val="2"/>
                <w:sz w:val="24"/>
                <w:szCs w:val="24"/>
                <w:lang w:eastAsia="ko-KR"/>
              </w:rPr>
              <w:t>АПРЕЛЬ</w:t>
            </w:r>
          </w:p>
        </w:tc>
      </w:tr>
      <w:tr w:rsidR="008A0376" w:rsidRPr="007A1210" w14:paraId="445284BF" w14:textId="77777777" w:rsidTr="008A0376">
        <w:trPr>
          <w:gridAfter w:val="3"/>
          <w:wAfter w:w="1238" w:type="pct"/>
          <w:trHeight w:val="345"/>
        </w:trPr>
        <w:tc>
          <w:tcPr>
            <w:tcW w:w="330" w:type="pct"/>
            <w:gridSpan w:val="2"/>
          </w:tcPr>
          <w:p w14:paraId="56AB2BA1" w14:textId="00817110" w:rsidR="008A40AB" w:rsidRPr="00177D44" w:rsidRDefault="008A40AB" w:rsidP="00AD6228">
            <w:pPr>
              <w:widowControl w:val="0"/>
              <w:autoSpaceDE w:val="0"/>
              <w:autoSpaceDN w:val="0"/>
              <w:spacing w:after="0" w:line="240" w:lineRule="auto"/>
              <w:jc w:val="center"/>
              <w:rPr>
                <w:rFonts w:ascii="Times New Roman" w:hAnsi="Times New Roman"/>
                <w:bCs/>
                <w:kern w:val="2"/>
                <w:sz w:val="24"/>
                <w:szCs w:val="24"/>
                <w:lang w:eastAsia="ko-KR"/>
              </w:rPr>
            </w:pPr>
            <w:r>
              <w:rPr>
                <w:rFonts w:ascii="Times New Roman" w:hAnsi="Times New Roman"/>
                <w:bCs/>
                <w:kern w:val="2"/>
                <w:sz w:val="24"/>
                <w:szCs w:val="24"/>
                <w:lang w:eastAsia="ko-KR"/>
              </w:rPr>
              <w:t>3,10,17,24</w:t>
            </w:r>
          </w:p>
        </w:tc>
        <w:tc>
          <w:tcPr>
            <w:tcW w:w="919" w:type="pct"/>
          </w:tcPr>
          <w:p w14:paraId="7FB596A0"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bCs/>
                <w:kern w:val="2"/>
                <w:sz w:val="24"/>
                <w:szCs w:val="24"/>
                <w:lang w:eastAsia="ko-KR"/>
              </w:rPr>
              <w:t>Разговоры о важном</w:t>
            </w:r>
          </w:p>
        </w:tc>
        <w:tc>
          <w:tcPr>
            <w:tcW w:w="371" w:type="pct"/>
            <w:gridSpan w:val="2"/>
          </w:tcPr>
          <w:p w14:paraId="746081D7"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1-5 курсы</w:t>
            </w:r>
          </w:p>
        </w:tc>
        <w:tc>
          <w:tcPr>
            <w:tcW w:w="324" w:type="pct"/>
            <w:gridSpan w:val="2"/>
          </w:tcPr>
          <w:p w14:paraId="35620FEA"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Учебные кабинеты</w:t>
            </w:r>
          </w:p>
        </w:tc>
        <w:tc>
          <w:tcPr>
            <w:tcW w:w="888" w:type="pct"/>
          </w:tcPr>
          <w:p w14:paraId="0E0952C3"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Кураторы групп</w:t>
            </w:r>
          </w:p>
        </w:tc>
        <w:tc>
          <w:tcPr>
            <w:tcW w:w="336" w:type="pct"/>
          </w:tcPr>
          <w:p w14:paraId="16B8B2A6"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sidRPr="00455B88">
              <w:rPr>
                <w:rFonts w:ascii="Times New Roman" w:hAnsi="Times New Roman"/>
                <w:kern w:val="2"/>
                <w:sz w:val="24"/>
                <w:szCs w:val="24"/>
                <w:lang w:eastAsia="ko-KR"/>
              </w:rPr>
              <w:t>ЛР</w:t>
            </w:r>
            <w:r>
              <w:rPr>
                <w:rFonts w:ascii="Times New Roman" w:hAnsi="Times New Roman"/>
                <w:kern w:val="2"/>
                <w:sz w:val="24"/>
                <w:szCs w:val="24"/>
                <w:lang w:eastAsia="ko-KR"/>
              </w:rPr>
              <w:t xml:space="preserve"> </w:t>
            </w:r>
            <w:r w:rsidRPr="00455B88">
              <w:rPr>
                <w:rFonts w:ascii="Times New Roman" w:hAnsi="Times New Roman"/>
                <w:kern w:val="2"/>
                <w:sz w:val="24"/>
                <w:szCs w:val="24"/>
                <w:lang w:eastAsia="ko-KR"/>
              </w:rPr>
              <w:t>1-</w:t>
            </w:r>
            <w:proofErr w:type="gramStart"/>
            <w:r w:rsidRPr="00455B88">
              <w:rPr>
                <w:rFonts w:ascii="Times New Roman" w:hAnsi="Times New Roman"/>
                <w:kern w:val="2"/>
                <w:sz w:val="24"/>
                <w:szCs w:val="24"/>
                <w:lang w:eastAsia="ko-KR"/>
              </w:rPr>
              <w:t>12</w:t>
            </w:r>
            <w:r>
              <w:rPr>
                <w:rFonts w:ascii="Times New Roman" w:hAnsi="Times New Roman"/>
                <w:kern w:val="2"/>
                <w:sz w:val="24"/>
                <w:szCs w:val="24"/>
                <w:lang w:eastAsia="ko-KR"/>
              </w:rPr>
              <w:t>,  30</w:t>
            </w:r>
            <w:proofErr w:type="gramEnd"/>
            <w:r>
              <w:rPr>
                <w:rFonts w:ascii="Times New Roman" w:hAnsi="Times New Roman"/>
                <w:kern w:val="2"/>
                <w:sz w:val="24"/>
                <w:szCs w:val="24"/>
                <w:lang w:eastAsia="ko-KR"/>
              </w:rPr>
              <w:t>-33</w:t>
            </w:r>
          </w:p>
        </w:tc>
        <w:tc>
          <w:tcPr>
            <w:tcW w:w="594" w:type="pct"/>
          </w:tcPr>
          <w:p w14:paraId="46AA396F" w14:textId="77777777" w:rsidR="008A40AB" w:rsidRDefault="008A40AB" w:rsidP="00AD6228">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0B6A3AD5" w14:textId="77777777" w:rsidR="008A40AB" w:rsidRDefault="008A40AB" w:rsidP="00AD6228">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055FB940"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iCs/>
                <w:sz w:val="24"/>
                <w:szCs w:val="24"/>
                <w:lang w:eastAsia="en-US"/>
              </w:rPr>
              <w:t xml:space="preserve"> «Учебное занятие»</w:t>
            </w:r>
          </w:p>
        </w:tc>
      </w:tr>
      <w:tr w:rsidR="00E50A44" w:rsidRPr="007A1210" w14:paraId="48699A12" w14:textId="77777777" w:rsidTr="008A0376">
        <w:trPr>
          <w:gridAfter w:val="2"/>
          <w:wAfter w:w="1235" w:type="pct"/>
        </w:trPr>
        <w:tc>
          <w:tcPr>
            <w:tcW w:w="330" w:type="pct"/>
            <w:gridSpan w:val="2"/>
          </w:tcPr>
          <w:p w14:paraId="657F2F8A" w14:textId="48C2332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В течение месяца</w:t>
            </w:r>
          </w:p>
        </w:tc>
        <w:tc>
          <w:tcPr>
            <w:tcW w:w="931" w:type="pct"/>
            <w:gridSpan w:val="2"/>
          </w:tcPr>
          <w:p w14:paraId="5B4FAA42" w14:textId="16488726" w:rsidR="00E50A44" w:rsidRPr="007A1210"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sidRPr="007A1210">
              <w:rPr>
                <w:rFonts w:ascii="Times New Roman" w:hAnsi="Times New Roman"/>
                <w:sz w:val="24"/>
                <w:szCs w:val="24"/>
              </w:rPr>
              <w:t>Спартакиада по различным видам спорта. Сдача нормативов ГТО</w:t>
            </w:r>
          </w:p>
        </w:tc>
        <w:tc>
          <w:tcPr>
            <w:tcW w:w="363" w:type="pct"/>
            <w:gridSpan w:val="2"/>
          </w:tcPr>
          <w:p w14:paraId="1A4379C0" w14:textId="5B4BBCC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29A27113" w14:textId="0ECFBAC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Спортивный зал</w:t>
            </w:r>
          </w:p>
        </w:tc>
        <w:tc>
          <w:tcPr>
            <w:tcW w:w="888" w:type="pct"/>
          </w:tcPr>
          <w:p w14:paraId="57D8B3D4" w14:textId="36D8E62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Преподаватели физической культуры</w:t>
            </w:r>
            <w:r w:rsidRPr="007A1210">
              <w:rPr>
                <w:rFonts w:ascii="Times New Roman" w:hAnsi="Times New Roman"/>
                <w:kern w:val="2"/>
                <w:sz w:val="24"/>
                <w:szCs w:val="24"/>
                <w:lang w:eastAsia="ko-KR"/>
              </w:rPr>
              <w:t xml:space="preserve">, </w:t>
            </w:r>
            <w:r w:rsidRPr="00D241B0">
              <w:rPr>
                <w:rFonts w:ascii="Times New Roman" w:hAnsi="Times New Roman"/>
                <w:kern w:val="2"/>
                <w:sz w:val="24"/>
                <w:szCs w:val="24"/>
                <w:lang w:eastAsia="ko-KR"/>
              </w:rPr>
              <w:t>председатель Студенческого Совета колледжа</w:t>
            </w:r>
            <w:r>
              <w:rPr>
                <w:rFonts w:ascii="Times New Roman" w:hAnsi="Times New Roman"/>
                <w:kern w:val="2"/>
                <w:sz w:val="24"/>
                <w:szCs w:val="24"/>
                <w:lang w:eastAsia="ko-KR"/>
              </w:rPr>
              <w:t xml:space="preserve">, </w:t>
            </w:r>
            <w:r w:rsidRPr="007A1210">
              <w:rPr>
                <w:rFonts w:ascii="Times New Roman" w:hAnsi="Times New Roman"/>
                <w:kern w:val="2"/>
                <w:sz w:val="24"/>
                <w:szCs w:val="24"/>
                <w:lang w:eastAsia="ko-KR"/>
              </w:rPr>
              <w:t>кураторы групп</w:t>
            </w:r>
          </w:p>
        </w:tc>
        <w:tc>
          <w:tcPr>
            <w:tcW w:w="336" w:type="pct"/>
          </w:tcPr>
          <w:p w14:paraId="2F77A242" w14:textId="680FECA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55B88">
              <w:rPr>
                <w:rFonts w:ascii="Times New Roman" w:hAnsi="Times New Roman"/>
                <w:kern w:val="2"/>
                <w:sz w:val="24"/>
                <w:szCs w:val="24"/>
                <w:lang w:eastAsia="ko-KR"/>
              </w:rPr>
              <w:t>ЛР 1-12</w:t>
            </w:r>
            <w:r>
              <w:rPr>
                <w:rFonts w:ascii="Times New Roman" w:hAnsi="Times New Roman"/>
                <w:kern w:val="2"/>
                <w:sz w:val="24"/>
                <w:szCs w:val="24"/>
                <w:lang w:eastAsia="ko-KR"/>
              </w:rPr>
              <w:t>, 32</w:t>
            </w:r>
          </w:p>
        </w:tc>
        <w:tc>
          <w:tcPr>
            <w:tcW w:w="597" w:type="pct"/>
            <w:gridSpan w:val="2"/>
          </w:tcPr>
          <w:p w14:paraId="13F7C03A" w14:textId="1385A9D2"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 xml:space="preserve"> </w:t>
            </w: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22961FF1"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1B989A71" w14:textId="7454187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«Студенческое самоуправление»</w:t>
            </w:r>
          </w:p>
        </w:tc>
      </w:tr>
      <w:tr w:rsidR="00E50A44" w:rsidRPr="007A1210" w14:paraId="44998830" w14:textId="77777777" w:rsidTr="008A0376">
        <w:trPr>
          <w:gridAfter w:val="2"/>
          <w:wAfter w:w="1235" w:type="pct"/>
        </w:trPr>
        <w:tc>
          <w:tcPr>
            <w:tcW w:w="330" w:type="pct"/>
            <w:gridSpan w:val="2"/>
          </w:tcPr>
          <w:p w14:paraId="42689089" w14:textId="5D306CD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w:t>
            </w:r>
          </w:p>
        </w:tc>
        <w:tc>
          <w:tcPr>
            <w:tcW w:w="931" w:type="pct"/>
            <w:gridSpan w:val="2"/>
          </w:tcPr>
          <w:p w14:paraId="407DBEF2" w14:textId="67743E88" w:rsidR="00E50A44" w:rsidRPr="007A1210"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sidRPr="007A1210">
              <w:rPr>
                <w:rFonts w:ascii="Times New Roman" w:hAnsi="Times New Roman"/>
                <w:sz w:val="24"/>
                <w:szCs w:val="24"/>
              </w:rPr>
              <w:t>КТД «День смеха» - «Улыбнись…!»</w:t>
            </w:r>
          </w:p>
        </w:tc>
        <w:tc>
          <w:tcPr>
            <w:tcW w:w="363" w:type="pct"/>
            <w:gridSpan w:val="2"/>
          </w:tcPr>
          <w:p w14:paraId="33132853" w14:textId="17074C3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0FECCE7" w14:textId="6F39CE7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D194A">
              <w:rPr>
                <w:rFonts w:ascii="Times New Roman" w:hAnsi="Times New Roman"/>
                <w:kern w:val="2"/>
                <w:sz w:val="24"/>
                <w:szCs w:val="24"/>
                <w:lang w:eastAsia="ko-KR"/>
              </w:rPr>
              <w:t>актовый зал</w:t>
            </w:r>
          </w:p>
        </w:tc>
        <w:tc>
          <w:tcPr>
            <w:tcW w:w="888" w:type="pct"/>
          </w:tcPr>
          <w:p w14:paraId="4A0757BD" w14:textId="7D9EF75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D241B0">
              <w:rPr>
                <w:rFonts w:ascii="Times New Roman" w:hAnsi="Times New Roman"/>
                <w:kern w:val="2"/>
                <w:sz w:val="24"/>
                <w:szCs w:val="24"/>
                <w:lang w:eastAsia="ko-KR"/>
              </w:rPr>
              <w:t>Педагог дополнительного образования Павлова Е.А, Архангельский Е.Г. председатель Студенческого Совета колледжа, кураторы групп</w:t>
            </w:r>
          </w:p>
        </w:tc>
        <w:tc>
          <w:tcPr>
            <w:tcW w:w="336" w:type="pct"/>
          </w:tcPr>
          <w:p w14:paraId="16BDD2BE" w14:textId="24578C6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19, 26, 33</w:t>
            </w:r>
          </w:p>
        </w:tc>
        <w:tc>
          <w:tcPr>
            <w:tcW w:w="597" w:type="pct"/>
            <w:gridSpan w:val="2"/>
          </w:tcPr>
          <w:p w14:paraId="62C7839C" w14:textId="2031EDAE"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1B10F22F"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0B4A833E" w14:textId="7427A7D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lastRenderedPageBreak/>
              <w:t>«Студенческое самоуправление»</w:t>
            </w:r>
          </w:p>
        </w:tc>
      </w:tr>
      <w:tr w:rsidR="00E50A44" w:rsidRPr="007A1210" w14:paraId="6D2373CD" w14:textId="77777777" w:rsidTr="008A0376">
        <w:trPr>
          <w:gridAfter w:val="2"/>
          <w:wAfter w:w="1235" w:type="pct"/>
        </w:trPr>
        <w:tc>
          <w:tcPr>
            <w:tcW w:w="330" w:type="pct"/>
            <w:gridSpan w:val="2"/>
          </w:tcPr>
          <w:p w14:paraId="687E0A1A" w14:textId="6A89B20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12</w:t>
            </w:r>
          </w:p>
        </w:tc>
        <w:tc>
          <w:tcPr>
            <w:tcW w:w="931" w:type="pct"/>
            <w:gridSpan w:val="2"/>
          </w:tcPr>
          <w:p w14:paraId="62A103CE" w14:textId="561BD48B" w:rsidR="00E50A44" w:rsidRPr="0051406D" w:rsidRDefault="00E50A44" w:rsidP="00E50A44">
            <w:pPr>
              <w:widowControl w:val="0"/>
              <w:autoSpaceDE w:val="0"/>
              <w:autoSpaceDN w:val="0"/>
              <w:spacing w:after="0" w:line="240" w:lineRule="auto"/>
              <w:jc w:val="both"/>
              <w:rPr>
                <w:rFonts w:ascii="Times New Roman" w:hAnsi="Times New Roman"/>
                <w:sz w:val="24"/>
                <w:szCs w:val="24"/>
              </w:rPr>
            </w:pPr>
            <w:r w:rsidRPr="0051406D">
              <w:rPr>
                <w:rFonts w:ascii="Times New Roman" w:hAnsi="Times New Roman"/>
                <w:bCs/>
                <w:kern w:val="2"/>
                <w:sz w:val="24"/>
                <w:szCs w:val="24"/>
                <w:lang w:eastAsia="ko-KR"/>
              </w:rPr>
              <w:t>День космонавтики</w:t>
            </w:r>
          </w:p>
          <w:p w14:paraId="4656827A" w14:textId="469F26D1" w:rsidR="00E50A44" w:rsidRPr="007A1210"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sidRPr="007A1210">
              <w:rPr>
                <w:rFonts w:ascii="Times New Roman" w:hAnsi="Times New Roman"/>
                <w:sz w:val="24"/>
                <w:szCs w:val="24"/>
              </w:rPr>
              <w:t>КТД «День космонавтики»</w:t>
            </w:r>
          </w:p>
        </w:tc>
        <w:tc>
          <w:tcPr>
            <w:tcW w:w="363" w:type="pct"/>
            <w:gridSpan w:val="2"/>
          </w:tcPr>
          <w:p w14:paraId="7FD865E5" w14:textId="5920450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2BCA11C1" w14:textId="17B37D8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D194A">
              <w:rPr>
                <w:rFonts w:ascii="Times New Roman" w:hAnsi="Times New Roman"/>
                <w:kern w:val="2"/>
                <w:sz w:val="24"/>
                <w:szCs w:val="24"/>
                <w:lang w:eastAsia="ko-KR"/>
              </w:rPr>
              <w:t>актовый зал</w:t>
            </w:r>
          </w:p>
        </w:tc>
        <w:tc>
          <w:tcPr>
            <w:tcW w:w="888" w:type="pct"/>
          </w:tcPr>
          <w:p w14:paraId="0217F3DB" w14:textId="5683CE5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D241B0">
              <w:rPr>
                <w:rFonts w:ascii="Times New Roman" w:hAnsi="Times New Roman"/>
                <w:kern w:val="2"/>
                <w:sz w:val="24"/>
                <w:szCs w:val="24"/>
                <w:lang w:eastAsia="ko-KR"/>
              </w:rPr>
              <w:t>Педагог дополнительного образования Павлова Е.А, Архангельский Е.Г. председатель Студенческого Совета колледжа, кураторы групп</w:t>
            </w:r>
          </w:p>
        </w:tc>
        <w:tc>
          <w:tcPr>
            <w:tcW w:w="336" w:type="pct"/>
          </w:tcPr>
          <w:p w14:paraId="6BF2CAC2" w14:textId="6FCC011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19, 26, 33</w:t>
            </w:r>
          </w:p>
        </w:tc>
        <w:tc>
          <w:tcPr>
            <w:tcW w:w="597" w:type="pct"/>
            <w:gridSpan w:val="2"/>
          </w:tcPr>
          <w:p w14:paraId="722143A3" w14:textId="33622B5B"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012CBC67"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5C596924" w14:textId="2C447C6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«Студенческое самоуправление»</w:t>
            </w:r>
          </w:p>
        </w:tc>
      </w:tr>
      <w:tr w:rsidR="00E50A44" w:rsidRPr="007A1210" w14:paraId="78E8F2B3" w14:textId="77777777" w:rsidTr="008A0376">
        <w:trPr>
          <w:gridAfter w:val="2"/>
          <w:wAfter w:w="1235" w:type="pct"/>
        </w:trPr>
        <w:tc>
          <w:tcPr>
            <w:tcW w:w="330" w:type="pct"/>
            <w:gridSpan w:val="2"/>
          </w:tcPr>
          <w:p w14:paraId="455D2427" w14:textId="0E7F3BE3"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18-25</w:t>
            </w:r>
          </w:p>
        </w:tc>
        <w:tc>
          <w:tcPr>
            <w:tcW w:w="931" w:type="pct"/>
            <w:gridSpan w:val="2"/>
          </w:tcPr>
          <w:p w14:paraId="2140C051" w14:textId="1BB3B36B" w:rsidR="00E50A44" w:rsidRPr="00680F22"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680F22">
              <w:rPr>
                <w:rFonts w:ascii="Times New Roman" w:hAnsi="Times New Roman"/>
                <w:kern w:val="2"/>
                <w:sz w:val="24"/>
                <w:szCs w:val="24"/>
                <w:lang w:eastAsia="ko-KR"/>
              </w:rPr>
              <w:t>Проведение мероприятий в рамках Всероссийской акции «Неделя добра»</w:t>
            </w:r>
          </w:p>
        </w:tc>
        <w:tc>
          <w:tcPr>
            <w:tcW w:w="363" w:type="pct"/>
            <w:gridSpan w:val="2"/>
          </w:tcPr>
          <w:p w14:paraId="4C1E963A" w14:textId="53851430" w:rsidR="00E50A44" w:rsidRPr="00BF5F2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4C760EC1" w14:textId="33646539" w:rsidR="00E50A44" w:rsidRPr="009D194A"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9D194A">
              <w:rPr>
                <w:rFonts w:ascii="Times New Roman" w:hAnsi="Times New Roman"/>
                <w:kern w:val="2"/>
                <w:sz w:val="24"/>
                <w:szCs w:val="24"/>
                <w:lang w:eastAsia="ko-KR"/>
              </w:rPr>
              <w:t>актовый зал</w:t>
            </w:r>
          </w:p>
        </w:tc>
        <w:tc>
          <w:tcPr>
            <w:tcW w:w="888" w:type="pct"/>
          </w:tcPr>
          <w:p w14:paraId="6820DA3A" w14:textId="0175894C" w:rsidR="00E50A44" w:rsidRPr="00D241B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sz w:val="24"/>
                <w:szCs w:val="24"/>
              </w:rPr>
              <w:t>С</w:t>
            </w:r>
            <w:r w:rsidRPr="001B4005">
              <w:rPr>
                <w:rFonts w:ascii="Times New Roman" w:hAnsi="Times New Roman"/>
                <w:sz w:val="24"/>
                <w:szCs w:val="24"/>
              </w:rPr>
              <w:t xml:space="preserve">оциальный педагог </w:t>
            </w: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педагог-психолог Карасева О.В.  кураторы групп</w:t>
            </w:r>
          </w:p>
        </w:tc>
        <w:tc>
          <w:tcPr>
            <w:tcW w:w="336" w:type="pct"/>
          </w:tcPr>
          <w:p w14:paraId="4F60D449" w14:textId="5321792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19, 26, 33</w:t>
            </w:r>
          </w:p>
        </w:tc>
        <w:tc>
          <w:tcPr>
            <w:tcW w:w="597" w:type="pct"/>
            <w:gridSpan w:val="2"/>
          </w:tcPr>
          <w:p w14:paraId="50BCDFF7" w14:textId="476E0AB8"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hAnsi="Times New Roman"/>
                <w:kern w:val="2"/>
                <w:sz w:val="24"/>
                <w:szCs w:val="24"/>
                <w:lang w:eastAsia="ko-KR"/>
              </w:rPr>
              <w:t xml:space="preserve"> «</w:t>
            </w:r>
            <w:r>
              <w:rPr>
                <w:rFonts w:ascii="Times New Roman" w:hAnsi="Times New Roman"/>
                <w:kern w:val="2"/>
                <w:sz w:val="24"/>
                <w:szCs w:val="24"/>
                <w:lang w:eastAsia="ko-KR"/>
              </w:rPr>
              <w:t>Ключевые дела колледжа</w:t>
            </w:r>
            <w:r w:rsidRPr="00382755">
              <w:rPr>
                <w:rFonts w:ascii="Times New Roman" w:hAnsi="Times New Roman"/>
                <w:kern w:val="2"/>
                <w:sz w:val="24"/>
                <w:szCs w:val="24"/>
                <w:lang w:eastAsia="ko-KR"/>
              </w:rPr>
              <w:t xml:space="preserve">», «Студенческое самоуправление» </w:t>
            </w:r>
          </w:p>
        </w:tc>
      </w:tr>
      <w:tr w:rsidR="00E50A44" w:rsidRPr="007A1210" w14:paraId="4E342D52" w14:textId="316516F9" w:rsidTr="008A0376">
        <w:tc>
          <w:tcPr>
            <w:tcW w:w="330" w:type="pct"/>
            <w:gridSpan w:val="2"/>
          </w:tcPr>
          <w:p w14:paraId="705FFD45" w14:textId="2D5881C8"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19</w:t>
            </w:r>
          </w:p>
        </w:tc>
        <w:tc>
          <w:tcPr>
            <w:tcW w:w="931" w:type="pct"/>
            <w:gridSpan w:val="2"/>
          </w:tcPr>
          <w:p w14:paraId="2D8445D1" w14:textId="3FCF60C9" w:rsidR="00E50A44" w:rsidRPr="00680F2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День памяти о геноциде советского народа нацистами и их пособниками в годы Великой Отечественной войны.</w:t>
            </w:r>
          </w:p>
        </w:tc>
        <w:tc>
          <w:tcPr>
            <w:tcW w:w="363" w:type="pct"/>
            <w:gridSpan w:val="2"/>
          </w:tcPr>
          <w:p w14:paraId="46771F3E" w14:textId="031CCFE8"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2F66FD4" w14:textId="0360AC1C" w:rsidR="00E50A44" w:rsidRPr="009D194A"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027AC505"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3AE4F635"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232CFDD8" w14:textId="4FD39152" w:rsidR="00E50A44" w:rsidRPr="007A1210" w:rsidRDefault="00E50A44" w:rsidP="00E50A44">
            <w:pPr>
              <w:widowControl w:val="0"/>
              <w:autoSpaceDE w:val="0"/>
              <w:autoSpaceDN w:val="0"/>
              <w:spacing w:after="0" w:line="240" w:lineRule="auto"/>
              <w:jc w:val="both"/>
              <w:rPr>
                <w:sz w:val="24"/>
                <w:szCs w:val="24"/>
              </w:rPr>
            </w:pPr>
            <w:r>
              <w:rPr>
                <w:rFonts w:ascii="Times New Roman" w:hAnsi="Times New Roman"/>
                <w:kern w:val="2"/>
                <w:sz w:val="24"/>
                <w:szCs w:val="24"/>
                <w:lang w:eastAsia="ko-KR"/>
              </w:rPr>
              <w:t>преподаватели истории, кураторы групп</w:t>
            </w:r>
          </w:p>
        </w:tc>
        <w:tc>
          <w:tcPr>
            <w:tcW w:w="336" w:type="pct"/>
          </w:tcPr>
          <w:p w14:paraId="10131B8B" w14:textId="05C41B84"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16, 26, 30-33</w:t>
            </w:r>
          </w:p>
        </w:tc>
        <w:tc>
          <w:tcPr>
            <w:tcW w:w="597" w:type="pct"/>
            <w:gridSpan w:val="2"/>
          </w:tcPr>
          <w:p w14:paraId="48144F54" w14:textId="1A0C87E6"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c>
          <w:tcPr>
            <w:tcW w:w="618" w:type="pct"/>
          </w:tcPr>
          <w:p w14:paraId="0E2F2800" w14:textId="2B5F6576" w:rsidR="00E50A44" w:rsidRPr="007A1210" w:rsidRDefault="00E50A44" w:rsidP="00E50A44"/>
        </w:tc>
        <w:tc>
          <w:tcPr>
            <w:tcW w:w="617" w:type="pct"/>
          </w:tcPr>
          <w:p w14:paraId="36FF3BF3"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78ABA507"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421E3DCC" w14:textId="6BE6EFE2" w:rsidR="00E50A44" w:rsidRPr="007A1210" w:rsidRDefault="00E50A44" w:rsidP="00E50A44">
            <w:r w:rsidRPr="007A1210">
              <w:rPr>
                <w:rFonts w:ascii="Times New Roman" w:hAnsi="Times New Roman"/>
                <w:iCs/>
                <w:sz w:val="24"/>
                <w:szCs w:val="24"/>
                <w:lang w:eastAsia="en-US"/>
              </w:rPr>
              <w:t>«Учебное занятие»</w:t>
            </w:r>
          </w:p>
        </w:tc>
      </w:tr>
      <w:tr w:rsidR="00E50A44" w:rsidRPr="007A1210" w14:paraId="128DA3A0" w14:textId="77777777" w:rsidTr="008A0376">
        <w:trPr>
          <w:gridAfter w:val="2"/>
          <w:wAfter w:w="1235" w:type="pct"/>
        </w:trPr>
        <w:tc>
          <w:tcPr>
            <w:tcW w:w="330" w:type="pct"/>
            <w:gridSpan w:val="2"/>
          </w:tcPr>
          <w:p w14:paraId="4C9A3C6F" w14:textId="6182587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20</w:t>
            </w:r>
          </w:p>
        </w:tc>
        <w:tc>
          <w:tcPr>
            <w:tcW w:w="931" w:type="pct"/>
            <w:gridSpan w:val="2"/>
          </w:tcPr>
          <w:p w14:paraId="540D5580" w14:textId="5ECAEBA4" w:rsidR="00E50A44" w:rsidRPr="007A1210" w:rsidRDefault="00E50A44" w:rsidP="00E50A44">
            <w:pPr>
              <w:widowControl w:val="0"/>
              <w:autoSpaceDE w:val="0"/>
              <w:autoSpaceDN w:val="0"/>
              <w:spacing w:after="0" w:line="240" w:lineRule="auto"/>
              <w:jc w:val="both"/>
              <w:rPr>
                <w:rFonts w:ascii="Times New Roman" w:hAnsi="Times New Roman"/>
                <w:sz w:val="24"/>
                <w:szCs w:val="24"/>
              </w:rPr>
            </w:pPr>
            <w:r w:rsidRPr="00652FDF">
              <w:rPr>
                <w:rFonts w:ascii="Times New Roman" w:hAnsi="Times New Roman"/>
                <w:sz w:val="24"/>
                <w:szCs w:val="24"/>
              </w:rPr>
              <w:t>Профилактический семинар «</w:t>
            </w:r>
            <w:proofErr w:type="spellStart"/>
            <w:r w:rsidRPr="00652FDF">
              <w:rPr>
                <w:rFonts w:ascii="Times New Roman" w:hAnsi="Times New Roman"/>
                <w:sz w:val="24"/>
                <w:szCs w:val="24"/>
              </w:rPr>
              <w:t>Конвейр</w:t>
            </w:r>
            <w:proofErr w:type="spellEnd"/>
            <w:r w:rsidRPr="00652FDF">
              <w:rPr>
                <w:rFonts w:ascii="Times New Roman" w:hAnsi="Times New Roman"/>
                <w:sz w:val="24"/>
                <w:szCs w:val="24"/>
              </w:rPr>
              <w:t xml:space="preserve"> смерти. НИКОТИН»</w:t>
            </w:r>
          </w:p>
        </w:tc>
        <w:tc>
          <w:tcPr>
            <w:tcW w:w="363" w:type="pct"/>
            <w:gridSpan w:val="2"/>
          </w:tcPr>
          <w:p w14:paraId="1E95EDE9" w14:textId="6F1C54E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8D4D863" w14:textId="109CD0B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187E3884" w14:textId="0D23763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sz w:val="24"/>
                <w:szCs w:val="24"/>
              </w:rPr>
              <w:t>С</w:t>
            </w:r>
            <w:r w:rsidRPr="001B4005">
              <w:rPr>
                <w:rFonts w:ascii="Times New Roman" w:hAnsi="Times New Roman"/>
                <w:sz w:val="24"/>
                <w:szCs w:val="24"/>
              </w:rPr>
              <w:t xml:space="preserve">оциальный педагог </w:t>
            </w: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педагог-психолог Карасева О.В.  кураторы групп</w:t>
            </w:r>
          </w:p>
        </w:tc>
        <w:tc>
          <w:tcPr>
            <w:tcW w:w="336" w:type="pct"/>
          </w:tcPr>
          <w:p w14:paraId="3D4ADED2" w14:textId="2B7E38D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19, 26, 33</w:t>
            </w:r>
          </w:p>
        </w:tc>
        <w:tc>
          <w:tcPr>
            <w:tcW w:w="597" w:type="pct"/>
            <w:gridSpan w:val="2"/>
          </w:tcPr>
          <w:p w14:paraId="247B4818" w14:textId="43A8AA19"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3ACFA6AF"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7C52E0F9" w14:textId="4B3A5D3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«Учебное занятие»</w:t>
            </w:r>
          </w:p>
        </w:tc>
      </w:tr>
      <w:tr w:rsidR="00E50A44" w:rsidRPr="007A1210" w14:paraId="4147AE3C" w14:textId="77777777" w:rsidTr="008A0376">
        <w:trPr>
          <w:gridAfter w:val="2"/>
          <w:wAfter w:w="1235" w:type="pct"/>
        </w:trPr>
        <w:tc>
          <w:tcPr>
            <w:tcW w:w="330" w:type="pct"/>
            <w:gridSpan w:val="2"/>
          </w:tcPr>
          <w:p w14:paraId="33079015"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c>
          <w:tcPr>
            <w:tcW w:w="931" w:type="pct"/>
            <w:gridSpan w:val="2"/>
          </w:tcPr>
          <w:p w14:paraId="2DFB12B5" w14:textId="77777777" w:rsidR="00E50A44" w:rsidRDefault="00E50A44" w:rsidP="00E50A44">
            <w:pPr>
              <w:widowControl w:val="0"/>
              <w:autoSpaceDE w:val="0"/>
              <w:autoSpaceDN w:val="0"/>
              <w:spacing w:after="0" w:line="240" w:lineRule="auto"/>
              <w:jc w:val="both"/>
              <w:rPr>
                <w:rFonts w:ascii="Times New Roman" w:hAnsi="Times New Roman"/>
                <w:sz w:val="24"/>
                <w:szCs w:val="24"/>
              </w:rPr>
            </w:pPr>
            <w:r>
              <w:rPr>
                <w:rFonts w:ascii="Times New Roman" w:hAnsi="Times New Roman"/>
                <w:sz w:val="24"/>
                <w:szCs w:val="24"/>
              </w:rPr>
              <w:t>Всемирный день Земли</w:t>
            </w:r>
          </w:p>
          <w:p w14:paraId="442F4188" w14:textId="44FFA83A" w:rsidR="00E50A44" w:rsidRPr="007A1210" w:rsidRDefault="00E50A44" w:rsidP="00E50A44">
            <w:pPr>
              <w:widowControl w:val="0"/>
              <w:autoSpaceDE w:val="0"/>
              <w:autoSpaceDN w:val="0"/>
              <w:spacing w:after="0" w:line="240" w:lineRule="auto"/>
              <w:jc w:val="both"/>
              <w:rPr>
                <w:rFonts w:ascii="Times New Roman" w:hAnsi="Times New Roman"/>
                <w:sz w:val="24"/>
                <w:szCs w:val="24"/>
              </w:rPr>
            </w:pPr>
            <w:r>
              <w:rPr>
                <w:rFonts w:ascii="Times New Roman" w:hAnsi="Times New Roman"/>
                <w:sz w:val="24"/>
                <w:szCs w:val="24"/>
              </w:rPr>
              <w:t>Единые классные часы.</w:t>
            </w:r>
          </w:p>
        </w:tc>
        <w:tc>
          <w:tcPr>
            <w:tcW w:w="363" w:type="pct"/>
            <w:gridSpan w:val="2"/>
          </w:tcPr>
          <w:p w14:paraId="63F1D851" w14:textId="6B1AC794"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0049A6E" w14:textId="7D676376"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r>
              <w:rPr>
                <w:rFonts w:ascii="Times New Roman" w:hAnsi="Times New Roman"/>
                <w:kern w:val="2"/>
                <w:sz w:val="24"/>
                <w:szCs w:val="24"/>
                <w:lang w:eastAsia="ko-KR"/>
              </w:rPr>
              <w:t>, актовый зал</w:t>
            </w:r>
          </w:p>
        </w:tc>
        <w:tc>
          <w:tcPr>
            <w:tcW w:w="888" w:type="pct"/>
          </w:tcPr>
          <w:p w14:paraId="570F9E51"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0D397B3F"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5BA5433A" w14:textId="7CC61B3B" w:rsidR="00E50A44" w:rsidRPr="007A1210" w:rsidRDefault="00E50A44" w:rsidP="00E50A44">
            <w:pPr>
              <w:widowControl w:val="0"/>
              <w:autoSpaceDE w:val="0"/>
              <w:autoSpaceDN w:val="0"/>
              <w:spacing w:after="0" w:line="240" w:lineRule="auto"/>
              <w:jc w:val="both"/>
              <w:rPr>
                <w:sz w:val="24"/>
                <w:szCs w:val="24"/>
              </w:rPr>
            </w:pPr>
            <w:r>
              <w:rPr>
                <w:rFonts w:ascii="Times New Roman" w:hAnsi="Times New Roman"/>
                <w:kern w:val="2"/>
                <w:sz w:val="24"/>
                <w:szCs w:val="24"/>
                <w:lang w:eastAsia="ko-KR"/>
              </w:rPr>
              <w:t>кураторы групп</w:t>
            </w:r>
          </w:p>
        </w:tc>
        <w:tc>
          <w:tcPr>
            <w:tcW w:w="336" w:type="pct"/>
          </w:tcPr>
          <w:p w14:paraId="6E10FD08" w14:textId="41914E20"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1-12,16, 30-33</w:t>
            </w:r>
          </w:p>
        </w:tc>
        <w:tc>
          <w:tcPr>
            <w:tcW w:w="597" w:type="pct"/>
            <w:gridSpan w:val="2"/>
          </w:tcPr>
          <w:p w14:paraId="7E6EE728"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7FA6D8F2"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1CC80A81" w14:textId="3EDDC003"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29962012" w14:textId="77777777" w:rsidTr="008A0376">
        <w:trPr>
          <w:gridAfter w:val="2"/>
          <w:wAfter w:w="1235" w:type="pct"/>
        </w:trPr>
        <w:tc>
          <w:tcPr>
            <w:tcW w:w="330" w:type="pct"/>
            <w:gridSpan w:val="2"/>
          </w:tcPr>
          <w:p w14:paraId="17BDE975" w14:textId="50EDCE4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15-30</w:t>
            </w:r>
          </w:p>
        </w:tc>
        <w:tc>
          <w:tcPr>
            <w:tcW w:w="931" w:type="pct"/>
            <w:gridSpan w:val="2"/>
          </w:tcPr>
          <w:p w14:paraId="3473B9D3" w14:textId="00C91A96" w:rsidR="00E50A44" w:rsidRPr="005C1F0B" w:rsidRDefault="00E50A44" w:rsidP="00E50A44">
            <w:pPr>
              <w:pStyle w:val="TableParagraph"/>
              <w:kinsoku w:val="0"/>
              <w:overflowPunct w:val="0"/>
              <w:spacing w:line="268" w:lineRule="exact"/>
              <w:rPr>
                <w:color w:val="FF0000"/>
              </w:rPr>
            </w:pPr>
            <w:r w:rsidRPr="005C1F0B">
              <w:rPr>
                <w:color w:val="FF0000"/>
              </w:rPr>
              <w:t>Фестиваль «Студенческая весна – 2022»</w:t>
            </w:r>
          </w:p>
          <w:p w14:paraId="6BB1EC97" w14:textId="56AC9A0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
                <w:iCs/>
                <w:sz w:val="24"/>
                <w:szCs w:val="24"/>
              </w:rPr>
              <w:lastRenderedPageBreak/>
              <w:t>- недели профессий и специальностей</w:t>
            </w:r>
          </w:p>
        </w:tc>
        <w:tc>
          <w:tcPr>
            <w:tcW w:w="363" w:type="pct"/>
            <w:gridSpan w:val="2"/>
          </w:tcPr>
          <w:p w14:paraId="23CE5AD0" w14:textId="6FEBBA9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1-4 курсы</w:t>
            </w:r>
          </w:p>
        </w:tc>
        <w:tc>
          <w:tcPr>
            <w:tcW w:w="320" w:type="pct"/>
          </w:tcPr>
          <w:p w14:paraId="3E7E9E14" w14:textId="4AD344F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BD4315">
              <w:rPr>
                <w:rFonts w:ascii="Times New Roman" w:hAnsi="Times New Roman"/>
                <w:kern w:val="2"/>
                <w:sz w:val="24"/>
                <w:szCs w:val="24"/>
                <w:lang w:eastAsia="ko-KR"/>
              </w:rPr>
              <w:t>актовый зал</w:t>
            </w:r>
          </w:p>
        </w:tc>
        <w:tc>
          <w:tcPr>
            <w:tcW w:w="888" w:type="pct"/>
          </w:tcPr>
          <w:p w14:paraId="7139CFFD"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w:t>
            </w:r>
            <w:r>
              <w:rPr>
                <w:rFonts w:ascii="Times New Roman" w:hAnsi="Times New Roman"/>
                <w:kern w:val="2"/>
                <w:sz w:val="24"/>
                <w:szCs w:val="24"/>
                <w:lang w:eastAsia="ko-KR"/>
              </w:rPr>
              <w:lastRenderedPageBreak/>
              <w:t>ной работе, социальному обеспечению и дополнительному образованию</w:t>
            </w:r>
          </w:p>
          <w:p w14:paraId="51ED0E47"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32F5DCCD" w14:textId="77777777" w:rsidR="00982BA6" w:rsidRDefault="00982BA6" w:rsidP="00982BA6">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Заведующая учебно-производственным отделением</w:t>
            </w:r>
            <w:r w:rsidRPr="00ED04A0">
              <w:rPr>
                <w:rFonts w:ascii="Times New Roman" w:hAnsi="Times New Roman"/>
                <w:kern w:val="2"/>
                <w:sz w:val="24"/>
                <w:szCs w:val="24"/>
                <w:lang w:eastAsia="ko-KR"/>
              </w:rPr>
              <w:t xml:space="preserve"> Онищенко Н.А.</w:t>
            </w:r>
            <w:r>
              <w:rPr>
                <w:rFonts w:ascii="Times New Roman" w:hAnsi="Times New Roman"/>
                <w:kern w:val="2"/>
                <w:sz w:val="24"/>
                <w:szCs w:val="24"/>
                <w:lang w:eastAsia="ko-KR"/>
              </w:rPr>
              <w:t>,</w:t>
            </w:r>
          </w:p>
          <w:p w14:paraId="1A8327CE" w14:textId="3BB4520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bookmarkStart w:id="11" w:name="_GoBack"/>
            <w:bookmarkEnd w:id="11"/>
            <w:r>
              <w:rPr>
                <w:rFonts w:ascii="Times New Roman" w:hAnsi="Times New Roman"/>
                <w:kern w:val="2"/>
                <w:sz w:val="24"/>
                <w:szCs w:val="24"/>
                <w:lang w:eastAsia="ko-KR"/>
              </w:rPr>
              <w:t>Председатель ПЦК</w:t>
            </w:r>
          </w:p>
        </w:tc>
        <w:tc>
          <w:tcPr>
            <w:tcW w:w="336" w:type="pct"/>
          </w:tcPr>
          <w:p w14:paraId="349AC8B4" w14:textId="7301494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03554B">
              <w:rPr>
                <w:rFonts w:ascii="Times New Roman" w:hAnsi="Times New Roman"/>
                <w:kern w:val="2"/>
                <w:sz w:val="24"/>
                <w:szCs w:val="24"/>
                <w:lang w:eastAsia="ko-KR"/>
              </w:rPr>
              <w:lastRenderedPageBreak/>
              <w:t>ЛР 1</w:t>
            </w:r>
            <w:r>
              <w:rPr>
                <w:rFonts w:ascii="Times New Roman" w:hAnsi="Times New Roman"/>
                <w:kern w:val="2"/>
                <w:sz w:val="24"/>
                <w:szCs w:val="24"/>
                <w:lang w:eastAsia="ko-KR"/>
              </w:rPr>
              <w:t>3-</w:t>
            </w:r>
            <w:r w:rsidRPr="0003554B">
              <w:rPr>
                <w:rFonts w:ascii="Times New Roman" w:hAnsi="Times New Roman"/>
                <w:kern w:val="2"/>
                <w:sz w:val="24"/>
                <w:szCs w:val="24"/>
                <w:lang w:eastAsia="ko-KR"/>
              </w:rPr>
              <w:t>25</w:t>
            </w:r>
            <w:r>
              <w:rPr>
                <w:rFonts w:ascii="Times New Roman" w:hAnsi="Times New Roman"/>
                <w:kern w:val="2"/>
                <w:sz w:val="24"/>
                <w:szCs w:val="24"/>
                <w:lang w:eastAsia="ko-KR"/>
              </w:rPr>
              <w:t>, 27-29</w:t>
            </w:r>
          </w:p>
        </w:tc>
        <w:tc>
          <w:tcPr>
            <w:tcW w:w="597" w:type="pct"/>
            <w:gridSpan w:val="2"/>
          </w:tcPr>
          <w:p w14:paraId="66BF2A84"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iCs/>
                <w:sz w:val="24"/>
                <w:szCs w:val="24"/>
                <w:lang w:eastAsia="en-US"/>
              </w:rPr>
              <w:t>«Профессиональный выбор»</w:t>
            </w:r>
            <w:r w:rsidRPr="007A1210">
              <w:rPr>
                <w:rFonts w:ascii="Times New Roman" w:hAnsi="Times New Roman"/>
                <w:bCs/>
                <w:w w:val="0"/>
                <w:sz w:val="24"/>
                <w:szCs w:val="24"/>
                <w:lang w:eastAsia="en-US"/>
              </w:rPr>
              <w:t xml:space="preserve"> </w:t>
            </w:r>
          </w:p>
          <w:p w14:paraId="31126414" w14:textId="4ECF0A0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iCs/>
                <w:sz w:val="24"/>
                <w:szCs w:val="24"/>
                <w:lang w:eastAsia="en-US"/>
              </w:rPr>
              <w:lastRenderedPageBreak/>
              <w:t>«Цифровая среда»</w:t>
            </w:r>
          </w:p>
        </w:tc>
      </w:tr>
      <w:tr w:rsidR="00E50A44" w:rsidRPr="007A1210" w14:paraId="5D9F7B19" w14:textId="77777777" w:rsidTr="008A0376">
        <w:trPr>
          <w:gridAfter w:val="2"/>
          <w:wAfter w:w="1235" w:type="pct"/>
        </w:trPr>
        <w:tc>
          <w:tcPr>
            <w:tcW w:w="330" w:type="pct"/>
            <w:gridSpan w:val="2"/>
          </w:tcPr>
          <w:p w14:paraId="7A83E146" w14:textId="4A015615" w:rsidR="00E50A44" w:rsidRPr="001B49B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1B49B7">
              <w:rPr>
                <w:rFonts w:ascii="Times New Roman" w:hAnsi="Times New Roman"/>
                <w:kern w:val="2"/>
                <w:sz w:val="24"/>
                <w:szCs w:val="24"/>
                <w:lang w:eastAsia="ko-KR"/>
              </w:rPr>
              <w:t>24</w:t>
            </w:r>
          </w:p>
        </w:tc>
        <w:tc>
          <w:tcPr>
            <w:tcW w:w="931" w:type="pct"/>
            <w:gridSpan w:val="2"/>
          </w:tcPr>
          <w:p w14:paraId="30662821" w14:textId="4A425243" w:rsidR="00E50A44" w:rsidRPr="001B49B7" w:rsidRDefault="00E50A44" w:rsidP="00E50A44">
            <w:pPr>
              <w:pStyle w:val="TableParagraph"/>
              <w:kinsoku w:val="0"/>
              <w:overflowPunct w:val="0"/>
              <w:spacing w:line="268" w:lineRule="exact"/>
            </w:pPr>
            <w:r w:rsidRPr="001B49B7">
              <w:rPr>
                <w:kern w:val="2"/>
                <w:lang w:eastAsia="ko-KR"/>
              </w:rPr>
              <w:t>Международный день солидарности молодежи акция «Если бы молодёжь всей земли….»</w:t>
            </w:r>
          </w:p>
        </w:tc>
        <w:tc>
          <w:tcPr>
            <w:tcW w:w="363" w:type="pct"/>
            <w:gridSpan w:val="2"/>
          </w:tcPr>
          <w:p w14:paraId="5A1E418B" w14:textId="7E0089DD" w:rsidR="00E50A44" w:rsidRPr="00BF5F2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5C55D3E" w14:textId="75D422EB" w:rsidR="00E50A44" w:rsidRPr="00BD431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0F96F502" w14:textId="3855861F"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sz w:val="24"/>
                <w:szCs w:val="24"/>
              </w:rPr>
              <w:t>С</w:t>
            </w:r>
            <w:r w:rsidRPr="001B4005">
              <w:rPr>
                <w:rFonts w:ascii="Times New Roman" w:hAnsi="Times New Roman"/>
                <w:sz w:val="24"/>
                <w:szCs w:val="24"/>
              </w:rPr>
              <w:t xml:space="preserve">оциальный педагог </w:t>
            </w: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w:t>
            </w:r>
            <w:r w:rsidRPr="00D241B0">
              <w:rPr>
                <w:rFonts w:ascii="Times New Roman" w:hAnsi="Times New Roman"/>
                <w:kern w:val="2"/>
                <w:sz w:val="24"/>
                <w:szCs w:val="24"/>
                <w:lang w:eastAsia="ko-KR"/>
              </w:rPr>
              <w:t xml:space="preserve"> </w:t>
            </w:r>
            <w:r>
              <w:rPr>
                <w:rFonts w:ascii="Times New Roman" w:hAnsi="Times New Roman"/>
                <w:kern w:val="2"/>
                <w:sz w:val="24"/>
                <w:szCs w:val="24"/>
                <w:lang w:eastAsia="ko-KR"/>
              </w:rPr>
              <w:t>п</w:t>
            </w:r>
            <w:r w:rsidRPr="00D241B0">
              <w:rPr>
                <w:rFonts w:ascii="Times New Roman" w:hAnsi="Times New Roman"/>
                <w:kern w:val="2"/>
                <w:sz w:val="24"/>
                <w:szCs w:val="24"/>
                <w:lang w:eastAsia="ko-KR"/>
              </w:rPr>
              <w:t>едагог дополнительного образования Павлова Е.А</w:t>
            </w:r>
            <w:r w:rsidRPr="001B4005">
              <w:rPr>
                <w:rFonts w:ascii="Times New Roman" w:hAnsi="Times New Roman"/>
                <w:sz w:val="24"/>
                <w:szCs w:val="24"/>
              </w:rPr>
              <w:t xml:space="preserve"> </w:t>
            </w:r>
            <w:r>
              <w:rPr>
                <w:rFonts w:ascii="Times New Roman" w:hAnsi="Times New Roman"/>
                <w:sz w:val="24"/>
                <w:szCs w:val="24"/>
              </w:rPr>
              <w:t>к</w:t>
            </w:r>
            <w:r w:rsidRPr="001B4005">
              <w:rPr>
                <w:rFonts w:ascii="Times New Roman" w:hAnsi="Times New Roman"/>
                <w:sz w:val="24"/>
                <w:szCs w:val="24"/>
              </w:rPr>
              <w:t>ураторы групп</w:t>
            </w:r>
          </w:p>
        </w:tc>
        <w:tc>
          <w:tcPr>
            <w:tcW w:w="336" w:type="pct"/>
          </w:tcPr>
          <w:p w14:paraId="2D420D44" w14:textId="75FF3A6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19, 26, 33</w:t>
            </w:r>
          </w:p>
        </w:tc>
        <w:tc>
          <w:tcPr>
            <w:tcW w:w="597" w:type="pct"/>
            <w:gridSpan w:val="2"/>
          </w:tcPr>
          <w:p w14:paraId="5A03C4BD" w14:textId="60555150"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eastAsia="Calibri" w:hAnsi="Times New Roman"/>
                <w:bCs/>
                <w:iCs/>
                <w:sz w:val="24"/>
                <w:szCs w:val="24"/>
                <w:lang w:eastAsia="en-US"/>
              </w:rPr>
              <w:t xml:space="preserve">«Студенческое самоуправление», </w:t>
            </w:r>
            <w:r w:rsidRPr="00382755">
              <w:rPr>
                <w:rFonts w:ascii="Times New Roman" w:eastAsia="Calibri" w:hAnsi="Times New Roman"/>
                <w:iCs/>
                <w:sz w:val="24"/>
                <w:szCs w:val="24"/>
                <w:lang w:eastAsia="en-US"/>
              </w:rPr>
              <w:t xml:space="preserve">«Правовое сознание», </w:t>
            </w:r>
            <w:r w:rsidRPr="00382755">
              <w:rPr>
                <w:rFonts w:ascii="Times New Roman" w:eastAsia="Calibri" w:hAnsi="Times New Roman"/>
                <w:bCs/>
                <w:iCs/>
                <w:sz w:val="24"/>
                <w:szCs w:val="24"/>
                <w:lang w:eastAsia="en-US"/>
              </w:rPr>
              <w:t>«Цифровая среда», «</w:t>
            </w:r>
            <w:r>
              <w:rPr>
                <w:rFonts w:ascii="Times New Roman" w:eastAsia="Calibri" w:hAnsi="Times New Roman"/>
                <w:bCs/>
                <w:iCs/>
                <w:sz w:val="24"/>
                <w:szCs w:val="24"/>
                <w:lang w:eastAsia="en-US"/>
              </w:rPr>
              <w:t>Ключевые дела колледжа</w:t>
            </w:r>
            <w:r w:rsidRPr="00382755">
              <w:rPr>
                <w:rFonts w:ascii="Times New Roman" w:eastAsia="Calibri" w:hAnsi="Times New Roman"/>
                <w:bCs/>
                <w:iCs/>
                <w:sz w:val="24"/>
                <w:szCs w:val="24"/>
                <w:lang w:eastAsia="en-US"/>
              </w:rPr>
              <w:t>»</w:t>
            </w:r>
          </w:p>
        </w:tc>
      </w:tr>
      <w:tr w:rsidR="00E50A44" w:rsidRPr="007A1210" w14:paraId="4C11839E" w14:textId="77777777" w:rsidTr="008A0376">
        <w:trPr>
          <w:gridAfter w:val="2"/>
          <w:wAfter w:w="1235" w:type="pct"/>
        </w:trPr>
        <w:tc>
          <w:tcPr>
            <w:tcW w:w="330" w:type="pct"/>
            <w:gridSpan w:val="2"/>
          </w:tcPr>
          <w:p w14:paraId="58D32537" w14:textId="6840E8B4" w:rsidR="00E50A44" w:rsidRPr="001B49B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1B49B7">
              <w:rPr>
                <w:rFonts w:ascii="Times New Roman" w:hAnsi="Times New Roman"/>
                <w:kern w:val="2"/>
                <w:sz w:val="24"/>
                <w:szCs w:val="24"/>
                <w:lang w:eastAsia="ko-KR"/>
              </w:rPr>
              <w:t>26</w:t>
            </w:r>
          </w:p>
        </w:tc>
        <w:tc>
          <w:tcPr>
            <w:tcW w:w="931" w:type="pct"/>
            <w:gridSpan w:val="2"/>
          </w:tcPr>
          <w:p w14:paraId="3747A751" w14:textId="1838206F" w:rsidR="00E50A44" w:rsidRPr="001B49B7" w:rsidRDefault="00E50A44" w:rsidP="00E50A44">
            <w:pPr>
              <w:pStyle w:val="TableParagraph"/>
              <w:kinsoku w:val="0"/>
              <w:overflowPunct w:val="0"/>
              <w:spacing w:line="268" w:lineRule="exact"/>
              <w:rPr>
                <w:kern w:val="2"/>
                <w:lang w:eastAsia="ko-KR"/>
              </w:rPr>
            </w:pPr>
            <w:r w:rsidRPr="001B49B7">
              <w:rPr>
                <w:bCs/>
                <w:kern w:val="2"/>
                <w:lang w:eastAsia="ko-KR"/>
              </w:rPr>
              <w:t xml:space="preserve">Международная дата памяти о чернобыльской катастрофе «Выжженная земля». </w:t>
            </w:r>
            <w:proofErr w:type="spellStart"/>
            <w:r w:rsidRPr="001B49B7">
              <w:rPr>
                <w:bCs/>
                <w:kern w:val="2"/>
                <w:lang w:eastAsia="ko-KR"/>
              </w:rPr>
              <w:t>Видеолекторий</w:t>
            </w:r>
            <w:proofErr w:type="spellEnd"/>
          </w:p>
        </w:tc>
        <w:tc>
          <w:tcPr>
            <w:tcW w:w="363" w:type="pct"/>
            <w:gridSpan w:val="2"/>
          </w:tcPr>
          <w:p w14:paraId="52EA9D53" w14:textId="5FE78D15" w:rsidR="00E50A44" w:rsidRPr="00BF5F2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DA25D43" w14:textId="21151630" w:rsidR="00E50A44" w:rsidRPr="00BD431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28E07A3B" w14:textId="4BE43796"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Педагог-организатор ОБЖ</w:t>
            </w:r>
            <w:r>
              <w:rPr>
                <w:rFonts w:ascii="Times New Roman" w:hAnsi="Times New Roman"/>
                <w:kern w:val="2"/>
                <w:sz w:val="24"/>
                <w:szCs w:val="24"/>
                <w:lang w:eastAsia="ko-KR"/>
              </w:rPr>
              <w:t xml:space="preserve"> </w:t>
            </w:r>
            <w:proofErr w:type="spellStart"/>
            <w:r>
              <w:rPr>
                <w:rFonts w:ascii="Times New Roman" w:hAnsi="Times New Roman"/>
                <w:kern w:val="2"/>
                <w:sz w:val="24"/>
                <w:szCs w:val="24"/>
                <w:lang w:eastAsia="ko-KR"/>
              </w:rPr>
              <w:t>Завтрик</w:t>
            </w:r>
            <w:proofErr w:type="spellEnd"/>
            <w:r>
              <w:rPr>
                <w:rFonts w:ascii="Times New Roman" w:hAnsi="Times New Roman"/>
                <w:kern w:val="2"/>
                <w:sz w:val="24"/>
                <w:szCs w:val="24"/>
                <w:lang w:eastAsia="ko-KR"/>
              </w:rPr>
              <w:t xml:space="preserve"> В.И.</w:t>
            </w:r>
          </w:p>
        </w:tc>
        <w:tc>
          <w:tcPr>
            <w:tcW w:w="336" w:type="pct"/>
          </w:tcPr>
          <w:p w14:paraId="46BDE753" w14:textId="21CC7211"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ЛР 1-13, 16, 26, 33 </w:t>
            </w:r>
          </w:p>
        </w:tc>
        <w:tc>
          <w:tcPr>
            <w:tcW w:w="597" w:type="pct"/>
            <w:gridSpan w:val="2"/>
          </w:tcPr>
          <w:p w14:paraId="7E603656" w14:textId="6BFC1AC9" w:rsidR="00E50A44" w:rsidRPr="00382755" w:rsidRDefault="00E50A44" w:rsidP="00E50A44">
            <w:pPr>
              <w:widowControl w:val="0"/>
              <w:autoSpaceDE w:val="0"/>
              <w:autoSpaceDN w:val="0"/>
              <w:spacing w:after="0" w:line="240" w:lineRule="auto"/>
              <w:jc w:val="both"/>
              <w:rPr>
                <w:rFonts w:ascii="Times New Roman" w:eastAsia="Calibri" w:hAnsi="Times New Roman"/>
                <w:bCs/>
                <w:iCs/>
                <w:sz w:val="24"/>
                <w:szCs w:val="24"/>
                <w:lang w:eastAsia="en-US"/>
              </w:rPr>
            </w:pPr>
            <w:r w:rsidRPr="00382755">
              <w:rPr>
                <w:rFonts w:ascii="Times New Roman" w:eastAsia="Calibri" w:hAnsi="Times New Roman"/>
                <w:bCs/>
                <w:iCs/>
                <w:sz w:val="24"/>
                <w:szCs w:val="24"/>
                <w:lang w:eastAsia="en-US"/>
              </w:rPr>
              <w:t>«Учебное занятие», «Цифровая среда»</w:t>
            </w:r>
          </w:p>
        </w:tc>
      </w:tr>
      <w:tr w:rsidR="00E50A44" w:rsidRPr="007A1210" w14:paraId="03E8507E" w14:textId="77777777" w:rsidTr="008A0376">
        <w:trPr>
          <w:gridAfter w:val="2"/>
          <w:wAfter w:w="1235" w:type="pct"/>
        </w:trPr>
        <w:tc>
          <w:tcPr>
            <w:tcW w:w="330" w:type="pct"/>
            <w:gridSpan w:val="2"/>
          </w:tcPr>
          <w:p w14:paraId="68BE5521" w14:textId="0CD75B6B" w:rsidR="00E50A44" w:rsidRPr="001B49B7"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27</w:t>
            </w:r>
          </w:p>
        </w:tc>
        <w:tc>
          <w:tcPr>
            <w:tcW w:w="931" w:type="pct"/>
            <w:gridSpan w:val="2"/>
          </w:tcPr>
          <w:p w14:paraId="08BBC3B1" w14:textId="77777777" w:rsidR="00E50A44" w:rsidRDefault="00E50A44" w:rsidP="00E50A44">
            <w:pPr>
              <w:pStyle w:val="TableParagraph"/>
              <w:kinsoku w:val="0"/>
              <w:overflowPunct w:val="0"/>
              <w:spacing w:line="268" w:lineRule="exact"/>
              <w:rPr>
                <w:bCs/>
                <w:kern w:val="2"/>
                <w:lang w:eastAsia="ko-KR"/>
              </w:rPr>
            </w:pPr>
            <w:r>
              <w:rPr>
                <w:bCs/>
                <w:kern w:val="2"/>
                <w:lang w:eastAsia="ko-KR"/>
              </w:rPr>
              <w:t>День российского парламентаризма.</w:t>
            </w:r>
          </w:p>
          <w:p w14:paraId="68D4C002" w14:textId="60190654" w:rsidR="00E50A44" w:rsidRPr="001B49B7" w:rsidRDefault="00E50A44" w:rsidP="00E50A44">
            <w:pPr>
              <w:pStyle w:val="TableParagraph"/>
              <w:kinsoku w:val="0"/>
              <w:overflowPunct w:val="0"/>
              <w:spacing w:line="268" w:lineRule="exact"/>
              <w:rPr>
                <w:bCs/>
                <w:kern w:val="2"/>
                <w:lang w:eastAsia="ko-KR"/>
              </w:rPr>
            </w:pPr>
            <w:r>
              <w:rPr>
                <w:bCs/>
                <w:kern w:val="2"/>
                <w:lang w:eastAsia="ko-KR"/>
              </w:rPr>
              <w:t>Студенческая конференция.</w:t>
            </w:r>
          </w:p>
        </w:tc>
        <w:tc>
          <w:tcPr>
            <w:tcW w:w="363" w:type="pct"/>
            <w:gridSpan w:val="2"/>
          </w:tcPr>
          <w:p w14:paraId="44D6F194" w14:textId="352A132A"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4FEA757" w14:textId="2A2E061B" w:rsidR="00E50A44" w:rsidRPr="00A629D2"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p>
        </w:tc>
        <w:tc>
          <w:tcPr>
            <w:tcW w:w="888" w:type="pct"/>
          </w:tcPr>
          <w:p w14:paraId="36AECB2A"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6AB4D6E8"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38666FA6" w14:textId="0E498CE4"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кураторы групп</w:t>
            </w:r>
          </w:p>
        </w:tc>
        <w:tc>
          <w:tcPr>
            <w:tcW w:w="336" w:type="pct"/>
          </w:tcPr>
          <w:p w14:paraId="4CD6123D" w14:textId="080370D6"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1-12,16, 30-33</w:t>
            </w:r>
          </w:p>
        </w:tc>
        <w:tc>
          <w:tcPr>
            <w:tcW w:w="597" w:type="pct"/>
            <w:gridSpan w:val="2"/>
          </w:tcPr>
          <w:p w14:paraId="070C7A2B"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04B76E7C"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4B868D52" w14:textId="0C163AA1" w:rsidR="00E50A44" w:rsidRPr="00382755" w:rsidRDefault="00E50A44" w:rsidP="00E50A44">
            <w:pPr>
              <w:widowControl w:val="0"/>
              <w:autoSpaceDE w:val="0"/>
              <w:autoSpaceDN w:val="0"/>
              <w:spacing w:after="0" w:line="240" w:lineRule="auto"/>
              <w:jc w:val="both"/>
              <w:rPr>
                <w:rFonts w:ascii="Times New Roman" w:eastAsia="Calibri" w:hAnsi="Times New Roman"/>
                <w:bCs/>
                <w:iCs/>
                <w:sz w:val="24"/>
                <w:szCs w:val="24"/>
                <w:lang w:eastAsia="en-US"/>
              </w:rPr>
            </w:pPr>
            <w:r w:rsidRPr="007A1210">
              <w:rPr>
                <w:rFonts w:ascii="Times New Roman" w:hAnsi="Times New Roman"/>
                <w:iCs/>
                <w:sz w:val="24"/>
                <w:szCs w:val="24"/>
                <w:lang w:eastAsia="en-US"/>
              </w:rPr>
              <w:t>«Учебное занятие»</w:t>
            </w:r>
          </w:p>
        </w:tc>
      </w:tr>
      <w:tr w:rsidR="00E50A44" w:rsidRPr="007A1210" w14:paraId="7830FC7C" w14:textId="77777777" w:rsidTr="008A0376">
        <w:trPr>
          <w:gridAfter w:val="2"/>
          <w:wAfter w:w="1235" w:type="pct"/>
        </w:trPr>
        <w:tc>
          <w:tcPr>
            <w:tcW w:w="330" w:type="pct"/>
            <w:gridSpan w:val="2"/>
          </w:tcPr>
          <w:p w14:paraId="7F590CFB" w14:textId="4BE06D8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25-30</w:t>
            </w:r>
          </w:p>
        </w:tc>
        <w:tc>
          <w:tcPr>
            <w:tcW w:w="931" w:type="pct"/>
            <w:gridSpan w:val="2"/>
          </w:tcPr>
          <w:p w14:paraId="1653ED1A" w14:textId="369D2E1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sz w:val="24"/>
                <w:szCs w:val="24"/>
              </w:rPr>
              <w:t>Поэтический марафон ко Дню Победы</w:t>
            </w:r>
          </w:p>
        </w:tc>
        <w:tc>
          <w:tcPr>
            <w:tcW w:w="363" w:type="pct"/>
            <w:gridSpan w:val="2"/>
          </w:tcPr>
          <w:p w14:paraId="2CBBB1EC" w14:textId="7F48003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37A57C68" w14:textId="02B3957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BD4315">
              <w:rPr>
                <w:rFonts w:ascii="Times New Roman" w:hAnsi="Times New Roman"/>
                <w:kern w:val="2"/>
                <w:sz w:val="24"/>
                <w:szCs w:val="24"/>
                <w:lang w:eastAsia="ko-KR"/>
              </w:rPr>
              <w:t>актовый зал</w:t>
            </w:r>
            <w:r>
              <w:rPr>
                <w:rFonts w:ascii="Times New Roman" w:hAnsi="Times New Roman"/>
                <w:kern w:val="2"/>
                <w:sz w:val="24"/>
                <w:szCs w:val="24"/>
                <w:lang w:eastAsia="ko-KR"/>
              </w:rPr>
              <w:t xml:space="preserve"> </w:t>
            </w:r>
          </w:p>
        </w:tc>
        <w:tc>
          <w:tcPr>
            <w:tcW w:w="888" w:type="pct"/>
          </w:tcPr>
          <w:p w14:paraId="62A27B2B" w14:textId="071F0E1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B0491">
              <w:rPr>
                <w:rFonts w:ascii="Times New Roman" w:hAnsi="Times New Roman"/>
                <w:kern w:val="2"/>
                <w:sz w:val="24"/>
                <w:szCs w:val="24"/>
                <w:lang w:eastAsia="ko-KR"/>
              </w:rPr>
              <w:t xml:space="preserve">Педагог дополнительного образования Павлова Е.А, Архангельский Е.Г. </w:t>
            </w:r>
            <w:r>
              <w:rPr>
                <w:rFonts w:ascii="Times New Roman" w:hAnsi="Times New Roman"/>
                <w:kern w:val="2"/>
                <w:sz w:val="24"/>
                <w:szCs w:val="24"/>
                <w:lang w:eastAsia="ko-KR"/>
              </w:rPr>
              <w:t>преподаватели русского языка</w:t>
            </w:r>
            <w:r w:rsidRPr="00EB0491">
              <w:rPr>
                <w:rFonts w:ascii="Times New Roman" w:hAnsi="Times New Roman"/>
                <w:kern w:val="2"/>
                <w:sz w:val="24"/>
                <w:szCs w:val="24"/>
                <w:lang w:eastAsia="ko-KR"/>
              </w:rPr>
              <w:t>, кураторы групп</w:t>
            </w:r>
          </w:p>
        </w:tc>
        <w:tc>
          <w:tcPr>
            <w:tcW w:w="336" w:type="pct"/>
          </w:tcPr>
          <w:p w14:paraId="0E5C1536" w14:textId="5B70D68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19, 26, 33</w:t>
            </w:r>
          </w:p>
        </w:tc>
        <w:tc>
          <w:tcPr>
            <w:tcW w:w="597" w:type="pct"/>
            <w:gridSpan w:val="2"/>
          </w:tcPr>
          <w:p w14:paraId="4D6D7FE5" w14:textId="32EAD945"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7CD05CB7" w14:textId="6081C13B"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5DBB8729"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bCs/>
                <w:w w:val="0"/>
                <w:sz w:val="24"/>
                <w:szCs w:val="24"/>
                <w:lang w:eastAsia="en-US"/>
              </w:rPr>
              <w:t>«Студенческое самоуправление»</w:t>
            </w:r>
          </w:p>
          <w:p w14:paraId="07DBF544"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p>
          <w:p w14:paraId="7DA6845E" w14:textId="7E3D11AC" w:rsidR="00E50A44" w:rsidRPr="002B7FB4"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7DCFFEF8" w14:textId="77777777" w:rsidTr="008A0376">
        <w:trPr>
          <w:gridAfter w:val="2"/>
          <w:wAfter w:w="1235" w:type="pct"/>
        </w:trPr>
        <w:tc>
          <w:tcPr>
            <w:tcW w:w="330" w:type="pct"/>
            <w:gridSpan w:val="2"/>
          </w:tcPr>
          <w:p w14:paraId="3690C73C" w14:textId="617DECFC"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bCs/>
                <w:kern w:val="2"/>
                <w:sz w:val="24"/>
                <w:szCs w:val="24"/>
                <w:lang w:eastAsia="ko-KR"/>
              </w:rPr>
              <w:t>25</w:t>
            </w:r>
          </w:p>
        </w:tc>
        <w:tc>
          <w:tcPr>
            <w:tcW w:w="931" w:type="pct"/>
            <w:gridSpan w:val="2"/>
          </w:tcPr>
          <w:p w14:paraId="6B382927" w14:textId="36F97376" w:rsidR="00E50A44" w:rsidRPr="007A1210" w:rsidRDefault="00E50A44" w:rsidP="00E50A44">
            <w:pPr>
              <w:widowControl w:val="0"/>
              <w:autoSpaceDE w:val="0"/>
              <w:autoSpaceDN w:val="0"/>
              <w:spacing w:after="0" w:line="240" w:lineRule="auto"/>
              <w:jc w:val="both"/>
              <w:rPr>
                <w:rFonts w:ascii="Times New Roman" w:hAnsi="Times New Roman"/>
                <w:sz w:val="24"/>
                <w:szCs w:val="24"/>
              </w:rPr>
            </w:pPr>
            <w:r w:rsidRPr="00FD507E">
              <w:rPr>
                <w:rFonts w:ascii="Times New Roman" w:hAnsi="Times New Roman"/>
                <w:bCs/>
                <w:kern w:val="2"/>
                <w:sz w:val="24"/>
                <w:szCs w:val="24"/>
                <w:lang w:eastAsia="ko-KR"/>
              </w:rPr>
              <w:t>Заседание Совета по профилактике и предупреждению правонарушений</w:t>
            </w:r>
          </w:p>
        </w:tc>
        <w:tc>
          <w:tcPr>
            <w:tcW w:w="363" w:type="pct"/>
            <w:gridSpan w:val="2"/>
          </w:tcPr>
          <w:p w14:paraId="648FADA2" w14:textId="5017975C" w:rsidR="00E50A44" w:rsidRPr="00BF5F2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705126A" w14:textId="1E2EC48F" w:rsidR="00E50A44" w:rsidRPr="00BD431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36A57B84"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w:t>
            </w:r>
            <w:r>
              <w:rPr>
                <w:rFonts w:ascii="Times New Roman" w:hAnsi="Times New Roman"/>
                <w:kern w:val="2"/>
                <w:sz w:val="24"/>
                <w:szCs w:val="24"/>
                <w:lang w:eastAsia="ko-KR"/>
              </w:rPr>
              <w:lastRenderedPageBreak/>
              <w:t>ной работе, социальному обеспечению и дополнительному образованию</w:t>
            </w:r>
          </w:p>
          <w:p w14:paraId="05804CC0"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18A0624C" w14:textId="7D61E1EE" w:rsidR="00E50A44" w:rsidRPr="005C1F0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5C1F0B">
              <w:rPr>
                <w:rFonts w:ascii="Times New Roman" w:hAnsi="Times New Roman"/>
                <w:sz w:val="24"/>
                <w:szCs w:val="24"/>
              </w:rPr>
              <w:t xml:space="preserve">Социальный педагог </w:t>
            </w:r>
            <w:proofErr w:type="spellStart"/>
            <w:r w:rsidRPr="005C1F0B">
              <w:rPr>
                <w:rFonts w:ascii="Times New Roman" w:hAnsi="Times New Roman"/>
                <w:sz w:val="24"/>
                <w:szCs w:val="24"/>
              </w:rPr>
              <w:t>Мандрико</w:t>
            </w:r>
            <w:proofErr w:type="spellEnd"/>
            <w:r w:rsidRPr="005C1F0B">
              <w:rPr>
                <w:rFonts w:ascii="Times New Roman" w:hAnsi="Times New Roman"/>
                <w:sz w:val="24"/>
                <w:szCs w:val="24"/>
              </w:rPr>
              <w:t xml:space="preserve"> Л.В. Педагог дополнительного образования Павлова Е.А, преподаватели, председатель Студенческого Совета колледжа, кураторы групп</w:t>
            </w:r>
          </w:p>
        </w:tc>
        <w:tc>
          <w:tcPr>
            <w:tcW w:w="336" w:type="pct"/>
          </w:tcPr>
          <w:p w14:paraId="5BE7C5C4" w14:textId="2F255D1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ЛР 1-12, 13,16, 30-33</w:t>
            </w:r>
          </w:p>
        </w:tc>
        <w:tc>
          <w:tcPr>
            <w:tcW w:w="597" w:type="pct"/>
            <w:gridSpan w:val="2"/>
          </w:tcPr>
          <w:p w14:paraId="47717FBE" w14:textId="26E54C00"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683E78EF"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lastRenderedPageBreak/>
              <w:t>«Студенческое самоуправление»</w:t>
            </w:r>
          </w:p>
          <w:p w14:paraId="3FB24BA8"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360D35E9"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p>
          <w:p w14:paraId="659AC6F8" w14:textId="77777777" w:rsidR="00E50A44" w:rsidRPr="00A629D2" w:rsidRDefault="00E50A44" w:rsidP="00E50A44">
            <w:pPr>
              <w:widowControl w:val="0"/>
              <w:autoSpaceDE w:val="0"/>
              <w:autoSpaceDN w:val="0"/>
              <w:spacing w:after="0" w:line="240" w:lineRule="auto"/>
              <w:jc w:val="both"/>
              <w:rPr>
                <w:rFonts w:ascii="Times New Roman" w:hAnsi="Times New Roman"/>
                <w:iCs/>
                <w:sz w:val="24"/>
                <w:szCs w:val="24"/>
                <w:lang w:eastAsia="en-US"/>
              </w:rPr>
            </w:pPr>
          </w:p>
        </w:tc>
      </w:tr>
      <w:tr w:rsidR="00E50A44" w:rsidRPr="007A1210" w14:paraId="33435995" w14:textId="77777777" w:rsidTr="008A40AB">
        <w:trPr>
          <w:gridAfter w:val="2"/>
          <w:wAfter w:w="1235" w:type="pct"/>
        </w:trPr>
        <w:tc>
          <w:tcPr>
            <w:tcW w:w="3765" w:type="pct"/>
            <w:gridSpan w:val="11"/>
          </w:tcPr>
          <w:p w14:paraId="0A532872" w14:textId="77777777" w:rsidR="00E50A44" w:rsidRPr="007A1210" w:rsidRDefault="00E50A44" w:rsidP="00E50A44">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b/>
                <w:bCs/>
                <w:kern w:val="2"/>
                <w:sz w:val="24"/>
                <w:szCs w:val="24"/>
                <w:lang w:eastAsia="ko-KR"/>
              </w:rPr>
              <w:t>МАЙ</w:t>
            </w:r>
          </w:p>
        </w:tc>
      </w:tr>
      <w:tr w:rsidR="008A40AB" w:rsidRPr="007A1210" w14:paraId="381827A5" w14:textId="77777777" w:rsidTr="008A0376">
        <w:trPr>
          <w:gridAfter w:val="3"/>
          <w:wAfter w:w="1238" w:type="pct"/>
          <w:trHeight w:val="345"/>
        </w:trPr>
        <w:tc>
          <w:tcPr>
            <w:tcW w:w="330" w:type="pct"/>
            <w:gridSpan w:val="2"/>
          </w:tcPr>
          <w:p w14:paraId="3A98409B" w14:textId="6D99811E" w:rsidR="008A40AB" w:rsidRPr="00177D44" w:rsidRDefault="008A0376" w:rsidP="00AD6228">
            <w:pPr>
              <w:widowControl w:val="0"/>
              <w:autoSpaceDE w:val="0"/>
              <w:autoSpaceDN w:val="0"/>
              <w:spacing w:after="0" w:line="240" w:lineRule="auto"/>
              <w:jc w:val="center"/>
              <w:rPr>
                <w:rFonts w:ascii="Times New Roman" w:hAnsi="Times New Roman"/>
                <w:bCs/>
                <w:kern w:val="2"/>
                <w:sz w:val="24"/>
                <w:szCs w:val="24"/>
                <w:lang w:eastAsia="ko-KR"/>
              </w:rPr>
            </w:pPr>
            <w:bookmarkStart w:id="12" w:name="_Hlk113475349"/>
            <w:r>
              <w:rPr>
                <w:rFonts w:ascii="Times New Roman" w:hAnsi="Times New Roman"/>
                <w:bCs/>
                <w:kern w:val="2"/>
                <w:sz w:val="24"/>
                <w:szCs w:val="24"/>
                <w:lang w:eastAsia="ko-KR"/>
              </w:rPr>
              <w:t>1,8,15,22,29</w:t>
            </w:r>
          </w:p>
        </w:tc>
        <w:tc>
          <w:tcPr>
            <w:tcW w:w="919" w:type="pct"/>
          </w:tcPr>
          <w:p w14:paraId="7DF33AAB"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bCs/>
                <w:kern w:val="2"/>
                <w:sz w:val="24"/>
                <w:szCs w:val="24"/>
                <w:lang w:eastAsia="ko-KR"/>
              </w:rPr>
              <w:t>Разговоры о важном</w:t>
            </w:r>
          </w:p>
        </w:tc>
        <w:tc>
          <w:tcPr>
            <w:tcW w:w="371" w:type="pct"/>
            <w:gridSpan w:val="2"/>
          </w:tcPr>
          <w:p w14:paraId="771EB372"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1-5 курсы</w:t>
            </w:r>
          </w:p>
        </w:tc>
        <w:tc>
          <w:tcPr>
            <w:tcW w:w="324" w:type="pct"/>
            <w:gridSpan w:val="2"/>
          </w:tcPr>
          <w:p w14:paraId="6FD70A08"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Учебные кабинеты</w:t>
            </w:r>
          </w:p>
        </w:tc>
        <w:tc>
          <w:tcPr>
            <w:tcW w:w="888" w:type="pct"/>
          </w:tcPr>
          <w:p w14:paraId="27A8CB38"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Кураторы групп</w:t>
            </w:r>
          </w:p>
        </w:tc>
        <w:tc>
          <w:tcPr>
            <w:tcW w:w="336" w:type="pct"/>
          </w:tcPr>
          <w:p w14:paraId="1188F5FE"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sidRPr="00455B88">
              <w:rPr>
                <w:rFonts w:ascii="Times New Roman" w:hAnsi="Times New Roman"/>
                <w:kern w:val="2"/>
                <w:sz w:val="24"/>
                <w:szCs w:val="24"/>
                <w:lang w:eastAsia="ko-KR"/>
              </w:rPr>
              <w:t>ЛР</w:t>
            </w:r>
            <w:r>
              <w:rPr>
                <w:rFonts w:ascii="Times New Roman" w:hAnsi="Times New Roman"/>
                <w:kern w:val="2"/>
                <w:sz w:val="24"/>
                <w:szCs w:val="24"/>
                <w:lang w:eastAsia="ko-KR"/>
              </w:rPr>
              <w:t xml:space="preserve"> </w:t>
            </w:r>
            <w:r w:rsidRPr="00455B88">
              <w:rPr>
                <w:rFonts w:ascii="Times New Roman" w:hAnsi="Times New Roman"/>
                <w:kern w:val="2"/>
                <w:sz w:val="24"/>
                <w:szCs w:val="24"/>
                <w:lang w:eastAsia="ko-KR"/>
              </w:rPr>
              <w:t>1-</w:t>
            </w:r>
            <w:proofErr w:type="gramStart"/>
            <w:r w:rsidRPr="00455B88">
              <w:rPr>
                <w:rFonts w:ascii="Times New Roman" w:hAnsi="Times New Roman"/>
                <w:kern w:val="2"/>
                <w:sz w:val="24"/>
                <w:szCs w:val="24"/>
                <w:lang w:eastAsia="ko-KR"/>
              </w:rPr>
              <w:t>12</w:t>
            </w:r>
            <w:r>
              <w:rPr>
                <w:rFonts w:ascii="Times New Roman" w:hAnsi="Times New Roman"/>
                <w:kern w:val="2"/>
                <w:sz w:val="24"/>
                <w:szCs w:val="24"/>
                <w:lang w:eastAsia="ko-KR"/>
              </w:rPr>
              <w:t>,  30</w:t>
            </w:r>
            <w:proofErr w:type="gramEnd"/>
            <w:r>
              <w:rPr>
                <w:rFonts w:ascii="Times New Roman" w:hAnsi="Times New Roman"/>
                <w:kern w:val="2"/>
                <w:sz w:val="24"/>
                <w:szCs w:val="24"/>
                <w:lang w:eastAsia="ko-KR"/>
              </w:rPr>
              <w:t>-33</w:t>
            </w:r>
          </w:p>
        </w:tc>
        <w:tc>
          <w:tcPr>
            <w:tcW w:w="594" w:type="pct"/>
          </w:tcPr>
          <w:p w14:paraId="4E51D229" w14:textId="77777777" w:rsidR="008A40AB" w:rsidRDefault="008A40AB" w:rsidP="00AD6228">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33F85446" w14:textId="77777777" w:rsidR="008A40AB" w:rsidRDefault="008A40AB" w:rsidP="00AD6228">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58C5D20D" w14:textId="77777777" w:rsidR="008A40AB" w:rsidRPr="007A1210" w:rsidRDefault="008A40AB" w:rsidP="00AD6228">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iCs/>
                <w:sz w:val="24"/>
                <w:szCs w:val="24"/>
                <w:lang w:eastAsia="en-US"/>
              </w:rPr>
              <w:t xml:space="preserve"> «Учебное занятие»</w:t>
            </w:r>
          </w:p>
        </w:tc>
      </w:tr>
      <w:bookmarkEnd w:id="12"/>
      <w:tr w:rsidR="00E50A44" w:rsidRPr="007A1210" w14:paraId="198CD805" w14:textId="77777777" w:rsidTr="008A0376">
        <w:trPr>
          <w:gridAfter w:val="2"/>
          <w:wAfter w:w="1235" w:type="pct"/>
        </w:trPr>
        <w:tc>
          <w:tcPr>
            <w:tcW w:w="330" w:type="pct"/>
            <w:gridSpan w:val="2"/>
          </w:tcPr>
          <w:p w14:paraId="39D07D80" w14:textId="77777777" w:rsidR="00E50A44" w:rsidRPr="0046097B"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6097B">
              <w:rPr>
                <w:rFonts w:ascii="Times New Roman" w:hAnsi="Times New Roman"/>
                <w:bCs/>
                <w:kern w:val="2"/>
                <w:sz w:val="24"/>
                <w:szCs w:val="24"/>
                <w:lang w:eastAsia="ko-KR"/>
              </w:rPr>
              <w:t>1</w:t>
            </w:r>
          </w:p>
        </w:tc>
        <w:tc>
          <w:tcPr>
            <w:tcW w:w="931" w:type="pct"/>
            <w:gridSpan w:val="2"/>
          </w:tcPr>
          <w:p w14:paraId="0E6B5F36" w14:textId="24EE72B8" w:rsidR="00E50A44" w:rsidRPr="0046097B"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6097B">
              <w:rPr>
                <w:rFonts w:ascii="Times New Roman" w:hAnsi="Times New Roman"/>
                <w:bCs/>
                <w:kern w:val="2"/>
                <w:sz w:val="24"/>
                <w:szCs w:val="24"/>
                <w:lang w:eastAsia="ko-KR"/>
              </w:rPr>
              <w:t>Праздник весны и труда. Единые классные часы</w:t>
            </w:r>
          </w:p>
        </w:tc>
        <w:tc>
          <w:tcPr>
            <w:tcW w:w="363" w:type="pct"/>
            <w:gridSpan w:val="2"/>
          </w:tcPr>
          <w:p w14:paraId="48304793" w14:textId="6032A846" w:rsidR="00E50A44" w:rsidRPr="0046097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6097B">
              <w:rPr>
                <w:rFonts w:ascii="Times New Roman" w:hAnsi="Times New Roman"/>
                <w:kern w:val="2"/>
                <w:sz w:val="24"/>
                <w:szCs w:val="24"/>
                <w:lang w:eastAsia="ko-KR"/>
              </w:rPr>
              <w:t>1-4 курсы</w:t>
            </w:r>
          </w:p>
        </w:tc>
        <w:tc>
          <w:tcPr>
            <w:tcW w:w="320" w:type="pct"/>
          </w:tcPr>
          <w:p w14:paraId="7F36ABA3" w14:textId="2E92269E" w:rsidR="00E50A44" w:rsidRPr="0046097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6097B">
              <w:rPr>
                <w:rFonts w:ascii="Times New Roman" w:hAnsi="Times New Roman"/>
                <w:kern w:val="2"/>
                <w:sz w:val="24"/>
                <w:szCs w:val="24"/>
                <w:lang w:eastAsia="ko-KR"/>
              </w:rPr>
              <w:t>Учебные кабинеты</w:t>
            </w:r>
          </w:p>
        </w:tc>
        <w:tc>
          <w:tcPr>
            <w:tcW w:w="888" w:type="pct"/>
          </w:tcPr>
          <w:p w14:paraId="5ED4852A"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1A057C9E"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6F63993A" w14:textId="260D1467" w:rsidR="00E50A44" w:rsidRPr="0046097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6097B">
              <w:rPr>
                <w:rFonts w:ascii="Times New Roman" w:hAnsi="Times New Roman"/>
                <w:kern w:val="2"/>
                <w:sz w:val="24"/>
                <w:szCs w:val="24"/>
                <w:lang w:eastAsia="ko-KR"/>
              </w:rPr>
              <w:t>кураторы групп</w:t>
            </w:r>
          </w:p>
        </w:tc>
        <w:tc>
          <w:tcPr>
            <w:tcW w:w="336" w:type="pct"/>
          </w:tcPr>
          <w:p w14:paraId="5AFA4094" w14:textId="2B5B77C0" w:rsidR="00E50A44" w:rsidRPr="0046097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6097B">
              <w:rPr>
                <w:rFonts w:ascii="Times New Roman" w:hAnsi="Times New Roman"/>
                <w:kern w:val="2"/>
                <w:sz w:val="24"/>
                <w:szCs w:val="24"/>
                <w:lang w:eastAsia="ko-KR"/>
              </w:rPr>
              <w:t>ЛР 1-13, 16,</w:t>
            </w:r>
            <w:r>
              <w:rPr>
                <w:rFonts w:ascii="Times New Roman" w:hAnsi="Times New Roman"/>
                <w:kern w:val="2"/>
                <w:sz w:val="24"/>
                <w:szCs w:val="24"/>
                <w:lang w:eastAsia="ko-KR"/>
              </w:rPr>
              <w:t xml:space="preserve"> 19, 26, 33</w:t>
            </w:r>
          </w:p>
        </w:tc>
        <w:tc>
          <w:tcPr>
            <w:tcW w:w="597" w:type="pct"/>
            <w:gridSpan w:val="2"/>
          </w:tcPr>
          <w:p w14:paraId="667C140F" w14:textId="597B4118" w:rsidR="00E50A44" w:rsidRPr="0046097B"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46097B">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46097B">
              <w:rPr>
                <w:rFonts w:ascii="Times New Roman" w:hAnsi="Times New Roman"/>
                <w:iCs/>
                <w:sz w:val="24"/>
                <w:szCs w:val="24"/>
                <w:lang w:eastAsia="en-US"/>
              </w:rPr>
              <w:t>»</w:t>
            </w:r>
          </w:p>
          <w:p w14:paraId="411A793D" w14:textId="77777777" w:rsidR="00E50A44" w:rsidRPr="0046097B"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46097B">
              <w:rPr>
                <w:rFonts w:ascii="Times New Roman" w:hAnsi="Times New Roman"/>
                <w:bCs/>
                <w:w w:val="0"/>
                <w:sz w:val="24"/>
                <w:szCs w:val="24"/>
                <w:lang w:eastAsia="en-US"/>
              </w:rPr>
              <w:t>«Кураторство и поддержка»</w:t>
            </w:r>
          </w:p>
          <w:p w14:paraId="4D8C4701" w14:textId="03FE5A0E" w:rsidR="00E50A44" w:rsidRPr="0046097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6097B">
              <w:rPr>
                <w:rFonts w:ascii="Times New Roman" w:hAnsi="Times New Roman"/>
                <w:kern w:val="2"/>
                <w:sz w:val="24"/>
                <w:szCs w:val="24"/>
                <w:lang w:eastAsia="ko-KR"/>
              </w:rPr>
              <w:t>«Учебное занятие»</w:t>
            </w:r>
          </w:p>
        </w:tc>
      </w:tr>
      <w:tr w:rsidR="00E50A44" w:rsidRPr="007A1210" w14:paraId="1FB331C9" w14:textId="77777777" w:rsidTr="008A0376">
        <w:trPr>
          <w:gridAfter w:val="2"/>
          <w:wAfter w:w="1235" w:type="pct"/>
        </w:trPr>
        <w:tc>
          <w:tcPr>
            <w:tcW w:w="330" w:type="pct"/>
            <w:gridSpan w:val="2"/>
          </w:tcPr>
          <w:p w14:paraId="4F563110" w14:textId="4260BDBF" w:rsidR="00E50A44" w:rsidRPr="0046097B"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6097B">
              <w:rPr>
                <w:rFonts w:ascii="Times New Roman" w:hAnsi="Times New Roman"/>
                <w:bCs/>
                <w:kern w:val="2"/>
                <w:sz w:val="24"/>
                <w:szCs w:val="24"/>
                <w:lang w:eastAsia="ko-KR"/>
              </w:rPr>
              <w:t>3-9</w:t>
            </w:r>
          </w:p>
        </w:tc>
        <w:tc>
          <w:tcPr>
            <w:tcW w:w="931" w:type="pct"/>
            <w:gridSpan w:val="2"/>
          </w:tcPr>
          <w:p w14:paraId="38A501B6" w14:textId="3889C1BD" w:rsidR="00E50A44" w:rsidRPr="0046097B"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6097B">
              <w:rPr>
                <w:rFonts w:ascii="Times New Roman" w:hAnsi="Times New Roman"/>
                <w:bCs/>
                <w:kern w:val="2"/>
                <w:sz w:val="24"/>
                <w:szCs w:val="24"/>
                <w:lang w:eastAsia="ko-KR"/>
              </w:rPr>
              <w:t>Участие в городских мероприятиях, посвященных Дню Победы. Дни памяти и примирения, посвященные погибшим во Второй мировой войне.</w:t>
            </w:r>
          </w:p>
        </w:tc>
        <w:tc>
          <w:tcPr>
            <w:tcW w:w="363" w:type="pct"/>
            <w:gridSpan w:val="2"/>
          </w:tcPr>
          <w:p w14:paraId="2D3F8739" w14:textId="7EFB1843" w:rsidR="00E50A44" w:rsidRPr="0046097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93362F4" w14:textId="33D3622A" w:rsidR="00E50A44" w:rsidRPr="0046097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площадки городского округа Долгопрудный</w:t>
            </w:r>
          </w:p>
        </w:tc>
        <w:tc>
          <w:tcPr>
            <w:tcW w:w="888" w:type="pct"/>
          </w:tcPr>
          <w:p w14:paraId="2DB7066E" w14:textId="6B72789A" w:rsidR="00E50A44" w:rsidRPr="0046097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6097B">
              <w:rPr>
                <w:rFonts w:ascii="Times New Roman" w:hAnsi="Times New Roman"/>
                <w:kern w:val="2"/>
                <w:sz w:val="24"/>
                <w:szCs w:val="24"/>
                <w:lang w:eastAsia="ko-KR"/>
              </w:rPr>
              <w:t xml:space="preserve">Заместитель директора по </w:t>
            </w:r>
            <w:r w:rsidR="00AD6228">
              <w:rPr>
                <w:rFonts w:ascii="Times New Roman" w:hAnsi="Times New Roman"/>
                <w:kern w:val="2"/>
                <w:sz w:val="24"/>
                <w:szCs w:val="24"/>
                <w:lang w:eastAsia="ko-KR"/>
              </w:rPr>
              <w:t>качеству образования</w:t>
            </w:r>
          </w:p>
          <w:p w14:paraId="43683542" w14:textId="617E80F3" w:rsidR="00E50A44" w:rsidRPr="0046097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6097B">
              <w:rPr>
                <w:rFonts w:ascii="Times New Roman" w:hAnsi="Times New Roman"/>
                <w:kern w:val="2"/>
                <w:sz w:val="24"/>
                <w:szCs w:val="24"/>
                <w:lang w:eastAsia="ko-KR"/>
              </w:rPr>
              <w:t xml:space="preserve"> </w:t>
            </w:r>
            <w:proofErr w:type="spellStart"/>
            <w:r w:rsidRPr="0046097B">
              <w:rPr>
                <w:rFonts w:ascii="Times New Roman" w:hAnsi="Times New Roman"/>
                <w:kern w:val="2"/>
                <w:sz w:val="24"/>
                <w:szCs w:val="24"/>
                <w:lang w:eastAsia="ko-KR"/>
              </w:rPr>
              <w:t>Коршикова</w:t>
            </w:r>
            <w:proofErr w:type="spellEnd"/>
            <w:r w:rsidRPr="0046097B">
              <w:rPr>
                <w:rFonts w:ascii="Times New Roman" w:hAnsi="Times New Roman"/>
                <w:kern w:val="2"/>
                <w:sz w:val="24"/>
                <w:szCs w:val="24"/>
                <w:lang w:eastAsia="ko-KR"/>
              </w:rPr>
              <w:t xml:space="preserve"> А.А., кураторы групп</w:t>
            </w:r>
          </w:p>
        </w:tc>
        <w:tc>
          <w:tcPr>
            <w:tcW w:w="336" w:type="pct"/>
          </w:tcPr>
          <w:p w14:paraId="0FD00051" w14:textId="0CB0F166" w:rsidR="00E50A44" w:rsidRPr="0046097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6097B">
              <w:rPr>
                <w:rFonts w:ascii="Times New Roman" w:hAnsi="Times New Roman"/>
                <w:kern w:val="2"/>
                <w:sz w:val="24"/>
                <w:szCs w:val="24"/>
                <w:lang w:eastAsia="ko-KR"/>
              </w:rPr>
              <w:t>ЛР 1-13, 16,</w:t>
            </w:r>
            <w:r>
              <w:rPr>
                <w:rFonts w:ascii="Times New Roman" w:hAnsi="Times New Roman"/>
                <w:kern w:val="2"/>
                <w:sz w:val="24"/>
                <w:szCs w:val="24"/>
                <w:lang w:eastAsia="ko-KR"/>
              </w:rPr>
              <w:t xml:space="preserve"> 19, 26, 33</w:t>
            </w:r>
          </w:p>
        </w:tc>
        <w:tc>
          <w:tcPr>
            <w:tcW w:w="597" w:type="pct"/>
            <w:gridSpan w:val="2"/>
          </w:tcPr>
          <w:p w14:paraId="39A8E703" w14:textId="2165EBA4" w:rsidR="00E50A44" w:rsidRPr="0046097B"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46097B">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46097B">
              <w:rPr>
                <w:rFonts w:ascii="Times New Roman" w:hAnsi="Times New Roman"/>
                <w:kern w:val="2"/>
                <w:sz w:val="24"/>
                <w:szCs w:val="24"/>
                <w:lang w:eastAsia="ko-KR"/>
              </w:rPr>
              <w:t>»</w:t>
            </w:r>
          </w:p>
        </w:tc>
      </w:tr>
      <w:tr w:rsidR="00E50A44" w:rsidRPr="007A1210" w14:paraId="770AF9D9" w14:textId="77777777" w:rsidTr="008A0376">
        <w:trPr>
          <w:gridAfter w:val="2"/>
          <w:wAfter w:w="1235" w:type="pct"/>
        </w:trPr>
        <w:tc>
          <w:tcPr>
            <w:tcW w:w="330" w:type="pct"/>
            <w:gridSpan w:val="2"/>
          </w:tcPr>
          <w:p w14:paraId="4B47E573" w14:textId="77777777" w:rsidR="00E50A44" w:rsidRPr="0046097B"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6097B">
              <w:rPr>
                <w:rFonts w:ascii="Times New Roman" w:hAnsi="Times New Roman"/>
                <w:bCs/>
                <w:kern w:val="2"/>
                <w:sz w:val="24"/>
                <w:szCs w:val="24"/>
                <w:lang w:eastAsia="ko-KR"/>
              </w:rPr>
              <w:t>9</w:t>
            </w:r>
          </w:p>
        </w:tc>
        <w:tc>
          <w:tcPr>
            <w:tcW w:w="931" w:type="pct"/>
            <w:gridSpan w:val="2"/>
          </w:tcPr>
          <w:p w14:paraId="4539EB45" w14:textId="77777777" w:rsidR="00E50A44" w:rsidRPr="0046097B"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6097B">
              <w:rPr>
                <w:rFonts w:ascii="Times New Roman" w:hAnsi="Times New Roman"/>
                <w:bCs/>
                <w:kern w:val="2"/>
                <w:sz w:val="24"/>
                <w:szCs w:val="24"/>
                <w:lang w:eastAsia="ko-KR"/>
              </w:rPr>
              <w:t>День Победы</w:t>
            </w:r>
          </w:p>
          <w:p w14:paraId="5A037CB9" w14:textId="77777777" w:rsidR="00E50A44" w:rsidRPr="0046097B" w:rsidRDefault="00E50A44" w:rsidP="00E50A44">
            <w:pPr>
              <w:pStyle w:val="TableParagraph"/>
              <w:kinsoku w:val="0"/>
              <w:overflowPunct w:val="0"/>
              <w:rPr>
                <w:i/>
                <w:iCs/>
              </w:rPr>
            </w:pPr>
            <w:r w:rsidRPr="0046097B">
              <w:t xml:space="preserve">- </w:t>
            </w:r>
            <w:r w:rsidRPr="0046097B">
              <w:rPr>
                <w:i/>
                <w:iCs/>
              </w:rPr>
              <w:t>выпуск поздравительных плакатов,</w:t>
            </w:r>
          </w:p>
          <w:p w14:paraId="52D4AA0F" w14:textId="77777777" w:rsidR="00E50A44" w:rsidRPr="0046097B" w:rsidRDefault="00E50A44" w:rsidP="00E50A44">
            <w:pPr>
              <w:pStyle w:val="TableParagraph"/>
              <w:kinsoku w:val="0"/>
              <w:overflowPunct w:val="0"/>
              <w:rPr>
                <w:i/>
                <w:iCs/>
              </w:rPr>
            </w:pPr>
            <w:r w:rsidRPr="0046097B">
              <w:rPr>
                <w:i/>
                <w:iCs/>
              </w:rPr>
              <w:t>- классные часы «Мы помним героев…»</w:t>
            </w:r>
          </w:p>
          <w:p w14:paraId="438CEE05" w14:textId="0B77151A" w:rsidR="00E50A44" w:rsidRPr="0046097B" w:rsidRDefault="00E50A44" w:rsidP="00E50A44">
            <w:pPr>
              <w:pStyle w:val="TableParagraph"/>
              <w:kinsoku w:val="0"/>
              <w:overflowPunct w:val="0"/>
              <w:rPr>
                <w:i/>
                <w:iCs/>
              </w:rPr>
            </w:pPr>
            <w:r w:rsidRPr="0046097B">
              <w:rPr>
                <w:i/>
                <w:iCs/>
              </w:rPr>
              <w:lastRenderedPageBreak/>
              <w:t>-патриотическая акция «Георгиевская</w:t>
            </w:r>
            <w:r>
              <w:rPr>
                <w:i/>
                <w:iCs/>
              </w:rPr>
              <w:t xml:space="preserve"> ленточка»</w:t>
            </w:r>
          </w:p>
          <w:p w14:paraId="203A3802" w14:textId="1094173A" w:rsidR="00E50A44" w:rsidRPr="0046097B"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6097B">
              <w:rPr>
                <w:rFonts w:ascii="Times New Roman" w:hAnsi="Times New Roman"/>
                <w:i/>
                <w:iCs/>
                <w:sz w:val="24"/>
                <w:szCs w:val="24"/>
              </w:rPr>
              <w:t>- праздничный концерт-митинг.</w:t>
            </w:r>
          </w:p>
        </w:tc>
        <w:tc>
          <w:tcPr>
            <w:tcW w:w="363" w:type="pct"/>
            <w:gridSpan w:val="2"/>
          </w:tcPr>
          <w:p w14:paraId="74836649" w14:textId="32CD634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1-4 курсы</w:t>
            </w:r>
          </w:p>
        </w:tc>
        <w:tc>
          <w:tcPr>
            <w:tcW w:w="320" w:type="pct"/>
          </w:tcPr>
          <w:p w14:paraId="6FF7FC3F" w14:textId="7EC436E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629D2">
              <w:rPr>
                <w:rFonts w:ascii="Times New Roman" w:hAnsi="Times New Roman"/>
                <w:kern w:val="2"/>
                <w:sz w:val="24"/>
                <w:szCs w:val="24"/>
                <w:lang w:eastAsia="ko-KR"/>
              </w:rPr>
              <w:t>Учебные кабинеты</w:t>
            </w:r>
            <w:r>
              <w:rPr>
                <w:rFonts w:ascii="Times New Roman" w:hAnsi="Times New Roman"/>
                <w:kern w:val="2"/>
                <w:sz w:val="24"/>
                <w:szCs w:val="24"/>
                <w:lang w:eastAsia="ko-KR"/>
              </w:rPr>
              <w:t>, актовый зал, пло</w:t>
            </w:r>
            <w:r>
              <w:rPr>
                <w:rFonts w:ascii="Times New Roman" w:hAnsi="Times New Roman"/>
                <w:kern w:val="2"/>
                <w:sz w:val="24"/>
                <w:szCs w:val="24"/>
                <w:lang w:eastAsia="ko-KR"/>
              </w:rPr>
              <w:lastRenderedPageBreak/>
              <w:t>щадки городского округа Долгопрудный</w:t>
            </w:r>
          </w:p>
        </w:tc>
        <w:tc>
          <w:tcPr>
            <w:tcW w:w="888" w:type="pct"/>
          </w:tcPr>
          <w:p w14:paraId="5FE3B7FD"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Зав. отделением по воспитательной работе, социальному обеспечению и дополнительному образованию</w:t>
            </w:r>
          </w:p>
          <w:p w14:paraId="3E1653BB"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04FA9AA8" w14:textId="5F8A8380"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 xml:space="preserve">социальный педагог </w:t>
            </w:r>
            <w:proofErr w:type="spellStart"/>
            <w:r>
              <w:rPr>
                <w:rFonts w:ascii="Times New Roman" w:hAnsi="Times New Roman"/>
                <w:kern w:val="2"/>
                <w:sz w:val="24"/>
                <w:szCs w:val="24"/>
                <w:lang w:eastAsia="ko-KR"/>
              </w:rPr>
              <w:t>Мандрико</w:t>
            </w:r>
            <w:proofErr w:type="spellEnd"/>
            <w:r>
              <w:rPr>
                <w:rFonts w:ascii="Times New Roman" w:hAnsi="Times New Roman"/>
                <w:kern w:val="2"/>
                <w:sz w:val="24"/>
                <w:szCs w:val="24"/>
                <w:lang w:eastAsia="ko-KR"/>
              </w:rPr>
              <w:t xml:space="preserve"> Л.В., педагог-психолог Карасева О.В.</w:t>
            </w:r>
          </w:p>
          <w:p w14:paraId="1794F54D" w14:textId="7A6F0BE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B0491">
              <w:rPr>
                <w:rFonts w:ascii="Times New Roman" w:hAnsi="Times New Roman"/>
                <w:kern w:val="2"/>
                <w:sz w:val="24"/>
                <w:szCs w:val="24"/>
                <w:lang w:eastAsia="ko-KR"/>
              </w:rPr>
              <w:t xml:space="preserve">Педагог дополнительного образования Павлова Е.А, Архангельский Е.Г. </w:t>
            </w:r>
            <w:r>
              <w:rPr>
                <w:rFonts w:ascii="Times New Roman" w:hAnsi="Times New Roman"/>
                <w:kern w:val="2"/>
                <w:sz w:val="24"/>
                <w:szCs w:val="24"/>
                <w:lang w:eastAsia="ko-KR"/>
              </w:rPr>
              <w:t>преподаватели истории</w:t>
            </w:r>
            <w:r w:rsidRPr="00EB0491">
              <w:rPr>
                <w:rFonts w:ascii="Times New Roman" w:hAnsi="Times New Roman"/>
                <w:kern w:val="2"/>
                <w:sz w:val="24"/>
                <w:szCs w:val="24"/>
                <w:lang w:eastAsia="ko-KR"/>
              </w:rPr>
              <w:t>, кураторы групп</w:t>
            </w:r>
          </w:p>
        </w:tc>
        <w:tc>
          <w:tcPr>
            <w:tcW w:w="336" w:type="pct"/>
          </w:tcPr>
          <w:p w14:paraId="48933A8D" w14:textId="6F0DCAA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6097B">
              <w:rPr>
                <w:rFonts w:ascii="Times New Roman" w:hAnsi="Times New Roman"/>
                <w:kern w:val="2"/>
                <w:sz w:val="24"/>
                <w:szCs w:val="24"/>
                <w:lang w:eastAsia="ko-KR"/>
              </w:rPr>
              <w:lastRenderedPageBreak/>
              <w:t>ЛР 1-13, 16,</w:t>
            </w:r>
            <w:r>
              <w:rPr>
                <w:rFonts w:ascii="Times New Roman" w:hAnsi="Times New Roman"/>
                <w:kern w:val="2"/>
                <w:sz w:val="24"/>
                <w:szCs w:val="24"/>
                <w:lang w:eastAsia="ko-KR"/>
              </w:rPr>
              <w:t xml:space="preserve"> 19, 26, 33</w:t>
            </w:r>
          </w:p>
        </w:tc>
        <w:tc>
          <w:tcPr>
            <w:tcW w:w="597" w:type="pct"/>
            <w:gridSpan w:val="2"/>
          </w:tcPr>
          <w:p w14:paraId="67C2A15A" w14:textId="4DBC2C58"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30B4FA33"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29EF3DB6"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Pr>
                <w:rFonts w:ascii="Times New Roman" w:hAnsi="Times New Roman"/>
                <w:bCs/>
                <w:w w:val="0"/>
                <w:sz w:val="24"/>
                <w:szCs w:val="24"/>
                <w:lang w:eastAsia="en-US"/>
              </w:rPr>
              <w:lastRenderedPageBreak/>
              <w:t>«Студенческое самоуправление»</w:t>
            </w:r>
          </w:p>
          <w:p w14:paraId="533A1A2C"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r>
      <w:tr w:rsidR="00E50A44" w:rsidRPr="007A1210" w14:paraId="2367A4D7" w14:textId="77777777" w:rsidTr="008A0376">
        <w:trPr>
          <w:gridAfter w:val="2"/>
          <w:wAfter w:w="1235" w:type="pct"/>
        </w:trPr>
        <w:tc>
          <w:tcPr>
            <w:tcW w:w="330" w:type="pct"/>
            <w:gridSpan w:val="2"/>
          </w:tcPr>
          <w:p w14:paraId="4E7491DA" w14:textId="77777777" w:rsidR="00E50A44" w:rsidRPr="0046097B"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6097B">
              <w:rPr>
                <w:rFonts w:ascii="Times New Roman" w:hAnsi="Times New Roman"/>
                <w:bCs/>
                <w:kern w:val="2"/>
                <w:sz w:val="24"/>
                <w:szCs w:val="24"/>
                <w:lang w:eastAsia="ko-KR"/>
              </w:rPr>
              <w:t>24</w:t>
            </w:r>
          </w:p>
        </w:tc>
        <w:tc>
          <w:tcPr>
            <w:tcW w:w="931" w:type="pct"/>
            <w:gridSpan w:val="2"/>
          </w:tcPr>
          <w:p w14:paraId="690C3CAC" w14:textId="372BA13A" w:rsidR="00E50A44" w:rsidRPr="0046097B"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6097B">
              <w:rPr>
                <w:rFonts w:ascii="Times New Roman" w:hAnsi="Times New Roman"/>
                <w:bCs/>
                <w:kern w:val="2"/>
                <w:sz w:val="24"/>
                <w:szCs w:val="24"/>
                <w:lang w:eastAsia="ko-KR"/>
              </w:rPr>
              <w:t>День славянской письменности и культуры. Единые классные часы</w:t>
            </w:r>
          </w:p>
        </w:tc>
        <w:tc>
          <w:tcPr>
            <w:tcW w:w="363" w:type="pct"/>
            <w:gridSpan w:val="2"/>
          </w:tcPr>
          <w:p w14:paraId="15808294" w14:textId="36F00F6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E1E3769" w14:textId="3B8F4C6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F066D2">
              <w:rPr>
                <w:rFonts w:ascii="Times New Roman" w:hAnsi="Times New Roman"/>
                <w:kern w:val="2"/>
                <w:sz w:val="24"/>
                <w:szCs w:val="24"/>
                <w:lang w:eastAsia="ko-KR"/>
              </w:rPr>
              <w:t>Учебные кабинеты</w:t>
            </w:r>
          </w:p>
        </w:tc>
        <w:tc>
          <w:tcPr>
            <w:tcW w:w="888" w:type="pct"/>
          </w:tcPr>
          <w:p w14:paraId="2FE36303"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415A2E33"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6840BA91" w14:textId="7996F93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кураторы групп</w:t>
            </w:r>
          </w:p>
        </w:tc>
        <w:tc>
          <w:tcPr>
            <w:tcW w:w="336" w:type="pct"/>
          </w:tcPr>
          <w:p w14:paraId="16423D98" w14:textId="22C813A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w:t>
            </w:r>
          </w:p>
        </w:tc>
        <w:tc>
          <w:tcPr>
            <w:tcW w:w="597" w:type="pct"/>
            <w:gridSpan w:val="2"/>
          </w:tcPr>
          <w:p w14:paraId="2D9175FB" w14:textId="18547D58"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F83A7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F83A72">
              <w:rPr>
                <w:rFonts w:ascii="Times New Roman" w:hAnsi="Times New Roman"/>
                <w:iCs/>
                <w:sz w:val="24"/>
                <w:szCs w:val="24"/>
                <w:lang w:eastAsia="en-US"/>
              </w:rPr>
              <w:t>»</w:t>
            </w:r>
            <w:r>
              <w:rPr>
                <w:rFonts w:ascii="Times New Roman" w:hAnsi="Times New Roman"/>
                <w:iCs/>
                <w:sz w:val="24"/>
                <w:szCs w:val="24"/>
                <w:lang w:eastAsia="en-US"/>
              </w:rPr>
              <w:t xml:space="preserve"> </w:t>
            </w:r>
            <w:r w:rsidRPr="00F83A72">
              <w:rPr>
                <w:rFonts w:ascii="Times New Roman" w:hAnsi="Times New Roman"/>
                <w:bCs/>
                <w:w w:val="0"/>
                <w:sz w:val="24"/>
                <w:szCs w:val="24"/>
                <w:lang w:eastAsia="en-US"/>
              </w:rPr>
              <w:t>«Кураторство и поддержка»</w:t>
            </w:r>
          </w:p>
          <w:p w14:paraId="0641BFCC" w14:textId="4067EAC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«Учебное занятие»</w:t>
            </w:r>
          </w:p>
        </w:tc>
      </w:tr>
      <w:tr w:rsidR="00E50A44" w:rsidRPr="007A1210" w14:paraId="2C7B7905" w14:textId="77777777" w:rsidTr="008A0376">
        <w:trPr>
          <w:gridAfter w:val="2"/>
          <w:wAfter w:w="1235" w:type="pct"/>
        </w:trPr>
        <w:tc>
          <w:tcPr>
            <w:tcW w:w="330" w:type="pct"/>
            <w:gridSpan w:val="2"/>
          </w:tcPr>
          <w:p w14:paraId="5A2B9AA1" w14:textId="77777777" w:rsidR="00E50A44" w:rsidRPr="0046097B"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46097B">
              <w:rPr>
                <w:rFonts w:ascii="Times New Roman" w:hAnsi="Times New Roman"/>
                <w:bCs/>
                <w:kern w:val="2"/>
                <w:sz w:val="24"/>
                <w:szCs w:val="24"/>
                <w:lang w:eastAsia="ko-KR"/>
              </w:rPr>
              <w:t>26</w:t>
            </w:r>
          </w:p>
        </w:tc>
        <w:tc>
          <w:tcPr>
            <w:tcW w:w="931" w:type="pct"/>
            <w:gridSpan w:val="2"/>
          </w:tcPr>
          <w:p w14:paraId="55D7FA1D" w14:textId="71F904E9" w:rsidR="00E50A44" w:rsidRPr="0046097B" w:rsidRDefault="00E50A44" w:rsidP="00E50A44">
            <w:pPr>
              <w:widowControl w:val="0"/>
              <w:autoSpaceDE w:val="0"/>
              <w:autoSpaceDN w:val="0"/>
              <w:spacing w:after="0" w:line="240" w:lineRule="auto"/>
              <w:rPr>
                <w:rFonts w:ascii="Times New Roman" w:hAnsi="Times New Roman"/>
                <w:bCs/>
                <w:kern w:val="2"/>
                <w:sz w:val="24"/>
                <w:szCs w:val="24"/>
                <w:lang w:eastAsia="ko-KR"/>
              </w:rPr>
            </w:pPr>
            <w:r w:rsidRPr="0046097B">
              <w:rPr>
                <w:rFonts w:ascii="Times New Roman" w:hAnsi="Times New Roman"/>
                <w:bCs/>
                <w:kern w:val="2"/>
                <w:sz w:val="24"/>
                <w:szCs w:val="24"/>
                <w:lang w:eastAsia="ko-KR"/>
              </w:rPr>
              <w:t>День российского предпринимательства. Единые классные часы</w:t>
            </w:r>
          </w:p>
        </w:tc>
        <w:tc>
          <w:tcPr>
            <w:tcW w:w="363" w:type="pct"/>
            <w:gridSpan w:val="2"/>
          </w:tcPr>
          <w:p w14:paraId="59A30C64" w14:textId="466EA19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F1F3AB5" w14:textId="03721E4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F066D2">
              <w:rPr>
                <w:rFonts w:ascii="Times New Roman" w:hAnsi="Times New Roman"/>
                <w:kern w:val="2"/>
                <w:sz w:val="24"/>
                <w:szCs w:val="24"/>
                <w:lang w:eastAsia="ko-KR"/>
              </w:rPr>
              <w:t>Учебные кабинеты</w:t>
            </w:r>
          </w:p>
        </w:tc>
        <w:tc>
          <w:tcPr>
            <w:tcW w:w="888" w:type="pct"/>
          </w:tcPr>
          <w:p w14:paraId="32A8A473"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0AB9A473"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4C1C1E8D" w14:textId="3BAB38A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кураторы групп</w:t>
            </w:r>
          </w:p>
        </w:tc>
        <w:tc>
          <w:tcPr>
            <w:tcW w:w="336" w:type="pct"/>
          </w:tcPr>
          <w:p w14:paraId="6DCCD72B" w14:textId="0E4B51A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15-23</w:t>
            </w:r>
          </w:p>
        </w:tc>
        <w:tc>
          <w:tcPr>
            <w:tcW w:w="597" w:type="pct"/>
            <w:gridSpan w:val="2"/>
          </w:tcPr>
          <w:p w14:paraId="689FCABA" w14:textId="07CE0EFD"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F83A7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F83A72">
              <w:rPr>
                <w:rFonts w:ascii="Times New Roman" w:hAnsi="Times New Roman"/>
                <w:iCs/>
                <w:sz w:val="24"/>
                <w:szCs w:val="24"/>
                <w:lang w:eastAsia="en-US"/>
              </w:rPr>
              <w:t>»</w:t>
            </w:r>
          </w:p>
          <w:p w14:paraId="155D80F1"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F83A72">
              <w:rPr>
                <w:rFonts w:ascii="Times New Roman" w:hAnsi="Times New Roman"/>
                <w:bCs/>
                <w:w w:val="0"/>
                <w:sz w:val="24"/>
                <w:szCs w:val="24"/>
                <w:lang w:eastAsia="en-US"/>
              </w:rPr>
              <w:t>«Кураторство и поддержка»</w:t>
            </w:r>
          </w:p>
          <w:p w14:paraId="6667858E" w14:textId="3F284FD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«Учебное занятие»</w:t>
            </w:r>
          </w:p>
        </w:tc>
      </w:tr>
      <w:tr w:rsidR="00E50A44" w:rsidRPr="007A1210" w14:paraId="3BCF9D4A" w14:textId="77777777" w:rsidTr="008A0376">
        <w:trPr>
          <w:gridAfter w:val="2"/>
          <w:wAfter w:w="1235" w:type="pct"/>
        </w:trPr>
        <w:tc>
          <w:tcPr>
            <w:tcW w:w="330" w:type="pct"/>
            <w:gridSpan w:val="2"/>
          </w:tcPr>
          <w:p w14:paraId="499A2615" w14:textId="692E1820" w:rsidR="00E50A44" w:rsidRPr="0051406D"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51406D">
              <w:rPr>
                <w:rFonts w:ascii="Times New Roman" w:hAnsi="Times New Roman"/>
                <w:bCs/>
                <w:kern w:val="2"/>
                <w:sz w:val="24"/>
                <w:szCs w:val="24"/>
                <w:lang w:eastAsia="ko-KR"/>
              </w:rPr>
              <w:t>15</w:t>
            </w:r>
          </w:p>
        </w:tc>
        <w:tc>
          <w:tcPr>
            <w:tcW w:w="931" w:type="pct"/>
            <w:gridSpan w:val="2"/>
          </w:tcPr>
          <w:p w14:paraId="39B3DF27" w14:textId="589B0457" w:rsidR="00E50A44" w:rsidRPr="007A1210" w:rsidRDefault="00E50A44" w:rsidP="00E50A44">
            <w:pPr>
              <w:widowControl w:val="0"/>
              <w:autoSpaceDE w:val="0"/>
              <w:autoSpaceDN w:val="0"/>
              <w:spacing w:after="0" w:line="240" w:lineRule="auto"/>
              <w:rPr>
                <w:rFonts w:ascii="Times New Roman" w:hAnsi="Times New Roman"/>
                <w:b/>
                <w:bCs/>
                <w:kern w:val="2"/>
                <w:sz w:val="24"/>
                <w:szCs w:val="24"/>
                <w:lang w:eastAsia="ko-KR"/>
              </w:rPr>
            </w:pPr>
            <w:r w:rsidRPr="007A1210">
              <w:rPr>
                <w:rFonts w:ascii="Times New Roman" w:hAnsi="Times New Roman"/>
                <w:sz w:val="24"/>
                <w:szCs w:val="24"/>
              </w:rPr>
              <w:t>Классные часы «Моя семья-мой дом» в рамках Международного дня семьи</w:t>
            </w:r>
          </w:p>
        </w:tc>
        <w:tc>
          <w:tcPr>
            <w:tcW w:w="363" w:type="pct"/>
            <w:gridSpan w:val="2"/>
          </w:tcPr>
          <w:p w14:paraId="4484A7BF" w14:textId="620EB5F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3024164A" w14:textId="4BFF3E2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F066D2">
              <w:rPr>
                <w:rFonts w:ascii="Times New Roman" w:hAnsi="Times New Roman"/>
                <w:kern w:val="2"/>
                <w:sz w:val="24"/>
                <w:szCs w:val="24"/>
                <w:lang w:eastAsia="ko-KR"/>
              </w:rPr>
              <w:t>Учебные кабинеты</w:t>
            </w:r>
          </w:p>
        </w:tc>
        <w:tc>
          <w:tcPr>
            <w:tcW w:w="888" w:type="pct"/>
          </w:tcPr>
          <w:p w14:paraId="7377EECB" w14:textId="1C7722A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sz w:val="24"/>
                <w:szCs w:val="24"/>
              </w:rPr>
              <w:t>С</w:t>
            </w:r>
            <w:r w:rsidRPr="001B4005">
              <w:rPr>
                <w:rFonts w:ascii="Times New Roman" w:hAnsi="Times New Roman"/>
                <w:sz w:val="24"/>
                <w:szCs w:val="24"/>
              </w:rPr>
              <w:t xml:space="preserve">оциальный педагог </w:t>
            </w: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кураторы групп</w:t>
            </w:r>
          </w:p>
        </w:tc>
        <w:tc>
          <w:tcPr>
            <w:tcW w:w="336" w:type="pct"/>
          </w:tcPr>
          <w:p w14:paraId="5B10E0C0" w14:textId="78FC40D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30, 33</w:t>
            </w:r>
          </w:p>
        </w:tc>
        <w:tc>
          <w:tcPr>
            <w:tcW w:w="597" w:type="pct"/>
            <w:gridSpan w:val="2"/>
          </w:tcPr>
          <w:p w14:paraId="461DD333" w14:textId="3233B6EA"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6320B81E"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318AFB18" w14:textId="7944457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«Учебное занятие»</w:t>
            </w:r>
          </w:p>
        </w:tc>
      </w:tr>
      <w:tr w:rsidR="00E50A44" w:rsidRPr="007A1210" w14:paraId="55335FEB" w14:textId="77777777" w:rsidTr="008A0376">
        <w:trPr>
          <w:gridAfter w:val="2"/>
          <w:wAfter w:w="1235" w:type="pct"/>
        </w:trPr>
        <w:tc>
          <w:tcPr>
            <w:tcW w:w="330" w:type="pct"/>
            <w:gridSpan w:val="2"/>
          </w:tcPr>
          <w:p w14:paraId="44A34CCE" w14:textId="5516BFF6" w:rsidR="00E50A44" w:rsidRPr="0051406D"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19</w:t>
            </w:r>
          </w:p>
        </w:tc>
        <w:tc>
          <w:tcPr>
            <w:tcW w:w="931" w:type="pct"/>
            <w:gridSpan w:val="2"/>
          </w:tcPr>
          <w:p w14:paraId="47C6659C" w14:textId="2EF3951C" w:rsidR="00E50A44" w:rsidRPr="0046097B" w:rsidRDefault="00E50A44" w:rsidP="00E50A44">
            <w:pPr>
              <w:widowControl w:val="0"/>
              <w:autoSpaceDE w:val="0"/>
              <w:autoSpaceDN w:val="0"/>
              <w:spacing w:after="0" w:line="240" w:lineRule="auto"/>
              <w:rPr>
                <w:rFonts w:ascii="Times New Roman" w:hAnsi="Times New Roman"/>
                <w:sz w:val="24"/>
                <w:szCs w:val="24"/>
              </w:rPr>
            </w:pPr>
            <w:r w:rsidRPr="0046097B">
              <w:rPr>
                <w:rFonts w:ascii="Times New Roman" w:hAnsi="Times New Roman"/>
                <w:kern w:val="2"/>
                <w:sz w:val="24"/>
                <w:szCs w:val="24"/>
                <w:lang w:eastAsia="ko-KR"/>
              </w:rPr>
              <w:t>Акция «Флаги России», приуроченная к Дню государственного флага Российской Федерации</w:t>
            </w:r>
          </w:p>
        </w:tc>
        <w:tc>
          <w:tcPr>
            <w:tcW w:w="363" w:type="pct"/>
            <w:gridSpan w:val="2"/>
          </w:tcPr>
          <w:p w14:paraId="2134E54B" w14:textId="3A9320E8" w:rsidR="00E50A44" w:rsidRPr="0046097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6097B">
              <w:rPr>
                <w:rFonts w:ascii="Times New Roman" w:hAnsi="Times New Roman"/>
                <w:kern w:val="2"/>
                <w:sz w:val="24"/>
                <w:szCs w:val="24"/>
                <w:lang w:eastAsia="ko-KR"/>
              </w:rPr>
              <w:t>1-4 курсы</w:t>
            </w:r>
          </w:p>
        </w:tc>
        <w:tc>
          <w:tcPr>
            <w:tcW w:w="320" w:type="pct"/>
          </w:tcPr>
          <w:p w14:paraId="054D3D00" w14:textId="31D4BB7A" w:rsidR="00E50A44" w:rsidRPr="0046097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6097B">
              <w:rPr>
                <w:rFonts w:ascii="Times New Roman" w:hAnsi="Times New Roman"/>
                <w:kern w:val="2"/>
                <w:sz w:val="24"/>
                <w:szCs w:val="24"/>
                <w:lang w:eastAsia="ko-KR"/>
              </w:rPr>
              <w:t>Актовый зал</w:t>
            </w:r>
          </w:p>
        </w:tc>
        <w:tc>
          <w:tcPr>
            <w:tcW w:w="888" w:type="pct"/>
          </w:tcPr>
          <w:p w14:paraId="7F29D8CD" w14:textId="187697F6" w:rsidR="00E50A44" w:rsidRPr="0046097B" w:rsidRDefault="00E50A44" w:rsidP="00E50A44">
            <w:pPr>
              <w:widowControl w:val="0"/>
              <w:autoSpaceDE w:val="0"/>
              <w:autoSpaceDN w:val="0"/>
              <w:spacing w:after="0" w:line="240" w:lineRule="auto"/>
              <w:jc w:val="both"/>
              <w:rPr>
                <w:sz w:val="24"/>
                <w:szCs w:val="24"/>
              </w:rPr>
            </w:pPr>
            <w:r w:rsidRPr="0046097B">
              <w:rPr>
                <w:sz w:val="24"/>
                <w:szCs w:val="24"/>
              </w:rPr>
              <w:t>С</w:t>
            </w:r>
            <w:r w:rsidRPr="0046097B">
              <w:rPr>
                <w:rFonts w:ascii="Times New Roman" w:hAnsi="Times New Roman"/>
                <w:sz w:val="24"/>
                <w:szCs w:val="24"/>
              </w:rPr>
              <w:t xml:space="preserve">оциальный педагог </w:t>
            </w:r>
            <w:proofErr w:type="spellStart"/>
            <w:r w:rsidRPr="0046097B">
              <w:rPr>
                <w:rFonts w:ascii="Times New Roman" w:hAnsi="Times New Roman"/>
                <w:sz w:val="24"/>
                <w:szCs w:val="24"/>
              </w:rPr>
              <w:t>Мандрико</w:t>
            </w:r>
            <w:proofErr w:type="spellEnd"/>
            <w:r w:rsidRPr="0046097B">
              <w:rPr>
                <w:rFonts w:ascii="Times New Roman" w:hAnsi="Times New Roman"/>
                <w:sz w:val="24"/>
                <w:szCs w:val="24"/>
              </w:rPr>
              <w:t xml:space="preserve"> Л.В.,  кураторы групп</w:t>
            </w:r>
          </w:p>
        </w:tc>
        <w:tc>
          <w:tcPr>
            <w:tcW w:w="336" w:type="pct"/>
          </w:tcPr>
          <w:p w14:paraId="036F2C55" w14:textId="2E33A97D" w:rsidR="00E50A44" w:rsidRPr="0046097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46097B">
              <w:rPr>
                <w:rFonts w:ascii="Times New Roman" w:hAnsi="Times New Roman"/>
                <w:kern w:val="2"/>
                <w:sz w:val="24"/>
                <w:szCs w:val="24"/>
                <w:lang w:eastAsia="ko-KR"/>
              </w:rPr>
              <w:t>ЛР 1-13, 16, 19, 26, 33</w:t>
            </w:r>
          </w:p>
        </w:tc>
        <w:tc>
          <w:tcPr>
            <w:tcW w:w="597" w:type="pct"/>
            <w:gridSpan w:val="2"/>
          </w:tcPr>
          <w:p w14:paraId="5B047618" w14:textId="7980078E" w:rsidR="00E50A44" w:rsidRPr="0046097B"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46097B">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46097B">
              <w:rPr>
                <w:rFonts w:ascii="Times New Roman" w:hAnsi="Times New Roman"/>
                <w:kern w:val="2"/>
                <w:sz w:val="24"/>
                <w:szCs w:val="24"/>
                <w:lang w:eastAsia="ko-KR"/>
              </w:rPr>
              <w:t>», «Организация предметно-эстетической среды»</w:t>
            </w:r>
          </w:p>
        </w:tc>
      </w:tr>
      <w:tr w:rsidR="00E50A44" w:rsidRPr="007A1210" w14:paraId="09FDEB1B" w14:textId="77777777" w:rsidTr="008A0376">
        <w:trPr>
          <w:gridAfter w:val="2"/>
          <w:wAfter w:w="1235" w:type="pct"/>
        </w:trPr>
        <w:tc>
          <w:tcPr>
            <w:tcW w:w="330" w:type="pct"/>
            <w:gridSpan w:val="2"/>
          </w:tcPr>
          <w:p w14:paraId="67B0BE5B" w14:textId="289B04DA" w:rsidR="00E50A44" w:rsidRPr="0051406D"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51406D">
              <w:rPr>
                <w:rFonts w:ascii="Times New Roman" w:hAnsi="Times New Roman"/>
                <w:bCs/>
                <w:kern w:val="2"/>
                <w:sz w:val="24"/>
                <w:szCs w:val="24"/>
                <w:lang w:eastAsia="ko-KR"/>
              </w:rPr>
              <w:t>29</w:t>
            </w:r>
          </w:p>
        </w:tc>
        <w:tc>
          <w:tcPr>
            <w:tcW w:w="931" w:type="pct"/>
            <w:gridSpan w:val="2"/>
          </w:tcPr>
          <w:p w14:paraId="0283A7D7" w14:textId="6D312DA4" w:rsidR="00E50A44" w:rsidRPr="007A1210" w:rsidRDefault="00E50A44" w:rsidP="00E50A44">
            <w:pPr>
              <w:widowControl w:val="0"/>
              <w:autoSpaceDE w:val="0"/>
              <w:autoSpaceDN w:val="0"/>
              <w:spacing w:after="0" w:line="240" w:lineRule="auto"/>
              <w:rPr>
                <w:rFonts w:ascii="Times New Roman" w:hAnsi="Times New Roman"/>
                <w:sz w:val="24"/>
                <w:szCs w:val="24"/>
              </w:rPr>
            </w:pPr>
            <w:r w:rsidRPr="007A1210">
              <w:rPr>
                <w:rFonts w:ascii="Times New Roman" w:hAnsi="Times New Roman"/>
                <w:sz w:val="24"/>
                <w:szCs w:val="24"/>
              </w:rPr>
              <w:t>Акция, посвященная дню отказа от курения «Дыши полной грудью. День без табака»</w:t>
            </w:r>
          </w:p>
        </w:tc>
        <w:tc>
          <w:tcPr>
            <w:tcW w:w="363" w:type="pct"/>
            <w:gridSpan w:val="2"/>
          </w:tcPr>
          <w:p w14:paraId="0FCAA379" w14:textId="7707D22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BEE0D8F" w14:textId="6FC2E1D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w:t>
            </w:r>
          </w:p>
        </w:tc>
        <w:tc>
          <w:tcPr>
            <w:tcW w:w="888" w:type="pct"/>
          </w:tcPr>
          <w:p w14:paraId="268B0510" w14:textId="30C85A5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sz w:val="24"/>
                <w:szCs w:val="24"/>
              </w:rPr>
              <w:t>С</w:t>
            </w:r>
            <w:r w:rsidRPr="001B4005">
              <w:rPr>
                <w:rFonts w:ascii="Times New Roman" w:hAnsi="Times New Roman"/>
                <w:sz w:val="24"/>
                <w:szCs w:val="24"/>
              </w:rPr>
              <w:t xml:space="preserve">оциальный педагог </w:t>
            </w:r>
            <w:proofErr w:type="spellStart"/>
            <w:r w:rsidRPr="001B4005">
              <w:rPr>
                <w:rFonts w:ascii="Times New Roman" w:hAnsi="Times New Roman"/>
                <w:sz w:val="24"/>
                <w:szCs w:val="24"/>
              </w:rPr>
              <w:t>Мандрико</w:t>
            </w:r>
            <w:proofErr w:type="spellEnd"/>
            <w:r w:rsidRPr="001B4005">
              <w:rPr>
                <w:rFonts w:ascii="Times New Roman" w:hAnsi="Times New Roman"/>
                <w:sz w:val="24"/>
                <w:szCs w:val="24"/>
              </w:rPr>
              <w:t xml:space="preserve"> Л.В., </w:t>
            </w:r>
            <w:r>
              <w:rPr>
                <w:rFonts w:ascii="Times New Roman" w:hAnsi="Times New Roman"/>
                <w:sz w:val="24"/>
                <w:szCs w:val="24"/>
              </w:rPr>
              <w:t>председатель студенческого совета колледжа,</w:t>
            </w:r>
            <w:r w:rsidRPr="001B4005">
              <w:rPr>
                <w:rFonts w:ascii="Times New Roman" w:hAnsi="Times New Roman"/>
                <w:sz w:val="24"/>
                <w:szCs w:val="24"/>
              </w:rPr>
              <w:t xml:space="preserve"> кураторы групп</w:t>
            </w:r>
          </w:p>
        </w:tc>
        <w:tc>
          <w:tcPr>
            <w:tcW w:w="336" w:type="pct"/>
          </w:tcPr>
          <w:p w14:paraId="3E4DEFAF" w14:textId="44F109B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30-33</w:t>
            </w:r>
          </w:p>
        </w:tc>
        <w:tc>
          <w:tcPr>
            <w:tcW w:w="597" w:type="pct"/>
            <w:gridSpan w:val="2"/>
          </w:tcPr>
          <w:p w14:paraId="140F251A" w14:textId="2E0501B9"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093CB591"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lastRenderedPageBreak/>
              <w:t>«Кураторство и поддержка»</w:t>
            </w:r>
          </w:p>
          <w:p w14:paraId="4EF0E13E" w14:textId="6909384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bCs/>
                <w:w w:val="0"/>
                <w:sz w:val="24"/>
                <w:szCs w:val="24"/>
                <w:lang w:eastAsia="en-US"/>
              </w:rPr>
              <w:t>«Студенческое самоуправление»</w:t>
            </w:r>
          </w:p>
        </w:tc>
      </w:tr>
      <w:tr w:rsidR="00E50A44" w:rsidRPr="007A1210" w14:paraId="5F600594" w14:textId="77777777" w:rsidTr="008A0376">
        <w:trPr>
          <w:gridAfter w:val="2"/>
          <w:wAfter w:w="1235" w:type="pct"/>
        </w:trPr>
        <w:tc>
          <w:tcPr>
            <w:tcW w:w="330" w:type="pct"/>
            <w:gridSpan w:val="2"/>
          </w:tcPr>
          <w:p w14:paraId="305B77EF" w14:textId="53926D3B" w:rsidR="00E50A44" w:rsidRPr="0051406D"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lastRenderedPageBreak/>
              <w:t>1-31</w:t>
            </w:r>
          </w:p>
        </w:tc>
        <w:tc>
          <w:tcPr>
            <w:tcW w:w="931" w:type="pct"/>
            <w:gridSpan w:val="2"/>
          </w:tcPr>
          <w:p w14:paraId="4014D900" w14:textId="29B92B9C" w:rsidR="00E50A44" w:rsidRPr="007A1210" w:rsidRDefault="00E50A44" w:rsidP="00E50A44">
            <w:pPr>
              <w:widowControl w:val="0"/>
              <w:autoSpaceDE w:val="0"/>
              <w:autoSpaceDN w:val="0"/>
              <w:spacing w:after="0" w:line="240" w:lineRule="auto"/>
              <w:rPr>
                <w:rFonts w:ascii="Times New Roman" w:hAnsi="Times New Roman"/>
                <w:sz w:val="24"/>
                <w:szCs w:val="24"/>
              </w:rPr>
            </w:pPr>
            <w:r w:rsidRPr="007A1210">
              <w:rPr>
                <w:rFonts w:ascii="Times New Roman" w:hAnsi="Times New Roman"/>
                <w:sz w:val="24"/>
                <w:szCs w:val="24"/>
              </w:rPr>
              <w:t>Организация фотовыставки, пропагандирующей любовь к спорту и формирование ЗОЖ</w:t>
            </w:r>
          </w:p>
        </w:tc>
        <w:tc>
          <w:tcPr>
            <w:tcW w:w="363" w:type="pct"/>
            <w:gridSpan w:val="2"/>
          </w:tcPr>
          <w:p w14:paraId="7AD5B248" w14:textId="3B6D13C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32579D3" w14:textId="6B5DC29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Спортивный зал</w:t>
            </w:r>
          </w:p>
        </w:tc>
        <w:tc>
          <w:tcPr>
            <w:tcW w:w="888" w:type="pct"/>
          </w:tcPr>
          <w:p w14:paraId="7FBF95A6" w14:textId="390F900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Преподаватели физической культуры</w:t>
            </w:r>
            <w:r w:rsidRPr="007A1210">
              <w:rPr>
                <w:rFonts w:ascii="Times New Roman" w:hAnsi="Times New Roman"/>
                <w:kern w:val="2"/>
                <w:sz w:val="24"/>
                <w:szCs w:val="24"/>
                <w:lang w:eastAsia="ko-KR"/>
              </w:rPr>
              <w:t xml:space="preserve">, </w:t>
            </w:r>
            <w:r w:rsidRPr="00D241B0">
              <w:rPr>
                <w:rFonts w:ascii="Times New Roman" w:hAnsi="Times New Roman"/>
                <w:kern w:val="2"/>
                <w:sz w:val="24"/>
                <w:szCs w:val="24"/>
                <w:lang w:eastAsia="ko-KR"/>
              </w:rPr>
              <w:t>председатель Студенческого Совета колледжа</w:t>
            </w:r>
            <w:r>
              <w:rPr>
                <w:rFonts w:ascii="Times New Roman" w:hAnsi="Times New Roman"/>
                <w:kern w:val="2"/>
                <w:sz w:val="24"/>
                <w:szCs w:val="24"/>
                <w:lang w:eastAsia="ko-KR"/>
              </w:rPr>
              <w:t xml:space="preserve">, </w:t>
            </w:r>
            <w:r w:rsidRPr="007A1210">
              <w:rPr>
                <w:rFonts w:ascii="Times New Roman" w:hAnsi="Times New Roman"/>
                <w:kern w:val="2"/>
                <w:sz w:val="24"/>
                <w:szCs w:val="24"/>
                <w:lang w:eastAsia="ko-KR"/>
              </w:rPr>
              <w:t>кураторы групп</w:t>
            </w:r>
          </w:p>
        </w:tc>
        <w:tc>
          <w:tcPr>
            <w:tcW w:w="336" w:type="pct"/>
          </w:tcPr>
          <w:p w14:paraId="73DD0733" w14:textId="6B125C4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30-33</w:t>
            </w:r>
          </w:p>
        </w:tc>
        <w:tc>
          <w:tcPr>
            <w:tcW w:w="597" w:type="pct"/>
            <w:gridSpan w:val="2"/>
          </w:tcPr>
          <w:p w14:paraId="331A6A8A" w14:textId="0CEAA058"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 xml:space="preserve"> </w:t>
            </w: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1775F705"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016A2026" w14:textId="239227D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«Студенческое самоуправление»</w:t>
            </w:r>
          </w:p>
        </w:tc>
      </w:tr>
      <w:tr w:rsidR="00E50A44" w:rsidRPr="007A1210" w14:paraId="77FB79A1" w14:textId="77777777" w:rsidTr="008A0376">
        <w:trPr>
          <w:gridAfter w:val="2"/>
          <w:wAfter w:w="1235" w:type="pct"/>
        </w:trPr>
        <w:tc>
          <w:tcPr>
            <w:tcW w:w="330" w:type="pct"/>
            <w:gridSpan w:val="2"/>
          </w:tcPr>
          <w:p w14:paraId="2F37A69B" w14:textId="3E364E24" w:rsidR="00E50A44" w:rsidRPr="0051406D"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1-31</w:t>
            </w:r>
          </w:p>
        </w:tc>
        <w:tc>
          <w:tcPr>
            <w:tcW w:w="931" w:type="pct"/>
            <w:gridSpan w:val="2"/>
          </w:tcPr>
          <w:p w14:paraId="04FF600E" w14:textId="05760AC1" w:rsidR="00E50A44" w:rsidRPr="007A1210" w:rsidRDefault="00E50A44" w:rsidP="00E50A44">
            <w:pPr>
              <w:widowControl w:val="0"/>
              <w:autoSpaceDE w:val="0"/>
              <w:autoSpaceDN w:val="0"/>
              <w:spacing w:after="0" w:line="240" w:lineRule="auto"/>
              <w:rPr>
                <w:rFonts w:ascii="Times New Roman" w:hAnsi="Times New Roman"/>
                <w:sz w:val="24"/>
                <w:szCs w:val="24"/>
              </w:rPr>
            </w:pPr>
            <w:r w:rsidRPr="00382755">
              <w:rPr>
                <w:rFonts w:ascii="Times New Roman" w:hAnsi="Times New Roman"/>
                <w:bCs/>
                <w:kern w:val="2"/>
                <w:sz w:val="24"/>
                <w:szCs w:val="24"/>
                <w:lang w:eastAsia="ko-KR"/>
              </w:rPr>
              <w:t>Мероприятия, направленные на профилактику суицидального поведения, формирования позитивного отношения к жизни</w:t>
            </w:r>
          </w:p>
        </w:tc>
        <w:tc>
          <w:tcPr>
            <w:tcW w:w="363" w:type="pct"/>
            <w:gridSpan w:val="2"/>
          </w:tcPr>
          <w:p w14:paraId="5414A119" w14:textId="54CE2A76" w:rsidR="00E50A44" w:rsidRPr="00141C2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1-2 курсы</w:t>
            </w:r>
          </w:p>
        </w:tc>
        <w:tc>
          <w:tcPr>
            <w:tcW w:w="320" w:type="pct"/>
          </w:tcPr>
          <w:p w14:paraId="367515C6" w14:textId="0175F49B"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Кабинет-психолога</w:t>
            </w:r>
          </w:p>
        </w:tc>
        <w:tc>
          <w:tcPr>
            <w:tcW w:w="888" w:type="pct"/>
          </w:tcPr>
          <w:p w14:paraId="44D110AA" w14:textId="73168F4C"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Педагог-психолог</w:t>
            </w:r>
            <w:r>
              <w:rPr>
                <w:rFonts w:ascii="Times New Roman" w:hAnsi="Times New Roman"/>
                <w:kern w:val="2"/>
                <w:sz w:val="24"/>
                <w:szCs w:val="24"/>
                <w:lang w:eastAsia="ko-KR"/>
              </w:rPr>
              <w:t xml:space="preserve"> Карасева О.В.</w:t>
            </w:r>
          </w:p>
        </w:tc>
        <w:tc>
          <w:tcPr>
            <w:tcW w:w="336" w:type="pct"/>
          </w:tcPr>
          <w:p w14:paraId="23792B64" w14:textId="1DBAD33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1-13, 16, 19, 25, 31</w:t>
            </w:r>
          </w:p>
        </w:tc>
        <w:tc>
          <w:tcPr>
            <w:tcW w:w="597" w:type="pct"/>
            <w:gridSpan w:val="2"/>
          </w:tcPr>
          <w:p w14:paraId="7A8268CD" w14:textId="23469172"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eastAsia="Calibri" w:hAnsi="Times New Roman"/>
                <w:bCs/>
                <w:iCs/>
                <w:sz w:val="24"/>
                <w:szCs w:val="24"/>
                <w:lang w:eastAsia="en-US"/>
              </w:rPr>
              <w:t xml:space="preserve"> «Взаимодействие с родителями», </w:t>
            </w:r>
            <w:r w:rsidRPr="00382755">
              <w:rPr>
                <w:rFonts w:ascii="Times New Roman" w:eastAsia="Calibri" w:hAnsi="Times New Roman"/>
                <w:iCs/>
                <w:sz w:val="24"/>
                <w:szCs w:val="24"/>
                <w:lang w:eastAsia="en-US"/>
              </w:rPr>
              <w:t>«Организация предметно-эстетической среды», «Кураторство и поддержка»</w:t>
            </w:r>
          </w:p>
        </w:tc>
      </w:tr>
      <w:tr w:rsidR="00E50A44" w:rsidRPr="007A1210" w14:paraId="30866515" w14:textId="77777777" w:rsidTr="008A0376">
        <w:trPr>
          <w:gridAfter w:val="2"/>
          <w:wAfter w:w="1235" w:type="pct"/>
        </w:trPr>
        <w:tc>
          <w:tcPr>
            <w:tcW w:w="330" w:type="pct"/>
            <w:gridSpan w:val="2"/>
          </w:tcPr>
          <w:p w14:paraId="2593AABC" w14:textId="6634C497" w:rsidR="00E50A44" w:rsidRPr="0051406D"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25</w:t>
            </w:r>
          </w:p>
        </w:tc>
        <w:tc>
          <w:tcPr>
            <w:tcW w:w="931" w:type="pct"/>
            <w:gridSpan w:val="2"/>
          </w:tcPr>
          <w:p w14:paraId="2D09B94D" w14:textId="1166B18C" w:rsidR="00E50A44" w:rsidRPr="00382755" w:rsidRDefault="00E50A44" w:rsidP="00E50A44">
            <w:pPr>
              <w:widowControl w:val="0"/>
              <w:autoSpaceDE w:val="0"/>
              <w:autoSpaceDN w:val="0"/>
              <w:spacing w:after="0" w:line="240" w:lineRule="auto"/>
              <w:rPr>
                <w:rFonts w:ascii="Times New Roman" w:hAnsi="Times New Roman"/>
                <w:bCs/>
                <w:kern w:val="2"/>
                <w:sz w:val="24"/>
                <w:szCs w:val="24"/>
                <w:lang w:eastAsia="ko-KR"/>
              </w:rPr>
            </w:pPr>
            <w:r w:rsidRPr="00FD507E">
              <w:rPr>
                <w:rFonts w:ascii="Times New Roman" w:hAnsi="Times New Roman"/>
                <w:bCs/>
                <w:kern w:val="2"/>
                <w:sz w:val="24"/>
                <w:szCs w:val="24"/>
                <w:lang w:eastAsia="ko-KR"/>
              </w:rPr>
              <w:t>Заседание Совета по профилактике и предупреждению правонарушений</w:t>
            </w:r>
          </w:p>
        </w:tc>
        <w:tc>
          <w:tcPr>
            <w:tcW w:w="363" w:type="pct"/>
            <w:gridSpan w:val="2"/>
          </w:tcPr>
          <w:p w14:paraId="691691FE" w14:textId="2D0479AC" w:rsidR="00E50A44" w:rsidRPr="00141C23"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21EBA101" w14:textId="7DAED879"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0EE68CFF"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3DBBD579"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678C7422" w14:textId="00928432" w:rsidR="00E50A44" w:rsidRPr="00382755" w:rsidRDefault="00E50A44" w:rsidP="00E50A44">
            <w:pPr>
              <w:pStyle w:val="TableParagraph"/>
              <w:tabs>
                <w:tab w:val="left" w:pos="1556"/>
              </w:tabs>
              <w:kinsoku w:val="0"/>
              <w:overflowPunct w:val="0"/>
              <w:rPr>
                <w:kern w:val="2"/>
                <w:lang w:eastAsia="ko-KR"/>
              </w:rPr>
            </w:pPr>
            <w:r>
              <w:t xml:space="preserve">Социальный педагог </w:t>
            </w:r>
            <w:proofErr w:type="spellStart"/>
            <w:r>
              <w:t>Мандрико</w:t>
            </w:r>
            <w:proofErr w:type="spellEnd"/>
            <w:r>
              <w:t xml:space="preserve"> Л.В. </w:t>
            </w:r>
            <w:r w:rsidRPr="007A1210">
              <w:t xml:space="preserve">Педагог дополнительного образования Павлова Е.А, </w:t>
            </w:r>
            <w:r>
              <w:t xml:space="preserve">преподаватели, </w:t>
            </w:r>
            <w:r w:rsidRPr="007A1210">
              <w:t>председатель Студенческого Совета колледжа, кураторы групп</w:t>
            </w:r>
          </w:p>
        </w:tc>
        <w:tc>
          <w:tcPr>
            <w:tcW w:w="336" w:type="pct"/>
          </w:tcPr>
          <w:p w14:paraId="12503537" w14:textId="0FE615FC"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13,16, 30-33</w:t>
            </w:r>
          </w:p>
        </w:tc>
        <w:tc>
          <w:tcPr>
            <w:tcW w:w="597" w:type="pct"/>
            <w:gridSpan w:val="2"/>
          </w:tcPr>
          <w:p w14:paraId="08E61149" w14:textId="06446CF6"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7D31C6FD"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p w14:paraId="79ABD992"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50C6AFCC"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p>
          <w:p w14:paraId="2A1631EF" w14:textId="77777777" w:rsidR="00E50A44" w:rsidRPr="00382755" w:rsidRDefault="00E50A44" w:rsidP="00E50A44">
            <w:pPr>
              <w:widowControl w:val="0"/>
              <w:autoSpaceDE w:val="0"/>
              <w:autoSpaceDN w:val="0"/>
              <w:spacing w:after="0" w:line="240" w:lineRule="auto"/>
              <w:jc w:val="both"/>
              <w:rPr>
                <w:rFonts w:ascii="Times New Roman" w:eastAsia="Calibri" w:hAnsi="Times New Roman"/>
                <w:bCs/>
                <w:iCs/>
                <w:sz w:val="24"/>
                <w:szCs w:val="24"/>
                <w:lang w:eastAsia="en-US"/>
              </w:rPr>
            </w:pPr>
          </w:p>
        </w:tc>
      </w:tr>
      <w:tr w:rsidR="00E50A44" w:rsidRPr="007A1210" w14:paraId="4EC343D5" w14:textId="77777777" w:rsidTr="008A40AB">
        <w:trPr>
          <w:gridAfter w:val="2"/>
          <w:wAfter w:w="1235" w:type="pct"/>
        </w:trPr>
        <w:tc>
          <w:tcPr>
            <w:tcW w:w="3765" w:type="pct"/>
            <w:gridSpan w:val="11"/>
          </w:tcPr>
          <w:p w14:paraId="17DE85E4" w14:textId="77777777" w:rsidR="00E50A44" w:rsidRPr="007A1210" w:rsidRDefault="00E50A44" w:rsidP="00E50A44">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b/>
                <w:bCs/>
                <w:kern w:val="2"/>
                <w:sz w:val="24"/>
                <w:szCs w:val="24"/>
                <w:lang w:eastAsia="ko-KR"/>
              </w:rPr>
              <w:t>ИЮНЬ</w:t>
            </w:r>
          </w:p>
        </w:tc>
      </w:tr>
      <w:tr w:rsidR="00E50A44" w:rsidRPr="007A1210" w14:paraId="1E41493C" w14:textId="77777777" w:rsidTr="008A0376">
        <w:trPr>
          <w:gridAfter w:val="2"/>
          <w:wAfter w:w="1235" w:type="pct"/>
        </w:trPr>
        <w:tc>
          <w:tcPr>
            <w:tcW w:w="330" w:type="pct"/>
            <w:gridSpan w:val="2"/>
          </w:tcPr>
          <w:p w14:paraId="340E3193" w14:textId="77777777" w:rsidR="00E50A44" w:rsidRPr="000B2F0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0B2F0C">
              <w:rPr>
                <w:rFonts w:ascii="Times New Roman" w:hAnsi="Times New Roman"/>
                <w:bCs/>
                <w:kern w:val="2"/>
                <w:sz w:val="24"/>
                <w:szCs w:val="24"/>
                <w:lang w:eastAsia="ko-KR"/>
              </w:rPr>
              <w:t xml:space="preserve">1 </w:t>
            </w:r>
          </w:p>
        </w:tc>
        <w:tc>
          <w:tcPr>
            <w:tcW w:w="931" w:type="pct"/>
            <w:gridSpan w:val="2"/>
          </w:tcPr>
          <w:p w14:paraId="1F909D29" w14:textId="11E36201" w:rsidR="00E50A44" w:rsidRPr="000B2F0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0B2F0C">
              <w:rPr>
                <w:rFonts w:ascii="Times New Roman" w:hAnsi="Times New Roman"/>
                <w:bCs/>
                <w:kern w:val="2"/>
                <w:sz w:val="24"/>
                <w:szCs w:val="24"/>
                <w:lang w:eastAsia="ko-KR"/>
              </w:rPr>
              <w:t xml:space="preserve">Международный день защиты детей. </w:t>
            </w:r>
            <w:r w:rsidRPr="000B2F0C">
              <w:rPr>
                <w:rFonts w:ascii="Times New Roman" w:hAnsi="Times New Roman"/>
                <w:bCs/>
                <w:i/>
                <w:kern w:val="2"/>
                <w:sz w:val="24"/>
                <w:szCs w:val="24"/>
                <w:lang w:eastAsia="ko-KR"/>
              </w:rPr>
              <w:t>Благотворительная акция «Дети - детям</w:t>
            </w:r>
            <w:r w:rsidRPr="000B2F0C">
              <w:rPr>
                <w:rFonts w:ascii="Times New Roman" w:hAnsi="Times New Roman"/>
                <w:bCs/>
                <w:kern w:val="2"/>
                <w:sz w:val="24"/>
                <w:szCs w:val="24"/>
                <w:lang w:eastAsia="ko-KR"/>
              </w:rPr>
              <w:t>»</w:t>
            </w:r>
          </w:p>
        </w:tc>
        <w:tc>
          <w:tcPr>
            <w:tcW w:w="363" w:type="pct"/>
            <w:gridSpan w:val="2"/>
          </w:tcPr>
          <w:p w14:paraId="09E9EFAF" w14:textId="1FBC6E3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E9CD27B" w14:textId="01F1E46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Социальные партнеры</w:t>
            </w:r>
          </w:p>
        </w:tc>
        <w:tc>
          <w:tcPr>
            <w:tcW w:w="888" w:type="pct"/>
          </w:tcPr>
          <w:p w14:paraId="1143A495" w14:textId="38214F7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0B2F0C">
              <w:rPr>
                <w:rFonts w:ascii="Times New Roman" w:hAnsi="Times New Roman"/>
                <w:kern w:val="2"/>
                <w:sz w:val="24"/>
                <w:szCs w:val="24"/>
                <w:lang w:eastAsia="ko-KR"/>
              </w:rPr>
              <w:t xml:space="preserve">Социальный педагог </w:t>
            </w:r>
            <w:proofErr w:type="spellStart"/>
            <w:r w:rsidRPr="000B2F0C">
              <w:rPr>
                <w:rFonts w:ascii="Times New Roman" w:hAnsi="Times New Roman"/>
                <w:kern w:val="2"/>
                <w:sz w:val="24"/>
                <w:szCs w:val="24"/>
                <w:lang w:eastAsia="ko-KR"/>
              </w:rPr>
              <w:t>Мандрико</w:t>
            </w:r>
            <w:proofErr w:type="spellEnd"/>
            <w:r w:rsidRPr="000B2F0C">
              <w:rPr>
                <w:rFonts w:ascii="Times New Roman" w:hAnsi="Times New Roman"/>
                <w:kern w:val="2"/>
                <w:sz w:val="24"/>
                <w:szCs w:val="24"/>
                <w:lang w:eastAsia="ko-KR"/>
              </w:rPr>
              <w:t xml:space="preserve"> Л.В. Педагог дополнительного об</w:t>
            </w:r>
            <w:r w:rsidRPr="000B2F0C">
              <w:rPr>
                <w:rFonts w:ascii="Times New Roman" w:hAnsi="Times New Roman"/>
                <w:kern w:val="2"/>
                <w:sz w:val="24"/>
                <w:szCs w:val="24"/>
                <w:lang w:eastAsia="ko-KR"/>
              </w:rPr>
              <w:lastRenderedPageBreak/>
              <w:t>разования Павлова Е.А, преподаватели, председатель Студенческого Совета колледжа, кураторы групп</w:t>
            </w:r>
          </w:p>
        </w:tc>
        <w:tc>
          <w:tcPr>
            <w:tcW w:w="336" w:type="pct"/>
          </w:tcPr>
          <w:p w14:paraId="6B0DB12F" w14:textId="18FFA37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ЛР 1-13, 16, 19, 26, 32</w:t>
            </w:r>
          </w:p>
        </w:tc>
        <w:tc>
          <w:tcPr>
            <w:tcW w:w="597" w:type="pct"/>
            <w:gridSpan w:val="2"/>
          </w:tcPr>
          <w:p w14:paraId="075335BD" w14:textId="5CFA5582" w:rsidR="00E50A44" w:rsidRPr="00D601EB"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382755">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382755">
              <w:rPr>
                <w:rFonts w:ascii="Times New Roman" w:hAnsi="Times New Roman"/>
                <w:kern w:val="2"/>
                <w:sz w:val="24"/>
                <w:szCs w:val="24"/>
                <w:lang w:eastAsia="ko-KR"/>
              </w:rPr>
              <w:t xml:space="preserve">», «Студенческое самоуправление», </w:t>
            </w:r>
            <w:r w:rsidRPr="00382755">
              <w:rPr>
                <w:rFonts w:ascii="Times New Roman" w:hAnsi="Times New Roman"/>
                <w:kern w:val="2"/>
                <w:sz w:val="24"/>
                <w:szCs w:val="24"/>
                <w:lang w:eastAsia="ko-KR"/>
              </w:rPr>
              <w:lastRenderedPageBreak/>
              <w:t>«Молодёжные общественные объединения»</w:t>
            </w:r>
          </w:p>
        </w:tc>
      </w:tr>
      <w:tr w:rsidR="008A0376" w:rsidRPr="007A1210" w14:paraId="2CC19EBC" w14:textId="77777777" w:rsidTr="008A0376">
        <w:trPr>
          <w:gridAfter w:val="3"/>
          <w:wAfter w:w="1238" w:type="pct"/>
          <w:trHeight w:val="345"/>
        </w:trPr>
        <w:tc>
          <w:tcPr>
            <w:tcW w:w="330" w:type="pct"/>
            <w:gridSpan w:val="2"/>
          </w:tcPr>
          <w:p w14:paraId="6FF3162F" w14:textId="77777777" w:rsidR="008A0376" w:rsidRPr="00177D44" w:rsidRDefault="008A0376" w:rsidP="00AD6228">
            <w:pPr>
              <w:widowControl w:val="0"/>
              <w:autoSpaceDE w:val="0"/>
              <w:autoSpaceDN w:val="0"/>
              <w:spacing w:after="0" w:line="240" w:lineRule="auto"/>
              <w:jc w:val="center"/>
              <w:rPr>
                <w:rFonts w:ascii="Times New Roman" w:hAnsi="Times New Roman"/>
                <w:bCs/>
                <w:kern w:val="2"/>
                <w:sz w:val="24"/>
                <w:szCs w:val="24"/>
                <w:lang w:eastAsia="ko-KR"/>
              </w:rPr>
            </w:pPr>
            <w:r>
              <w:rPr>
                <w:rFonts w:ascii="Times New Roman" w:hAnsi="Times New Roman"/>
                <w:bCs/>
                <w:kern w:val="2"/>
                <w:sz w:val="24"/>
                <w:szCs w:val="24"/>
                <w:lang w:eastAsia="ko-KR"/>
              </w:rPr>
              <w:lastRenderedPageBreak/>
              <w:t>1,8,15,22,29</w:t>
            </w:r>
          </w:p>
        </w:tc>
        <w:tc>
          <w:tcPr>
            <w:tcW w:w="919" w:type="pct"/>
          </w:tcPr>
          <w:p w14:paraId="5BA6F438" w14:textId="77777777" w:rsidR="008A0376" w:rsidRPr="007A1210" w:rsidRDefault="008A0376"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bCs/>
                <w:kern w:val="2"/>
                <w:sz w:val="24"/>
                <w:szCs w:val="24"/>
                <w:lang w:eastAsia="ko-KR"/>
              </w:rPr>
              <w:t>Разговоры о важном</w:t>
            </w:r>
          </w:p>
        </w:tc>
        <w:tc>
          <w:tcPr>
            <w:tcW w:w="371" w:type="pct"/>
            <w:gridSpan w:val="2"/>
          </w:tcPr>
          <w:p w14:paraId="2EF3FEF5" w14:textId="77777777" w:rsidR="008A0376" w:rsidRPr="007A1210" w:rsidRDefault="008A0376"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1-5 курсы</w:t>
            </w:r>
          </w:p>
        </w:tc>
        <w:tc>
          <w:tcPr>
            <w:tcW w:w="324" w:type="pct"/>
            <w:gridSpan w:val="2"/>
          </w:tcPr>
          <w:p w14:paraId="6188C515" w14:textId="77777777" w:rsidR="008A0376" w:rsidRPr="007A1210" w:rsidRDefault="008A0376"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Учебные кабинеты</w:t>
            </w:r>
          </w:p>
        </w:tc>
        <w:tc>
          <w:tcPr>
            <w:tcW w:w="888" w:type="pct"/>
          </w:tcPr>
          <w:p w14:paraId="56FDACCA" w14:textId="77777777" w:rsidR="008A0376" w:rsidRPr="007A1210" w:rsidRDefault="008A0376" w:rsidP="00AD6228">
            <w:pPr>
              <w:widowControl w:val="0"/>
              <w:autoSpaceDE w:val="0"/>
              <w:autoSpaceDN w:val="0"/>
              <w:spacing w:after="0" w:line="240" w:lineRule="auto"/>
              <w:jc w:val="center"/>
              <w:rPr>
                <w:rFonts w:ascii="Times New Roman" w:hAnsi="Times New Roman"/>
                <w:b/>
                <w:bCs/>
                <w:kern w:val="2"/>
                <w:sz w:val="24"/>
                <w:szCs w:val="24"/>
                <w:lang w:eastAsia="ko-KR"/>
              </w:rPr>
            </w:pPr>
            <w:r>
              <w:rPr>
                <w:rFonts w:ascii="Times New Roman" w:hAnsi="Times New Roman"/>
                <w:kern w:val="2"/>
                <w:sz w:val="24"/>
                <w:szCs w:val="24"/>
                <w:lang w:eastAsia="ko-KR"/>
              </w:rPr>
              <w:t>Кураторы групп</w:t>
            </w:r>
          </w:p>
        </w:tc>
        <w:tc>
          <w:tcPr>
            <w:tcW w:w="336" w:type="pct"/>
          </w:tcPr>
          <w:p w14:paraId="5CDAAC61" w14:textId="77777777" w:rsidR="008A0376" w:rsidRPr="007A1210" w:rsidRDefault="008A0376" w:rsidP="00AD6228">
            <w:pPr>
              <w:widowControl w:val="0"/>
              <w:autoSpaceDE w:val="0"/>
              <w:autoSpaceDN w:val="0"/>
              <w:spacing w:after="0" w:line="240" w:lineRule="auto"/>
              <w:jc w:val="center"/>
              <w:rPr>
                <w:rFonts w:ascii="Times New Roman" w:hAnsi="Times New Roman"/>
                <w:b/>
                <w:bCs/>
                <w:kern w:val="2"/>
                <w:sz w:val="24"/>
                <w:szCs w:val="24"/>
                <w:lang w:eastAsia="ko-KR"/>
              </w:rPr>
            </w:pPr>
            <w:r w:rsidRPr="00455B88">
              <w:rPr>
                <w:rFonts w:ascii="Times New Roman" w:hAnsi="Times New Roman"/>
                <w:kern w:val="2"/>
                <w:sz w:val="24"/>
                <w:szCs w:val="24"/>
                <w:lang w:eastAsia="ko-KR"/>
              </w:rPr>
              <w:t>ЛР</w:t>
            </w:r>
            <w:r>
              <w:rPr>
                <w:rFonts w:ascii="Times New Roman" w:hAnsi="Times New Roman"/>
                <w:kern w:val="2"/>
                <w:sz w:val="24"/>
                <w:szCs w:val="24"/>
                <w:lang w:eastAsia="ko-KR"/>
              </w:rPr>
              <w:t xml:space="preserve"> </w:t>
            </w:r>
            <w:r w:rsidRPr="00455B88">
              <w:rPr>
                <w:rFonts w:ascii="Times New Roman" w:hAnsi="Times New Roman"/>
                <w:kern w:val="2"/>
                <w:sz w:val="24"/>
                <w:szCs w:val="24"/>
                <w:lang w:eastAsia="ko-KR"/>
              </w:rPr>
              <w:t>1-</w:t>
            </w:r>
            <w:proofErr w:type="gramStart"/>
            <w:r w:rsidRPr="00455B88">
              <w:rPr>
                <w:rFonts w:ascii="Times New Roman" w:hAnsi="Times New Roman"/>
                <w:kern w:val="2"/>
                <w:sz w:val="24"/>
                <w:szCs w:val="24"/>
                <w:lang w:eastAsia="ko-KR"/>
              </w:rPr>
              <w:t>12</w:t>
            </w:r>
            <w:r>
              <w:rPr>
                <w:rFonts w:ascii="Times New Roman" w:hAnsi="Times New Roman"/>
                <w:kern w:val="2"/>
                <w:sz w:val="24"/>
                <w:szCs w:val="24"/>
                <w:lang w:eastAsia="ko-KR"/>
              </w:rPr>
              <w:t>,  30</w:t>
            </w:r>
            <w:proofErr w:type="gramEnd"/>
            <w:r>
              <w:rPr>
                <w:rFonts w:ascii="Times New Roman" w:hAnsi="Times New Roman"/>
                <w:kern w:val="2"/>
                <w:sz w:val="24"/>
                <w:szCs w:val="24"/>
                <w:lang w:eastAsia="ko-KR"/>
              </w:rPr>
              <w:t>-33</w:t>
            </w:r>
          </w:p>
        </w:tc>
        <w:tc>
          <w:tcPr>
            <w:tcW w:w="594" w:type="pct"/>
          </w:tcPr>
          <w:p w14:paraId="4C13EDC3" w14:textId="77777777" w:rsidR="008A0376" w:rsidRDefault="008A0376" w:rsidP="00AD6228">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33953A97" w14:textId="77777777" w:rsidR="008A0376" w:rsidRDefault="008A0376" w:rsidP="00AD6228">
            <w:pPr>
              <w:widowControl w:val="0"/>
              <w:autoSpaceDE w:val="0"/>
              <w:autoSpaceDN w:val="0"/>
              <w:spacing w:after="0" w:line="240" w:lineRule="auto"/>
              <w:jc w:val="both"/>
              <w:rPr>
                <w:rFonts w:ascii="Times New Roman" w:hAnsi="Times New Roman"/>
                <w:bCs/>
                <w:w w:val="0"/>
                <w:sz w:val="24"/>
                <w:szCs w:val="24"/>
                <w:lang w:eastAsia="en-US"/>
              </w:rPr>
            </w:pPr>
            <w:r w:rsidRPr="007A1210">
              <w:rPr>
                <w:rFonts w:ascii="Times New Roman" w:hAnsi="Times New Roman"/>
                <w:bCs/>
                <w:w w:val="0"/>
                <w:sz w:val="24"/>
                <w:szCs w:val="24"/>
                <w:lang w:eastAsia="en-US"/>
              </w:rPr>
              <w:t>«Кураторство и поддержка»</w:t>
            </w:r>
          </w:p>
          <w:p w14:paraId="7EF58A25" w14:textId="77777777" w:rsidR="008A0376" w:rsidRPr="007A1210" w:rsidRDefault="008A0376" w:rsidP="00AD6228">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iCs/>
                <w:sz w:val="24"/>
                <w:szCs w:val="24"/>
                <w:lang w:eastAsia="en-US"/>
              </w:rPr>
              <w:t xml:space="preserve"> «Учебное занятие»</w:t>
            </w:r>
          </w:p>
        </w:tc>
      </w:tr>
      <w:tr w:rsidR="00E50A44" w:rsidRPr="007A1210" w14:paraId="6DBE1967" w14:textId="77777777" w:rsidTr="008A0376">
        <w:trPr>
          <w:gridAfter w:val="2"/>
          <w:wAfter w:w="1235" w:type="pct"/>
        </w:trPr>
        <w:tc>
          <w:tcPr>
            <w:tcW w:w="330" w:type="pct"/>
            <w:gridSpan w:val="2"/>
          </w:tcPr>
          <w:p w14:paraId="7FE53B8C" w14:textId="51CA11A3" w:rsidR="00E50A44" w:rsidRPr="000B2F0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0B2F0C">
              <w:rPr>
                <w:rFonts w:ascii="Times New Roman" w:hAnsi="Times New Roman"/>
                <w:bCs/>
                <w:kern w:val="2"/>
                <w:sz w:val="24"/>
                <w:szCs w:val="24"/>
                <w:lang w:eastAsia="ko-KR"/>
              </w:rPr>
              <w:t>3</w:t>
            </w:r>
          </w:p>
        </w:tc>
        <w:tc>
          <w:tcPr>
            <w:tcW w:w="931" w:type="pct"/>
            <w:gridSpan w:val="2"/>
          </w:tcPr>
          <w:p w14:paraId="182A6232" w14:textId="30E1641A" w:rsidR="00E50A44" w:rsidRPr="000B2F0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0B2F0C">
              <w:rPr>
                <w:rFonts w:ascii="Times New Roman" w:hAnsi="Times New Roman"/>
                <w:bCs/>
                <w:kern w:val="2"/>
                <w:sz w:val="24"/>
                <w:szCs w:val="24"/>
                <w:lang w:eastAsia="ko-KR"/>
              </w:rPr>
              <w:t>Спортивный праздник, посвященный Дню защиты детей</w:t>
            </w:r>
          </w:p>
        </w:tc>
        <w:tc>
          <w:tcPr>
            <w:tcW w:w="363" w:type="pct"/>
            <w:gridSpan w:val="2"/>
          </w:tcPr>
          <w:p w14:paraId="2D05E737" w14:textId="21E45449" w:rsidR="00E50A44" w:rsidRPr="00074F2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683F4A8" w14:textId="7698E1C2" w:rsidR="00E50A44" w:rsidRPr="00E35EFB"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Спортивный зал</w:t>
            </w:r>
          </w:p>
        </w:tc>
        <w:tc>
          <w:tcPr>
            <w:tcW w:w="888" w:type="pct"/>
          </w:tcPr>
          <w:p w14:paraId="1F4DBC68" w14:textId="54E1D219"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0B2F0C">
              <w:rPr>
                <w:rFonts w:ascii="Times New Roman" w:hAnsi="Times New Roman"/>
                <w:kern w:val="2"/>
                <w:sz w:val="24"/>
                <w:szCs w:val="24"/>
                <w:lang w:eastAsia="ko-KR"/>
              </w:rPr>
              <w:t>Педагог дополнительного образования Павлова Е.А</w:t>
            </w:r>
            <w:r>
              <w:rPr>
                <w:rFonts w:ascii="Times New Roman" w:hAnsi="Times New Roman"/>
                <w:kern w:val="2"/>
                <w:sz w:val="24"/>
                <w:szCs w:val="24"/>
                <w:lang w:eastAsia="ko-KR"/>
              </w:rPr>
              <w:t>, преподаватели</w:t>
            </w:r>
            <w:r w:rsidRPr="00382755">
              <w:rPr>
                <w:rFonts w:ascii="Times New Roman" w:hAnsi="Times New Roman"/>
                <w:kern w:val="2"/>
                <w:sz w:val="24"/>
                <w:szCs w:val="24"/>
                <w:lang w:eastAsia="ko-KR"/>
              </w:rPr>
              <w:t xml:space="preserve"> физ</w:t>
            </w:r>
            <w:r>
              <w:rPr>
                <w:rFonts w:ascii="Times New Roman" w:hAnsi="Times New Roman"/>
                <w:kern w:val="2"/>
                <w:sz w:val="24"/>
                <w:szCs w:val="24"/>
                <w:lang w:eastAsia="ko-KR"/>
              </w:rPr>
              <w:t>ической культуры, кураторы</w:t>
            </w:r>
          </w:p>
        </w:tc>
        <w:tc>
          <w:tcPr>
            <w:tcW w:w="336" w:type="pct"/>
          </w:tcPr>
          <w:p w14:paraId="0441A06D" w14:textId="3FD20150"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w:t>
            </w:r>
            <w:r>
              <w:rPr>
                <w:rFonts w:ascii="Times New Roman" w:hAnsi="Times New Roman"/>
                <w:kern w:val="2"/>
                <w:sz w:val="24"/>
                <w:szCs w:val="24"/>
                <w:lang w:eastAsia="ko-KR"/>
              </w:rPr>
              <w:t>Р 1-13, 16, 19, 26, 30, 32</w:t>
            </w:r>
          </w:p>
        </w:tc>
        <w:tc>
          <w:tcPr>
            <w:tcW w:w="597" w:type="pct"/>
            <w:gridSpan w:val="2"/>
          </w:tcPr>
          <w:p w14:paraId="64B42360" w14:textId="7FD0CF4D"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382755">
              <w:rPr>
                <w:rFonts w:ascii="Times New Roman" w:hAnsi="Times New Roman"/>
                <w:kern w:val="2"/>
                <w:sz w:val="24"/>
                <w:szCs w:val="24"/>
                <w:lang w:eastAsia="ko-KR"/>
              </w:rPr>
              <w:t>», «Студенческое самоуправление», «Молодёжные общественные объединения»</w:t>
            </w:r>
          </w:p>
        </w:tc>
      </w:tr>
      <w:tr w:rsidR="00E50A44" w:rsidRPr="007A1210" w14:paraId="2B750BB9" w14:textId="77777777" w:rsidTr="008A0376">
        <w:trPr>
          <w:gridAfter w:val="2"/>
          <w:wAfter w:w="1235" w:type="pct"/>
        </w:trPr>
        <w:tc>
          <w:tcPr>
            <w:tcW w:w="330" w:type="pct"/>
            <w:gridSpan w:val="2"/>
          </w:tcPr>
          <w:p w14:paraId="49A357C4" w14:textId="77777777" w:rsidR="00E50A44" w:rsidRPr="000B2F0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0B2F0C">
              <w:rPr>
                <w:rFonts w:ascii="Times New Roman" w:hAnsi="Times New Roman"/>
                <w:bCs/>
                <w:kern w:val="2"/>
                <w:sz w:val="24"/>
                <w:szCs w:val="24"/>
                <w:lang w:eastAsia="ko-KR"/>
              </w:rPr>
              <w:t>5</w:t>
            </w:r>
          </w:p>
        </w:tc>
        <w:tc>
          <w:tcPr>
            <w:tcW w:w="931" w:type="pct"/>
            <w:gridSpan w:val="2"/>
          </w:tcPr>
          <w:p w14:paraId="1A6AD34C" w14:textId="4C953059" w:rsidR="00E50A44" w:rsidRPr="000B2F0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 xml:space="preserve">День эколога. </w:t>
            </w:r>
            <w:r w:rsidRPr="000B2F0C">
              <w:rPr>
                <w:rFonts w:ascii="Times New Roman" w:hAnsi="Times New Roman"/>
                <w:bCs/>
                <w:kern w:val="2"/>
                <w:sz w:val="24"/>
                <w:szCs w:val="24"/>
                <w:lang w:eastAsia="ko-KR"/>
              </w:rPr>
              <w:t>«</w:t>
            </w:r>
            <w:proofErr w:type="spellStart"/>
            <w:r w:rsidRPr="000B2F0C">
              <w:rPr>
                <w:rFonts w:ascii="Times New Roman" w:hAnsi="Times New Roman"/>
                <w:bCs/>
                <w:kern w:val="2"/>
                <w:sz w:val="24"/>
                <w:szCs w:val="24"/>
                <w:lang w:eastAsia="ko-KR"/>
              </w:rPr>
              <w:t>Экомарафон</w:t>
            </w:r>
            <w:proofErr w:type="spellEnd"/>
            <w:r w:rsidRPr="000B2F0C">
              <w:rPr>
                <w:rFonts w:ascii="Times New Roman" w:hAnsi="Times New Roman"/>
                <w:bCs/>
                <w:kern w:val="2"/>
                <w:sz w:val="24"/>
                <w:szCs w:val="24"/>
                <w:lang w:eastAsia="ko-KR"/>
              </w:rPr>
              <w:t>» по уборке прилегающей территории, ландшафтное озеленение</w:t>
            </w:r>
          </w:p>
        </w:tc>
        <w:tc>
          <w:tcPr>
            <w:tcW w:w="363" w:type="pct"/>
            <w:gridSpan w:val="2"/>
          </w:tcPr>
          <w:p w14:paraId="0F38BCF7" w14:textId="1EB26C6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EB6059B" w14:textId="17DB454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35EFB">
              <w:rPr>
                <w:rFonts w:ascii="Times New Roman" w:hAnsi="Times New Roman"/>
                <w:kern w:val="2"/>
                <w:sz w:val="24"/>
                <w:szCs w:val="24"/>
                <w:lang w:eastAsia="ko-KR"/>
              </w:rPr>
              <w:t>Учебные кабинеты</w:t>
            </w:r>
          </w:p>
        </w:tc>
        <w:tc>
          <w:tcPr>
            <w:tcW w:w="888" w:type="pct"/>
          </w:tcPr>
          <w:p w14:paraId="1E8C4E3B"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07A1FBBD"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7801D5C9" w14:textId="69F95DB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кураторы групп</w:t>
            </w:r>
          </w:p>
        </w:tc>
        <w:tc>
          <w:tcPr>
            <w:tcW w:w="336" w:type="pct"/>
          </w:tcPr>
          <w:p w14:paraId="79736EFC" w14:textId="35C1D97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19, 26</w:t>
            </w:r>
            <w:r w:rsidRPr="00382755">
              <w:rPr>
                <w:rFonts w:ascii="Times New Roman" w:hAnsi="Times New Roman"/>
                <w:kern w:val="2"/>
                <w:sz w:val="24"/>
                <w:szCs w:val="24"/>
                <w:lang w:eastAsia="ko-KR"/>
              </w:rPr>
              <w:t>, 29, 31</w:t>
            </w:r>
          </w:p>
        </w:tc>
        <w:tc>
          <w:tcPr>
            <w:tcW w:w="597" w:type="pct"/>
            <w:gridSpan w:val="2"/>
          </w:tcPr>
          <w:p w14:paraId="5C75BA33" w14:textId="09C3F5C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382755">
              <w:rPr>
                <w:rFonts w:ascii="Times New Roman" w:hAnsi="Times New Roman"/>
                <w:kern w:val="2"/>
                <w:sz w:val="24"/>
                <w:szCs w:val="24"/>
                <w:lang w:eastAsia="ko-KR"/>
              </w:rPr>
              <w:t>», «Студенческое самоуправление», «Молодёжные общественные объединения»</w:t>
            </w:r>
          </w:p>
        </w:tc>
      </w:tr>
      <w:tr w:rsidR="00E50A44" w:rsidRPr="007A1210" w14:paraId="34A7B814" w14:textId="77777777" w:rsidTr="008A0376">
        <w:trPr>
          <w:gridAfter w:val="2"/>
          <w:wAfter w:w="1235" w:type="pct"/>
        </w:trPr>
        <w:tc>
          <w:tcPr>
            <w:tcW w:w="330" w:type="pct"/>
            <w:gridSpan w:val="2"/>
          </w:tcPr>
          <w:p w14:paraId="444F7FD7" w14:textId="77777777" w:rsidR="00E50A44" w:rsidRPr="000B2F0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0B2F0C">
              <w:rPr>
                <w:rFonts w:ascii="Times New Roman" w:hAnsi="Times New Roman"/>
                <w:bCs/>
                <w:kern w:val="2"/>
                <w:sz w:val="24"/>
                <w:szCs w:val="24"/>
                <w:lang w:eastAsia="ko-KR"/>
              </w:rPr>
              <w:t>6</w:t>
            </w:r>
          </w:p>
        </w:tc>
        <w:tc>
          <w:tcPr>
            <w:tcW w:w="931" w:type="pct"/>
            <w:gridSpan w:val="2"/>
          </w:tcPr>
          <w:p w14:paraId="194948AB" w14:textId="77777777" w:rsidR="00E50A44" w:rsidRPr="000B2F0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0B2F0C">
              <w:rPr>
                <w:rFonts w:ascii="Times New Roman" w:hAnsi="Times New Roman"/>
                <w:bCs/>
                <w:kern w:val="2"/>
                <w:sz w:val="24"/>
                <w:szCs w:val="24"/>
                <w:lang w:eastAsia="ko-KR"/>
              </w:rPr>
              <w:t>Пушкинский день России:</w:t>
            </w:r>
          </w:p>
          <w:p w14:paraId="2B7595C0" w14:textId="77777777" w:rsidR="00E50A44" w:rsidRPr="000B2F0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0B2F0C">
              <w:rPr>
                <w:rFonts w:ascii="Times New Roman" w:hAnsi="Times New Roman"/>
                <w:bCs/>
                <w:kern w:val="2"/>
                <w:sz w:val="24"/>
                <w:szCs w:val="24"/>
                <w:lang w:eastAsia="ko-KR"/>
              </w:rPr>
              <w:t xml:space="preserve">- </w:t>
            </w:r>
            <w:proofErr w:type="spellStart"/>
            <w:r w:rsidRPr="000B2F0C">
              <w:rPr>
                <w:rFonts w:ascii="Times New Roman" w:hAnsi="Times New Roman"/>
                <w:bCs/>
                <w:kern w:val="2"/>
                <w:sz w:val="24"/>
                <w:szCs w:val="24"/>
                <w:lang w:eastAsia="ko-KR"/>
              </w:rPr>
              <w:t>Книжно</w:t>
            </w:r>
            <w:proofErr w:type="spellEnd"/>
            <w:r w:rsidRPr="000B2F0C">
              <w:rPr>
                <w:rFonts w:ascii="Times New Roman" w:hAnsi="Times New Roman"/>
                <w:bCs/>
                <w:kern w:val="2"/>
                <w:sz w:val="24"/>
                <w:szCs w:val="24"/>
                <w:lang w:eastAsia="ko-KR"/>
              </w:rPr>
              <w:t>-иллюстративная выставка литературы «Отечество он славил и любил»;</w:t>
            </w:r>
          </w:p>
          <w:p w14:paraId="58FEA11E" w14:textId="77777777" w:rsidR="00E50A44" w:rsidRPr="000B2F0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0B2F0C">
              <w:rPr>
                <w:rFonts w:ascii="Times New Roman" w:hAnsi="Times New Roman"/>
                <w:bCs/>
                <w:kern w:val="2"/>
                <w:sz w:val="24"/>
                <w:szCs w:val="24"/>
                <w:lang w:eastAsia="ko-KR"/>
              </w:rPr>
              <w:t>- Информационно-просветительская акция «С Днем рождения, Александр Сергеевич!»;</w:t>
            </w:r>
          </w:p>
          <w:p w14:paraId="38E82775" w14:textId="3B77E8D8" w:rsidR="00E50A44" w:rsidRPr="000B2F0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0B2F0C">
              <w:rPr>
                <w:rFonts w:ascii="Times New Roman" w:hAnsi="Times New Roman"/>
                <w:bCs/>
                <w:kern w:val="2"/>
                <w:sz w:val="24"/>
                <w:szCs w:val="24"/>
                <w:lang w:eastAsia="ko-KR"/>
              </w:rPr>
              <w:t>- Квест для обучающихся «Загадки произведений А.С. Пушкина»</w:t>
            </w:r>
          </w:p>
        </w:tc>
        <w:tc>
          <w:tcPr>
            <w:tcW w:w="363" w:type="pct"/>
            <w:gridSpan w:val="2"/>
          </w:tcPr>
          <w:p w14:paraId="3D3E90DD" w14:textId="6ADE271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24485490" w14:textId="332828C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Актовый зал, библиотека </w:t>
            </w:r>
          </w:p>
        </w:tc>
        <w:tc>
          <w:tcPr>
            <w:tcW w:w="888" w:type="pct"/>
          </w:tcPr>
          <w:p w14:paraId="00DE6164" w14:textId="632D11C4"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Заведующий библиотекой Пахомова Т.В.</w:t>
            </w:r>
          </w:p>
          <w:p w14:paraId="05E0EFD5" w14:textId="022C845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B0491">
              <w:rPr>
                <w:rFonts w:ascii="Times New Roman" w:hAnsi="Times New Roman"/>
                <w:kern w:val="2"/>
                <w:sz w:val="24"/>
                <w:szCs w:val="24"/>
                <w:lang w:eastAsia="ko-KR"/>
              </w:rPr>
              <w:t>Педагог дополнительного образования Павлова Е.А,</w:t>
            </w:r>
            <w:r>
              <w:rPr>
                <w:rFonts w:ascii="Times New Roman" w:hAnsi="Times New Roman"/>
                <w:kern w:val="2"/>
                <w:sz w:val="24"/>
                <w:szCs w:val="24"/>
                <w:lang w:eastAsia="ko-KR"/>
              </w:rPr>
              <w:t xml:space="preserve"> преподаватели русского языка и литературы,</w:t>
            </w:r>
            <w:r w:rsidRPr="00EB0491">
              <w:rPr>
                <w:rFonts w:ascii="Times New Roman" w:hAnsi="Times New Roman"/>
                <w:kern w:val="2"/>
                <w:sz w:val="24"/>
                <w:szCs w:val="24"/>
                <w:lang w:eastAsia="ko-KR"/>
              </w:rPr>
              <w:t xml:space="preserve"> </w:t>
            </w:r>
            <w:r>
              <w:rPr>
                <w:rFonts w:ascii="Times New Roman" w:hAnsi="Times New Roman"/>
                <w:kern w:val="2"/>
                <w:sz w:val="24"/>
                <w:szCs w:val="24"/>
                <w:lang w:eastAsia="ko-KR"/>
              </w:rPr>
              <w:t>п</w:t>
            </w:r>
            <w:r w:rsidRPr="00D241B0">
              <w:rPr>
                <w:rFonts w:ascii="Times New Roman" w:hAnsi="Times New Roman"/>
                <w:kern w:val="2"/>
                <w:sz w:val="24"/>
                <w:szCs w:val="24"/>
                <w:lang w:eastAsia="ko-KR"/>
              </w:rPr>
              <w:t>редседатель Студенческого Совета колледжа</w:t>
            </w:r>
            <w:r>
              <w:rPr>
                <w:rFonts w:ascii="Times New Roman" w:hAnsi="Times New Roman"/>
                <w:kern w:val="2"/>
                <w:sz w:val="24"/>
                <w:szCs w:val="24"/>
                <w:lang w:eastAsia="ko-KR"/>
              </w:rPr>
              <w:t xml:space="preserve">, </w:t>
            </w:r>
            <w:r w:rsidRPr="007A1210">
              <w:rPr>
                <w:rFonts w:ascii="Times New Roman" w:hAnsi="Times New Roman"/>
                <w:kern w:val="2"/>
                <w:sz w:val="24"/>
                <w:szCs w:val="24"/>
                <w:lang w:eastAsia="ko-KR"/>
              </w:rPr>
              <w:t>кураторы групп</w:t>
            </w:r>
          </w:p>
        </w:tc>
        <w:tc>
          <w:tcPr>
            <w:tcW w:w="336" w:type="pct"/>
          </w:tcPr>
          <w:p w14:paraId="215D77DA" w14:textId="6AD2843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1-13, 16, 19, 26, 30</w:t>
            </w:r>
          </w:p>
        </w:tc>
        <w:tc>
          <w:tcPr>
            <w:tcW w:w="597" w:type="pct"/>
            <w:gridSpan w:val="2"/>
          </w:tcPr>
          <w:p w14:paraId="30B1CFB7" w14:textId="491FAC73"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F83A7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F83A72">
              <w:rPr>
                <w:rFonts w:ascii="Times New Roman" w:hAnsi="Times New Roman"/>
                <w:iCs/>
                <w:sz w:val="24"/>
                <w:szCs w:val="24"/>
                <w:lang w:eastAsia="en-US"/>
              </w:rPr>
              <w:t>»</w:t>
            </w:r>
          </w:p>
          <w:p w14:paraId="307A6C5C"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F83A72">
              <w:rPr>
                <w:rFonts w:ascii="Times New Roman" w:hAnsi="Times New Roman"/>
                <w:bCs/>
                <w:w w:val="0"/>
                <w:sz w:val="24"/>
                <w:szCs w:val="24"/>
                <w:lang w:eastAsia="en-US"/>
              </w:rPr>
              <w:t>«Кураторство и поддержка»</w:t>
            </w:r>
          </w:p>
          <w:p w14:paraId="19CBA5E3" w14:textId="0A77471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«Студенческое самоуправление»</w:t>
            </w:r>
          </w:p>
        </w:tc>
      </w:tr>
      <w:tr w:rsidR="00E50A44" w:rsidRPr="007A1210" w14:paraId="17B06940" w14:textId="77777777" w:rsidTr="008A0376">
        <w:trPr>
          <w:gridAfter w:val="2"/>
          <w:wAfter w:w="1235" w:type="pct"/>
        </w:trPr>
        <w:tc>
          <w:tcPr>
            <w:tcW w:w="330" w:type="pct"/>
            <w:gridSpan w:val="2"/>
          </w:tcPr>
          <w:p w14:paraId="214D9D1A" w14:textId="77777777" w:rsidR="00E50A44" w:rsidRPr="008F387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8F387C">
              <w:rPr>
                <w:rFonts w:ascii="Times New Roman" w:hAnsi="Times New Roman"/>
                <w:bCs/>
                <w:kern w:val="2"/>
                <w:sz w:val="24"/>
                <w:szCs w:val="24"/>
                <w:lang w:eastAsia="ko-KR"/>
              </w:rPr>
              <w:t>12</w:t>
            </w:r>
          </w:p>
        </w:tc>
        <w:tc>
          <w:tcPr>
            <w:tcW w:w="931" w:type="pct"/>
            <w:gridSpan w:val="2"/>
          </w:tcPr>
          <w:p w14:paraId="11F8866B" w14:textId="77777777" w:rsidR="00E50A44" w:rsidRPr="008F387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8F387C">
              <w:rPr>
                <w:rFonts w:ascii="Times New Roman" w:hAnsi="Times New Roman"/>
                <w:bCs/>
                <w:kern w:val="2"/>
                <w:sz w:val="24"/>
                <w:szCs w:val="24"/>
                <w:lang w:eastAsia="ko-KR"/>
              </w:rPr>
              <w:t>День России</w:t>
            </w:r>
          </w:p>
          <w:p w14:paraId="3990AD03" w14:textId="671B00BF" w:rsidR="00E50A44" w:rsidRPr="008F387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8F387C">
              <w:rPr>
                <w:rFonts w:ascii="Times New Roman" w:hAnsi="Times New Roman"/>
                <w:sz w:val="24"/>
                <w:szCs w:val="24"/>
              </w:rPr>
              <w:lastRenderedPageBreak/>
              <w:t>«Россия – я горжусь тобой!» -  участие в городских и региональных мероприятиях ко Дню России 12 июня</w:t>
            </w:r>
            <w:r w:rsidRPr="008F387C">
              <w:rPr>
                <w:rFonts w:ascii="Times New Roman" w:hAnsi="Times New Roman"/>
                <w:bCs/>
                <w:kern w:val="2"/>
                <w:sz w:val="24"/>
                <w:szCs w:val="24"/>
                <w:lang w:eastAsia="ko-KR"/>
              </w:rPr>
              <w:t xml:space="preserve"> </w:t>
            </w:r>
          </w:p>
        </w:tc>
        <w:tc>
          <w:tcPr>
            <w:tcW w:w="363" w:type="pct"/>
            <w:gridSpan w:val="2"/>
          </w:tcPr>
          <w:p w14:paraId="7E4A1943" w14:textId="4D99990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1-4 курсы</w:t>
            </w:r>
          </w:p>
        </w:tc>
        <w:tc>
          <w:tcPr>
            <w:tcW w:w="320" w:type="pct"/>
          </w:tcPr>
          <w:p w14:paraId="7BB822FC" w14:textId="5943A12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35EFB">
              <w:rPr>
                <w:rFonts w:ascii="Times New Roman" w:hAnsi="Times New Roman"/>
                <w:kern w:val="2"/>
                <w:sz w:val="24"/>
                <w:szCs w:val="24"/>
                <w:lang w:eastAsia="ko-KR"/>
              </w:rPr>
              <w:t>Учебные кабинеты</w:t>
            </w:r>
          </w:p>
        </w:tc>
        <w:tc>
          <w:tcPr>
            <w:tcW w:w="888" w:type="pct"/>
          </w:tcPr>
          <w:p w14:paraId="6C432E04"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w:t>
            </w:r>
            <w:r>
              <w:rPr>
                <w:rFonts w:ascii="Times New Roman" w:hAnsi="Times New Roman"/>
                <w:kern w:val="2"/>
                <w:sz w:val="24"/>
                <w:szCs w:val="24"/>
                <w:lang w:eastAsia="ko-KR"/>
              </w:rPr>
              <w:lastRenderedPageBreak/>
              <w:t>ной работе, социальному обеспечению и дополнительному образованию</w:t>
            </w:r>
          </w:p>
          <w:p w14:paraId="68493DAC"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6223234B" w14:textId="44FC3E2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B0491">
              <w:rPr>
                <w:rFonts w:ascii="Times New Roman" w:hAnsi="Times New Roman"/>
                <w:kern w:val="2"/>
                <w:sz w:val="24"/>
                <w:szCs w:val="24"/>
                <w:lang w:eastAsia="ko-KR"/>
              </w:rPr>
              <w:t xml:space="preserve">Педагог дополнительного образования Павлова Е.А, </w:t>
            </w:r>
            <w:r>
              <w:rPr>
                <w:rFonts w:ascii="Times New Roman" w:hAnsi="Times New Roman"/>
                <w:kern w:val="2"/>
                <w:sz w:val="24"/>
                <w:szCs w:val="24"/>
                <w:lang w:eastAsia="ko-KR"/>
              </w:rPr>
              <w:t>п</w:t>
            </w:r>
            <w:r w:rsidRPr="00D241B0">
              <w:rPr>
                <w:rFonts w:ascii="Times New Roman" w:hAnsi="Times New Roman"/>
                <w:kern w:val="2"/>
                <w:sz w:val="24"/>
                <w:szCs w:val="24"/>
                <w:lang w:eastAsia="ko-KR"/>
              </w:rPr>
              <w:t>редседатель Студенческого Совета колледжа</w:t>
            </w:r>
            <w:r>
              <w:rPr>
                <w:rFonts w:ascii="Times New Roman" w:hAnsi="Times New Roman"/>
                <w:kern w:val="2"/>
                <w:sz w:val="24"/>
                <w:szCs w:val="24"/>
                <w:lang w:eastAsia="ko-KR"/>
              </w:rPr>
              <w:t xml:space="preserve">, </w:t>
            </w:r>
            <w:r w:rsidRPr="007A1210">
              <w:rPr>
                <w:rFonts w:ascii="Times New Roman" w:hAnsi="Times New Roman"/>
                <w:kern w:val="2"/>
                <w:sz w:val="24"/>
                <w:szCs w:val="24"/>
                <w:lang w:eastAsia="ko-KR"/>
              </w:rPr>
              <w:t>кураторы групп</w:t>
            </w:r>
          </w:p>
        </w:tc>
        <w:tc>
          <w:tcPr>
            <w:tcW w:w="336" w:type="pct"/>
          </w:tcPr>
          <w:p w14:paraId="790DD6EC" w14:textId="43017EB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lastRenderedPageBreak/>
              <w:t>ЛР 1-13, 16, 19, 2</w:t>
            </w:r>
            <w:r>
              <w:rPr>
                <w:rFonts w:ascii="Times New Roman" w:hAnsi="Times New Roman"/>
                <w:kern w:val="2"/>
                <w:sz w:val="24"/>
                <w:szCs w:val="24"/>
                <w:lang w:eastAsia="ko-KR"/>
              </w:rPr>
              <w:t xml:space="preserve">6, 30, </w:t>
            </w:r>
            <w:r>
              <w:rPr>
                <w:rFonts w:ascii="Times New Roman" w:hAnsi="Times New Roman"/>
                <w:kern w:val="2"/>
                <w:sz w:val="24"/>
                <w:szCs w:val="24"/>
                <w:lang w:eastAsia="ko-KR"/>
              </w:rPr>
              <w:lastRenderedPageBreak/>
              <w:t>33</w:t>
            </w:r>
          </w:p>
        </w:tc>
        <w:tc>
          <w:tcPr>
            <w:tcW w:w="597" w:type="pct"/>
            <w:gridSpan w:val="2"/>
          </w:tcPr>
          <w:p w14:paraId="6C6E2C4C" w14:textId="0BB11015"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F83A72">
              <w:rPr>
                <w:rFonts w:ascii="Times New Roman" w:hAnsi="Times New Roman"/>
                <w:iCs/>
                <w:sz w:val="24"/>
                <w:szCs w:val="24"/>
                <w:lang w:eastAsia="en-US"/>
              </w:rPr>
              <w:lastRenderedPageBreak/>
              <w:t>«</w:t>
            </w:r>
            <w:r>
              <w:rPr>
                <w:rFonts w:ascii="Times New Roman" w:hAnsi="Times New Roman"/>
                <w:iCs/>
                <w:sz w:val="24"/>
                <w:szCs w:val="24"/>
                <w:lang w:eastAsia="en-US"/>
              </w:rPr>
              <w:t>Ключевые дела колледжа</w:t>
            </w:r>
            <w:r w:rsidRPr="00F83A72">
              <w:rPr>
                <w:rFonts w:ascii="Times New Roman" w:hAnsi="Times New Roman"/>
                <w:iCs/>
                <w:sz w:val="24"/>
                <w:szCs w:val="24"/>
                <w:lang w:eastAsia="en-US"/>
              </w:rPr>
              <w:t>»</w:t>
            </w:r>
          </w:p>
          <w:p w14:paraId="59A6401E"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F83A72">
              <w:rPr>
                <w:rFonts w:ascii="Times New Roman" w:hAnsi="Times New Roman"/>
                <w:bCs/>
                <w:w w:val="0"/>
                <w:sz w:val="24"/>
                <w:szCs w:val="24"/>
                <w:lang w:eastAsia="en-US"/>
              </w:rPr>
              <w:lastRenderedPageBreak/>
              <w:t>«Кураторство и поддержка»</w:t>
            </w:r>
          </w:p>
          <w:p w14:paraId="22FB2468" w14:textId="59F6A27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«Студенческое самоуправление»</w:t>
            </w:r>
          </w:p>
        </w:tc>
      </w:tr>
      <w:tr w:rsidR="00E50A44" w:rsidRPr="007A1210" w14:paraId="46A6BA96" w14:textId="77777777" w:rsidTr="008A0376">
        <w:trPr>
          <w:gridAfter w:val="2"/>
          <w:wAfter w:w="1235" w:type="pct"/>
        </w:trPr>
        <w:tc>
          <w:tcPr>
            <w:tcW w:w="330" w:type="pct"/>
            <w:gridSpan w:val="2"/>
          </w:tcPr>
          <w:p w14:paraId="65C269F4" w14:textId="3511BCC5" w:rsidR="00E50A44" w:rsidRPr="008F387C"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8F387C">
              <w:rPr>
                <w:rFonts w:ascii="Times New Roman" w:hAnsi="Times New Roman"/>
                <w:kern w:val="2"/>
                <w:sz w:val="24"/>
                <w:szCs w:val="24"/>
                <w:lang w:eastAsia="ko-KR"/>
              </w:rPr>
              <w:t>14</w:t>
            </w:r>
          </w:p>
        </w:tc>
        <w:tc>
          <w:tcPr>
            <w:tcW w:w="931" w:type="pct"/>
            <w:gridSpan w:val="2"/>
          </w:tcPr>
          <w:p w14:paraId="6E67AE33" w14:textId="0A628E71" w:rsidR="00E50A44" w:rsidRPr="008F387C"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8F387C">
              <w:rPr>
                <w:rFonts w:ascii="Times New Roman" w:hAnsi="Times New Roman"/>
                <w:bCs/>
                <w:kern w:val="2"/>
                <w:sz w:val="24"/>
                <w:szCs w:val="24"/>
                <w:lang w:eastAsia="ko-KR"/>
              </w:rPr>
              <w:t>Международный день блогера</w:t>
            </w:r>
          </w:p>
        </w:tc>
        <w:tc>
          <w:tcPr>
            <w:tcW w:w="363" w:type="pct"/>
            <w:gridSpan w:val="2"/>
          </w:tcPr>
          <w:p w14:paraId="1A92BE56" w14:textId="2465A64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0A9C9AA0" w14:textId="1289FEA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35EFB">
              <w:rPr>
                <w:rFonts w:ascii="Times New Roman" w:hAnsi="Times New Roman"/>
                <w:kern w:val="2"/>
                <w:sz w:val="24"/>
                <w:szCs w:val="24"/>
                <w:lang w:eastAsia="ko-KR"/>
              </w:rPr>
              <w:t>Учебные кабинеты</w:t>
            </w:r>
          </w:p>
        </w:tc>
        <w:tc>
          <w:tcPr>
            <w:tcW w:w="888" w:type="pct"/>
          </w:tcPr>
          <w:p w14:paraId="43E5830E"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p w14:paraId="34E49423" w14:textId="7A41A861"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w:t>
            </w:r>
            <w:r w:rsidRPr="00D241B0">
              <w:rPr>
                <w:rFonts w:ascii="Times New Roman" w:hAnsi="Times New Roman"/>
                <w:kern w:val="2"/>
                <w:sz w:val="24"/>
                <w:szCs w:val="24"/>
                <w:lang w:eastAsia="ko-KR"/>
              </w:rPr>
              <w:t>редседатель Студенческого Совета колледжа</w:t>
            </w:r>
            <w:r>
              <w:rPr>
                <w:rFonts w:ascii="Times New Roman" w:hAnsi="Times New Roman"/>
                <w:kern w:val="2"/>
                <w:sz w:val="24"/>
                <w:szCs w:val="24"/>
                <w:lang w:eastAsia="ko-KR"/>
              </w:rPr>
              <w:t xml:space="preserve">, </w:t>
            </w:r>
            <w:r w:rsidRPr="007A1210">
              <w:rPr>
                <w:rFonts w:ascii="Times New Roman" w:hAnsi="Times New Roman"/>
                <w:kern w:val="2"/>
                <w:sz w:val="24"/>
                <w:szCs w:val="24"/>
                <w:lang w:eastAsia="ko-KR"/>
              </w:rPr>
              <w:t>кураторы групп</w:t>
            </w:r>
          </w:p>
        </w:tc>
        <w:tc>
          <w:tcPr>
            <w:tcW w:w="336" w:type="pct"/>
          </w:tcPr>
          <w:p w14:paraId="4013DC68" w14:textId="344999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22-25</w:t>
            </w:r>
          </w:p>
        </w:tc>
        <w:tc>
          <w:tcPr>
            <w:tcW w:w="597" w:type="pct"/>
            <w:gridSpan w:val="2"/>
          </w:tcPr>
          <w:p w14:paraId="28E0076B"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54FB4584" w14:textId="35895EC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«Студенческое самоуправление»</w:t>
            </w:r>
          </w:p>
        </w:tc>
      </w:tr>
      <w:tr w:rsidR="00E50A44" w:rsidRPr="007A1210" w14:paraId="270CD911" w14:textId="77777777" w:rsidTr="008A0376">
        <w:trPr>
          <w:gridAfter w:val="2"/>
          <w:wAfter w:w="1235" w:type="pct"/>
        </w:trPr>
        <w:tc>
          <w:tcPr>
            <w:tcW w:w="330" w:type="pct"/>
            <w:gridSpan w:val="2"/>
          </w:tcPr>
          <w:p w14:paraId="0550D9F9" w14:textId="77777777" w:rsidR="00E50A44" w:rsidRPr="008F387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8F387C">
              <w:rPr>
                <w:rFonts w:ascii="Times New Roman" w:hAnsi="Times New Roman"/>
                <w:bCs/>
                <w:kern w:val="2"/>
                <w:sz w:val="24"/>
                <w:szCs w:val="24"/>
                <w:lang w:eastAsia="ko-KR"/>
              </w:rPr>
              <w:t>22</w:t>
            </w:r>
          </w:p>
        </w:tc>
        <w:tc>
          <w:tcPr>
            <w:tcW w:w="931" w:type="pct"/>
            <w:gridSpan w:val="2"/>
          </w:tcPr>
          <w:p w14:paraId="24010283" w14:textId="77777777" w:rsidR="00E50A44" w:rsidRPr="008F387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8F387C">
              <w:rPr>
                <w:rFonts w:ascii="Times New Roman" w:hAnsi="Times New Roman"/>
                <w:bCs/>
                <w:kern w:val="2"/>
                <w:sz w:val="24"/>
                <w:szCs w:val="24"/>
                <w:lang w:eastAsia="ko-KR"/>
              </w:rPr>
              <w:t>День памяти и скорби</w:t>
            </w:r>
          </w:p>
          <w:p w14:paraId="570CC83B" w14:textId="22D55EA5" w:rsidR="00E50A44" w:rsidRPr="008F387C" w:rsidRDefault="00E50A44" w:rsidP="00E50A44">
            <w:pPr>
              <w:widowControl w:val="0"/>
              <w:autoSpaceDE w:val="0"/>
              <w:autoSpaceDN w:val="0"/>
              <w:spacing w:after="0" w:line="240" w:lineRule="auto"/>
              <w:jc w:val="both"/>
              <w:rPr>
                <w:rFonts w:ascii="Times New Roman" w:hAnsi="Times New Roman"/>
                <w:sz w:val="24"/>
                <w:szCs w:val="24"/>
              </w:rPr>
            </w:pPr>
            <w:r w:rsidRPr="008F387C">
              <w:rPr>
                <w:rFonts w:ascii="Times New Roman" w:hAnsi="Times New Roman"/>
                <w:sz w:val="24"/>
                <w:szCs w:val="24"/>
              </w:rPr>
              <w:t>КТД «Война глазами молодежи»</w:t>
            </w:r>
          </w:p>
          <w:p w14:paraId="09C6D1E5" w14:textId="1F0C9CB5" w:rsidR="00E50A44" w:rsidRPr="008F387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8F387C">
              <w:rPr>
                <w:rFonts w:ascii="Times New Roman" w:hAnsi="Times New Roman"/>
                <w:sz w:val="24"/>
                <w:szCs w:val="24"/>
              </w:rPr>
              <w:t>«Завтра была война…» - участие в городских и региональных мероприятиях ко Дню памяти и скорби 22 июня</w:t>
            </w:r>
          </w:p>
        </w:tc>
        <w:tc>
          <w:tcPr>
            <w:tcW w:w="363" w:type="pct"/>
            <w:gridSpan w:val="2"/>
          </w:tcPr>
          <w:p w14:paraId="2B6EE6A7" w14:textId="4BA944C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89371CD" w14:textId="52FC24D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35EFB">
              <w:rPr>
                <w:rFonts w:ascii="Times New Roman" w:hAnsi="Times New Roman"/>
                <w:kern w:val="2"/>
                <w:sz w:val="24"/>
                <w:szCs w:val="24"/>
                <w:lang w:eastAsia="ko-KR"/>
              </w:rPr>
              <w:t>Учебные кабинеты</w:t>
            </w:r>
          </w:p>
        </w:tc>
        <w:tc>
          <w:tcPr>
            <w:tcW w:w="888" w:type="pct"/>
          </w:tcPr>
          <w:p w14:paraId="2B81BD36" w14:textId="55B1155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B0491">
              <w:rPr>
                <w:rFonts w:ascii="Times New Roman" w:hAnsi="Times New Roman"/>
                <w:kern w:val="2"/>
                <w:sz w:val="24"/>
                <w:szCs w:val="24"/>
                <w:lang w:eastAsia="ko-KR"/>
              </w:rPr>
              <w:t>Педагог дополнительного образования Павлова Е.А, Архангельский Е.Г.</w:t>
            </w:r>
            <w:r>
              <w:rPr>
                <w:rFonts w:ascii="Times New Roman" w:hAnsi="Times New Roman"/>
                <w:kern w:val="2"/>
                <w:sz w:val="24"/>
                <w:szCs w:val="24"/>
                <w:lang w:eastAsia="ko-KR"/>
              </w:rPr>
              <w:t>, п</w:t>
            </w:r>
            <w:r w:rsidRPr="00D241B0">
              <w:rPr>
                <w:rFonts w:ascii="Times New Roman" w:hAnsi="Times New Roman"/>
                <w:kern w:val="2"/>
                <w:sz w:val="24"/>
                <w:szCs w:val="24"/>
                <w:lang w:eastAsia="ko-KR"/>
              </w:rPr>
              <w:t>редседатель Студенческого Совета колледжа</w:t>
            </w:r>
            <w:r>
              <w:rPr>
                <w:rFonts w:ascii="Times New Roman" w:hAnsi="Times New Roman"/>
                <w:kern w:val="2"/>
                <w:sz w:val="24"/>
                <w:szCs w:val="24"/>
                <w:lang w:eastAsia="ko-KR"/>
              </w:rPr>
              <w:t xml:space="preserve">, </w:t>
            </w:r>
            <w:r w:rsidRPr="007A1210">
              <w:rPr>
                <w:rFonts w:ascii="Times New Roman" w:hAnsi="Times New Roman"/>
                <w:kern w:val="2"/>
                <w:sz w:val="24"/>
                <w:szCs w:val="24"/>
                <w:lang w:eastAsia="ko-KR"/>
              </w:rPr>
              <w:t>кураторы групп</w:t>
            </w:r>
          </w:p>
        </w:tc>
        <w:tc>
          <w:tcPr>
            <w:tcW w:w="336" w:type="pct"/>
          </w:tcPr>
          <w:p w14:paraId="2B447E23" w14:textId="1A632CF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1-13, 16, 19, 2</w:t>
            </w:r>
            <w:r>
              <w:rPr>
                <w:rFonts w:ascii="Times New Roman" w:hAnsi="Times New Roman"/>
                <w:kern w:val="2"/>
                <w:sz w:val="24"/>
                <w:szCs w:val="24"/>
                <w:lang w:eastAsia="ko-KR"/>
              </w:rPr>
              <w:t>6, 30, 33</w:t>
            </w:r>
          </w:p>
        </w:tc>
        <w:tc>
          <w:tcPr>
            <w:tcW w:w="597" w:type="pct"/>
            <w:gridSpan w:val="2"/>
          </w:tcPr>
          <w:p w14:paraId="0DD6E8FE" w14:textId="22B2CD6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F83A7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F83A72">
              <w:rPr>
                <w:rFonts w:ascii="Times New Roman" w:hAnsi="Times New Roman"/>
                <w:iCs/>
                <w:sz w:val="24"/>
                <w:szCs w:val="24"/>
                <w:lang w:eastAsia="en-US"/>
              </w:rPr>
              <w:t>»</w:t>
            </w:r>
          </w:p>
          <w:p w14:paraId="08B4FE31" w14:textId="7777777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F83A72">
              <w:rPr>
                <w:rFonts w:ascii="Times New Roman" w:hAnsi="Times New Roman"/>
                <w:bCs/>
                <w:w w:val="0"/>
                <w:sz w:val="24"/>
                <w:szCs w:val="24"/>
                <w:lang w:eastAsia="en-US"/>
              </w:rPr>
              <w:t>«Кураторство и поддержка»</w:t>
            </w:r>
          </w:p>
          <w:p w14:paraId="7DA7BD0F" w14:textId="22884DD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«Студенческое самоуправление»</w:t>
            </w:r>
          </w:p>
        </w:tc>
      </w:tr>
      <w:tr w:rsidR="00E50A44" w:rsidRPr="007A1210" w14:paraId="38F10A84" w14:textId="77777777" w:rsidTr="008A0376">
        <w:trPr>
          <w:gridAfter w:val="2"/>
          <w:wAfter w:w="1235" w:type="pct"/>
        </w:trPr>
        <w:tc>
          <w:tcPr>
            <w:tcW w:w="330" w:type="pct"/>
            <w:gridSpan w:val="2"/>
          </w:tcPr>
          <w:p w14:paraId="4477C6E2" w14:textId="08FFF6CC" w:rsidR="00E50A44" w:rsidRPr="008F387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8F387C">
              <w:rPr>
                <w:rFonts w:ascii="Times New Roman" w:hAnsi="Times New Roman"/>
                <w:bCs/>
                <w:kern w:val="2"/>
                <w:sz w:val="24"/>
                <w:szCs w:val="24"/>
                <w:lang w:eastAsia="ko-KR"/>
              </w:rPr>
              <w:t>27</w:t>
            </w:r>
          </w:p>
        </w:tc>
        <w:tc>
          <w:tcPr>
            <w:tcW w:w="931" w:type="pct"/>
            <w:gridSpan w:val="2"/>
          </w:tcPr>
          <w:p w14:paraId="4215A4F7" w14:textId="5EABA4A2" w:rsidR="00E50A44" w:rsidRPr="008F387C"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8F387C">
              <w:rPr>
                <w:rFonts w:ascii="Times New Roman" w:hAnsi="Times New Roman"/>
                <w:bCs/>
                <w:kern w:val="2"/>
                <w:sz w:val="24"/>
                <w:szCs w:val="24"/>
                <w:lang w:eastAsia="ko-KR"/>
              </w:rPr>
              <w:t>День молодежи</w:t>
            </w:r>
          </w:p>
        </w:tc>
        <w:tc>
          <w:tcPr>
            <w:tcW w:w="363" w:type="pct"/>
            <w:gridSpan w:val="2"/>
          </w:tcPr>
          <w:p w14:paraId="536681E7" w14:textId="05E26B3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E926385" w14:textId="5689982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w:t>
            </w:r>
          </w:p>
        </w:tc>
        <w:tc>
          <w:tcPr>
            <w:tcW w:w="888" w:type="pct"/>
          </w:tcPr>
          <w:p w14:paraId="7100AEAB" w14:textId="402DDB7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w:t>
            </w:r>
            <w:r w:rsidRPr="00D241B0">
              <w:rPr>
                <w:rFonts w:ascii="Times New Roman" w:hAnsi="Times New Roman"/>
                <w:kern w:val="2"/>
                <w:sz w:val="24"/>
                <w:szCs w:val="24"/>
                <w:lang w:eastAsia="ko-KR"/>
              </w:rPr>
              <w:t>редседатель Студенческого Совета колледжа</w:t>
            </w:r>
            <w:r>
              <w:rPr>
                <w:rFonts w:ascii="Times New Roman" w:hAnsi="Times New Roman"/>
                <w:kern w:val="2"/>
                <w:sz w:val="24"/>
                <w:szCs w:val="24"/>
                <w:lang w:eastAsia="ko-KR"/>
              </w:rPr>
              <w:t xml:space="preserve">, </w:t>
            </w:r>
            <w:r w:rsidRPr="007A1210">
              <w:rPr>
                <w:rFonts w:ascii="Times New Roman" w:hAnsi="Times New Roman"/>
                <w:kern w:val="2"/>
                <w:sz w:val="24"/>
                <w:szCs w:val="24"/>
                <w:lang w:eastAsia="ko-KR"/>
              </w:rPr>
              <w:t>кураторы групп</w:t>
            </w:r>
          </w:p>
        </w:tc>
        <w:tc>
          <w:tcPr>
            <w:tcW w:w="336" w:type="pct"/>
          </w:tcPr>
          <w:p w14:paraId="4239CFA8" w14:textId="5BE34E9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1-13,</w:t>
            </w:r>
            <w:r>
              <w:rPr>
                <w:rFonts w:ascii="Times New Roman" w:hAnsi="Times New Roman"/>
                <w:kern w:val="2"/>
                <w:sz w:val="24"/>
                <w:szCs w:val="24"/>
                <w:lang w:eastAsia="ko-KR"/>
              </w:rPr>
              <w:t xml:space="preserve"> 30, 33</w:t>
            </w:r>
          </w:p>
        </w:tc>
        <w:tc>
          <w:tcPr>
            <w:tcW w:w="597" w:type="pct"/>
            <w:gridSpan w:val="2"/>
          </w:tcPr>
          <w:p w14:paraId="7D552112" w14:textId="24577F87"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F83A72">
              <w:rPr>
                <w:rFonts w:ascii="Times New Roman" w:hAnsi="Times New Roman"/>
                <w:bCs/>
                <w:w w:val="0"/>
                <w:sz w:val="24"/>
                <w:szCs w:val="24"/>
                <w:lang w:eastAsia="en-US"/>
              </w:rPr>
              <w:t xml:space="preserve"> «Кураторство и поддержка»</w:t>
            </w:r>
          </w:p>
          <w:p w14:paraId="3EE02B7C" w14:textId="45E2AEC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«Студенческое самоуправление»</w:t>
            </w:r>
          </w:p>
        </w:tc>
      </w:tr>
      <w:tr w:rsidR="00E50A44" w:rsidRPr="007A1210" w14:paraId="4B48C7C6" w14:textId="77777777" w:rsidTr="008A0376">
        <w:trPr>
          <w:gridAfter w:val="2"/>
          <w:wAfter w:w="1235" w:type="pct"/>
        </w:trPr>
        <w:tc>
          <w:tcPr>
            <w:tcW w:w="330" w:type="pct"/>
            <w:gridSpan w:val="2"/>
          </w:tcPr>
          <w:p w14:paraId="5DCA394A" w14:textId="52F1CF3A" w:rsidR="00E50A44" w:rsidRPr="00753C58"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53C58">
              <w:rPr>
                <w:rFonts w:ascii="Times New Roman" w:hAnsi="Times New Roman"/>
                <w:bCs/>
                <w:kern w:val="2"/>
                <w:sz w:val="24"/>
                <w:szCs w:val="24"/>
                <w:lang w:eastAsia="ko-KR"/>
              </w:rPr>
              <w:t>По отдельному графику</w:t>
            </w:r>
          </w:p>
        </w:tc>
        <w:tc>
          <w:tcPr>
            <w:tcW w:w="931" w:type="pct"/>
            <w:gridSpan w:val="2"/>
          </w:tcPr>
          <w:p w14:paraId="3204A5F3" w14:textId="196E60FB" w:rsidR="00E50A44" w:rsidRPr="007A1210" w:rsidRDefault="00E50A44" w:rsidP="00E50A44">
            <w:pPr>
              <w:rPr>
                <w:rFonts w:ascii="Times New Roman" w:hAnsi="Times New Roman"/>
                <w:sz w:val="24"/>
                <w:szCs w:val="24"/>
              </w:rPr>
            </w:pPr>
            <w:r w:rsidRPr="007A1210">
              <w:rPr>
                <w:rFonts w:ascii="Times New Roman" w:hAnsi="Times New Roman"/>
                <w:sz w:val="24"/>
                <w:szCs w:val="24"/>
              </w:rPr>
              <w:t>Организация военных 5-дневных сборов</w:t>
            </w:r>
          </w:p>
        </w:tc>
        <w:tc>
          <w:tcPr>
            <w:tcW w:w="363" w:type="pct"/>
            <w:gridSpan w:val="2"/>
          </w:tcPr>
          <w:p w14:paraId="775F1B7D" w14:textId="4DDFF01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16AE7DCD" w14:textId="44F5883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На базе в/ч</w:t>
            </w:r>
          </w:p>
        </w:tc>
        <w:tc>
          <w:tcPr>
            <w:tcW w:w="888" w:type="pct"/>
          </w:tcPr>
          <w:p w14:paraId="1DEF7900"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Педагог-организатор ОБЖ </w:t>
            </w:r>
          </w:p>
          <w:p w14:paraId="3F1CF0D2" w14:textId="73F5209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Завтрик В.И.</w:t>
            </w:r>
          </w:p>
        </w:tc>
        <w:tc>
          <w:tcPr>
            <w:tcW w:w="336" w:type="pct"/>
          </w:tcPr>
          <w:p w14:paraId="544F8FD7" w14:textId="7BB1784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ЛР 1-13, 16, 19, 2</w:t>
            </w:r>
            <w:r>
              <w:rPr>
                <w:rFonts w:ascii="Times New Roman" w:hAnsi="Times New Roman"/>
                <w:kern w:val="2"/>
                <w:sz w:val="24"/>
                <w:szCs w:val="24"/>
                <w:lang w:eastAsia="ko-KR"/>
              </w:rPr>
              <w:t>6, 30, 33</w:t>
            </w:r>
          </w:p>
        </w:tc>
        <w:tc>
          <w:tcPr>
            <w:tcW w:w="597" w:type="pct"/>
            <w:gridSpan w:val="2"/>
          </w:tcPr>
          <w:p w14:paraId="0B4E05FF" w14:textId="7A69256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«Учебное занятие»</w:t>
            </w:r>
          </w:p>
        </w:tc>
      </w:tr>
      <w:tr w:rsidR="00E50A44" w:rsidRPr="007A1210" w14:paraId="165C5857" w14:textId="77777777" w:rsidTr="008A0376">
        <w:trPr>
          <w:gridAfter w:val="2"/>
          <w:wAfter w:w="1235" w:type="pct"/>
        </w:trPr>
        <w:tc>
          <w:tcPr>
            <w:tcW w:w="330" w:type="pct"/>
            <w:gridSpan w:val="2"/>
          </w:tcPr>
          <w:p w14:paraId="79B51CAE" w14:textId="1F58B492" w:rsidR="00E50A44" w:rsidRPr="00753C58"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25</w:t>
            </w:r>
          </w:p>
        </w:tc>
        <w:tc>
          <w:tcPr>
            <w:tcW w:w="931" w:type="pct"/>
            <w:gridSpan w:val="2"/>
          </w:tcPr>
          <w:p w14:paraId="341A27A9" w14:textId="2913FDEA" w:rsidR="00E50A44" w:rsidRPr="007A1210" w:rsidRDefault="00E50A44" w:rsidP="00E50A44">
            <w:pPr>
              <w:rPr>
                <w:rFonts w:ascii="Times New Roman" w:hAnsi="Times New Roman"/>
                <w:sz w:val="24"/>
                <w:szCs w:val="24"/>
              </w:rPr>
            </w:pPr>
            <w:r w:rsidRPr="00FD507E">
              <w:rPr>
                <w:rFonts w:ascii="Times New Roman" w:hAnsi="Times New Roman"/>
                <w:bCs/>
                <w:kern w:val="2"/>
                <w:sz w:val="24"/>
                <w:szCs w:val="24"/>
                <w:lang w:eastAsia="ko-KR"/>
              </w:rPr>
              <w:t>Заседание Совета по профилактике и предупреждению правонарушений</w:t>
            </w:r>
          </w:p>
        </w:tc>
        <w:tc>
          <w:tcPr>
            <w:tcW w:w="363" w:type="pct"/>
            <w:gridSpan w:val="2"/>
          </w:tcPr>
          <w:p w14:paraId="6A706053" w14:textId="5AD428DB" w:rsidR="00E50A44" w:rsidRPr="00074F2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742C3980" w14:textId="58FF24C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kern w:val="2"/>
                <w:sz w:val="24"/>
                <w:szCs w:val="24"/>
                <w:lang w:eastAsia="ko-KR"/>
              </w:rPr>
              <w:t>Учебные кабинеты</w:t>
            </w:r>
          </w:p>
        </w:tc>
        <w:tc>
          <w:tcPr>
            <w:tcW w:w="888" w:type="pct"/>
          </w:tcPr>
          <w:p w14:paraId="5CCFD0D1"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2B8AB9E5"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5FA6CC2C" w14:textId="7CA247F5" w:rsidR="00E50A44" w:rsidRDefault="00E50A44" w:rsidP="00E50A44">
            <w:pPr>
              <w:pStyle w:val="TableParagraph"/>
              <w:tabs>
                <w:tab w:val="left" w:pos="1556"/>
              </w:tabs>
              <w:kinsoku w:val="0"/>
              <w:overflowPunct w:val="0"/>
              <w:rPr>
                <w:kern w:val="2"/>
                <w:lang w:eastAsia="ko-KR"/>
              </w:rPr>
            </w:pPr>
            <w:r>
              <w:t xml:space="preserve">Социальный педагог </w:t>
            </w:r>
            <w:proofErr w:type="spellStart"/>
            <w:r>
              <w:t>Мандрико</w:t>
            </w:r>
            <w:proofErr w:type="spellEnd"/>
            <w:r>
              <w:t xml:space="preserve"> </w:t>
            </w:r>
            <w:r>
              <w:lastRenderedPageBreak/>
              <w:t xml:space="preserve">Л.В. </w:t>
            </w:r>
            <w:r w:rsidRPr="007A1210">
              <w:t xml:space="preserve">Педагог дополнительного образования Павлова Е.А, </w:t>
            </w:r>
            <w:r>
              <w:t xml:space="preserve">преподаватели, </w:t>
            </w:r>
            <w:r w:rsidRPr="007A1210">
              <w:t>председатель Студенческого Совета колледжа, кураторы групп</w:t>
            </w:r>
          </w:p>
        </w:tc>
        <w:tc>
          <w:tcPr>
            <w:tcW w:w="336" w:type="pct"/>
          </w:tcPr>
          <w:p w14:paraId="1CF3AAC0" w14:textId="78AF8A72"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lastRenderedPageBreak/>
              <w:t>ЛР 1-12, 13,16, 30-33</w:t>
            </w:r>
          </w:p>
        </w:tc>
        <w:tc>
          <w:tcPr>
            <w:tcW w:w="597" w:type="pct"/>
            <w:gridSpan w:val="2"/>
          </w:tcPr>
          <w:p w14:paraId="015F2EC7" w14:textId="56EFB22D"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A629D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A629D2">
              <w:rPr>
                <w:rFonts w:ascii="Times New Roman" w:hAnsi="Times New Roman"/>
                <w:iCs/>
                <w:sz w:val="24"/>
                <w:szCs w:val="24"/>
                <w:lang w:eastAsia="en-US"/>
              </w:rPr>
              <w:t>»</w:t>
            </w:r>
          </w:p>
          <w:p w14:paraId="3B924968"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iCs/>
                <w:sz w:val="24"/>
                <w:szCs w:val="24"/>
                <w:lang w:eastAsia="en-US"/>
              </w:rPr>
              <w:t>«Студенческое самоуправление»</w:t>
            </w:r>
          </w:p>
          <w:p w14:paraId="7616EEB3" w14:textId="77777777" w:rsidR="00E50A44" w:rsidRPr="007A1210" w:rsidRDefault="00E50A44" w:rsidP="00E50A44">
            <w:pPr>
              <w:widowControl w:val="0"/>
              <w:autoSpaceDE w:val="0"/>
              <w:autoSpaceDN w:val="0"/>
              <w:spacing w:after="0" w:line="240" w:lineRule="auto"/>
              <w:jc w:val="both"/>
              <w:rPr>
                <w:rFonts w:ascii="Times New Roman" w:hAnsi="Times New Roman"/>
                <w:iCs/>
                <w:sz w:val="24"/>
                <w:szCs w:val="24"/>
                <w:lang w:eastAsia="en-US"/>
              </w:rPr>
            </w:pPr>
            <w:r w:rsidRPr="007A1210">
              <w:rPr>
                <w:rFonts w:ascii="Times New Roman" w:hAnsi="Times New Roman"/>
                <w:bCs/>
                <w:w w:val="0"/>
                <w:sz w:val="24"/>
                <w:szCs w:val="24"/>
                <w:lang w:eastAsia="en-US"/>
              </w:rPr>
              <w:t>«Кураторство и поддержка»</w:t>
            </w:r>
          </w:p>
          <w:p w14:paraId="68D03F1D" w14:textId="77777777" w:rsidR="00E50A44" w:rsidRDefault="00E50A44" w:rsidP="00E50A44">
            <w:pPr>
              <w:widowControl w:val="0"/>
              <w:autoSpaceDE w:val="0"/>
              <w:autoSpaceDN w:val="0"/>
              <w:spacing w:after="0" w:line="240" w:lineRule="auto"/>
              <w:jc w:val="both"/>
              <w:rPr>
                <w:rFonts w:ascii="Times New Roman" w:hAnsi="Times New Roman"/>
                <w:iCs/>
                <w:sz w:val="24"/>
                <w:szCs w:val="24"/>
                <w:lang w:eastAsia="en-US"/>
              </w:rPr>
            </w:pPr>
          </w:p>
          <w:p w14:paraId="4AEA3767"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r>
      <w:tr w:rsidR="00E50A44" w:rsidRPr="007A1210" w14:paraId="32A2B47E" w14:textId="77777777" w:rsidTr="008A0376">
        <w:trPr>
          <w:gridAfter w:val="2"/>
          <w:wAfter w:w="1235" w:type="pct"/>
        </w:trPr>
        <w:tc>
          <w:tcPr>
            <w:tcW w:w="330" w:type="pct"/>
            <w:gridSpan w:val="2"/>
          </w:tcPr>
          <w:p w14:paraId="2405CDA6" w14:textId="3B33250F" w:rsidR="00E50A44" w:rsidRPr="00753C58"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753C58">
              <w:rPr>
                <w:rFonts w:ascii="Times New Roman" w:hAnsi="Times New Roman"/>
                <w:bCs/>
                <w:kern w:val="2"/>
                <w:sz w:val="24"/>
                <w:szCs w:val="24"/>
                <w:lang w:eastAsia="ko-KR"/>
              </w:rPr>
              <w:lastRenderedPageBreak/>
              <w:t>30</w:t>
            </w:r>
          </w:p>
        </w:tc>
        <w:tc>
          <w:tcPr>
            <w:tcW w:w="931" w:type="pct"/>
            <w:gridSpan w:val="2"/>
          </w:tcPr>
          <w:p w14:paraId="54EEC30E" w14:textId="77777777" w:rsidR="00E50A44" w:rsidRPr="007A1210" w:rsidRDefault="00E50A44" w:rsidP="00E50A44">
            <w:pPr>
              <w:rPr>
                <w:rFonts w:ascii="Times New Roman" w:hAnsi="Times New Roman"/>
                <w:sz w:val="24"/>
                <w:szCs w:val="24"/>
              </w:rPr>
            </w:pPr>
            <w:r w:rsidRPr="007A1210">
              <w:rPr>
                <w:rFonts w:ascii="Times New Roman" w:hAnsi="Times New Roman"/>
                <w:sz w:val="24"/>
                <w:szCs w:val="24"/>
              </w:rPr>
              <w:t>Торжественное вручение дипломов об окончании колледжа «Шаг в будущее!»</w:t>
            </w:r>
          </w:p>
          <w:p w14:paraId="0DAF2270" w14:textId="77777777" w:rsidR="00E50A44" w:rsidRPr="007A1210" w:rsidRDefault="00E50A44" w:rsidP="00E50A44">
            <w:pPr>
              <w:widowControl w:val="0"/>
              <w:autoSpaceDE w:val="0"/>
              <w:autoSpaceDN w:val="0"/>
              <w:spacing w:after="0" w:line="240" w:lineRule="auto"/>
              <w:jc w:val="both"/>
              <w:rPr>
                <w:rFonts w:ascii="Times New Roman" w:hAnsi="Times New Roman"/>
                <w:sz w:val="24"/>
                <w:szCs w:val="24"/>
              </w:rPr>
            </w:pPr>
          </w:p>
        </w:tc>
        <w:tc>
          <w:tcPr>
            <w:tcW w:w="363" w:type="pct"/>
            <w:gridSpan w:val="2"/>
          </w:tcPr>
          <w:p w14:paraId="12C8E0F5" w14:textId="491E741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выпускники</w:t>
            </w:r>
          </w:p>
        </w:tc>
        <w:tc>
          <w:tcPr>
            <w:tcW w:w="320" w:type="pct"/>
          </w:tcPr>
          <w:p w14:paraId="3F6AC84F" w14:textId="75F5DD50"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Актовый зал</w:t>
            </w:r>
          </w:p>
        </w:tc>
        <w:tc>
          <w:tcPr>
            <w:tcW w:w="888" w:type="pct"/>
          </w:tcPr>
          <w:p w14:paraId="040A431D"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18BD5680"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70CE371C" w14:textId="4156539B"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Заместитель директора по УПР </w:t>
            </w:r>
          </w:p>
          <w:p w14:paraId="70A0215E" w14:textId="25253266"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Онищенко Н.А.</w:t>
            </w:r>
          </w:p>
          <w:p w14:paraId="7E93461A" w14:textId="5382CD3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B0491">
              <w:rPr>
                <w:rFonts w:ascii="Times New Roman" w:hAnsi="Times New Roman"/>
                <w:kern w:val="2"/>
                <w:sz w:val="24"/>
                <w:szCs w:val="24"/>
                <w:lang w:eastAsia="ko-KR"/>
              </w:rPr>
              <w:t>Педагог дополнительного образования Павлова Е.А, Архангельский Е.Г.</w:t>
            </w:r>
            <w:r>
              <w:rPr>
                <w:rFonts w:ascii="Times New Roman" w:hAnsi="Times New Roman"/>
                <w:kern w:val="2"/>
                <w:sz w:val="24"/>
                <w:szCs w:val="24"/>
                <w:lang w:eastAsia="ko-KR"/>
              </w:rPr>
              <w:t>, п</w:t>
            </w:r>
            <w:r w:rsidRPr="00D241B0">
              <w:rPr>
                <w:rFonts w:ascii="Times New Roman" w:hAnsi="Times New Roman"/>
                <w:kern w:val="2"/>
                <w:sz w:val="24"/>
                <w:szCs w:val="24"/>
                <w:lang w:eastAsia="ko-KR"/>
              </w:rPr>
              <w:t>редседатель Студенческого Совета колледжа</w:t>
            </w:r>
            <w:r>
              <w:rPr>
                <w:rFonts w:ascii="Times New Roman" w:hAnsi="Times New Roman"/>
                <w:kern w:val="2"/>
                <w:sz w:val="24"/>
                <w:szCs w:val="24"/>
                <w:lang w:eastAsia="ko-KR"/>
              </w:rPr>
              <w:t xml:space="preserve">, </w:t>
            </w:r>
            <w:r w:rsidRPr="007A1210">
              <w:rPr>
                <w:rFonts w:ascii="Times New Roman" w:hAnsi="Times New Roman"/>
                <w:kern w:val="2"/>
                <w:sz w:val="24"/>
                <w:szCs w:val="24"/>
                <w:lang w:eastAsia="ko-KR"/>
              </w:rPr>
              <w:t>кураторы групп</w:t>
            </w:r>
          </w:p>
        </w:tc>
        <w:tc>
          <w:tcPr>
            <w:tcW w:w="336" w:type="pct"/>
          </w:tcPr>
          <w:p w14:paraId="72F5579E" w14:textId="4C7B8B7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13,17,18,19 30-33</w:t>
            </w:r>
          </w:p>
        </w:tc>
        <w:tc>
          <w:tcPr>
            <w:tcW w:w="597" w:type="pct"/>
            <w:gridSpan w:val="2"/>
          </w:tcPr>
          <w:p w14:paraId="2D1893B1" w14:textId="6438F0C0"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F83A72">
              <w:rPr>
                <w:rFonts w:ascii="Times New Roman" w:hAnsi="Times New Roman"/>
                <w:iCs/>
                <w:sz w:val="24"/>
                <w:szCs w:val="24"/>
                <w:lang w:eastAsia="en-US"/>
              </w:rPr>
              <w:t>«</w:t>
            </w:r>
            <w:r>
              <w:rPr>
                <w:rFonts w:ascii="Times New Roman" w:hAnsi="Times New Roman"/>
                <w:iCs/>
                <w:sz w:val="24"/>
                <w:szCs w:val="24"/>
                <w:lang w:eastAsia="en-US"/>
              </w:rPr>
              <w:t>Ключевые дела колледжа</w:t>
            </w:r>
            <w:r w:rsidRPr="00F83A72">
              <w:rPr>
                <w:rFonts w:ascii="Times New Roman" w:hAnsi="Times New Roman"/>
                <w:iCs/>
                <w:sz w:val="24"/>
                <w:szCs w:val="24"/>
                <w:lang w:eastAsia="en-US"/>
              </w:rPr>
              <w:t>»</w:t>
            </w:r>
            <w:r>
              <w:rPr>
                <w:rFonts w:ascii="Times New Roman" w:hAnsi="Times New Roman"/>
                <w:iCs/>
                <w:sz w:val="24"/>
                <w:szCs w:val="24"/>
                <w:lang w:eastAsia="en-US"/>
              </w:rPr>
              <w:t xml:space="preserve"> </w:t>
            </w:r>
            <w:r w:rsidRPr="007A1210">
              <w:rPr>
                <w:rFonts w:ascii="Times New Roman" w:hAnsi="Times New Roman"/>
                <w:iCs/>
                <w:sz w:val="24"/>
                <w:szCs w:val="24"/>
                <w:lang w:eastAsia="en-US"/>
              </w:rPr>
              <w:t>«Профессиональный выбор»</w:t>
            </w:r>
            <w:r w:rsidRPr="007A1210">
              <w:rPr>
                <w:rFonts w:ascii="Times New Roman" w:hAnsi="Times New Roman"/>
                <w:bCs/>
                <w:w w:val="0"/>
                <w:sz w:val="24"/>
                <w:szCs w:val="24"/>
                <w:lang w:eastAsia="en-US"/>
              </w:rPr>
              <w:t xml:space="preserve"> </w:t>
            </w:r>
          </w:p>
          <w:p w14:paraId="21C8B9D9" w14:textId="79A43F2D" w:rsidR="00E50A44" w:rsidRDefault="00E50A44" w:rsidP="00E50A44">
            <w:pPr>
              <w:widowControl w:val="0"/>
              <w:autoSpaceDE w:val="0"/>
              <w:autoSpaceDN w:val="0"/>
              <w:spacing w:after="0" w:line="240" w:lineRule="auto"/>
              <w:jc w:val="both"/>
              <w:rPr>
                <w:rFonts w:ascii="Times New Roman" w:hAnsi="Times New Roman"/>
                <w:bCs/>
                <w:w w:val="0"/>
                <w:sz w:val="24"/>
                <w:szCs w:val="24"/>
                <w:lang w:eastAsia="en-US"/>
              </w:rPr>
            </w:pPr>
            <w:r w:rsidRPr="00F83A72">
              <w:rPr>
                <w:rFonts w:ascii="Times New Roman" w:hAnsi="Times New Roman"/>
                <w:bCs/>
                <w:w w:val="0"/>
                <w:sz w:val="24"/>
                <w:szCs w:val="24"/>
                <w:lang w:eastAsia="en-US"/>
              </w:rPr>
              <w:t>«Кураторство и поддержка»</w:t>
            </w:r>
          </w:p>
          <w:p w14:paraId="492F321F" w14:textId="2C8E868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7A1210">
              <w:rPr>
                <w:rFonts w:ascii="Times New Roman" w:hAnsi="Times New Roman"/>
                <w:iCs/>
                <w:sz w:val="24"/>
                <w:szCs w:val="24"/>
                <w:lang w:eastAsia="en-US"/>
              </w:rPr>
              <w:t>«Студенческое самоуправление»</w:t>
            </w:r>
          </w:p>
        </w:tc>
      </w:tr>
      <w:tr w:rsidR="00E50A44" w:rsidRPr="007A1210" w14:paraId="7010B79A" w14:textId="77777777" w:rsidTr="008A40AB">
        <w:trPr>
          <w:gridAfter w:val="2"/>
          <w:wAfter w:w="1235" w:type="pct"/>
        </w:trPr>
        <w:tc>
          <w:tcPr>
            <w:tcW w:w="3765" w:type="pct"/>
            <w:gridSpan w:val="11"/>
          </w:tcPr>
          <w:p w14:paraId="0AC2D923" w14:textId="77777777" w:rsidR="00E50A44" w:rsidRPr="007A1210" w:rsidRDefault="00E50A44" w:rsidP="00E50A44">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b/>
                <w:bCs/>
                <w:kern w:val="2"/>
                <w:sz w:val="24"/>
                <w:szCs w:val="24"/>
                <w:lang w:eastAsia="ko-KR"/>
              </w:rPr>
              <w:t>ИЮЛЬ</w:t>
            </w:r>
          </w:p>
        </w:tc>
      </w:tr>
      <w:tr w:rsidR="00E50A44" w:rsidRPr="007A1210" w14:paraId="7C4B0CFF" w14:textId="77777777" w:rsidTr="008A0376">
        <w:trPr>
          <w:gridAfter w:val="2"/>
          <w:wAfter w:w="1235" w:type="pct"/>
        </w:trPr>
        <w:tc>
          <w:tcPr>
            <w:tcW w:w="330" w:type="pct"/>
            <w:gridSpan w:val="2"/>
          </w:tcPr>
          <w:p w14:paraId="252C7807" w14:textId="77777777" w:rsidR="00E50A44" w:rsidRPr="00996A74" w:rsidRDefault="00E50A44" w:rsidP="00E50A44">
            <w:pPr>
              <w:widowControl w:val="0"/>
              <w:autoSpaceDE w:val="0"/>
              <w:autoSpaceDN w:val="0"/>
              <w:spacing w:after="0" w:line="240" w:lineRule="auto"/>
              <w:jc w:val="both"/>
              <w:rPr>
                <w:rFonts w:ascii="Times New Roman" w:hAnsi="Times New Roman"/>
                <w:bCs/>
                <w:kern w:val="2"/>
                <w:sz w:val="24"/>
                <w:szCs w:val="24"/>
                <w:lang w:val="en-US" w:eastAsia="ko-KR"/>
              </w:rPr>
            </w:pPr>
            <w:r w:rsidRPr="00996A74">
              <w:rPr>
                <w:rFonts w:ascii="Times New Roman" w:hAnsi="Times New Roman"/>
                <w:bCs/>
                <w:kern w:val="2"/>
                <w:sz w:val="24"/>
                <w:szCs w:val="24"/>
                <w:lang w:val="en-US" w:eastAsia="ko-KR"/>
              </w:rPr>
              <w:t>8</w:t>
            </w:r>
          </w:p>
        </w:tc>
        <w:tc>
          <w:tcPr>
            <w:tcW w:w="931" w:type="pct"/>
            <w:gridSpan w:val="2"/>
          </w:tcPr>
          <w:p w14:paraId="632B5163" w14:textId="77777777" w:rsidR="00E50A44" w:rsidRPr="00996A7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996A74">
              <w:rPr>
                <w:rFonts w:ascii="Times New Roman" w:hAnsi="Times New Roman"/>
                <w:bCs/>
                <w:kern w:val="2"/>
                <w:sz w:val="24"/>
                <w:szCs w:val="24"/>
                <w:lang w:eastAsia="ko-KR"/>
              </w:rPr>
              <w:t>День семьи, любви и верности</w:t>
            </w:r>
          </w:p>
          <w:p w14:paraId="360565BB" w14:textId="0FDE30E3" w:rsidR="00E50A44" w:rsidRPr="00996A7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996A74">
              <w:rPr>
                <w:rFonts w:ascii="Times New Roman" w:hAnsi="Times New Roman"/>
                <w:bCs/>
                <w:kern w:val="2"/>
                <w:sz w:val="24"/>
                <w:szCs w:val="24"/>
                <w:lang w:eastAsia="ko-KR"/>
              </w:rPr>
              <w:t>Конкурс видеопрезентаций своей семьи «Моя семья моя опора»</w:t>
            </w:r>
          </w:p>
        </w:tc>
        <w:tc>
          <w:tcPr>
            <w:tcW w:w="363" w:type="pct"/>
            <w:gridSpan w:val="2"/>
          </w:tcPr>
          <w:p w14:paraId="081C91D3" w14:textId="0F529DA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4B130BCA" w14:textId="472683FE"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 Социальные сети</w:t>
            </w:r>
          </w:p>
        </w:tc>
        <w:tc>
          <w:tcPr>
            <w:tcW w:w="888" w:type="pct"/>
          </w:tcPr>
          <w:p w14:paraId="4D9B1F1C" w14:textId="51C64253"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Заместитель директора по </w:t>
            </w:r>
            <w:r w:rsidR="00982BA6">
              <w:rPr>
                <w:rFonts w:ascii="Times New Roman" w:hAnsi="Times New Roman"/>
                <w:kern w:val="2"/>
                <w:sz w:val="24"/>
                <w:szCs w:val="24"/>
                <w:lang w:eastAsia="ko-KR"/>
              </w:rPr>
              <w:t>качеству образования</w:t>
            </w:r>
          </w:p>
          <w:p w14:paraId="3CE89679"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Коршикова А.А.</w:t>
            </w:r>
          </w:p>
          <w:p w14:paraId="474ACE33"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Социальный педагог Мандрико Л.В.</w:t>
            </w:r>
          </w:p>
          <w:p w14:paraId="585806CD"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EB0491">
              <w:rPr>
                <w:rFonts w:ascii="Times New Roman" w:hAnsi="Times New Roman"/>
                <w:kern w:val="2"/>
                <w:sz w:val="24"/>
                <w:szCs w:val="24"/>
                <w:lang w:eastAsia="ko-KR"/>
              </w:rPr>
              <w:t>Педагог дополнительного образования Павлова Е.А</w:t>
            </w:r>
          </w:p>
          <w:p w14:paraId="34B830CE" w14:textId="0851775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Педагог-психолог Карасева О.В.</w:t>
            </w:r>
          </w:p>
        </w:tc>
        <w:tc>
          <w:tcPr>
            <w:tcW w:w="336" w:type="pct"/>
          </w:tcPr>
          <w:p w14:paraId="1935224F" w14:textId="1878D2B9"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 1-12, 30-33</w:t>
            </w:r>
          </w:p>
        </w:tc>
        <w:tc>
          <w:tcPr>
            <w:tcW w:w="597" w:type="pct"/>
            <w:gridSpan w:val="2"/>
          </w:tcPr>
          <w:p w14:paraId="2671F184" w14:textId="71927C15"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w:t>
            </w:r>
            <w:r>
              <w:rPr>
                <w:rFonts w:ascii="Times New Roman" w:hAnsi="Times New Roman"/>
                <w:kern w:val="2"/>
                <w:sz w:val="24"/>
                <w:szCs w:val="24"/>
                <w:lang w:eastAsia="ko-KR"/>
              </w:rPr>
              <w:t>Ключевые дела колледжа</w:t>
            </w:r>
            <w:r w:rsidRPr="00382755">
              <w:rPr>
                <w:rFonts w:ascii="Times New Roman" w:hAnsi="Times New Roman"/>
                <w:kern w:val="2"/>
                <w:sz w:val="24"/>
                <w:szCs w:val="24"/>
                <w:lang w:eastAsia="ko-KR"/>
              </w:rPr>
              <w:t>», «Цифровая среда»,</w:t>
            </w:r>
            <w:r w:rsidRPr="00382755">
              <w:rPr>
                <w:rFonts w:ascii="Times New Roman" w:hAnsi="Times New Roman"/>
                <w:bCs/>
                <w:iCs/>
                <w:kern w:val="2"/>
                <w:sz w:val="24"/>
                <w:szCs w:val="24"/>
                <w:lang w:eastAsia="ko-KR"/>
              </w:rPr>
              <w:t xml:space="preserve"> «Студенческое самоуправление</w:t>
            </w:r>
            <w:r w:rsidRPr="00382755">
              <w:rPr>
                <w:rFonts w:ascii="Times New Roman" w:hAnsi="Times New Roman"/>
                <w:kern w:val="2"/>
                <w:sz w:val="24"/>
                <w:szCs w:val="24"/>
                <w:lang w:eastAsia="ko-KR"/>
              </w:rPr>
              <w:t>», «Кураторство и поддержка», «Взаимодействие с родителями»</w:t>
            </w:r>
          </w:p>
        </w:tc>
      </w:tr>
      <w:tr w:rsidR="00E50A44" w:rsidRPr="007A1210" w14:paraId="2218CE19" w14:textId="77777777" w:rsidTr="008A0376">
        <w:trPr>
          <w:gridAfter w:val="2"/>
          <w:wAfter w:w="1235" w:type="pct"/>
        </w:trPr>
        <w:tc>
          <w:tcPr>
            <w:tcW w:w="330" w:type="pct"/>
            <w:gridSpan w:val="2"/>
          </w:tcPr>
          <w:p w14:paraId="6E600672" w14:textId="48410DB3" w:rsidR="00E50A44" w:rsidRPr="00ED06A1"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30</w:t>
            </w:r>
          </w:p>
        </w:tc>
        <w:tc>
          <w:tcPr>
            <w:tcW w:w="931" w:type="pct"/>
            <w:gridSpan w:val="2"/>
          </w:tcPr>
          <w:p w14:paraId="74E42963" w14:textId="62C1213D" w:rsidR="00E50A44" w:rsidRPr="00996A7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День системного администратора – флешмоб в социальной сети «Я сисадмин)»</w:t>
            </w:r>
          </w:p>
        </w:tc>
        <w:tc>
          <w:tcPr>
            <w:tcW w:w="363" w:type="pct"/>
            <w:gridSpan w:val="2"/>
          </w:tcPr>
          <w:p w14:paraId="7014C368" w14:textId="799F5B68"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67996424" w14:textId="1E3F40C4"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 Социальные сети</w:t>
            </w:r>
          </w:p>
        </w:tc>
        <w:tc>
          <w:tcPr>
            <w:tcW w:w="888" w:type="pct"/>
          </w:tcPr>
          <w:p w14:paraId="12EE6D7E"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5FEB30CC"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02A3A08F" w14:textId="32AC315C"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п</w:t>
            </w:r>
            <w:r w:rsidRPr="00D241B0">
              <w:rPr>
                <w:rFonts w:ascii="Times New Roman" w:hAnsi="Times New Roman"/>
                <w:kern w:val="2"/>
                <w:sz w:val="24"/>
                <w:szCs w:val="24"/>
                <w:lang w:eastAsia="ko-KR"/>
              </w:rPr>
              <w:t>редседатель Студенческого Совета колледжа</w:t>
            </w:r>
          </w:p>
        </w:tc>
        <w:tc>
          <w:tcPr>
            <w:tcW w:w="336" w:type="pct"/>
          </w:tcPr>
          <w:p w14:paraId="5A533B81" w14:textId="1DEBCF73"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ЛР15,17</w:t>
            </w:r>
          </w:p>
        </w:tc>
        <w:tc>
          <w:tcPr>
            <w:tcW w:w="597" w:type="pct"/>
            <w:gridSpan w:val="2"/>
          </w:tcPr>
          <w:p w14:paraId="461EAE7D" w14:textId="1F93D8D3"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«Цифровая среда»,</w:t>
            </w:r>
            <w:r w:rsidRPr="00382755">
              <w:rPr>
                <w:rFonts w:ascii="Times New Roman" w:hAnsi="Times New Roman"/>
                <w:bCs/>
                <w:iCs/>
                <w:kern w:val="2"/>
                <w:sz w:val="24"/>
                <w:szCs w:val="24"/>
                <w:lang w:eastAsia="ko-KR"/>
              </w:rPr>
              <w:t xml:space="preserve"> «Студенческое самоуправление</w:t>
            </w:r>
            <w:r w:rsidRPr="00382755">
              <w:rPr>
                <w:rFonts w:ascii="Times New Roman" w:hAnsi="Times New Roman"/>
                <w:kern w:val="2"/>
                <w:sz w:val="24"/>
                <w:szCs w:val="24"/>
                <w:lang w:eastAsia="ko-KR"/>
              </w:rPr>
              <w:t>»</w:t>
            </w:r>
          </w:p>
        </w:tc>
      </w:tr>
      <w:tr w:rsidR="00E50A44" w:rsidRPr="007A1210" w14:paraId="3A82B71A" w14:textId="77777777" w:rsidTr="008A40AB">
        <w:trPr>
          <w:gridAfter w:val="2"/>
          <w:wAfter w:w="1235" w:type="pct"/>
        </w:trPr>
        <w:tc>
          <w:tcPr>
            <w:tcW w:w="3765" w:type="pct"/>
            <w:gridSpan w:val="11"/>
          </w:tcPr>
          <w:p w14:paraId="085B8825" w14:textId="77777777" w:rsidR="00E50A44" w:rsidRPr="007A1210" w:rsidRDefault="00E50A44" w:rsidP="00E50A44">
            <w:pPr>
              <w:widowControl w:val="0"/>
              <w:autoSpaceDE w:val="0"/>
              <w:autoSpaceDN w:val="0"/>
              <w:spacing w:after="0" w:line="240" w:lineRule="auto"/>
              <w:jc w:val="center"/>
              <w:rPr>
                <w:rFonts w:ascii="Times New Roman" w:hAnsi="Times New Roman"/>
                <w:b/>
                <w:bCs/>
                <w:kern w:val="2"/>
                <w:sz w:val="24"/>
                <w:szCs w:val="24"/>
                <w:lang w:eastAsia="ko-KR"/>
              </w:rPr>
            </w:pPr>
            <w:r w:rsidRPr="007A1210">
              <w:rPr>
                <w:rFonts w:ascii="Times New Roman" w:hAnsi="Times New Roman"/>
                <w:b/>
                <w:bCs/>
                <w:kern w:val="2"/>
                <w:sz w:val="24"/>
                <w:szCs w:val="24"/>
                <w:lang w:eastAsia="ko-KR"/>
              </w:rPr>
              <w:lastRenderedPageBreak/>
              <w:t>АВГУСТ</w:t>
            </w:r>
          </w:p>
        </w:tc>
      </w:tr>
      <w:tr w:rsidR="00E50A44" w:rsidRPr="007A1210" w14:paraId="181AA4D0" w14:textId="77777777" w:rsidTr="008A0376">
        <w:trPr>
          <w:gridAfter w:val="2"/>
          <w:wAfter w:w="1235" w:type="pct"/>
        </w:trPr>
        <w:tc>
          <w:tcPr>
            <w:tcW w:w="330" w:type="pct"/>
            <w:gridSpan w:val="2"/>
          </w:tcPr>
          <w:p w14:paraId="4A0249EE" w14:textId="70BB1C71" w:rsidR="00E50A44" w:rsidRPr="00996A7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12</w:t>
            </w:r>
          </w:p>
        </w:tc>
        <w:tc>
          <w:tcPr>
            <w:tcW w:w="931" w:type="pct"/>
            <w:gridSpan w:val="2"/>
          </w:tcPr>
          <w:p w14:paraId="54DAFBBD" w14:textId="72B3AA66" w:rsidR="00E50A44" w:rsidRPr="00996A7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Pr>
                <w:rFonts w:ascii="Times New Roman" w:hAnsi="Times New Roman"/>
                <w:bCs/>
                <w:kern w:val="2"/>
                <w:sz w:val="24"/>
                <w:szCs w:val="24"/>
                <w:lang w:eastAsia="ko-KR"/>
              </w:rPr>
              <w:t>День физкультурника</w:t>
            </w:r>
          </w:p>
        </w:tc>
        <w:tc>
          <w:tcPr>
            <w:tcW w:w="363" w:type="pct"/>
            <w:gridSpan w:val="2"/>
          </w:tcPr>
          <w:p w14:paraId="6FF8580D" w14:textId="63B97FEE"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2556D51F" w14:textId="5E6DB8D5"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Официальный сайт</w:t>
            </w:r>
          </w:p>
        </w:tc>
        <w:tc>
          <w:tcPr>
            <w:tcW w:w="888" w:type="pct"/>
          </w:tcPr>
          <w:p w14:paraId="2DBB2D68" w14:textId="7777777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Зав. отделением по воспитательной работе, социальному обеспечению и дополнительному образованию</w:t>
            </w:r>
          </w:p>
          <w:p w14:paraId="00C9C9C0" w14:textId="77777777"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Бусел С.С.,</w:t>
            </w:r>
          </w:p>
          <w:p w14:paraId="0F3ADD68" w14:textId="5CBBDA86"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p>
        </w:tc>
        <w:tc>
          <w:tcPr>
            <w:tcW w:w="336" w:type="pct"/>
          </w:tcPr>
          <w:p w14:paraId="604C9BC5" w14:textId="5D3DF78D" w:rsidR="00E50A44" w:rsidRPr="005D60C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5D60C4">
              <w:rPr>
                <w:rFonts w:ascii="Times New Roman" w:hAnsi="Times New Roman"/>
                <w:kern w:val="2"/>
                <w:sz w:val="24"/>
                <w:szCs w:val="24"/>
                <w:lang w:eastAsia="ko-KR"/>
              </w:rPr>
              <w:t>ЛР 1-12</w:t>
            </w:r>
          </w:p>
        </w:tc>
        <w:tc>
          <w:tcPr>
            <w:tcW w:w="597" w:type="pct"/>
            <w:gridSpan w:val="2"/>
          </w:tcPr>
          <w:p w14:paraId="7600CF39" w14:textId="2D4EBBE8" w:rsidR="00E50A44" w:rsidRPr="00382755"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«Цифровая среда»</w:t>
            </w:r>
          </w:p>
        </w:tc>
      </w:tr>
      <w:tr w:rsidR="00E50A44" w:rsidRPr="007A1210" w14:paraId="57D081A4" w14:textId="77777777" w:rsidTr="008A0376">
        <w:trPr>
          <w:gridAfter w:val="2"/>
          <w:wAfter w:w="1235" w:type="pct"/>
        </w:trPr>
        <w:tc>
          <w:tcPr>
            <w:tcW w:w="330" w:type="pct"/>
            <w:gridSpan w:val="2"/>
          </w:tcPr>
          <w:p w14:paraId="4A73BB7B" w14:textId="77777777" w:rsidR="00E50A44" w:rsidRPr="00996A7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996A74">
              <w:rPr>
                <w:rFonts w:ascii="Times New Roman" w:hAnsi="Times New Roman"/>
                <w:bCs/>
                <w:kern w:val="2"/>
                <w:sz w:val="24"/>
                <w:szCs w:val="24"/>
                <w:lang w:eastAsia="ko-KR"/>
              </w:rPr>
              <w:t>22</w:t>
            </w:r>
          </w:p>
        </w:tc>
        <w:tc>
          <w:tcPr>
            <w:tcW w:w="931" w:type="pct"/>
            <w:gridSpan w:val="2"/>
          </w:tcPr>
          <w:p w14:paraId="54EC2E75" w14:textId="77777777" w:rsidR="00E50A44" w:rsidRPr="00996A7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996A74">
              <w:rPr>
                <w:rFonts w:ascii="Times New Roman" w:hAnsi="Times New Roman"/>
                <w:bCs/>
                <w:kern w:val="2"/>
                <w:sz w:val="24"/>
                <w:szCs w:val="24"/>
                <w:lang w:eastAsia="ko-KR"/>
              </w:rPr>
              <w:t>День Государственного Флага Российской Федерации</w:t>
            </w:r>
          </w:p>
        </w:tc>
        <w:tc>
          <w:tcPr>
            <w:tcW w:w="363" w:type="pct"/>
            <w:gridSpan w:val="2"/>
          </w:tcPr>
          <w:p w14:paraId="03BF1101" w14:textId="3483552A"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53FC0650" w14:textId="6938D04C"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Официальный сайт</w:t>
            </w:r>
          </w:p>
        </w:tc>
        <w:tc>
          <w:tcPr>
            <w:tcW w:w="888" w:type="pct"/>
          </w:tcPr>
          <w:p w14:paraId="32204EE2" w14:textId="0DFEB6D2"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Заместитель директора по </w:t>
            </w:r>
            <w:r w:rsidR="00982BA6">
              <w:rPr>
                <w:rFonts w:ascii="Times New Roman" w:hAnsi="Times New Roman"/>
                <w:kern w:val="2"/>
                <w:sz w:val="24"/>
                <w:szCs w:val="24"/>
                <w:lang w:eastAsia="ko-KR"/>
              </w:rPr>
              <w:t>качеству образования</w:t>
            </w:r>
          </w:p>
          <w:p w14:paraId="068B18B0" w14:textId="50F62BD8"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Коршикова А.А.</w:t>
            </w:r>
          </w:p>
        </w:tc>
        <w:tc>
          <w:tcPr>
            <w:tcW w:w="336" w:type="pct"/>
          </w:tcPr>
          <w:p w14:paraId="213EC173" w14:textId="2B7F9ACD"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5D60C4">
              <w:rPr>
                <w:rFonts w:ascii="Times New Roman" w:hAnsi="Times New Roman"/>
                <w:kern w:val="2"/>
                <w:sz w:val="24"/>
                <w:szCs w:val="24"/>
                <w:lang w:eastAsia="ko-KR"/>
              </w:rPr>
              <w:t>ЛР 1-12</w:t>
            </w:r>
          </w:p>
        </w:tc>
        <w:tc>
          <w:tcPr>
            <w:tcW w:w="597" w:type="pct"/>
            <w:gridSpan w:val="2"/>
          </w:tcPr>
          <w:p w14:paraId="7F902460" w14:textId="2D9B1CD4"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«Цифровая среда»</w:t>
            </w:r>
          </w:p>
        </w:tc>
      </w:tr>
      <w:tr w:rsidR="00E50A44" w:rsidRPr="007A1210" w14:paraId="5A89AAC6" w14:textId="77777777" w:rsidTr="008A0376">
        <w:trPr>
          <w:gridAfter w:val="2"/>
          <w:wAfter w:w="1235" w:type="pct"/>
        </w:trPr>
        <w:tc>
          <w:tcPr>
            <w:tcW w:w="330" w:type="pct"/>
            <w:gridSpan w:val="2"/>
          </w:tcPr>
          <w:p w14:paraId="750A59B3" w14:textId="77777777" w:rsidR="00E50A44" w:rsidRPr="00996A7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996A74">
              <w:rPr>
                <w:rFonts w:ascii="Times New Roman" w:hAnsi="Times New Roman"/>
                <w:bCs/>
                <w:kern w:val="2"/>
                <w:sz w:val="24"/>
                <w:szCs w:val="24"/>
                <w:lang w:eastAsia="ko-KR"/>
              </w:rPr>
              <w:t xml:space="preserve">23 </w:t>
            </w:r>
          </w:p>
        </w:tc>
        <w:tc>
          <w:tcPr>
            <w:tcW w:w="931" w:type="pct"/>
            <w:gridSpan w:val="2"/>
          </w:tcPr>
          <w:p w14:paraId="2920222A" w14:textId="77777777" w:rsidR="00E50A44" w:rsidRPr="00996A7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996A74">
              <w:rPr>
                <w:rFonts w:ascii="Times New Roman" w:hAnsi="Times New Roman"/>
                <w:bCs/>
                <w:kern w:val="2"/>
                <w:sz w:val="24"/>
                <w:szCs w:val="24"/>
                <w:lang w:eastAsia="ko-KR"/>
              </w:rPr>
              <w:t>День воинской славы России (Курская битва, 1943)</w:t>
            </w:r>
          </w:p>
        </w:tc>
        <w:tc>
          <w:tcPr>
            <w:tcW w:w="363" w:type="pct"/>
            <w:gridSpan w:val="2"/>
          </w:tcPr>
          <w:p w14:paraId="50CB5BBB" w14:textId="64843D3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1-4 курсы</w:t>
            </w:r>
          </w:p>
        </w:tc>
        <w:tc>
          <w:tcPr>
            <w:tcW w:w="320" w:type="pct"/>
          </w:tcPr>
          <w:p w14:paraId="248AF0CC" w14:textId="5359A116"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AC03E1">
              <w:rPr>
                <w:rFonts w:ascii="Times New Roman" w:hAnsi="Times New Roman"/>
                <w:kern w:val="2"/>
                <w:sz w:val="24"/>
                <w:szCs w:val="24"/>
                <w:lang w:eastAsia="ko-KR"/>
              </w:rPr>
              <w:t>Официальный сайт</w:t>
            </w:r>
          </w:p>
        </w:tc>
        <w:tc>
          <w:tcPr>
            <w:tcW w:w="888" w:type="pct"/>
          </w:tcPr>
          <w:p w14:paraId="0EFCD729" w14:textId="1DFB52F7"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Заместитель директора по </w:t>
            </w:r>
            <w:r w:rsidR="00982BA6">
              <w:rPr>
                <w:rFonts w:ascii="Times New Roman" w:hAnsi="Times New Roman"/>
                <w:kern w:val="2"/>
                <w:sz w:val="24"/>
                <w:szCs w:val="24"/>
                <w:lang w:eastAsia="ko-KR"/>
              </w:rPr>
              <w:t>качеству образования</w:t>
            </w:r>
            <w:r>
              <w:rPr>
                <w:rFonts w:ascii="Times New Roman" w:hAnsi="Times New Roman"/>
                <w:kern w:val="2"/>
                <w:sz w:val="24"/>
                <w:szCs w:val="24"/>
                <w:lang w:eastAsia="ko-KR"/>
              </w:rPr>
              <w:t xml:space="preserve"> </w:t>
            </w:r>
          </w:p>
          <w:p w14:paraId="0144901D" w14:textId="17B3191F"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Коршикова А.А.</w:t>
            </w:r>
          </w:p>
        </w:tc>
        <w:tc>
          <w:tcPr>
            <w:tcW w:w="336" w:type="pct"/>
          </w:tcPr>
          <w:p w14:paraId="3E595F62" w14:textId="59626FDB"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5D60C4">
              <w:rPr>
                <w:rFonts w:ascii="Times New Roman" w:hAnsi="Times New Roman"/>
                <w:kern w:val="2"/>
                <w:sz w:val="24"/>
                <w:szCs w:val="24"/>
                <w:lang w:eastAsia="ko-KR"/>
              </w:rPr>
              <w:t>ЛР 1-12</w:t>
            </w:r>
          </w:p>
        </w:tc>
        <w:tc>
          <w:tcPr>
            <w:tcW w:w="597" w:type="pct"/>
            <w:gridSpan w:val="2"/>
          </w:tcPr>
          <w:p w14:paraId="05AD0AF2" w14:textId="32ADB8F3" w:rsidR="00E50A44" w:rsidRPr="007A1210"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sidRPr="00382755">
              <w:rPr>
                <w:rFonts w:ascii="Times New Roman" w:hAnsi="Times New Roman"/>
                <w:kern w:val="2"/>
                <w:sz w:val="24"/>
                <w:szCs w:val="24"/>
                <w:lang w:eastAsia="ko-KR"/>
              </w:rPr>
              <w:t>«Цифровая среда»</w:t>
            </w:r>
          </w:p>
        </w:tc>
      </w:tr>
      <w:tr w:rsidR="00E50A44" w:rsidRPr="007A1210" w14:paraId="4460E00F" w14:textId="77777777" w:rsidTr="008A0376">
        <w:trPr>
          <w:gridAfter w:val="2"/>
          <w:wAfter w:w="1235" w:type="pct"/>
        </w:trPr>
        <w:tc>
          <w:tcPr>
            <w:tcW w:w="330" w:type="pct"/>
            <w:gridSpan w:val="2"/>
          </w:tcPr>
          <w:p w14:paraId="6E6944FE" w14:textId="77777777" w:rsidR="00E50A44" w:rsidRPr="00996A7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996A74">
              <w:rPr>
                <w:rFonts w:ascii="Times New Roman" w:hAnsi="Times New Roman"/>
                <w:bCs/>
                <w:kern w:val="2"/>
                <w:sz w:val="24"/>
                <w:szCs w:val="24"/>
                <w:lang w:eastAsia="ko-KR"/>
              </w:rPr>
              <w:t>27</w:t>
            </w:r>
          </w:p>
        </w:tc>
        <w:tc>
          <w:tcPr>
            <w:tcW w:w="931" w:type="pct"/>
            <w:gridSpan w:val="2"/>
          </w:tcPr>
          <w:p w14:paraId="5788C706" w14:textId="77777777" w:rsidR="00E50A44" w:rsidRPr="00996A74" w:rsidRDefault="00E50A44" w:rsidP="00E50A44">
            <w:pPr>
              <w:widowControl w:val="0"/>
              <w:autoSpaceDE w:val="0"/>
              <w:autoSpaceDN w:val="0"/>
              <w:spacing w:after="0" w:line="240" w:lineRule="auto"/>
              <w:jc w:val="both"/>
              <w:rPr>
                <w:rFonts w:ascii="Times New Roman" w:hAnsi="Times New Roman"/>
                <w:bCs/>
                <w:kern w:val="2"/>
                <w:sz w:val="24"/>
                <w:szCs w:val="24"/>
                <w:lang w:eastAsia="ko-KR"/>
              </w:rPr>
            </w:pPr>
            <w:r w:rsidRPr="00996A74">
              <w:rPr>
                <w:rFonts w:ascii="Times New Roman" w:hAnsi="Times New Roman"/>
                <w:bCs/>
                <w:kern w:val="2"/>
                <w:sz w:val="24"/>
                <w:szCs w:val="24"/>
                <w:lang w:eastAsia="ko-KR"/>
              </w:rPr>
              <w:t>День российского кино</w:t>
            </w:r>
          </w:p>
        </w:tc>
        <w:tc>
          <w:tcPr>
            <w:tcW w:w="363" w:type="pct"/>
            <w:gridSpan w:val="2"/>
          </w:tcPr>
          <w:p w14:paraId="354809AC" w14:textId="1022A486" w:rsidR="00E50A44" w:rsidRPr="007A1210"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Pr>
                <w:rFonts w:ascii="Times New Roman" w:hAnsi="Times New Roman"/>
                <w:kern w:val="2"/>
                <w:sz w:val="24"/>
                <w:szCs w:val="24"/>
                <w:lang w:eastAsia="ko-KR"/>
              </w:rPr>
              <w:t>1-4 курсы</w:t>
            </w:r>
          </w:p>
        </w:tc>
        <w:tc>
          <w:tcPr>
            <w:tcW w:w="320" w:type="pct"/>
          </w:tcPr>
          <w:p w14:paraId="27A7D2D1" w14:textId="3085B51D" w:rsidR="00E50A44" w:rsidRPr="007A1210"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sidRPr="00AC03E1">
              <w:rPr>
                <w:rFonts w:ascii="Times New Roman" w:hAnsi="Times New Roman"/>
                <w:kern w:val="2"/>
                <w:sz w:val="24"/>
                <w:szCs w:val="24"/>
                <w:lang w:eastAsia="ko-KR"/>
              </w:rPr>
              <w:t>Официальный сайт</w:t>
            </w:r>
          </w:p>
        </w:tc>
        <w:tc>
          <w:tcPr>
            <w:tcW w:w="888" w:type="pct"/>
          </w:tcPr>
          <w:p w14:paraId="4CD787BD" w14:textId="1EF46076" w:rsidR="00E50A44"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 xml:space="preserve">Заместитель директора по </w:t>
            </w:r>
            <w:r w:rsidR="00982BA6">
              <w:rPr>
                <w:rFonts w:ascii="Times New Roman" w:hAnsi="Times New Roman"/>
                <w:kern w:val="2"/>
                <w:sz w:val="24"/>
                <w:szCs w:val="24"/>
                <w:lang w:eastAsia="ko-KR"/>
              </w:rPr>
              <w:t>качеству образования</w:t>
            </w:r>
          </w:p>
          <w:p w14:paraId="6C4F72C4" w14:textId="4172C754" w:rsidR="00E50A44" w:rsidRPr="00A04B6C" w:rsidRDefault="00E50A44" w:rsidP="00E50A44">
            <w:pPr>
              <w:widowControl w:val="0"/>
              <w:autoSpaceDE w:val="0"/>
              <w:autoSpaceDN w:val="0"/>
              <w:spacing w:after="0" w:line="240" w:lineRule="auto"/>
              <w:jc w:val="both"/>
              <w:rPr>
                <w:rFonts w:ascii="Times New Roman" w:hAnsi="Times New Roman"/>
                <w:kern w:val="2"/>
                <w:sz w:val="24"/>
                <w:szCs w:val="24"/>
                <w:lang w:eastAsia="ko-KR"/>
              </w:rPr>
            </w:pPr>
            <w:r>
              <w:rPr>
                <w:rFonts w:ascii="Times New Roman" w:hAnsi="Times New Roman"/>
                <w:kern w:val="2"/>
                <w:sz w:val="24"/>
                <w:szCs w:val="24"/>
                <w:lang w:eastAsia="ko-KR"/>
              </w:rPr>
              <w:t>Коршикова А.А.</w:t>
            </w:r>
          </w:p>
        </w:tc>
        <w:tc>
          <w:tcPr>
            <w:tcW w:w="336" w:type="pct"/>
          </w:tcPr>
          <w:p w14:paraId="3EF2B70C" w14:textId="306A060B" w:rsidR="00E50A44" w:rsidRPr="007A1210"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sidRPr="005D60C4">
              <w:rPr>
                <w:rFonts w:ascii="Times New Roman" w:hAnsi="Times New Roman"/>
                <w:kern w:val="2"/>
                <w:sz w:val="24"/>
                <w:szCs w:val="24"/>
                <w:lang w:eastAsia="ko-KR"/>
              </w:rPr>
              <w:t>ЛР 1-12</w:t>
            </w:r>
          </w:p>
        </w:tc>
        <w:tc>
          <w:tcPr>
            <w:tcW w:w="597" w:type="pct"/>
            <w:gridSpan w:val="2"/>
          </w:tcPr>
          <w:p w14:paraId="00652C4B" w14:textId="4D9D0424" w:rsidR="00E50A44" w:rsidRPr="007A1210" w:rsidRDefault="00E50A44" w:rsidP="00E50A44">
            <w:pPr>
              <w:widowControl w:val="0"/>
              <w:autoSpaceDE w:val="0"/>
              <w:autoSpaceDN w:val="0"/>
              <w:spacing w:after="0" w:line="240" w:lineRule="auto"/>
              <w:jc w:val="both"/>
              <w:rPr>
                <w:rFonts w:ascii="Times New Roman" w:hAnsi="Times New Roman"/>
                <w:b/>
                <w:bCs/>
                <w:kern w:val="2"/>
                <w:sz w:val="24"/>
                <w:szCs w:val="24"/>
                <w:lang w:eastAsia="ko-KR"/>
              </w:rPr>
            </w:pPr>
            <w:r w:rsidRPr="00382755">
              <w:rPr>
                <w:rFonts w:ascii="Times New Roman" w:hAnsi="Times New Roman"/>
                <w:kern w:val="2"/>
                <w:sz w:val="24"/>
                <w:szCs w:val="24"/>
                <w:lang w:eastAsia="ko-KR"/>
              </w:rPr>
              <w:t>«Цифровая среда»</w:t>
            </w:r>
          </w:p>
        </w:tc>
      </w:tr>
    </w:tbl>
    <w:p w14:paraId="53807CBC" w14:textId="77777777" w:rsidR="00D17971" w:rsidRDefault="00D17971">
      <w:pPr>
        <w:rPr>
          <w:rFonts w:ascii="Times New Roman" w:hAnsi="Times New Roman"/>
          <w:b/>
          <w:i/>
        </w:rPr>
      </w:pPr>
    </w:p>
    <w:sectPr w:rsidR="00D17971" w:rsidSect="00D17971">
      <w:footerReference w:type="even" r:id="rId14"/>
      <w:footerReference w:type="default" r:id="rId15"/>
      <w:pgSz w:w="16838" w:h="11906" w:orient="landscape"/>
      <w:pgMar w:top="1276" w:right="851" w:bottom="850" w:left="567"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C3E2A" w14:textId="77777777" w:rsidR="00830CFD" w:rsidRDefault="00830CFD" w:rsidP="0018331B">
      <w:pPr>
        <w:spacing w:after="0" w:line="240" w:lineRule="auto"/>
      </w:pPr>
      <w:r>
        <w:separator/>
      </w:r>
    </w:p>
  </w:endnote>
  <w:endnote w:type="continuationSeparator" w:id="0">
    <w:p w14:paraId="12367D01" w14:textId="77777777" w:rsidR="00830CFD" w:rsidRDefault="00830CFD" w:rsidP="0018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CC"/>
    <w:family w:val="swiss"/>
    <w:pitch w:val="variable"/>
    <w:sig w:usb0="E4002EFF" w:usb1="C000247B" w:usb2="00000009" w:usb3="00000000" w:csb0="000001FF" w:csb1="00000000"/>
  </w:font>
  <w:font w:name="Ubuntu">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63BD4" w14:textId="77777777" w:rsidR="00AD6228" w:rsidRPr="00647AC3" w:rsidRDefault="00AD6228" w:rsidP="00647AC3">
    <w:pPr>
      <w:pStyle w:val="a5"/>
    </w:pPr>
  </w:p>
  <w:p w14:paraId="1E5AAEB5" w14:textId="77777777" w:rsidR="00AD6228" w:rsidRDefault="00AD62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CF81" w14:textId="77777777" w:rsidR="00AD6228" w:rsidRDefault="00AD6228" w:rsidP="00733AEF">
    <w:pPr>
      <w:pStyle w:val="a5"/>
      <w:framePr w:wrap="around" w:vAnchor="text" w:hAnchor="margin" w:xAlign="right" w:y="1"/>
      <w:rPr>
        <w:rStyle w:val="a7"/>
        <w:rFonts w:eastAsia="Times New Roman"/>
      </w:rPr>
    </w:pPr>
    <w:r>
      <w:rPr>
        <w:rStyle w:val="a7"/>
        <w:rFonts w:eastAsia="Times New Roman"/>
      </w:rPr>
      <w:fldChar w:fldCharType="begin"/>
    </w:r>
    <w:r>
      <w:rPr>
        <w:rStyle w:val="a7"/>
        <w:rFonts w:eastAsia="Times New Roman"/>
      </w:rPr>
      <w:instrText xml:space="preserve">PAGE  </w:instrText>
    </w:r>
    <w:r>
      <w:rPr>
        <w:rStyle w:val="a7"/>
        <w:rFonts w:eastAsia="Times New Roman"/>
      </w:rPr>
      <w:fldChar w:fldCharType="end"/>
    </w:r>
  </w:p>
  <w:p w14:paraId="3D0864A0" w14:textId="77777777" w:rsidR="00AD6228" w:rsidRDefault="00AD6228" w:rsidP="00733AEF">
    <w:pPr>
      <w:pStyle w:val="a5"/>
      <w:ind w:right="360"/>
    </w:pPr>
  </w:p>
  <w:p w14:paraId="06092306" w14:textId="77777777" w:rsidR="00AD6228" w:rsidRDefault="00AD6228"/>
  <w:p w14:paraId="279148F1" w14:textId="77777777" w:rsidR="00AD6228" w:rsidRDefault="00AD622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C4E0B" w14:textId="77777777" w:rsidR="00AD6228" w:rsidRDefault="00AD6228">
    <w:pPr>
      <w:pStyle w:val="a5"/>
      <w:jc w:val="right"/>
    </w:pPr>
  </w:p>
  <w:p w14:paraId="29CACA00" w14:textId="77777777" w:rsidR="00AD6228" w:rsidRDefault="00AD62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1BE3C" w14:textId="77777777" w:rsidR="00830CFD" w:rsidRDefault="00830CFD" w:rsidP="0018331B">
      <w:pPr>
        <w:spacing w:after="0" w:line="240" w:lineRule="auto"/>
      </w:pPr>
      <w:r>
        <w:separator/>
      </w:r>
    </w:p>
  </w:footnote>
  <w:footnote w:type="continuationSeparator" w:id="0">
    <w:p w14:paraId="0BA0CA8A" w14:textId="77777777" w:rsidR="00830CFD" w:rsidRDefault="00830CFD" w:rsidP="0018331B">
      <w:pPr>
        <w:spacing w:after="0" w:line="240" w:lineRule="auto"/>
      </w:pPr>
      <w:r>
        <w:continuationSeparator/>
      </w:r>
    </w:p>
  </w:footnote>
  <w:footnote w:id="1">
    <w:p w14:paraId="7B287F79" w14:textId="77777777" w:rsidR="00AD6228" w:rsidRPr="00524352" w:rsidRDefault="00AD6228" w:rsidP="00886FAD">
      <w:pPr>
        <w:pStyle w:val="a9"/>
        <w:rPr>
          <w:lang w:val="ru-RU"/>
        </w:rPr>
      </w:pPr>
      <w:r w:rsidRPr="00B95032">
        <w:rPr>
          <w:rStyle w:val="ab"/>
        </w:rPr>
        <w:footnoteRef/>
      </w:r>
      <w:r w:rsidRPr="00B95032">
        <w:rPr>
          <w:lang w:val="ru-RU"/>
        </w:rPr>
        <w:t xml:space="preserve"> Таблицу образовательная организация заполняет самостоятельно в соответствии с учебным планом.</w:t>
      </w:r>
    </w:p>
  </w:footnote>
  <w:footnote w:id="2">
    <w:p w14:paraId="6C12FC40" w14:textId="24CA3DD1" w:rsidR="00AD6228" w:rsidRPr="00177C7D" w:rsidRDefault="00AD6228" w:rsidP="00D17971">
      <w:pPr>
        <w:pStyle w:val="a9"/>
        <w:rPr>
          <w:lang w:val="ru-RU"/>
        </w:rPr>
      </w:pPr>
      <w:r w:rsidRPr="00446CD6">
        <w:rPr>
          <w:rStyle w:val="ab"/>
        </w:rPr>
        <w:footnoteRef/>
      </w:r>
      <w:r w:rsidRPr="00B4194D">
        <w:rPr>
          <w:lang w:val="ru-RU"/>
        </w:rPr>
        <w:t xml:space="preserve"> </w:t>
      </w:r>
      <w:r w:rsidRPr="00E700AA">
        <w:rPr>
          <w:i/>
          <w:iCs/>
          <w:lang w:val="ru-RU"/>
        </w:rPr>
        <w:t xml:space="preserve">Столбец «Наименование модулей» заполняется на усмотрение образовательной организацией. </w:t>
      </w:r>
      <w:r w:rsidRPr="007B08F5">
        <w:rPr>
          <w:i/>
          <w:iCs/>
          <w:lang w:val="ru-RU"/>
        </w:rPr>
        <w:t>Каждая организация вправе разработать свой блок модулей и включить в программу воспитания.</w:t>
      </w:r>
    </w:p>
  </w:footnote>
  <w:footnote w:id="3">
    <w:p w14:paraId="2F6412AB" w14:textId="77777777" w:rsidR="00AD6228" w:rsidRPr="00177C7D" w:rsidRDefault="00AD6228" w:rsidP="00D17971">
      <w:pPr>
        <w:pStyle w:val="a9"/>
        <w:jc w:val="both"/>
        <w:rPr>
          <w:lang w:val="ru-RU"/>
        </w:rPr>
      </w:pPr>
      <w:r w:rsidRPr="00446CD6">
        <w:rPr>
          <w:rStyle w:val="ab"/>
        </w:rPr>
        <w:footnoteRef/>
      </w:r>
      <w:r w:rsidRPr="00B4194D">
        <w:rPr>
          <w:lang w:val="ru-RU"/>
        </w:rPr>
        <w:t xml:space="preserve"> </w:t>
      </w:r>
      <w:r w:rsidRPr="00B4194D">
        <w:rPr>
          <w:i/>
          <w:iCs/>
          <w:lang w:val="ru-RU"/>
        </w:rPr>
        <w:t>В Календарном плане указаны государственные праздники Российской Федерации. В него также должны быть включены ключевые даты, которые значимы на уровне субъекта Российской Федерации, а также для отраслей, под нужды которых осуществляется подготовка кадров в образовательной организации.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249" w:hanging="140"/>
      </w:pPr>
      <w:rPr>
        <w:rFonts w:ascii="Times New Roman" w:hAnsi="Times New Roman" w:cs="Times New Roman"/>
        <w:b w:val="0"/>
        <w:bCs w:val="0"/>
        <w:i/>
        <w:iCs/>
        <w:w w:val="99"/>
        <w:sz w:val="24"/>
        <w:szCs w:val="24"/>
      </w:rPr>
    </w:lvl>
    <w:lvl w:ilvl="1">
      <w:numFmt w:val="bullet"/>
      <w:lvlText w:val="•"/>
      <w:lvlJc w:val="left"/>
      <w:pPr>
        <w:ind w:left="682" w:hanging="140"/>
      </w:pPr>
    </w:lvl>
    <w:lvl w:ilvl="2">
      <w:numFmt w:val="bullet"/>
      <w:lvlText w:val="•"/>
      <w:lvlJc w:val="left"/>
      <w:pPr>
        <w:ind w:left="1125" w:hanging="140"/>
      </w:pPr>
    </w:lvl>
    <w:lvl w:ilvl="3">
      <w:numFmt w:val="bullet"/>
      <w:lvlText w:val="•"/>
      <w:lvlJc w:val="left"/>
      <w:pPr>
        <w:ind w:left="1568" w:hanging="140"/>
      </w:pPr>
    </w:lvl>
    <w:lvl w:ilvl="4">
      <w:numFmt w:val="bullet"/>
      <w:lvlText w:val="•"/>
      <w:lvlJc w:val="left"/>
      <w:pPr>
        <w:ind w:left="2011" w:hanging="140"/>
      </w:pPr>
    </w:lvl>
    <w:lvl w:ilvl="5">
      <w:numFmt w:val="bullet"/>
      <w:lvlText w:val="•"/>
      <w:lvlJc w:val="left"/>
      <w:pPr>
        <w:ind w:left="2454" w:hanging="140"/>
      </w:pPr>
    </w:lvl>
    <w:lvl w:ilvl="6">
      <w:numFmt w:val="bullet"/>
      <w:lvlText w:val="•"/>
      <w:lvlJc w:val="left"/>
      <w:pPr>
        <w:ind w:left="2896" w:hanging="140"/>
      </w:pPr>
    </w:lvl>
    <w:lvl w:ilvl="7">
      <w:numFmt w:val="bullet"/>
      <w:lvlText w:val="•"/>
      <w:lvlJc w:val="left"/>
      <w:pPr>
        <w:ind w:left="3339" w:hanging="140"/>
      </w:pPr>
    </w:lvl>
    <w:lvl w:ilvl="8">
      <w:numFmt w:val="bullet"/>
      <w:lvlText w:val="•"/>
      <w:lvlJc w:val="left"/>
      <w:pPr>
        <w:ind w:left="3782" w:hanging="140"/>
      </w:pPr>
    </w:lvl>
  </w:abstractNum>
  <w:abstractNum w:abstractNumId="1" w15:restartNumberingAfterBreak="0">
    <w:nsid w:val="00000403"/>
    <w:multiLevelType w:val="multilevel"/>
    <w:tmpl w:val="00000886"/>
    <w:lvl w:ilvl="0">
      <w:numFmt w:val="bullet"/>
      <w:lvlText w:val="-"/>
      <w:lvlJc w:val="left"/>
      <w:pPr>
        <w:ind w:left="110" w:hanging="140"/>
      </w:pPr>
      <w:rPr>
        <w:rFonts w:ascii="Times New Roman" w:hAnsi="Times New Roman" w:cs="Times New Roman"/>
        <w:b w:val="0"/>
        <w:bCs w:val="0"/>
        <w:i/>
        <w:iCs/>
        <w:w w:val="99"/>
        <w:sz w:val="24"/>
        <w:szCs w:val="24"/>
      </w:rPr>
    </w:lvl>
    <w:lvl w:ilvl="1">
      <w:numFmt w:val="bullet"/>
      <w:lvlText w:val="•"/>
      <w:lvlJc w:val="left"/>
      <w:pPr>
        <w:ind w:left="574" w:hanging="140"/>
      </w:pPr>
    </w:lvl>
    <w:lvl w:ilvl="2">
      <w:numFmt w:val="bullet"/>
      <w:lvlText w:val="•"/>
      <w:lvlJc w:val="left"/>
      <w:pPr>
        <w:ind w:left="1029" w:hanging="140"/>
      </w:pPr>
    </w:lvl>
    <w:lvl w:ilvl="3">
      <w:numFmt w:val="bullet"/>
      <w:lvlText w:val="•"/>
      <w:lvlJc w:val="left"/>
      <w:pPr>
        <w:ind w:left="1484" w:hanging="140"/>
      </w:pPr>
    </w:lvl>
    <w:lvl w:ilvl="4">
      <w:numFmt w:val="bullet"/>
      <w:lvlText w:val="•"/>
      <w:lvlJc w:val="left"/>
      <w:pPr>
        <w:ind w:left="1939" w:hanging="140"/>
      </w:pPr>
    </w:lvl>
    <w:lvl w:ilvl="5">
      <w:numFmt w:val="bullet"/>
      <w:lvlText w:val="•"/>
      <w:lvlJc w:val="left"/>
      <w:pPr>
        <w:ind w:left="2394" w:hanging="140"/>
      </w:pPr>
    </w:lvl>
    <w:lvl w:ilvl="6">
      <w:numFmt w:val="bullet"/>
      <w:lvlText w:val="•"/>
      <w:lvlJc w:val="left"/>
      <w:pPr>
        <w:ind w:left="2848" w:hanging="140"/>
      </w:pPr>
    </w:lvl>
    <w:lvl w:ilvl="7">
      <w:numFmt w:val="bullet"/>
      <w:lvlText w:val="•"/>
      <w:lvlJc w:val="left"/>
      <w:pPr>
        <w:ind w:left="3303" w:hanging="140"/>
      </w:pPr>
    </w:lvl>
    <w:lvl w:ilvl="8">
      <w:numFmt w:val="bullet"/>
      <w:lvlText w:val="•"/>
      <w:lvlJc w:val="left"/>
      <w:pPr>
        <w:ind w:left="3758" w:hanging="140"/>
      </w:pPr>
    </w:lvl>
  </w:abstractNum>
  <w:abstractNum w:abstractNumId="2" w15:restartNumberingAfterBreak="0">
    <w:nsid w:val="00000404"/>
    <w:multiLevelType w:val="multilevel"/>
    <w:tmpl w:val="00000887"/>
    <w:lvl w:ilvl="0">
      <w:numFmt w:val="bullet"/>
      <w:lvlText w:val="-"/>
      <w:lvlJc w:val="left"/>
      <w:pPr>
        <w:ind w:left="249" w:hanging="140"/>
      </w:pPr>
      <w:rPr>
        <w:rFonts w:ascii="Times New Roman" w:hAnsi="Times New Roman" w:cs="Times New Roman"/>
        <w:b w:val="0"/>
        <w:bCs w:val="0"/>
        <w:i/>
        <w:iCs/>
        <w:w w:val="99"/>
        <w:sz w:val="24"/>
        <w:szCs w:val="24"/>
      </w:rPr>
    </w:lvl>
    <w:lvl w:ilvl="1">
      <w:numFmt w:val="bullet"/>
      <w:lvlText w:val="•"/>
      <w:lvlJc w:val="left"/>
      <w:pPr>
        <w:ind w:left="682" w:hanging="140"/>
      </w:pPr>
    </w:lvl>
    <w:lvl w:ilvl="2">
      <w:numFmt w:val="bullet"/>
      <w:lvlText w:val="•"/>
      <w:lvlJc w:val="left"/>
      <w:pPr>
        <w:ind w:left="1125" w:hanging="140"/>
      </w:pPr>
    </w:lvl>
    <w:lvl w:ilvl="3">
      <w:numFmt w:val="bullet"/>
      <w:lvlText w:val="•"/>
      <w:lvlJc w:val="left"/>
      <w:pPr>
        <w:ind w:left="1568" w:hanging="140"/>
      </w:pPr>
    </w:lvl>
    <w:lvl w:ilvl="4">
      <w:numFmt w:val="bullet"/>
      <w:lvlText w:val="•"/>
      <w:lvlJc w:val="left"/>
      <w:pPr>
        <w:ind w:left="2011" w:hanging="140"/>
      </w:pPr>
    </w:lvl>
    <w:lvl w:ilvl="5">
      <w:numFmt w:val="bullet"/>
      <w:lvlText w:val="•"/>
      <w:lvlJc w:val="left"/>
      <w:pPr>
        <w:ind w:left="2454" w:hanging="140"/>
      </w:pPr>
    </w:lvl>
    <w:lvl w:ilvl="6">
      <w:numFmt w:val="bullet"/>
      <w:lvlText w:val="•"/>
      <w:lvlJc w:val="left"/>
      <w:pPr>
        <w:ind w:left="2896" w:hanging="140"/>
      </w:pPr>
    </w:lvl>
    <w:lvl w:ilvl="7">
      <w:numFmt w:val="bullet"/>
      <w:lvlText w:val="•"/>
      <w:lvlJc w:val="left"/>
      <w:pPr>
        <w:ind w:left="3339" w:hanging="140"/>
      </w:pPr>
    </w:lvl>
    <w:lvl w:ilvl="8">
      <w:numFmt w:val="bullet"/>
      <w:lvlText w:val="•"/>
      <w:lvlJc w:val="left"/>
      <w:pPr>
        <w:ind w:left="3782" w:hanging="140"/>
      </w:pPr>
    </w:lvl>
  </w:abstractNum>
  <w:abstractNum w:abstractNumId="3" w15:restartNumberingAfterBreak="0">
    <w:nsid w:val="00000405"/>
    <w:multiLevelType w:val="multilevel"/>
    <w:tmpl w:val="00000888"/>
    <w:lvl w:ilvl="0">
      <w:numFmt w:val="bullet"/>
      <w:lvlText w:val=""/>
      <w:lvlJc w:val="left"/>
      <w:pPr>
        <w:ind w:left="469" w:hanging="425"/>
      </w:pPr>
      <w:rPr>
        <w:rFonts w:ascii="Symbol" w:hAnsi="Symbol" w:cs="Symbol"/>
        <w:b w:val="0"/>
        <w:bCs w:val="0"/>
        <w:w w:val="100"/>
        <w:sz w:val="24"/>
        <w:szCs w:val="24"/>
      </w:rPr>
    </w:lvl>
    <w:lvl w:ilvl="1">
      <w:numFmt w:val="bullet"/>
      <w:lvlText w:val=""/>
      <w:lvlJc w:val="left"/>
      <w:pPr>
        <w:ind w:left="822" w:hanging="286"/>
      </w:pPr>
      <w:rPr>
        <w:rFonts w:ascii="Symbol" w:hAnsi="Symbol" w:cs="Symbol"/>
        <w:b w:val="0"/>
        <w:bCs w:val="0"/>
        <w:w w:val="100"/>
        <w:sz w:val="24"/>
        <w:szCs w:val="24"/>
      </w:rPr>
    </w:lvl>
    <w:lvl w:ilvl="2">
      <w:numFmt w:val="bullet"/>
      <w:lvlText w:val="•"/>
      <w:lvlJc w:val="left"/>
      <w:pPr>
        <w:ind w:left="1740" w:hanging="286"/>
      </w:pPr>
    </w:lvl>
    <w:lvl w:ilvl="3">
      <w:numFmt w:val="bullet"/>
      <w:lvlText w:val="•"/>
      <w:lvlJc w:val="left"/>
      <w:pPr>
        <w:ind w:left="2660" w:hanging="286"/>
      </w:pPr>
    </w:lvl>
    <w:lvl w:ilvl="4">
      <w:numFmt w:val="bullet"/>
      <w:lvlText w:val="•"/>
      <w:lvlJc w:val="left"/>
      <w:pPr>
        <w:ind w:left="3580" w:hanging="286"/>
      </w:pPr>
    </w:lvl>
    <w:lvl w:ilvl="5">
      <w:numFmt w:val="bullet"/>
      <w:lvlText w:val="•"/>
      <w:lvlJc w:val="left"/>
      <w:pPr>
        <w:ind w:left="4500" w:hanging="286"/>
      </w:pPr>
    </w:lvl>
    <w:lvl w:ilvl="6">
      <w:numFmt w:val="bullet"/>
      <w:lvlText w:val="•"/>
      <w:lvlJc w:val="left"/>
      <w:pPr>
        <w:ind w:left="5420" w:hanging="286"/>
      </w:pPr>
    </w:lvl>
    <w:lvl w:ilvl="7">
      <w:numFmt w:val="bullet"/>
      <w:lvlText w:val="•"/>
      <w:lvlJc w:val="left"/>
      <w:pPr>
        <w:ind w:left="6340" w:hanging="286"/>
      </w:pPr>
    </w:lvl>
    <w:lvl w:ilvl="8">
      <w:numFmt w:val="bullet"/>
      <w:lvlText w:val="•"/>
      <w:lvlJc w:val="left"/>
      <w:pPr>
        <w:ind w:left="7261" w:hanging="286"/>
      </w:pPr>
    </w:lvl>
  </w:abstractNum>
  <w:abstractNum w:abstractNumId="4" w15:restartNumberingAfterBreak="0">
    <w:nsid w:val="00000406"/>
    <w:multiLevelType w:val="multilevel"/>
    <w:tmpl w:val="00000889"/>
    <w:lvl w:ilvl="0">
      <w:start w:val="1"/>
      <w:numFmt w:val="decimal"/>
      <w:lvlText w:val="%1."/>
      <w:lvlJc w:val="left"/>
      <w:pPr>
        <w:ind w:left="1530" w:hanging="181"/>
      </w:pPr>
      <w:rPr>
        <w:rFonts w:ascii="Times New Roman" w:hAnsi="Times New Roman" w:cs="Times New Roman"/>
        <w:b w:val="0"/>
        <w:bCs w:val="0"/>
        <w:spacing w:val="-5"/>
        <w:w w:val="100"/>
        <w:sz w:val="22"/>
        <w:szCs w:val="22"/>
      </w:rPr>
    </w:lvl>
    <w:lvl w:ilvl="1">
      <w:numFmt w:val="bullet"/>
      <w:lvlText w:val="•"/>
      <w:lvlJc w:val="left"/>
      <w:pPr>
        <w:ind w:left="2444" w:hanging="181"/>
      </w:pPr>
    </w:lvl>
    <w:lvl w:ilvl="2">
      <w:numFmt w:val="bullet"/>
      <w:lvlText w:val="•"/>
      <w:lvlJc w:val="left"/>
      <w:pPr>
        <w:ind w:left="3349" w:hanging="181"/>
      </w:pPr>
    </w:lvl>
    <w:lvl w:ilvl="3">
      <w:numFmt w:val="bullet"/>
      <w:lvlText w:val="•"/>
      <w:lvlJc w:val="left"/>
      <w:pPr>
        <w:ind w:left="4253" w:hanging="181"/>
      </w:pPr>
    </w:lvl>
    <w:lvl w:ilvl="4">
      <w:numFmt w:val="bullet"/>
      <w:lvlText w:val="•"/>
      <w:lvlJc w:val="left"/>
      <w:pPr>
        <w:ind w:left="5158" w:hanging="181"/>
      </w:pPr>
    </w:lvl>
    <w:lvl w:ilvl="5">
      <w:numFmt w:val="bullet"/>
      <w:lvlText w:val="•"/>
      <w:lvlJc w:val="left"/>
      <w:pPr>
        <w:ind w:left="6063" w:hanging="181"/>
      </w:pPr>
    </w:lvl>
    <w:lvl w:ilvl="6">
      <w:numFmt w:val="bullet"/>
      <w:lvlText w:val="•"/>
      <w:lvlJc w:val="left"/>
      <w:pPr>
        <w:ind w:left="6967" w:hanging="181"/>
      </w:pPr>
    </w:lvl>
    <w:lvl w:ilvl="7">
      <w:numFmt w:val="bullet"/>
      <w:lvlText w:val="•"/>
      <w:lvlJc w:val="left"/>
      <w:pPr>
        <w:ind w:left="7872" w:hanging="181"/>
      </w:pPr>
    </w:lvl>
    <w:lvl w:ilvl="8">
      <w:numFmt w:val="bullet"/>
      <w:lvlText w:val="•"/>
      <w:lvlJc w:val="left"/>
      <w:pPr>
        <w:ind w:left="8777" w:hanging="181"/>
      </w:pPr>
    </w:lvl>
  </w:abstractNum>
  <w:abstractNum w:abstractNumId="5" w15:restartNumberingAfterBreak="0">
    <w:nsid w:val="00000407"/>
    <w:multiLevelType w:val="multilevel"/>
    <w:tmpl w:val="0000088A"/>
    <w:lvl w:ilvl="0">
      <w:start w:val="3"/>
      <w:numFmt w:val="decimal"/>
      <w:lvlText w:val="%1"/>
      <w:lvlJc w:val="left"/>
      <w:pPr>
        <w:ind w:left="2035" w:hanging="361"/>
      </w:pPr>
    </w:lvl>
    <w:lvl w:ilvl="1">
      <w:start w:val="1"/>
      <w:numFmt w:val="decimal"/>
      <w:lvlText w:val="%1.%2."/>
      <w:lvlJc w:val="left"/>
      <w:pPr>
        <w:ind w:left="2035" w:hanging="361"/>
      </w:pPr>
      <w:rPr>
        <w:rFonts w:ascii="Times New Roman" w:hAnsi="Times New Roman" w:cs="Times New Roman"/>
        <w:b/>
        <w:bCs/>
        <w:spacing w:val="-3"/>
        <w:w w:val="100"/>
        <w:sz w:val="22"/>
        <w:szCs w:val="22"/>
      </w:rPr>
    </w:lvl>
    <w:lvl w:ilvl="2">
      <w:numFmt w:val="bullet"/>
      <w:lvlText w:val="•"/>
      <w:lvlJc w:val="left"/>
      <w:pPr>
        <w:ind w:left="3749" w:hanging="361"/>
      </w:pPr>
    </w:lvl>
    <w:lvl w:ilvl="3">
      <w:numFmt w:val="bullet"/>
      <w:lvlText w:val="•"/>
      <w:lvlJc w:val="left"/>
      <w:pPr>
        <w:ind w:left="4603" w:hanging="361"/>
      </w:pPr>
    </w:lvl>
    <w:lvl w:ilvl="4">
      <w:numFmt w:val="bullet"/>
      <w:lvlText w:val="•"/>
      <w:lvlJc w:val="left"/>
      <w:pPr>
        <w:ind w:left="5458" w:hanging="361"/>
      </w:pPr>
    </w:lvl>
    <w:lvl w:ilvl="5">
      <w:numFmt w:val="bullet"/>
      <w:lvlText w:val="•"/>
      <w:lvlJc w:val="left"/>
      <w:pPr>
        <w:ind w:left="6313" w:hanging="361"/>
      </w:pPr>
    </w:lvl>
    <w:lvl w:ilvl="6">
      <w:numFmt w:val="bullet"/>
      <w:lvlText w:val="•"/>
      <w:lvlJc w:val="left"/>
      <w:pPr>
        <w:ind w:left="7167" w:hanging="361"/>
      </w:pPr>
    </w:lvl>
    <w:lvl w:ilvl="7">
      <w:numFmt w:val="bullet"/>
      <w:lvlText w:val="•"/>
      <w:lvlJc w:val="left"/>
      <w:pPr>
        <w:ind w:left="8022" w:hanging="361"/>
      </w:pPr>
    </w:lvl>
    <w:lvl w:ilvl="8">
      <w:numFmt w:val="bullet"/>
      <w:lvlText w:val="•"/>
      <w:lvlJc w:val="left"/>
      <w:pPr>
        <w:ind w:left="8877" w:hanging="361"/>
      </w:pPr>
    </w:lvl>
  </w:abstractNum>
  <w:abstractNum w:abstractNumId="6" w15:restartNumberingAfterBreak="0">
    <w:nsid w:val="003F232A"/>
    <w:multiLevelType w:val="hybridMultilevel"/>
    <w:tmpl w:val="879A8AB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01F42856"/>
    <w:multiLevelType w:val="hybridMultilevel"/>
    <w:tmpl w:val="31B65FE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02F7611D"/>
    <w:multiLevelType w:val="hybridMultilevel"/>
    <w:tmpl w:val="C5BA0A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34C2723"/>
    <w:multiLevelType w:val="hybridMultilevel"/>
    <w:tmpl w:val="5E64B1C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039E79CB"/>
    <w:multiLevelType w:val="hybridMultilevel"/>
    <w:tmpl w:val="061CE25A"/>
    <w:lvl w:ilvl="0" w:tplc="0419000F">
      <w:start w:val="1"/>
      <w:numFmt w:val="decimal"/>
      <w:lvlText w:val="%1."/>
      <w:lvlJc w:val="left"/>
      <w:pPr>
        <w:ind w:left="643" w:hanging="360"/>
      </w:pPr>
      <w:rPr>
        <w:rFonts w:cs="Times New Roman" w:hint="default"/>
      </w:rPr>
    </w:lvl>
    <w:lvl w:ilvl="1" w:tplc="04190019" w:tentative="1">
      <w:start w:val="1"/>
      <w:numFmt w:val="lowerLetter"/>
      <w:lvlText w:val="%2."/>
      <w:lvlJc w:val="left"/>
      <w:pPr>
        <w:ind w:left="1363" w:hanging="360"/>
      </w:pPr>
      <w:rPr>
        <w:rFonts w:cs="Times New Roman"/>
      </w:rPr>
    </w:lvl>
    <w:lvl w:ilvl="2" w:tplc="0419001B" w:tentative="1">
      <w:start w:val="1"/>
      <w:numFmt w:val="lowerRoman"/>
      <w:lvlText w:val="%3."/>
      <w:lvlJc w:val="right"/>
      <w:pPr>
        <w:ind w:left="2083" w:hanging="180"/>
      </w:pPr>
      <w:rPr>
        <w:rFonts w:cs="Times New Roman"/>
      </w:rPr>
    </w:lvl>
    <w:lvl w:ilvl="3" w:tplc="0419000F" w:tentative="1">
      <w:start w:val="1"/>
      <w:numFmt w:val="decimal"/>
      <w:lvlText w:val="%4."/>
      <w:lvlJc w:val="left"/>
      <w:pPr>
        <w:ind w:left="2803" w:hanging="360"/>
      </w:pPr>
      <w:rPr>
        <w:rFonts w:cs="Times New Roman"/>
      </w:rPr>
    </w:lvl>
    <w:lvl w:ilvl="4" w:tplc="04190019" w:tentative="1">
      <w:start w:val="1"/>
      <w:numFmt w:val="lowerLetter"/>
      <w:lvlText w:val="%5."/>
      <w:lvlJc w:val="left"/>
      <w:pPr>
        <w:ind w:left="3523" w:hanging="360"/>
      </w:pPr>
      <w:rPr>
        <w:rFonts w:cs="Times New Roman"/>
      </w:rPr>
    </w:lvl>
    <w:lvl w:ilvl="5" w:tplc="0419001B" w:tentative="1">
      <w:start w:val="1"/>
      <w:numFmt w:val="lowerRoman"/>
      <w:lvlText w:val="%6."/>
      <w:lvlJc w:val="right"/>
      <w:pPr>
        <w:ind w:left="4243" w:hanging="180"/>
      </w:pPr>
      <w:rPr>
        <w:rFonts w:cs="Times New Roman"/>
      </w:rPr>
    </w:lvl>
    <w:lvl w:ilvl="6" w:tplc="0419000F" w:tentative="1">
      <w:start w:val="1"/>
      <w:numFmt w:val="decimal"/>
      <w:lvlText w:val="%7."/>
      <w:lvlJc w:val="left"/>
      <w:pPr>
        <w:ind w:left="4963" w:hanging="360"/>
      </w:pPr>
      <w:rPr>
        <w:rFonts w:cs="Times New Roman"/>
      </w:rPr>
    </w:lvl>
    <w:lvl w:ilvl="7" w:tplc="04190019" w:tentative="1">
      <w:start w:val="1"/>
      <w:numFmt w:val="lowerLetter"/>
      <w:lvlText w:val="%8."/>
      <w:lvlJc w:val="left"/>
      <w:pPr>
        <w:ind w:left="5683" w:hanging="360"/>
      </w:pPr>
      <w:rPr>
        <w:rFonts w:cs="Times New Roman"/>
      </w:rPr>
    </w:lvl>
    <w:lvl w:ilvl="8" w:tplc="0419001B" w:tentative="1">
      <w:start w:val="1"/>
      <w:numFmt w:val="lowerRoman"/>
      <w:lvlText w:val="%9."/>
      <w:lvlJc w:val="right"/>
      <w:pPr>
        <w:ind w:left="6403" w:hanging="180"/>
      </w:pPr>
      <w:rPr>
        <w:rFonts w:cs="Times New Roman"/>
      </w:rPr>
    </w:lvl>
  </w:abstractNum>
  <w:abstractNum w:abstractNumId="11" w15:restartNumberingAfterBreak="0">
    <w:nsid w:val="04EB56F2"/>
    <w:multiLevelType w:val="hybridMultilevel"/>
    <w:tmpl w:val="18E4410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055F5058"/>
    <w:multiLevelType w:val="hybridMultilevel"/>
    <w:tmpl w:val="8D5A2E8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06C266BA"/>
    <w:multiLevelType w:val="hybridMultilevel"/>
    <w:tmpl w:val="AC18B648"/>
    <w:lvl w:ilvl="0" w:tplc="9FA0241A">
      <w:start w:val="1"/>
      <w:numFmt w:val="bullet"/>
      <w:lvlText w:val=""/>
      <w:lvlJc w:val="left"/>
      <w:pPr>
        <w:tabs>
          <w:tab w:val="num" w:pos="1080"/>
        </w:tabs>
        <w:ind w:left="1080" w:hanging="360"/>
      </w:pPr>
      <w:rPr>
        <w:rFonts w:ascii="Symbol" w:hAnsi="Symbol" w:hint="default"/>
        <w:sz w:val="22"/>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7270906"/>
    <w:multiLevelType w:val="hybridMultilevel"/>
    <w:tmpl w:val="A716995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7BB40C7"/>
    <w:multiLevelType w:val="hybridMultilevel"/>
    <w:tmpl w:val="B66CCE00"/>
    <w:lvl w:ilvl="0" w:tplc="0419000F">
      <w:start w:val="1"/>
      <w:numFmt w:val="decimal"/>
      <w:lvlText w:val="%1."/>
      <w:lvlJc w:val="left"/>
      <w:pPr>
        <w:tabs>
          <w:tab w:val="num" w:pos="720"/>
        </w:tabs>
        <w:ind w:left="720" w:hanging="360"/>
      </w:pPr>
      <w:rPr>
        <w:rFonts w:cs="Times New Roman"/>
      </w:rPr>
    </w:lvl>
    <w:lvl w:ilvl="1" w:tplc="2C9815E6" w:tentative="1">
      <w:start w:val="1"/>
      <w:numFmt w:val="lowerLetter"/>
      <w:lvlText w:val="%2."/>
      <w:lvlJc w:val="left"/>
      <w:pPr>
        <w:tabs>
          <w:tab w:val="num" w:pos="1440"/>
        </w:tabs>
        <w:ind w:left="1440" w:hanging="360"/>
      </w:pPr>
      <w:rPr>
        <w:rFonts w:cs="Times New Roman"/>
      </w:rPr>
    </w:lvl>
    <w:lvl w:ilvl="2" w:tplc="64A6A7F2" w:tentative="1">
      <w:start w:val="1"/>
      <w:numFmt w:val="lowerRoman"/>
      <w:lvlText w:val="%3."/>
      <w:lvlJc w:val="right"/>
      <w:pPr>
        <w:tabs>
          <w:tab w:val="num" w:pos="2160"/>
        </w:tabs>
        <w:ind w:left="2160" w:hanging="180"/>
      </w:pPr>
      <w:rPr>
        <w:rFonts w:cs="Times New Roman"/>
      </w:rPr>
    </w:lvl>
    <w:lvl w:ilvl="3" w:tplc="75B0778A" w:tentative="1">
      <w:start w:val="1"/>
      <w:numFmt w:val="decimal"/>
      <w:lvlText w:val="%4."/>
      <w:lvlJc w:val="left"/>
      <w:pPr>
        <w:tabs>
          <w:tab w:val="num" w:pos="2880"/>
        </w:tabs>
        <w:ind w:left="2880" w:hanging="360"/>
      </w:pPr>
      <w:rPr>
        <w:rFonts w:cs="Times New Roman"/>
      </w:rPr>
    </w:lvl>
    <w:lvl w:ilvl="4" w:tplc="70E21CF6" w:tentative="1">
      <w:start w:val="1"/>
      <w:numFmt w:val="lowerLetter"/>
      <w:lvlText w:val="%5."/>
      <w:lvlJc w:val="left"/>
      <w:pPr>
        <w:tabs>
          <w:tab w:val="num" w:pos="3600"/>
        </w:tabs>
        <w:ind w:left="3600" w:hanging="360"/>
      </w:pPr>
      <w:rPr>
        <w:rFonts w:cs="Times New Roman"/>
      </w:rPr>
    </w:lvl>
    <w:lvl w:ilvl="5" w:tplc="51D00B74" w:tentative="1">
      <w:start w:val="1"/>
      <w:numFmt w:val="lowerRoman"/>
      <w:lvlText w:val="%6."/>
      <w:lvlJc w:val="right"/>
      <w:pPr>
        <w:tabs>
          <w:tab w:val="num" w:pos="4320"/>
        </w:tabs>
        <w:ind w:left="4320" w:hanging="180"/>
      </w:pPr>
      <w:rPr>
        <w:rFonts w:cs="Times New Roman"/>
      </w:rPr>
    </w:lvl>
    <w:lvl w:ilvl="6" w:tplc="B2BA2B12" w:tentative="1">
      <w:start w:val="1"/>
      <w:numFmt w:val="decimal"/>
      <w:lvlText w:val="%7."/>
      <w:lvlJc w:val="left"/>
      <w:pPr>
        <w:tabs>
          <w:tab w:val="num" w:pos="5040"/>
        </w:tabs>
        <w:ind w:left="5040" w:hanging="360"/>
      </w:pPr>
      <w:rPr>
        <w:rFonts w:cs="Times New Roman"/>
      </w:rPr>
    </w:lvl>
    <w:lvl w:ilvl="7" w:tplc="B9243906" w:tentative="1">
      <w:start w:val="1"/>
      <w:numFmt w:val="lowerLetter"/>
      <w:lvlText w:val="%8."/>
      <w:lvlJc w:val="left"/>
      <w:pPr>
        <w:tabs>
          <w:tab w:val="num" w:pos="5760"/>
        </w:tabs>
        <w:ind w:left="5760" w:hanging="360"/>
      </w:pPr>
      <w:rPr>
        <w:rFonts w:cs="Times New Roman"/>
      </w:rPr>
    </w:lvl>
    <w:lvl w:ilvl="8" w:tplc="FF260590" w:tentative="1">
      <w:start w:val="1"/>
      <w:numFmt w:val="lowerRoman"/>
      <w:lvlText w:val="%9."/>
      <w:lvlJc w:val="right"/>
      <w:pPr>
        <w:tabs>
          <w:tab w:val="num" w:pos="6480"/>
        </w:tabs>
        <w:ind w:left="6480" w:hanging="180"/>
      </w:pPr>
      <w:rPr>
        <w:rFonts w:cs="Times New Roman"/>
      </w:rPr>
    </w:lvl>
  </w:abstractNum>
  <w:abstractNum w:abstractNumId="16" w15:restartNumberingAfterBreak="0">
    <w:nsid w:val="07FE3BF4"/>
    <w:multiLevelType w:val="hybridMultilevel"/>
    <w:tmpl w:val="3FBC97E8"/>
    <w:lvl w:ilvl="0" w:tplc="04190001">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80A0CE4"/>
    <w:multiLevelType w:val="hybridMultilevel"/>
    <w:tmpl w:val="07686CC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15:restartNumberingAfterBreak="0">
    <w:nsid w:val="08490596"/>
    <w:multiLevelType w:val="hybridMultilevel"/>
    <w:tmpl w:val="2B70DCDA"/>
    <w:lvl w:ilvl="0" w:tplc="0419000F">
      <w:start w:val="1"/>
      <w:numFmt w:val="decimal"/>
      <w:lvlText w:val="%1."/>
      <w:lvlJc w:val="left"/>
      <w:pPr>
        <w:ind w:left="720" w:hanging="360"/>
      </w:pPr>
      <w:rPr>
        <w:rFonts w:cs="Times New Roman" w:hint="default"/>
        <w:b w:val="0"/>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0960588D"/>
    <w:multiLevelType w:val="hybridMultilevel"/>
    <w:tmpl w:val="1746593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15:restartNumberingAfterBreak="0">
    <w:nsid w:val="09F11150"/>
    <w:multiLevelType w:val="hybridMultilevel"/>
    <w:tmpl w:val="37588EC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15:restartNumberingAfterBreak="0">
    <w:nsid w:val="0A115967"/>
    <w:multiLevelType w:val="multilevel"/>
    <w:tmpl w:val="555C19D4"/>
    <w:lvl w:ilvl="0">
      <w:start w:val="1"/>
      <w:numFmt w:val="decimal"/>
      <w:lvlText w:val="%1."/>
      <w:lvlJc w:val="left"/>
      <w:pPr>
        <w:ind w:left="720" w:hanging="360"/>
      </w:pPr>
      <w:rPr>
        <w:rFonts w:cs="Times New Roman" w:hint="default"/>
      </w:rPr>
    </w:lvl>
    <w:lvl w:ilvl="1">
      <w:start w:val="2"/>
      <w:numFmt w:val="decimal"/>
      <w:isLgl/>
      <w:lvlText w:val="%1.%2."/>
      <w:lvlJc w:val="left"/>
      <w:pPr>
        <w:ind w:left="765" w:hanging="4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15:restartNumberingAfterBreak="0">
    <w:nsid w:val="0A7D0AAE"/>
    <w:multiLevelType w:val="hybridMultilevel"/>
    <w:tmpl w:val="4628FCB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0AE516C8"/>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24" w15:restartNumberingAfterBreak="0">
    <w:nsid w:val="0B0441EE"/>
    <w:multiLevelType w:val="hybridMultilevel"/>
    <w:tmpl w:val="880CCDF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15:restartNumberingAfterBreak="0">
    <w:nsid w:val="0B130939"/>
    <w:multiLevelType w:val="hybridMultilevel"/>
    <w:tmpl w:val="F86261C0"/>
    <w:lvl w:ilvl="0" w:tplc="50C623C8">
      <w:start w:val="1"/>
      <w:numFmt w:val="decimal"/>
      <w:lvlText w:val="%1"/>
      <w:lvlJc w:val="right"/>
      <w:pPr>
        <w:ind w:left="720" w:hanging="360"/>
      </w:pPr>
      <w:rPr>
        <w:rFonts w:cs="Times New Roman" w:hint="default"/>
        <w:sz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0BDE02C3"/>
    <w:multiLevelType w:val="hybridMultilevel"/>
    <w:tmpl w:val="3294E1AA"/>
    <w:lvl w:ilvl="0" w:tplc="641A950A">
      <w:start w:val="1"/>
      <w:numFmt w:val="bullet"/>
      <w:lvlText w:val=""/>
      <w:lvlJc w:val="left"/>
      <w:pPr>
        <w:tabs>
          <w:tab w:val="num" w:pos="0"/>
        </w:tabs>
      </w:pPr>
      <w:rPr>
        <w:rFonts w:ascii="Symbol" w:hAnsi="Symbol" w:hint="default"/>
        <w:color w:val="auto"/>
      </w:rPr>
    </w:lvl>
    <w:lvl w:ilvl="1" w:tplc="6BFC3FBC">
      <w:start w:val="1"/>
      <w:numFmt w:val="bullet"/>
      <w:lvlText w:val=""/>
      <w:lvlJc w:val="left"/>
      <w:pPr>
        <w:tabs>
          <w:tab w:val="num" w:pos="1443"/>
        </w:tabs>
        <w:ind w:left="1443" w:hanging="363"/>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0C45777B"/>
    <w:multiLevelType w:val="hybridMultilevel"/>
    <w:tmpl w:val="6BB0B2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15:restartNumberingAfterBreak="0">
    <w:nsid w:val="0CE446A3"/>
    <w:multiLevelType w:val="hybridMultilevel"/>
    <w:tmpl w:val="4776F8F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15:restartNumberingAfterBreak="0">
    <w:nsid w:val="0CE56868"/>
    <w:multiLevelType w:val="hybridMultilevel"/>
    <w:tmpl w:val="5702554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15:restartNumberingAfterBreak="0">
    <w:nsid w:val="0E021136"/>
    <w:multiLevelType w:val="hybridMultilevel"/>
    <w:tmpl w:val="5522552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15:restartNumberingAfterBreak="0">
    <w:nsid w:val="0E2D0A62"/>
    <w:multiLevelType w:val="hybridMultilevel"/>
    <w:tmpl w:val="C218CC94"/>
    <w:lvl w:ilvl="0" w:tplc="DF380A5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2" w15:restartNumberingAfterBreak="0">
    <w:nsid w:val="0F1961CA"/>
    <w:multiLevelType w:val="hybridMultilevel"/>
    <w:tmpl w:val="B57E58B0"/>
    <w:lvl w:ilvl="0" w:tplc="3C5AA5B4">
      <w:start w:val="1"/>
      <w:numFmt w:val="decimal"/>
      <w:lvlText w:val="%1"/>
      <w:lvlJc w:val="right"/>
      <w:pPr>
        <w:ind w:left="360" w:hanging="360"/>
      </w:pPr>
      <w:rPr>
        <w:rFonts w:cs="Times New Roman" w:hint="default"/>
        <w:sz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15:restartNumberingAfterBreak="0">
    <w:nsid w:val="10C03BB1"/>
    <w:multiLevelType w:val="hybridMultilevel"/>
    <w:tmpl w:val="E998342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15:restartNumberingAfterBreak="0">
    <w:nsid w:val="10E427A2"/>
    <w:multiLevelType w:val="hybridMultilevel"/>
    <w:tmpl w:val="74649D7E"/>
    <w:lvl w:ilvl="0" w:tplc="0419000F">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5" w15:restartNumberingAfterBreak="0">
    <w:nsid w:val="11E47B7B"/>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36" w15:restartNumberingAfterBreak="0">
    <w:nsid w:val="12AC74A1"/>
    <w:multiLevelType w:val="hybridMultilevel"/>
    <w:tmpl w:val="45F63F8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7" w15:restartNumberingAfterBreak="0">
    <w:nsid w:val="132349B4"/>
    <w:multiLevelType w:val="multilevel"/>
    <w:tmpl w:val="0B203244"/>
    <w:lvl w:ilvl="0">
      <w:start w:val="1"/>
      <w:numFmt w:val="decimal"/>
      <w:lvlText w:val="%1."/>
      <w:lvlJc w:val="left"/>
      <w:pPr>
        <w:ind w:left="720" w:hanging="360"/>
      </w:pPr>
      <w:rPr>
        <w:rFonts w:cs="Times New Roman" w:hint="default"/>
      </w:rPr>
    </w:lvl>
    <w:lvl w:ilvl="1">
      <w:start w:val="2"/>
      <w:numFmt w:val="decimal"/>
      <w:isLgl/>
      <w:lvlText w:val="%1.%2."/>
      <w:lvlJc w:val="left"/>
      <w:pPr>
        <w:ind w:left="960" w:hanging="60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8" w15:restartNumberingAfterBreak="0">
    <w:nsid w:val="135A082C"/>
    <w:multiLevelType w:val="hybridMultilevel"/>
    <w:tmpl w:val="54221E0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9" w15:restartNumberingAfterBreak="0">
    <w:nsid w:val="14152734"/>
    <w:multiLevelType w:val="hybridMultilevel"/>
    <w:tmpl w:val="73C6DCBC"/>
    <w:lvl w:ilvl="0" w:tplc="20722A50">
      <w:start w:val="1"/>
      <w:numFmt w:val="bullet"/>
      <w:lvlText w:val="-"/>
      <w:lvlJc w:val="left"/>
      <w:pPr>
        <w:tabs>
          <w:tab w:val="num" w:pos="340"/>
        </w:tabs>
        <w:ind w:left="113"/>
      </w:pPr>
      <w:rPr>
        <w:rFonts w:ascii="Times New Roman" w:eastAsia="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4CD31AF"/>
    <w:multiLevelType w:val="hybridMultilevel"/>
    <w:tmpl w:val="A61AAE78"/>
    <w:lvl w:ilvl="0" w:tplc="0419000F">
      <w:start w:val="1"/>
      <w:numFmt w:val="decimal"/>
      <w:lvlText w:val="%1."/>
      <w:lvlJc w:val="left"/>
      <w:pPr>
        <w:ind w:left="1080" w:hanging="360"/>
      </w:pPr>
      <w:rPr>
        <w:rFonts w:cs="Times New Roman"/>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1" w15:restartNumberingAfterBreak="0">
    <w:nsid w:val="155E75CB"/>
    <w:multiLevelType w:val="hybridMultilevel"/>
    <w:tmpl w:val="80E41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15E34DCA"/>
    <w:multiLevelType w:val="hybridMultilevel"/>
    <w:tmpl w:val="2B5E396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3" w15:restartNumberingAfterBreak="0">
    <w:nsid w:val="15EA6A36"/>
    <w:multiLevelType w:val="hybridMultilevel"/>
    <w:tmpl w:val="D0D63C1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4" w15:restartNumberingAfterBreak="0">
    <w:nsid w:val="16294EBF"/>
    <w:multiLevelType w:val="hybridMultilevel"/>
    <w:tmpl w:val="58C4DF5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5" w15:restartNumberingAfterBreak="0">
    <w:nsid w:val="166F5385"/>
    <w:multiLevelType w:val="multilevel"/>
    <w:tmpl w:val="C98A2958"/>
    <w:lvl w:ilvl="0">
      <w:start w:val="1"/>
      <w:numFmt w:val="decimal"/>
      <w:lvlText w:val="%1."/>
      <w:lvlJc w:val="left"/>
      <w:pPr>
        <w:ind w:left="720" w:hanging="360"/>
      </w:pPr>
      <w:rPr>
        <w:rFonts w:cs="Times New Roman" w:hint="default"/>
      </w:rPr>
    </w:lvl>
    <w:lvl w:ilvl="1">
      <w:start w:val="1"/>
      <w:numFmt w:val="decimal"/>
      <w:isLgl/>
      <w:lvlText w:val="%1.%2."/>
      <w:lvlJc w:val="left"/>
      <w:pPr>
        <w:ind w:left="900" w:hanging="54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6" w15:restartNumberingAfterBreak="0">
    <w:nsid w:val="17056306"/>
    <w:multiLevelType w:val="hybridMultilevel"/>
    <w:tmpl w:val="0B7CE99A"/>
    <w:lvl w:ilvl="0" w:tplc="2AB27D5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7" w15:restartNumberingAfterBreak="0">
    <w:nsid w:val="18121FFB"/>
    <w:multiLevelType w:val="hybridMultilevel"/>
    <w:tmpl w:val="03E85D4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8" w15:restartNumberingAfterBreak="0">
    <w:nsid w:val="1897017F"/>
    <w:multiLevelType w:val="hybridMultilevel"/>
    <w:tmpl w:val="04F46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18B46FD7"/>
    <w:multiLevelType w:val="multilevel"/>
    <w:tmpl w:val="887A2634"/>
    <w:lvl w:ilvl="0">
      <w:start w:val="1"/>
      <w:numFmt w:val="decimal"/>
      <w:lvlText w:val="%1."/>
      <w:lvlJc w:val="left"/>
      <w:pPr>
        <w:ind w:left="720" w:hanging="360"/>
      </w:pPr>
      <w:rPr>
        <w:rFonts w:cs="Times New Roman" w:hint="default"/>
      </w:rPr>
    </w:lvl>
    <w:lvl w:ilvl="1">
      <w:start w:val="2"/>
      <w:numFmt w:val="decimal"/>
      <w:isLgl/>
      <w:lvlText w:val="%1.%2."/>
      <w:lvlJc w:val="left"/>
      <w:pPr>
        <w:ind w:left="689" w:hanging="4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0" w15:restartNumberingAfterBreak="0">
    <w:nsid w:val="19993F90"/>
    <w:multiLevelType w:val="hybridMultilevel"/>
    <w:tmpl w:val="7CE866F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1" w15:restartNumberingAfterBreak="0">
    <w:nsid w:val="19D544BC"/>
    <w:multiLevelType w:val="multilevel"/>
    <w:tmpl w:val="638C6E6E"/>
    <w:lvl w:ilvl="0">
      <w:start w:val="1"/>
      <w:numFmt w:val="decimal"/>
      <w:lvlText w:val="%1."/>
      <w:lvlJc w:val="left"/>
      <w:pPr>
        <w:ind w:left="360" w:hanging="360"/>
      </w:pPr>
      <w:rPr>
        <w:rFonts w:cs="Times New Roman" w:hint="default"/>
      </w:rPr>
    </w:lvl>
    <w:lvl w:ilvl="1">
      <w:start w:val="2"/>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52" w15:restartNumberingAfterBreak="0">
    <w:nsid w:val="1A4163D6"/>
    <w:multiLevelType w:val="hybridMultilevel"/>
    <w:tmpl w:val="8FBC92D8"/>
    <w:lvl w:ilvl="0" w:tplc="3DAEB5D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1A8B0D99"/>
    <w:multiLevelType w:val="hybridMultilevel"/>
    <w:tmpl w:val="D2629BC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4" w15:restartNumberingAfterBreak="0">
    <w:nsid w:val="1AF55705"/>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55" w15:restartNumberingAfterBreak="0">
    <w:nsid w:val="1B5F30E9"/>
    <w:multiLevelType w:val="hybridMultilevel"/>
    <w:tmpl w:val="1006FF9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1CA75D3B"/>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57" w15:restartNumberingAfterBreak="0">
    <w:nsid w:val="1DDD708E"/>
    <w:multiLevelType w:val="hybridMultilevel"/>
    <w:tmpl w:val="A22E3DCC"/>
    <w:lvl w:ilvl="0" w:tplc="0419000F">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58" w15:restartNumberingAfterBreak="0">
    <w:nsid w:val="1E305431"/>
    <w:multiLevelType w:val="hybridMultilevel"/>
    <w:tmpl w:val="B746A56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9" w15:restartNumberingAfterBreak="0">
    <w:nsid w:val="1E5F4D70"/>
    <w:multiLevelType w:val="hybridMultilevel"/>
    <w:tmpl w:val="88AA5A1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0" w15:restartNumberingAfterBreak="0">
    <w:nsid w:val="1EAC597B"/>
    <w:multiLevelType w:val="hybridMultilevel"/>
    <w:tmpl w:val="025270F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1" w15:restartNumberingAfterBreak="0">
    <w:nsid w:val="1F0708DE"/>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62" w15:restartNumberingAfterBreak="0">
    <w:nsid w:val="1F675815"/>
    <w:multiLevelType w:val="hybridMultilevel"/>
    <w:tmpl w:val="B4AA791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3" w15:restartNumberingAfterBreak="0">
    <w:nsid w:val="1F884C23"/>
    <w:multiLevelType w:val="hybridMultilevel"/>
    <w:tmpl w:val="9BDCCE46"/>
    <w:lvl w:ilvl="0" w:tplc="C68EA9B2">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1FEA13A7"/>
    <w:multiLevelType w:val="hybridMultilevel"/>
    <w:tmpl w:val="3134E304"/>
    <w:lvl w:ilvl="0" w:tplc="3DAEB5D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205D3E24"/>
    <w:multiLevelType w:val="hybridMultilevel"/>
    <w:tmpl w:val="F02C847C"/>
    <w:lvl w:ilvl="0" w:tplc="DF380A5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6" w15:restartNumberingAfterBreak="0">
    <w:nsid w:val="21DE71F3"/>
    <w:multiLevelType w:val="hybridMultilevel"/>
    <w:tmpl w:val="8A88FF0C"/>
    <w:lvl w:ilvl="0" w:tplc="04D003F2">
      <w:start w:val="1"/>
      <w:numFmt w:val="decimal"/>
      <w:lvlText w:val="%1"/>
      <w:lvlJc w:val="right"/>
      <w:pPr>
        <w:ind w:left="720" w:hanging="360"/>
      </w:pPr>
      <w:rPr>
        <w:rFonts w:cs="Times New Roman" w:hint="default"/>
        <w:sz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7" w15:restartNumberingAfterBreak="0">
    <w:nsid w:val="21F0352B"/>
    <w:multiLevelType w:val="hybridMultilevel"/>
    <w:tmpl w:val="45400E1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8" w15:restartNumberingAfterBreak="0">
    <w:nsid w:val="224317A8"/>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69" w15:restartNumberingAfterBreak="0">
    <w:nsid w:val="23F076A6"/>
    <w:multiLevelType w:val="hybridMultilevel"/>
    <w:tmpl w:val="F2BA66E8"/>
    <w:lvl w:ilvl="0" w:tplc="1C2620D6">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70" w15:restartNumberingAfterBreak="0">
    <w:nsid w:val="24422467"/>
    <w:multiLevelType w:val="hybridMultilevel"/>
    <w:tmpl w:val="64EAC06A"/>
    <w:lvl w:ilvl="0" w:tplc="60841F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24B74ABC"/>
    <w:multiLevelType w:val="hybridMultilevel"/>
    <w:tmpl w:val="83CCBDE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2" w15:restartNumberingAfterBreak="0">
    <w:nsid w:val="250156C6"/>
    <w:multiLevelType w:val="hybridMultilevel"/>
    <w:tmpl w:val="4050C5B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3" w15:restartNumberingAfterBreak="0">
    <w:nsid w:val="256138BB"/>
    <w:multiLevelType w:val="hybridMultilevel"/>
    <w:tmpl w:val="2A986FEA"/>
    <w:lvl w:ilvl="0" w:tplc="0419000F">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74" w15:restartNumberingAfterBreak="0">
    <w:nsid w:val="25641656"/>
    <w:multiLevelType w:val="hybridMultilevel"/>
    <w:tmpl w:val="0D7A86F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5" w15:restartNumberingAfterBreak="0">
    <w:nsid w:val="25671276"/>
    <w:multiLevelType w:val="hybridMultilevel"/>
    <w:tmpl w:val="10B8A03E"/>
    <w:lvl w:ilvl="0" w:tplc="04190001">
      <w:start w:val="1"/>
      <w:numFmt w:val="decimal"/>
      <w:lvlText w:val="%1."/>
      <w:lvlJc w:val="left"/>
      <w:pPr>
        <w:tabs>
          <w:tab w:val="num" w:pos="644"/>
        </w:tabs>
        <w:ind w:left="644" w:hanging="360"/>
      </w:pPr>
      <w:rPr>
        <w:rFonts w:cs="Times New Roman"/>
      </w:rPr>
    </w:lvl>
    <w:lvl w:ilvl="1" w:tplc="2C9815E6" w:tentative="1">
      <w:start w:val="1"/>
      <w:numFmt w:val="lowerLetter"/>
      <w:lvlText w:val="%2."/>
      <w:lvlJc w:val="left"/>
      <w:pPr>
        <w:tabs>
          <w:tab w:val="num" w:pos="731"/>
        </w:tabs>
        <w:ind w:left="731" w:hanging="360"/>
      </w:pPr>
      <w:rPr>
        <w:rFonts w:cs="Times New Roman"/>
      </w:rPr>
    </w:lvl>
    <w:lvl w:ilvl="2" w:tplc="64A6A7F2" w:tentative="1">
      <w:start w:val="1"/>
      <w:numFmt w:val="lowerRoman"/>
      <w:lvlText w:val="%3."/>
      <w:lvlJc w:val="right"/>
      <w:pPr>
        <w:tabs>
          <w:tab w:val="num" w:pos="1451"/>
        </w:tabs>
        <w:ind w:left="1451" w:hanging="180"/>
      </w:pPr>
      <w:rPr>
        <w:rFonts w:cs="Times New Roman"/>
      </w:rPr>
    </w:lvl>
    <w:lvl w:ilvl="3" w:tplc="75B0778A" w:tentative="1">
      <w:start w:val="1"/>
      <w:numFmt w:val="decimal"/>
      <w:lvlText w:val="%4."/>
      <w:lvlJc w:val="left"/>
      <w:pPr>
        <w:tabs>
          <w:tab w:val="num" w:pos="2171"/>
        </w:tabs>
        <w:ind w:left="2171" w:hanging="360"/>
      </w:pPr>
      <w:rPr>
        <w:rFonts w:cs="Times New Roman"/>
      </w:rPr>
    </w:lvl>
    <w:lvl w:ilvl="4" w:tplc="70E21CF6" w:tentative="1">
      <w:start w:val="1"/>
      <w:numFmt w:val="lowerLetter"/>
      <w:lvlText w:val="%5."/>
      <w:lvlJc w:val="left"/>
      <w:pPr>
        <w:tabs>
          <w:tab w:val="num" w:pos="2891"/>
        </w:tabs>
        <w:ind w:left="2891" w:hanging="360"/>
      </w:pPr>
      <w:rPr>
        <w:rFonts w:cs="Times New Roman"/>
      </w:rPr>
    </w:lvl>
    <w:lvl w:ilvl="5" w:tplc="51D00B74" w:tentative="1">
      <w:start w:val="1"/>
      <w:numFmt w:val="lowerRoman"/>
      <w:lvlText w:val="%6."/>
      <w:lvlJc w:val="right"/>
      <w:pPr>
        <w:tabs>
          <w:tab w:val="num" w:pos="3611"/>
        </w:tabs>
        <w:ind w:left="3611" w:hanging="180"/>
      </w:pPr>
      <w:rPr>
        <w:rFonts w:cs="Times New Roman"/>
      </w:rPr>
    </w:lvl>
    <w:lvl w:ilvl="6" w:tplc="B2BA2B12" w:tentative="1">
      <w:start w:val="1"/>
      <w:numFmt w:val="decimal"/>
      <w:lvlText w:val="%7."/>
      <w:lvlJc w:val="left"/>
      <w:pPr>
        <w:tabs>
          <w:tab w:val="num" w:pos="4331"/>
        </w:tabs>
        <w:ind w:left="4331" w:hanging="360"/>
      </w:pPr>
      <w:rPr>
        <w:rFonts w:cs="Times New Roman"/>
      </w:rPr>
    </w:lvl>
    <w:lvl w:ilvl="7" w:tplc="B9243906" w:tentative="1">
      <w:start w:val="1"/>
      <w:numFmt w:val="lowerLetter"/>
      <w:lvlText w:val="%8."/>
      <w:lvlJc w:val="left"/>
      <w:pPr>
        <w:tabs>
          <w:tab w:val="num" w:pos="5051"/>
        </w:tabs>
        <w:ind w:left="5051" w:hanging="360"/>
      </w:pPr>
      <w:rPr>
        <w:rFonts w:cs="Times New Roman"/>
      </w:rPr>
    </w:lvl>
    <w:lvl w:ilvl="8" w:tplc="FF260590" w:tentative="1">
      <w:start w:val="1"/>
      <w:numFmt w:val="lowerRoman"/>
      <w:lvlText w:val="%9."/>
      <w:lvlJc w:val="right"/>
      <w:pPr>
        <w:tabs>
          <w:tab w:val="num" w:pos="5771"/>
        </w:tabs>
        <w:ind w:left="5771" w:hanging="180"/>
      </w:pPr>
      <w:rPr>
        <w:rFonts w:cs="Times New Roman"/>
      </w:rPr>
    </w:lvl>
  </w:abstractNum>
  <w:abstractNum w:abstractNumId="76" w15:restartNumberingAfterBreak="0">
    <w:nsid w:val="25D63085"/>
    <w:multiLevelType w:val="hybridMultilevel"/>
    <w:tmpl w:val="94E8F44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7" w15:restartNumberingAfterBreak="0">
    <w:nsid w:val="25FB59AA"/>
    <w:multiLevelType w:val="hybridMultilevel"/>
    <w:tmpl w:val="633A13C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8" w15:restartNumberingAfterBreak="0">
    <w:nsid w:val="26AB15E5"/>
    <w:multiLevelType w:val="hybridMultilevel"/>
    <w:tmpl w:val="3BD6E0B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9" w15:restartNumberingAfterBreak="0">
    <w:nsid w:val="271472F9"/>
    <w:multiLevelType w:val="hybridMultilevel"/>
    <w:tmpl w:val="9B42A11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0" w15:restartNumberingAfterBreak="0">
    <w:nsid w:val="27552D90"/>
    <w:multiLevelType w:val="hybridMultilevel"/>
    <w:tmpl w:val="49A4673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1" w15:restartNumberingAfterBreak="0">
    <w:nsid w:val="28601CE4"/>
    <w:multiLevelType w:val="hybridMultilevel"/>
    <w:tmpl w:val="FA3098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28C13AFA"/>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83" w15:restartNumberingAfterBreak="0">
    <w:nsid w:val="292704D6"/>
    <w:multiLevelType w:val="hybridMultilevel"/>
    <w:tmpl w:val="8B5CD592"/>
    <w:lvl w:ilvl="0" w:tplc="0419000F">
      <w:start w:val="1"/>
      <w:numFmt w:val="decimal"/>
      <w:lvlText w:val="%1."/>
      <w:lvlJc w:val="left"/>
      <w:pPr>
        <w:ind w:left="819" w:hanging="360"/>
      </w:pPr>
      <w:rPr>
        <w:rFonts w:cs="Times New Roman" w:hint="default"/>
      </w:rPr>
    </w:lvl>
    <w:lvl w:ilvl="1" w:tplc="04190019" w:tentative="1">
      <w:start w:val="1"/>
      <w:numFmt w:val="lowerLetter"/>
      <w:lvlText w:val="%2."/>
      <w:lvlJc w:val="left"/>
      <w:pPr>
        <w:ind w:left="1539" w:hanging="360"/>
      </w:pPr>
      <w:rPr>
        <w:rFonts w:cs="Times New Roman"/>
      </w:rPr>
    </w:lvl>
    <w:lvl w:ilvl="2" w:tplc="0419001B" w:tentative="1">
      <w:start w:val="1"/>
      <w:numFmt w:val="lowerRoman"/>
      <w:lvlText w:val="%3."/>
      <w:lvlJc w:val="right"/>
      <w:pPr>
        <w:ind w:left="2259" w:hanging="180"/>
      </w:pPr>
      <w:rPr>
        <w:rFonts w:cs="Times New Roman"/>
      </w:rPr>
    </w:lvl>
    <w:lvl w:ilvl="3" w:tplc="0419000F" w:tentative="1">
      <w:start w:val="1"/>
      <w:numFmt w:val="decimal"/>
      <w:lvlText w:val="%4."/>
      <w:lvlJc w:val="left"/>
      <w:pPr>
        <w:ind w:left="2979" w:hanging="360"/>
      </w:pPr>
      <w:rPr>
        <w:rFonts w:cs="Times New Roman"/>
      </w:rPr>
    </w:lvl>
    <w:lvl w:ilvl="4" w:tplc="04190019" w:tentative="1">
      <w:start w:val="1"/>
      <w:numFmt w:val="lowerLetter"/>
      <w:lvlText w:val="%5."/>
      <w:lvlJc w:val="left"/>
      <w:pPr>
        <w:ind w:left="3699" w:hanging="360"/>
      </w:pPr>
      <w:rPr>
        <w:rFonts w:cs="Times New Roman"/>
      </w:rPr>
    </w:lvl>
    <w:lvl w:ilvl="5" w:tplc="0419001B" w:tentative="1">
      <w:start w:val="1"/>
      <w:numFmt w:val="lowerRoman"/>
      <w:lvlText w:val="%6."/>
      <w:lvlJc w:val="right"/>
      <w:pPr>
        <w:ind w:left="4419" w:hanging="180"/>
      </w:pPr>
      <w:rPr>
        <w:rFonts w:cs="Times New Roman"/>
      </w:rPr>
    </w:lvl>
    <w:lvl w:ilvl="6" w:tplc="0419000F" w:tentative="1">
      <w:start w:val="1"/>
      <w:numFmt w:val="decimal"/>
      <w:lvlText w:val="%7."/>
      <w:lvlJc w:val="left"/>
      <w:pPr>
        <w:ind w:left="5139" w:hanging="360"/>
      </w:pPr>
      <w:rPr>
        <w:rFonts w:cs="Times New Roman"/>
      </w:rPr>
    </w:lvl>
    <w:lvl w:ilvl="7" w:tplc="04190019" w:tentative="1">
      <w:start w:val="1"/>
      <w:numFmt w:val="lowerLetter"/>
      <w:lvlText w:val="%8."/>
      <w:lvlJc w:val="left"/>
      <w:pPr>
        <w:ind w:left="5859" w:hanging="360"/>
      </w:pPr>
      <w:rPr>
        <w:rFonts w:cs="Times New Roman"/>
      </w:rPr>
    </w:lvl>
    <w:lvl w:ilvl="8" w:tplc="0419001B" w:tentative="1">
      <w:start w:val="1"/>
      <w:numFmt w:val="lowerRoman"/>
      <w:lvlText w:val="%9."/>
      <w:lvlJc w:val="right"/>
      <w:pPr>
        <w:ind w:left="6579" w:hanging="180"/>
      </w:pPr>
      <w:rPr>
        <w:rFonts w:cs="Times New Roman"/>
      </w:rPr>
    </w:lvl>
  </w:abstractNum>
  <w:abstractNum w:abstractNumId="84" w15:restartNumberingAfterBreak="0">
    <w:nsid w:val="294C77D2"/>
    <w:multiLevelType w:val="hybridMultilevel"/>
    <w:tmpl w:val="1C2C0DE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5" w15:restartNumberingAfterBreak="0">
    <w:nsid w:val="2ABD594C"/>
    <w:multiLevelType w:val="hybridMultilevel"/>
    <w:tmpl w:val="FF5CF24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6" w15:restartNumberingAfterBreak="0">
    <w:nsid w:val="2C283712"/>
    <w:multiLevelType w:val="hybridMultilevel"/>
    <w:tmpl w:val="D998177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7" w15:restartNumberingAfterBreak="0">
    <w:nsid w:val="2D3B6E6E"/>
    <w:multiLevelType w:val="hybridMultilevel"/>
    <w:tmpl w:val="243A528C"/>
    <w:lvl w:ilvl="0" w:tplc="BBAEB24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88" w15:restartNumberingAfterBreak="0">
    <w:nsid w:val="2DF55D93"/>
    <w:multiLevelType w:val="hybridMultilevel"/>
    <w:tmpl w:val="73C4B38C"/>
    <w:lvl w:ilvl="0" w:tplc="562656C0">
      <w:start w:val="1"/>
      <w:numFmt w:val="decimal"/>
      <w:lvlText w:val="%1."/>
      <w:lvlJc w:val="left"/>
      <w:pPr>
        <w:ind w:left="961" w:hanging="360"/>
      </w:pPr>
      <w:rPr>
        <w:rFonts w:cs="Times New Roman" w:hint="default"/>
      </w:rPr>
    </w:lvl>
    <w:lvl w:ilvl="1" w:tplc="04190019" w:tentative="1">
      <w:start w:val="1"/>
      <w:numFmt w:val="lowerLetter"/>
      <w:lvlText w:val="%2."/>
      <w:lvlJc w:val="left"/>
      <w:pPr>
        <w:ind w:left="1681" w:hanging="360"/>
      </w:pPr>
      <w:rPr>
        <w:rFonts w:cs="Times New Roman"/>
      </w:rPr>
    </w:lvl>
    <w:lvl w:ilvl="2" w:tplc="0419001B" w:tentative="1">
      <w:start w:val="1"/>
      <w:numFmt w:val="lowerRoman"/>
      <w:lvlText w:val="%3."/>
      <w:lvlJc w:val="right"/>
      <w:pPr>
        <w:ind w:left="2401" w:hanging="180"/>
      </w:pPr>
      <w:rPr>
        <w:rFonts w:cs="Times New Roman"/>
      </w:rPr>
    </w:lvl>
    <w:lvl w:ilvl="3" w:tplc="0419000F" w:tentative="1">
      <w:start w:val="1"/>
      <w:numFmt w:val="decimal"/>
      <w:lvlText w:val="%4."/>
      <w:lvlJc w:val="left"/>
      <w:pPr>
        <w:ind w:left="3121" w:hanging="360"/>
      </w:pPr>
      <w:rPr>
        <w:rFonts w:cs="Times New Roman"/>
      </w:rPr>
    </w:lvl>
    <w:lvl w:ilvl="4" w:tplc="04190019" w:tentative="1">
      <w:start w:val="1"/>
      <w:numFmt w:val="lowerLetter"/>
      <w:lvlText w:val="%5."/>
      <w:lvlJc w:val="left"/>
      <w:pPr>
        <w:ind w:left="3841" w:hanging="360"/>
      </w:pPr>
      <w:rPr>
        <w:rFonts w:cs="Times New Roman"/>
      </w:rPr>
    </w:lvl>
    <w:lvl w:ilvl="5" w:tplc="0419001B" w:tentative="1">
      <w:start w:val="1"/>
      <w:numFmt w:val="lowerRoman"/>
      <w:lvlText w:val="%6."/>
      <w:lvlJc w:val="right"/>
      <w:pPr>
        <w:ind w:left="4561" w:hanging="180"/>
      </w:pPr>
      <w:rPr>
        <w:rFonts w:cs="Times New Roman"/>
      </w:rPr>
    </w:lvl>
    <w:lvl w:ilvl="6" w:tplc="0419000F" w:tentative="1">
      <w:start w:val="1"/>
      <w:numFmt w:val="decimal"/>
      <w:lvlText w:val="%7."/>
      <w:lvlJc w:val="left"/>
      <w:pPr>
        <w:ind w:left="5281" w:hanging="360"/>
      </w:pPr>
      <w:rPr>
        <w:rFonts w:cs="Times New Roman"/>
      </w:rPr>
    </w:lvl>
    <w:lvl w:ilvl="7" w:tplc="04190019" w:tentative="1">
      <w:start w:val="1"/>
      <w:numFmt w:val="lowerLetter"/>
      <w:lvlText w:val="%8."/>
      <w:lvlJc w:val="left"/>
      <w:pPr>
        <w:ind w:left="6001" w:hanging="360"/>
      </w:pPr>
      <w:rPr>
        <w:rFonts w:cs="Times New Roman"/>
      </w:rPr>
    </w:lvl>
    <w:lvl w:ilvl="8" w:tplc="0419001B" w:tentative="1">
      <w:start w:val="1"/>
      <w:numFmt w:val="lowerRoman"/>
      <w:lvlText w:val="%9."/>
      <w:lvlJc w:val="right"/>
      <w:pPr>
        <w:ind w:left="6721" w:hanging="180"/>
      </w:pPr>
      <w:rPr>
        <w:rFonts w:cs="Times New Roman"/>
      </w:rPr>
    </w:lvl>
  </w:abstractNum>
  <w:abstractNum w:abstractNumId="89" w15:restartNumberingAfterBreak="0">
    <w:nsid w:val="2E0F3EBB"/>
    <w:multiLevelType w:val="hybridMultilevel"/>
    <w:tmpl w:val="8134254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0" w15:restartNumberingAfterBreak="0">
    <w:nsid w:val="2E2B6997"/>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tentative="1">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91" w15:restartNumberingAfterBreak="0">
    <w:nsid w:val="2E357048"/>
    <w:multiLevelType w:val="hybridMultilevel"/>
    <w:tmpl w:val="9C8C1CA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2" w15:restartNumberingAfterBreak="0">
    <w:nsid w:val="2E645C9B"/>
    <w:multiLevelType w:val="hybridMultilevel"/>
    <w:tmpl w:val="D32A6B5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3" w15:restartNumberingAfterBreak="0">
    <w:nsid w:val="2E8C7AF6"/>
    <w:multiLevelType w:val="hybridMultilevel"/>
    <w:tmpl w:val="0D98DF2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4" w15:restartNumberingAfterBreak="0">
    <w:nsid w:val="3017272F"/>
    <w:multiLevelType w:val="hybridMultilevel"/>
    <w:tmpl w:val="1312E7CA"/>
    <w:lvl w:ilvl="0" w:tplc="E6C0DA78">
      <w:start w:val="1"/>
      <w:numFmt w:val="decimal"/>
      <w:lvlText w:val="%1."/>
      <w:lvlJc w:val="left"/>
      <w:pPr>
        <w:ind w:left="720" w:hanging="360"/>
      </w:pPr>
      <w:rPr>
        <w:rFonts w:cs="Times New Roman" w:hint="default"/>
        <w:b w:val="0"/>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5" w15:restartNumberingAfterBreak="0">
    <w:nsid w:val="30DF1911"/>
    <w:multiLevelType w:val="hybridMultilevel"/>
    <w:tmpl w:val="1EECC5D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6" w15:restartNumberingAfterBreak="0">
    <w:nsid w:val="31BA5BC0"/>
    <w:multiLevelType w:val="hybridMultilevel"/>
    <w:tmpl w:val="3BC20CCC"/>
    <w:lvl w:ilvl="0" w:tplc="3C5AA5B4">
      <w:start w:val="1"/>
      <w:numFmt w:val="decimal"/>
      <w:lvlText w:val="%1"/>
      <w:lvlJc w:val="right"/>
      <w:pPr>
        <w:ind w:left="360" w:hanging="360"/>
      </w:pPr>
      <w:rPr>
        <w:rFonts w:cs="Times New Roman" w:hint="default"/>
        <w:sz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7" w15:restartNumberingAfterBreak="0">
    <w:nsid w:val="32157B86"/>
    <w:multiLevelType w:val="hybridMultilevel"/>
    <w:tmpl w:val="6FE078FE"/>
    <w:lvl w:ilvl="0" w:tplc="064004E8">
      <w:start w:val="1"/>
      <w:numFmt w:val="decimal"/>
      <w:lvlText w:val="%1."/>
      <w:lvlJc w:val="left"/>
      <w:pPr>
        <w:ind w:left="608" w:hanging="360"/>
      </w:pPr>
      <w:rPr>
        <w:rFonts w:cs="Times New Roman" w:hint="default"/>
        <w:b w:val="0"/>
        <w:i w:val="0"/>
      </w:rPr>
    </w:lvl>
    <w:lvl w:ilvl="1" w:tplc="04190019" w:tentative="1">
      <w:start w:val="1"/>
      <w:numFmt w:val="lowerLetter"/>
      <w:lvlText w:val="%2."/>
      <w:lvlJc w:val="left"/>
      <w:pPr>
        <w:ind w:left="1328" w:hanging="360"/>
      </w:pPr>
      <w:rPr>
        <w:rFonts w:cs="Times New Roman"/>
      </w:rPr>
    </w:lvl>
    <w:lvl w:ilvl="2" w:tplc="0419001B" w:tentative="1">
      <w:start w:val="1"/>
      <w:numFmt w:val="lowerRoman"/>
      <w:lvlText w:val="%3."/>
      <w:lvlJc w:val="right"/>
      <w:pPr>
        <w:ind w:left="2048" w:hanging="180"/>
      </w:pPr>
      <w:rPr>
        <w:rFonts w:cs="Times New Roman"/>
      </w:rPr>
    </w:lvl>
    <w:lvl w:ilvl="3" w:tplc="0419000F" w:tentative="1">
      <w:start w:val="1"/>
      <w:numFmt w:val="decimal"/>
      <w:lvlText w:val="%4."/>
      <w:lvlJc w:val="left"/>
      <w:pPr>
        <w:ind w:left="2768" w:hanging="360"/>
      </w:pPr>
      <w:rPr>
        <w:rFonts w:cs="Times New Roman"/>
      </w:rPr>
    </w:lvl>
    <w:lvl w:ilvl="4" w:tplc="04190019" w:tentative="1">
      <w:start w:val="1"/>
      <w:numFmt w:val="lowerLetter"/>
      <w:lvlText w:val="%5."/>
      <w:lvlJc w:val="left"/>
      <w:pPr>
        <w:ind w:left="3488" w:hanging="360"/>
      </w:pPr>
      <w:rPr>
        <w:rFonts w:cs="Times New Roman"/>
      </w:rPr>
    </w:lvl>
    <w:lvl w:ilvl="5" w:tplc="0419001B" w:tentative="1">
      <w:start w:val="1"/>
      <w:numFmt w:val="lowerRoman"/>
      <w:lvlText w:val="%6."/>
      <w:lvlJc w:val="right"/>
      <w:pPr>
        <w:ind w:left="4208" w:hanging="180"/>
      </w:pPr>
      <w:rPr>
        <w:rFonts w:cs="Times New Roman"/>
      </w:rPr>
    </w:lvl>
    <w:lvl w:ilvl="6" w:tplc="0419000F" w:tentative="1">
      <w:start w:val="1"/>
      <w:numFmt w:val="decimal"/>
      <w:lvlText w:val="%7."/>
      <w:lvlJc w:val="left"/>
      <w:pPr>
        <w:ind w:left="4928" w:hanging="360"/>
      </w:pPr>
      <w:rPr>
        <w:rFonts w:cs="Times New Roman"/>
      </w:rPr>
    </w:lvl>
    <w:lvl w:ilvl="7" w:tplc="04190019" w:tentative="1">
      <w:start w:val="1"/>
      <w:numFmt w:val="lowerLetter"/>
      <w:lvlText w:val="%8."/>
      <w:lvlJc w:val="left"/>
      <w:pPr>
        <w:ind w:left="5648" w:hanging="360"/>
      </w:pPr>
      <w:rPr>
        <w:rFonts w:cs="Times New Roman"/>
      </w:rPr>
    </w:lvl>
    <w:lvl w:ilvl="8" w:tplc="0419001B" w:tentative="1">
      <w:start w:val="1"/>
      <w:numFmt w:val="lowerRoman"/>
      <w:lvlText w:val="%9."/>
      <w:lvlJc w:val="right"/>
      <w:pPr>
        <w:ind w:left="6368" w:hanging="180"/>
      </w:pPr>
      <w:rPr>
        <w:rFonts w:cs="Times New Roman"/>
      </w:rPr>
    </w:lvl>
  </w:abstractNum>
  <w:abstractNum w:abstractNumId="98" w15:restartNumberingAfterBreak="0">
    <w:nsid w:val="3253504E"/>
    <w:multiLevelType w:val="hybridMultilevel"/>
    <w:tmpl w:val="EF74F7D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9" w15:restartNumberingAfterBreak="0">
    <w:nsid w:val="328D0BC3"/>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100" w15:restartNumberingAfterBreak="0">
    <w:nsid w:val="32CF6006"/>
    <w:multiLevelType w:val="hybridMultilevel"/>
    <w:tmpl w:val="28B04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32D54A40"/>
    <w:multiLevelType w:val="hybridMultilevel"/>
    <w:tmpl w:val="90E41478"/>
    <w:lvl w:ilvl="0" w:tplc="0419000F">
      <w:start w:val="1"/>
      <w:numFmt w:val="decimal"/>
      <w:lvlText w:val="%1."/>
      <w:lvlJc w:val="left"/>
      <w:pPr>
        <w:ind w:left="720" w:hanging="360"/>
      </w:pPr>
      <w:rPr>
        <w:rFonts w:cs="Times New Roman" w:hint="default"/>
        <w:b w:val="0"/>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2" w15:restartNumberingAfterBreak="0">
    <w:nsid w:val="33701762"/>
    <w:multiLevelType w:val="hybridMultilevel"/>
    <w:tmpl w:val="86A28B0E"/>
    <w:lvl w:ilvl="0" w:tplc="DEC259BE">
      <w:start w:val="1"/>
      <w:numFmt w:val="decimal"/>
      <w:lvlText w:val="%1."/>
      <w:lvlJc w:val="left"/>
      <w:pPr>
        <w:ind w:left="3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3" w15:restartNumberingAfterBreak="0">
    <w:nsid w:val="3394759C"/>
    <w:multiLevelType w:val="multilevel"/>
    <w:tmpl w:val="6E285940"/>
    <w:lvl w:ilvl="0">
      <w:start w:val="1"/>
      <w:numFmt w:val="decimal"/>
      <w:lvlText w:val="%1."/>
      <w:lvlJc w:val="left"/>
      <w:pPr>
        <w:ind w:left="495" w:hanging="495"/>
      </w:pPr>
      <w:rPr>
        <w:rFonts w:cs="Times New Roman" w:hint="default"/>
      </w:rPr>
    </w:lvl>
    <w:lvl w:ilvl="1">
      <w:start w:val="1"/>
      <w:numFmt w:val="decimal"/>
      <w:lvlText w:val="%1.%2."/>
      <w:lvlJc w:val="left"/>
      <w:pPr>
        <w:ind w:left="675" w:hanging="495"/>
      </w:pPr>
      <w:rPr>
        <w:rFonts w:cs="Times New Roman" w:hint="default"/>
      </w:rPr>
    </w:lvl>
    <w:lvl w:ilvl="2">
      <w:start w:val="3"/>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04" w15:restartNumberingAfterBreak="0">
    <w:nsid w:val="34321398"/>
    <w:multiLevelType w:val="hybridMultilevel"/>
    <w:tmpl w:val="03F07DB2"/>
    <w:lvl w:ilvl="0" w:tplc="F26EEE70">
      <w:start w:val="1"/>
      <w:numFmt w:val="decimal"/>
      <w:lvlText w:val="%1."/>
      <w:lvlJc w:val="left"/>
      <w:pPr>
        <w:ind w:left="394" w:hanging="360"/>
      </w:pPr>
      <w:rPr>
        <w:rFonts w:cs="Times New Roman" w:hint="default"/>
      </w:rPr>
    </w:lvl>
    <w:lvl w:ilvl="1" w:tplc="04190019" w:tentative="1">
      <w:start w:val="1"/>
      <w:numFmt w:val="lowerLetter"/>
      <w:lvlText w:val="%2."/>
      <w:lvlJc w:val="left"/>
      <w:pPr>
        <w:ind w:left="1114" w:hanging="360"/>
      </w:pPr>
      <w:rPr>
        <w:rFonts w:cs="Times New Roman"/>
      </w:rPr>
    </w:lvl>
    <w:lvl w:ilvl="2" w:tplc="0419001B" w:tentative="1">
      <w:start w:val="1"/>
      <w:numFmt w:val="lowerRoman"/>
      <w:lvlText w:val="%3."/>
      <w:lvlJc w:val="right"/>
      <w:pPr>
        <w:ind w:left="1834" w:hanging="180"/>
      </w:pPr>
      <w:rPr>
        <w:rFonts w:cs="Times New Roman"/>
      </w:rPr>
    </w:lvl>
    <w:lvl w:ilvl="3" w:tplc="0419000F" w:tentative="1">
      <w:start w:val="1"/>
      <w:numFmt w:val="decimal"/>
      <w:lvlText w:val="%4."/>
      <w:lvlJc w:val="left"/>
      <w:pPr>
        <w:ind w:left="2554" w:hanging="360"/>
      </w:pPr>
      <w:rPr>
        <w:rFonts w:cs="Times New Roman"/>
      </w:rPr>
    </w:lvl>
    <w:lvl w:ilvl="4" w:tplc="04190019" w:tentative="1">
      <w:start w:val="1"/>
      <w:numFmt w:val="lowerLetter"/>
      <w:lvlText w:val="%5."/>
      <w:lvlJc w:val="left"/>
      <w:pPr>
        <w:ind w:left="3274" w:hanging="360"/>
      </w:pPr>
      <w:rPr>
        <w:rFonts w:cs="Times New Roman"/>
      </w:rPr>
    </w:lvl>
    <w:lvl w:ilvl="5" w:tplc="0419001B" w:tentative="1">
      <w:start w:val="1"/>
      <w:numFmt w:val="lowerRoman"/>
      <w:lvlText w:val="%6."/>
      <w:lvlJc w:val="right"/>
      <w:pPr>
        <w:ind w:left="3994" w:hanging="180"/>
      </w:pPr>
      <w:rPr>
        <w:rFonts w:cs="Times New Roman"/>
      </w:rPr>
    </w:lvl>
    <w:lvl w:ilvl="6" w:tplc="0419000F" w:tentative="1">
      <w:start w:val="1"/>
      <w:numFmt w:val="decimal"/>
      <w:lvlText w:val="%7."/>
      <w:lvlJc w:val="left"/>
      <w:pPr>
        <w:ind w:left="4714" w:hanging="360"/>
      </w:pPr>
      <w:rPr>
        <w:rFonts w:cs="Times New Roman"/>
      </w:rPr>
    </w:lvl>
    <w:lvl w:ilvl="7" w:tplc="04190019" w:tentative="1">
      <w:start w:val="1"/>
      <w:numFmt w:val="lowerLetter"/>
      <w:lvlText w:val="%8."/>
      <w:lvlJc w:val="left"/>
      <w:pPr>
        <w:ind w:left="5434" w:hanging="360"/>
      </w:pPr>
      <w:rPr>
        <w:rFonts w:cs="Times New Roman"/>
      </w:rPr>
    </w:lvl>
    <w:lvl w:ilvl="8" w:tplc="0419001B" w:tentative="1">
      <w:start w:val="1"/>
      <w:numFmt w:val="lowerRoman"/>
      <w:lvlText w:val="%9."/>
      <w:lvlJc w:val="right"/>
      <w:pPr>
        <w:ind w:left="6154" w:hanging="180"/>
      </w:pPr>
      <w:rPr>
        <w:rFonts w:cs="Times New Roman"/>
      </w:rPr>
    </w:lvl>
  </w:abstractNum>
  <w:abstractNum w:abstractNumId="105" w15:restartNumberingAfterBreak="0">
    <w:nsid w:val="343C1691"/>
    <w:multiLevelType w:val="hybridMultilevel"/>
    <w:tmpl w:val="F2007EA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6" w15:restartNumberingAfterBreak="0">
    <w:nsid w:val="34961149"/>
    <w:multiLevelType w:val="hybridMultilevel"/>
    <w:tmpl w:val="ABF0C46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7" w15:restartNumberingAfterBreak="0">
    <w:nsid w:val="349D2968"/>
    <w:multiLevelType w:val="hybridMultilevel"/>
    <w:tmpl w:val="09E887C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8" w15:restartNumberingAfterBreak="0">
    <w:nsid w:val="351F2F1B"/>
    <w:multiLevelType w:val="hybridMultilevel"/>
    <w:tmpl w:val="2EA2883C"/>
    <w:lvl w:ilvl="0" w:tplc="C68459F2">
      <w:start w:val="1"/>
      <w:numFmt w:val="decimal"/>
      <w:lvlText w:val="%1."/>
      <w:lvlJc w:val="left"/>
      <w:pPr>
        <w:ind w:left="608" w:hanging="360"/>
      </w:pPr>
      <w:rPr>
        <w:rFonts w:cs="Times New Roman" w:hint="default"/>
      </w:rPr>
    </w:lvl>
    <w:lvl w:ilvl="1" w:tplc="04190019" w:tentative="1">
      <w:start w:val="1"/>
      <w:numFmt w:val="lowerLetter"/>
      <w:lvlText w:val="%2."/>
      <w:lvlJc w:val="left"/>
      <w:pPr>
        <w:ind w:left="1328" w:hanging="360"/>
      </w:pPr>
      <w:rPr>
        <w:rFonts w:cs="Times New Roman"/>
      </w:rPr>
    </w:lvl>
    <w:lvl w:ilvl="2" w:tplc="0419001B" w:tentative="1">
      <w:start w:val="1"/>
      <w:numFmt w:val="lowerRoman"/>
      <w:lvlText w:val="%3."/>
      <w:lvlJc w:val="right"/>
      <w:pPr>
        <w:ind w:left="2048" w:hanging="180"/>
      </w:pPr>
      <w:rPr>
        <w:rFonts w:cs="Times New Roman"/>
      </w:rPr>
    </w:lvl>
    <w:lvl w:ilvl="3" w:tplc="0419000F" w:tentative="1">
      <w:start w:val="1"/>
      <w:numFmt w:val="decimal"/>
      <w:lvlText w:val="%4."/>
      <w:lvlJc w:val="left"/>
      <w:pPr>
        <w:ind w:left="2768" w:hanging="360"/>
      </w:pPr>
      <w:rPr>
        <w:rFonts w:cs="Times New Roman"/>
      </w:rPr>
    </w:lvl>
    <w:lvl w:ilvl="4" w:tplc="04190019" w:tentative="1">
      <w:start w:val="1"/>
      <w:numFmt w:val="lowerLetter"/>
      <w:lvlText w:val="%5."/>
      <w:lvlJc w:val="left"/>
      <w:pPr>
        <w:ind w:left="3488" w:hanging="360"/>
      </w:pPr>
      <w:rPr>
        <w:rFonts w:cs="Times New Roman"/>
      </w:rPr>
    </w:lvl>
    <w:lvl w:ilvl="5" w:tplc="0419001B" w:tentative="1">
      <w:start w:val="1"/>
      <w:numFmt w:val="lowerRoman"/>
      <w:lvlText w:val="%6."/>
      <w:lvlJc w:val="right"/>
      <w:pPr>
        <w:ind w:left="4208" w:hanging="180"/>
      </w:pPr>
      <w:rPr>
        <w:rFonts w:cs="Times New Roman"/>
      </w:rPr>
    </w:lvl>
    <w:lvl w:ilvl="6" w:tplc="0419000F" w:tentative="1">
      <w:start w:val="1"/>
      <w:numFmt w:val="decimal"/>
      <w:lvlText w:val="%7."/>
      <w:lvlJc w:val="left"/>
      <w:pPr>
        <w:ind w:left="4928" w:hanging="360"/>
      </w:pPr>
      <w:rPr>
        <w:rFonts w:cs="Times New Roman"/>
      </w:rPr>
    </w:lvl>
    <w:lvl w:ilvl="7" w:tplc="04190019" w:tentative="1">
      <w:start w:val="1"/>
      <w:numFmt w:val="lowerLetter"/>
      <w:lvlText w:val="%8."/>
      <w:lvlJc w:val="left"/>
      <w:pPr>
        <w:ind w:left="5648" w:hanging="360"/>
      </w:pPr>
      <w:rPr>
        <w:rFonts w:cs="Times New Roman"/>
      </w:rPr>
    </w:lvl>
    <w:lvl w:ilvl="8" w:tplc="0419001B" w:tentative="1">
      <w:start w:val="1"/>
      <w:numFmt w:val="lowerRoman"/>
      <w:lvlText w:val="%9."/>
      <w:lvlJc w:val="right"/>
      <w:pPr>
        <w:ind w:left="6368" w:hanging="180"/>
      </w:pPr>
      <w:rPr>
        <w:rFonts w:cs="Times New Roman"/>
      </w:rPr>
    </w:lvl>
  </w:abstractNum>
  <w:abstractNum w:abstractNumId="109" w15:restartNumberingAfterBreak="0">
    <w:nsid w:val="35391722"/>
    <w:multiLevelType w:val="hybridMultilevel"/>
    <w:tmpl w:val="705616A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0" w15:restartNumberingAfterBreak="0">
    <w:nsid w:val="35BB79F2"/>
    <w:multiLevelType w:val="hybridMultilevel"/>
    <w:tmpl w:val="259E99F0"/>
    <w:lvl w:ilvl="0" w:tplc="000654BC">
      <w:numFmt w:val="bullet"/>
      <w:lvlText w:val="-"/>
      <w:lvlJc w:val="left"/>
      <w:pPr>
        <w:ind w:left="1004" w:hanging="360"/>
      </w:pPr>
      <w:rPr>
        <w:rFonts w:ascii="Times New Roman" w:hAnsi="Times New Roman" w:hint="default"/>
      </w:rPr>
    </w:lvl>
    <w:lvl w:ilvl="1" w:tplc="04190003" w:tentative="1">
      <w:start w:val="1"/>
      <w:numFmt w:val="bullet"/>
      <w:lvlText w:val="o"/>
      <w:lvlJc w:val="left"/>
      <w:pPr>
        <w:ind w:left="1724" w:hanging="360"/>
      </w:pPr>
      <w:rPr>
        <w:rFonts w:ascii="Courier New" w:hAnsi="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1" w15:restartNumberingAfterBreak="0">
    <w:nsid w:val="36633C23"/>
    <w:multiLevelType w:val="hybridMultilevel"/>
    <w:tmpl w:val="7EE22F6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2" w15:restartNumberingAfterBreak="0">
    <w:nsid w:val="36E77E41"/>
    <w:multiLevelType w:val="hybridMultilevel"/>
    <w:tmpl w:val="B3042D48"/>
    <w:lvl w:ilvl="0" w:tplc="F44833C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3" w15:restartNumberingAfterBreak="0">
    <w:nsid w:val="38270070"/>
    <w:multiLevelType w:val="hybridMultilevel"/>
    <w:tmpl w:val="4BC2E34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4" w15:restartNumberingAfterBreak="0">
    <w:nsid w:val="38345BD8"/>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115" w15:restartNumberingAfterBreak="0">
    <w:nsid w:val="385E1B6C"/>
    <w:multiLevelType w:val="hybridMultilevel"/>
    <w:tmpl w:val="A6ACA298"/>
    <w:lvl w:ilvl="0" w:tplc="862E1A3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16" w15:restartNumberingAfterBreak="0">
    <w:nsid w:val="38F55850"/>
    <w:multiLevelType w:val="hybridMultilevel"/>
    <w:tmpl w:val="64CA0F7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7" w15:restartNumberingAfterBreak="0">
    <w:nsid w:val="393F6D58"/>
    <w:multiLevelType w:val="hybridMultilevel"/>
    <w:tmpl w:val="901C1BB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8" w15:restartNumberingAfterBreak="0">
    <w:nsid w:val="39997453"/>
    <w:multiLevelType w:val="multilevel"/>
    <w:tmpl w:val="041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9" w15:restartNumberingAfterBreak="0">
    <w:nsid w:val="3B5A1947"/>
    <w:multiLevelType w:val="multilevel"/>
    <w:tmpl w:val="801420E4"/>
    <w:lvl w:ilvl="0">
      <w:start w:val="1"/>
      <w:numFmt w:val="decimal"/>
      <w:lvlText w:val="%1."/>
      <w:lvlJc w:val="left"/>
      <w:pPr>
        <w:ind w:left="720" w:hanging="360"/>
      </w:pPr>
      <w:rPr>
        <w:rFonts w:cs="Times New Roman" w:hint="default"/>
      </w:rPr>
    </w:lvl>
    <w:lvl w:ilvl="1">
      <w:start w:val="2"/>
      <w:numFmt w:val="decimal"/>
      <w:isLgl/>
      <w:lvlText w:val="%1.%2."/>
      <w:lvlJc w:val="left"/>
      <w:pPr>
        <w:ind w:left="765" w:hanging="4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0" w15:restartNumberingAfterBreak="0">
    <w:nsid w:val="3B9170FB"/>
    <w:multiLevelType w:val="hybridMultilevel"/>
    <w:tmpl w:val="11D4721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1" w15:restartNumberingAfterBreak="0">
    <w:nsid w:val="3BC0722C"/>
    <w:multiLevelType w:val="hybridMultilevel"/>
    <w:tmpl w:val="827A182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2" w15:restartNumberingAfterBreak="0">
    <w:nsid w:val="3CC63461"/>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123" w15:restartNumberingAfterBreak="0">
    <w:nsid w:val="3D163BEF"/>
    <w:multiLevelType w:val="hybridMultilevel"/>
    <w:tmpl w:val="EC2E352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4" w15:restartNumberingAfterBreak="0">
    <w:nsid w:val="3DBD498D"/>
    <w:multiLevelType w:val="hybridMultilevel"/>
    <w:tmpl w:val="DD50D1D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5" w15:restartNumberingAfterBreak="0">
    <w:nsid w:val="3E13273B"/>
    <w:multiLevelType w:val="hybridMultilevel"/>
    <w:tmpl w:val="E2B84CFA"/>
    <w:lvl w:ilvl="0" w:tplc="0688D5C0">
      <w:start w:val="1"/>
      <w:numFmt w:val="decimal"/>
      <w:lvlText w:val="%1."/>
      <w:lvlJc w:val="left"/>
      <w:pPr>
        <w:ind w:left="720" w:hanging="360"/>
      </w:pPr>
      <w:rPr>
        <w:rFonts w:asciiTheme="minorHAnsi" w:hAnsiTheme="minorHAnsi" w:cs="Times New Roman" w:hint="default"/>
        <w:sz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6" w15:restartNumberingAfterBreak="0">
    <w:nsid w:val="3E1C06D8"/>
    <w:multiLevelType w:val="hybridMultilevel"/>
    <w:tmpl w:val="0D7C91EC"/>
    <w:lvl w:ilvl="0" w:tplc="A3EC3502">
      <w:start w:val="1"/>
      <w:numFmt w:val="decimal"/>
      <w:lvlText w:val="%1."/>
      <w:lvlJc w:val="left"/>
      <w:pPr>
        <w:ind w:left="393" w:hanging="360"/>
      </w:pPr>
      <w:rPr>
        <w:rFonts w:cs="Times New Roman" w:hint="default"/>
      </w:rPr>
    </w:lvl>
    <w:lvl w:ilvl="1" w:tplc="04190019" w:tentative="1">
      <w:start w:val="1"/>
      <w:numFmt w:val="lowerLetter"/>
      <w:lvlText w:val="%2."/>
      <w:lvlJc w:val="left"/>
      <w:pPr>
        <w:ind w:left="1113" w:hanging="360"/>
      </w:pPr>
      <w:rPr>
        <w:rFonts w:cs="Times New Roman"/>
      </w:rPr>
    </w:lvl>
    <w:lvl w:ilvl="2" w:tplc="0419001B" w:tentative="1">
      <w:start w:val="1"/>
      <w:numFmt w:val="lowerRoman"/>
      <w:lvlText w:val="%3."/>
      <w:lvlJc w:val="right"/>
      <w:pPr>
        <w:ind w:left="1833" w:hanging="180"/>
      </w:pPr>
      <w:rPr>
        <w:rFonts w:cs="Times New Roman"/>
      </w:rPr>
    </w:lvl>
    <w:lvl w:ilvl="3" w:tplc="0419000F" w:tentative="1">
      <w:start w:val="1"/>
      <w:numFmt w:val="decimal"/>
      <w:lvlText w:val="%4."/>
      <w:lvlJc w:val="left"/>
      <w:pPr>
        <w:ind w:left="2553" w:hanging="360"/>
      </w:pPr>
      <w:rPr>
        <w:rFonts w:cs="Times New Roman"/>
      </w:rPr>
    </w:lvl>
    <w:lvl w:ilvl="4" w:tplc="04190019" w:tentative="1">
      <w:start w:val="1"/>
      <w:numFmt w:val="lowerLetter"/>
      <w:lvlText w:val="%5."/>
      <w:lvlJc w:val="left"/>
      <w:pPr>
        <w:ind w:left="3273" w:hanging="360"/>
      </w:pPr>
      <w:rPr>
        <w:rFonts w:cs="Times New Roman"/>
      </w:rPr>
    </w:lvl>
    <w:lvl w:ilvl="5" w:tplc="0419001B" w:tentative="1">
      <w:start w:val="1"/>
      <w:numFmt w:val="lowerRoman"/>
      <w:lvlText w:val="%6."/>
      <w:lvlJc w:val="right"/>
      <w:pPr>
        <w:ind w:left="3993" w:hanging="180"/>
      </w:pPr>
      <w:rPr>
        <w:rFonts w:cs="Times New Roman"/>
      </w:rPr>
    </w:lvl>
    <w:lvl w:ilvl="6" w:tplc="0419000F" w:tentative="1">
      <w:start w:val="1"/>
      <w:numFmt w:val="decimal"/>
      <w:lvlText w:val="%7."/>
      <w:lvlJc w:val="left"/>
      <w:pPr>
        <w:ind w:left="4713" w:hanging="360"/>
      </w:pPr>
      <w:rPr>
        <w:rFonts w:cs="Times New Roman"/>
      </w:rPr>
    </w:lvl>
    <w:lvl w:ilvl="7" w:tplc="04190019" w:tentative="1">
      <w:start w:val="1"/>
      <w:numFmt w:val="lowerLetter"/>
      <w:lvlText w:val="%8."/>
      <w:lvlJc w:val="left"/>
      <w:pPr>
        <w:ind w:left="5433" w:hanging="360"/>
      </w:pPr>
      <w:rPr>
        <w:rFonts w:cs="Times New Roman"/>
      </w:rPr>
    </w:lvl>
    <w:lvl w:ilvl="8" w:tplc="0419001B" w:tentative="1">
      <w:start w:val="1"/>
      <w:numFmt w:val="lowerRoman"/>
      <w:lvlText w:val="%9."/>
      <w:lvlJc w:val="right"/>
      <w:pPr>
        <w:ind w:left="6153" w:hanging="180"/>
      </w:pPr>
      <w:rPr>
        <w:rFonts w:cs="Times New Roman"/>
      </w:rPr>
    </w:lvl>
  </w:abstractNum>
  <w:abstractNum w:abstractNumId="127" w15:restartNumberingAfterBreak="0">
    <w:nsid w:val="3E770D8C"/>
    <w:multiLevelType w:val="hybridMultilevel"/>
    <w:tmpl w:val="BE88F1C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8" w15:restartNumberingAfterBreak="0">
    <w:nsid w:val="3E9B012F"/>
    <w:multiLevelType w:val="multilevel"/>
    <w:tmpl w:val="3A16CE52"/>
    <w:lvl w:ilvl="0">
      <w:start w:val="1"/>
      <w:numFmt w:val="decimal"/>
      <w:lvlText w:val="%1."/>
      <w:lvlJc w:val="left"/>
      <w:pPr>
        <w:ind w:left="540" w:hanging="540"/>
      </w:pPr>
      <w:rPr>
        <w:rFonts w:cs="Times New Roman" w:hint="default"/>
      </w:rPr>
    </w:lvl>
    <w:lvl w:ilvl="1">
      <w:start w:val="1"/>
      <w:numFmt w:val="decimal"/>
      <w:lvlText w:val="%1.%2."/>
      <w:lvlJc w:val="left"/>
      <w:pPr>
        <w:ind w:left="720" w:hanging="54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260" w:hanging="720"/>
      </w:pPr>
      <w:rPr>
        <w:rFonts w:cs="Times New Roman" w:hint="default"/>
      </w:rPr>
    </w:lvl>
    <w:lvl w:ilvl="4">
      <w:start w:val="1"/>
      <w:numFmt w:val="decimal"/>
      <w:lvlText w:val="%1.%2.%3.%4.%5."/>
      <w:lvlJc w:val="left"/>
      <w:pPr>
        <w:ind w:left="1800" w:hanging="1080"/>
      </w:pPr>
      <w:rPr>
        <w:rFonts w:cs="Times New Roman" w:hint="default"/>
      </w:rPr>
    </w:lvl>
    <w:lvl w:ilvl="5">
      <w:start w:val="1"/>
      <w:numFmt w:val="decimal"/>
      <w:lvlText w:val="%1.%2.%3.%4.%5.%6."/>
      <w:lvlJc w:val="left"/>
      <w:pPr>
        <w:ind w:left="1980" w:hanging="1080"/>
      </w:pPr>
      <w:rPr>
        <w:rFonts w:cs="Times New Roman" w:hint="default"/>
      </w:rPr>
    </w:lvl>
    <w:lvl w:ilvl="6">
      <w:start w:val="1"/>
      <w:numFmt w:val="decimal"/>
      <w:lvlText w:val="%1.%2.%3.%4.%5.%6.%7."/>
      <w:lvlJc w:val="left"/>
      <w:pPr>
        <w:ind w:left="2520" w:hanging="1440"/>
      </w:pPr>
      <w:rPr>
        <w:rFonts w:cs="Times New Roman" w:hint="default"/>
      </w:rPr>
    </w:lvl>
    <w:lvl w:ilvl="7">
      <w:start w:val="1"/>
      <w:numFmt w:val="decimal"/>
      <w:lvlText w:val="%1.%2.%3.%4.%5.%6.%7.%8."/>
      <w:lvlJc w:val="left"/>
      <w:pPr>
        <w:ind w:left="2700" w:hanging="1440"/>
      </w:pPr>
      <w:rPr>
        <w:rFonts w:cs="Times New Roman" w:hint="default"/>
      </w:rPr>
    </w:lvl>
    <w:lvl w:ilvl="8">
      <w:start w:val="1"/>
      <w:numFmt w:val="decimal"/>
      <w:lvlText w:val="%1.%2.%3.%4.%5.%6.%7.%8.%9."/>
      <w:lvlJc w:val="left"/>
      <w:pPr>
        <w:ind w:left="3240" w:hanging="1800"/>
      </w:pPr>
      <w:rPr>
        <w:rFonts w:cs="Times New Roman" w:hint="default"/>
      </w:rPr>
    </w:lvl>
  </w:abstractNum>
  <w:abstractNum w:abstractNumId="129" w15:restartNumberingAfterBreak="0">
    <w:nsid w:val="3EB1481E"/>
    <w:multiLevelType w:val="hybridMultilevel"/>
    <w:tmpl w:val="3F2AA72E"/>
    <w:lvl w:ilvl="0" w:tplc="A3BE5EA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0" w15:restartNumberingAfterBreak="0">
    <w:nsid w:val="3EB56A56"/>
    <w:multiLevelType w:val="hybridMultilevel"/>
    <w:tmpl w:val="3A04F4C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1" w15:restartNumberingAfterBreak="0">
    <w:nsid w:val="3F751ABF"/>
    <w:multiLevelType w:val="hybridMultilevel"/>
    <w:tmpl w:val="85EE5C1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2" w15:restartNumberingAfterBreak="0">
    <w:nsid w:val="3F7E7E86"/>
    <w:multiLevelType w:val="hybridMultilevel"/>
    <w:tmpl w:val="7B70F2F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3" w15:restartNumberingAfterBreak="0">
    <w:nsid w:val="3F975442"/>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134" w15:restartNumberingAfterBreak="0">
    <w:nsid w:val="3FCB01BE"/>
    <w:multiLevelType w:val="hybridMultilevel"/>
    <w:tmpl w:val="15A2571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5" w15:restartNumberingAfterBreak="0">
    <w:nsid w:val="3FEC0E65"/>
    <w:multiLevelType w:val="hybridMultilevel"/>
    <w:tmpl w:val="BE36CEF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6" w15:restartNumberingAfterBreak="0">
    <w:nsid w:val="4007149E"/>
    <w:multiLevelType w:val="hybridMultilevel"/>
    <w:tmpl w:val="D710320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7" w15:restartNumberingAfterBreak="0">
    <w:nsid w:val="40BF321C"/>
    <w:multiLevelType w:val="hybridMultilevel"/>
    <w:tmpl w:val="1EBC79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15:restartNumberingAfterBreak="0">
    <w:nsid w:val="43B53DB5"/>
    <w:multiLevelType w:val="hybridMultilevel"/>
    <w:tmpl w:val="2E1C2F34"/>
    <w:lvl w:ilvl="0" w:tplc="62ACB468">
      <w:start w:val="1"/>
      <w:numFmt w:val="decimal"/>
      <w:lvlText w:val="%1"/>
      <w:lvlJc w:val="right"/>
      <w:pPr>
        <w:ind w:left="720" w:hanging="360"/>
      </w:pPr>
      <w:rPr>
        <w:rFonts w:cs="Times New Roman" w:hint="default"/>
        <w:sz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9" w15:restartNumberingAfterBreak="0">
    <w:nsid w:val="442F6ECA"/>
    <w:multiLevelType w:val="hybridMultilevel"/>
    <w:tmpl w:val="204A09D8"/>
    <w:lvl w:ilvl="0" w:tplc="0419000F">
      <w:start w:val="1"/>
      <w:numFmt w:val="decimal"/>
      <w:lvlText w:val="%1."/>
      <w:lvlJc w:val="left"/>
      <w:pPr>
        <w:ind w:left="819" w:hanging="360"/>
      </w:pPr>
      <w:rPr>
        <w:rFonts w:cs="Times New Roman" w:hint="default"/>
      </w:rPr>
    </w:lvl>
    <w:lvl w:ilvl="1" w:tplc="04190019" w:tentative="1">
      <w:start w:val="1"/>
      <w:numFmt w:val="lowerLetter"/>
      <w:lvlText w:val="%2."/>
      <w:lvlJc w:val="left"/>
      <w:pPr>
        <w:ind w:left="1539" w:hanging="360"/>
      </w:pPr>
      <w:rPr>
        <w:rFonts w:cs="Times New Roman"/>
      </w:rPr>
    </w:lvl>
    <w:lvl w:ilvl="2" w:tplc="0419001B" w:tentative="1">
      <w:start w:val="1"/>
      <w:numFmt w:val="lowerRoman"/>
      <w:lvlText w:val="%3."/>
      <w:lvlJc w:val="right"/>
      <w:pPr>
        <w:ind w:left="2259" w:hanging="180"/>
      </w:pPr>
      <w:rPr>
        <w:rFonts w:cs="Times New Roman"/>
      </w:rPr>
    </w:lvl>
    <w:lvl w:ilvl="3" w:tplc="0419000F" w:tentative="1">
      <w:start w:val="1"/>
      <w:numFmt w:val="decimal"/>
      <w:lvlText w:val="%4."/>
      <w:lvlJc w:val="left"/>
      <w:pPr>
        <w:ind w:left="2979" w:hanging="360"/>
      </w:pPr>
      <w:rPr>
        <w:rFonts w:cs="Times New Roman"/>
      </w:rPr>
    </w:lvl>
    <w:lvl w:ilvl="4" w:tplc="04190019" w:tentative="1">
      <w:start w:val="1"/>
      <w:numFmt w:val="lowerLetter"/>
      <w:lvlText w:val="%5."/>
      <w:lvlJc w:val="left"/>
      <w:pPr>
        <w:ind w:left="3699" w:hanging="360"/>
      </w:pPr>
      <w:rPr>
        <w:rFonts w:cs="Times New Roman"/>
      </w:rPr>
    </w:lvl>
    <w:lvl w:ilvl="5" w:tplc="0419001B" w:tentative="1">
      <w:start w:val="1"/>
      <w:numFmt w:val="lowerRoman"/>
      <w:lvlText w:val="%6."/>
      <w:lvlJc w:val="right"/>
      <w:pPr>
        <w:ind w:left="4419" w:hanging="180"/>
      </w:pPr>
      <w:rPr>
        <w:rFonts w:cs="Times New Roman"/>
      </w:rPr>
    </w:lvl>
    <w:lvl w:ilvl="6" w:tplc="0419000F" w:tentative="1">
      <w:start w:val="1"/>
      <w:numFmt w:val="decimal"/>
      <w:lvlText w:val="%7."/>
      <w:lvlJc w:val="left"/>
      <w:pPr>
        <w:ind w:left="5139" w:hanging="360"/>
      </w:pPr>
      <w:rPr>
        <w:rFonts w:cs="Times New Roman"/>
      </w:rPr>
    </w:lvl>
    <w:lvl w:ilvl="7" w:tplc="04190019" w:tentative="1">
      <w:start w:val="1"/>
      <w:numFmt w:val="lowerLetter"/>
      <w:lvlText w:val="%8."/>
      <w:lvlJc w:val="left"/>
      <w:pPr>
        <w:ind w:left="5859" w:hanging="360"/>
      </w:pPr>
      <w:rPr>
        <w:rFonts w:cs="Times New Roman"/>
      </w:rPr>
    </w:lvl>
    <w:lvl w:ilvl="8" w:tplc="0419001B" w:tentative="1">
      <w:start w:val="1"/>
      <w:numFmt w:val="lowerRoman"/>
      <w:lvlText w:val="%9."/>
      <w:lvlJc w:val="right"/>
      <w:pPr>
        <w:ind w:left="6579" w:hanging="180"/>
      </w:pPr>
      <w:rPr>
        <w:rFonts w:cs="Times New Roman"/>
      </w:rPr>
    </w:lvl>
  </w:abstractNum>
  <w:abstractNum w:abstractNumId="140" w15:restartNumberingAfterBreak="0">
    <w:nsid w:val="45033A20"/>
    <w:multiLevelType w:val="hybridMultilevel"/>
    <w:tmpl w:val="F84C394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1" w15:restartNumberingAfterBreak="0">
    <w:nsid w:val="464218D1"/>
    <w:multiLevelType w:val="hybridMultilevel"/>
    <w:tmpl w:val="94E6DC9E"/>
    <w:lvl w:ilvl="0" w:tplc="04190001">
      <w:start w:val="1"/>
      <w:numFmt w:val="bullet"/>
      <w:lvlText w:val=""/>
      <w:lvlJc w:val="left"/>
      <w:pPr>
        <w:ind w:left="720" w:hanging="360"/>
      </w:pPr>
      <w:rPr>
        <w:rFonts w:ascii="Symbol" w:hAnsi="Symbol" w:hint="default"/>
        <w:b w:val="0"/>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2" w15:restartNumberingAfterBreak="0">
    <w:nsid w:val="477E7B03"/>
    <w:multiLevelType w:val="hybridMultilevel"/>
    <w:tmpl w:val="E7D0960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3" w15:restartNumberingAfterBreak="0">
    <w:nsid w:val="47B4167D"/>
    <w:multiLevelType w:val="hybridMultilevel"/>
    <w:tmpl w:val="4ACAB7F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4" w15:restartNumberingAfterBreak="0">
    <w:nsid w:val="49C95CCB"/>
    <w:multiLevelType w:val="hybridMultilevel"/>
    <w:tmpl w:val="E5625F64"/>
    <w:lvl w:ilvl="0" w:tplc="2938AF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4AD6415D"/>
    <w:multiLevelType w:val="hybridMultilevel"/>
    <w:tmpl w:val="AB02FDB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6" w15:restartNumberingAfterBreak="0">
    <w:nsid w:val="4B3D236E"/>
    <w:multiLevelType w:val="hybridMultilevel"/>
    <w:tmpl w:val="E348DEE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7" w15:restartNumberingAfterBreak="0">
    <w:nsid w:val="4C261B22"/>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148" w15:restartNumberingAfterBreak="0">
    <w:nsid w:val="4CAB0757"/>
    <w:multiLevelType w:val="hybridMultilevel"/>
    <w:tmpl w:val="FB5C7CA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9" w15:restartNumberingAfterBreak="0">
    <w:nsid w:val="4CC90773"/>
    <w:multiLevelType w:val="hybridMultilevel"/>
    <w:tmpl w:val="949E1D6C"/>
    <w:lvl w:ilvl="0" w:tplc="6B5AEA64">
      <w:start w:val="1"/>
      <w:numFmt w:val="decimal"/>
      <w:lvlText w:val="%1."/>
      <w:lvlJc w:val="left"/>
      <w:pPr>
        <w:ind w:left="720" w:hanging="360"/>
      </w:pPr>
      <w:rPr>
        <w:rFonts w:asciiTheme="minorHAnsi" w:eastAsiaTheme="minorEastAsia" w:hAnsiTheme="minorHAnsi"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0" w15:restartNumberingAfterBreak="0">
    <w:nsid w:val="4D9D3BB0"/>
    <w:multiLevelType w:val="hybridMultilevel"/>
    <w:tmpl w:val="E2B86DB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1" w15:restartNumberingAfterBreak="0">
    <w:nsid w:val="4DE475D2"/>
    <w:multiLevelType w:val="hybridMultilevel"/>
    <w:tmpl w:val="95E037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4E3D4836"/>
    <w:multiLevelType w:val="hybridMultilevel"/>
    <w:tmpl w:val="F1BECE9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3" w15:restartNumberingAfterBreak="0">
    <w:nsid w:val="4E8877B2"/>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154" w15:restartNumberingAfterBreak="0">
    <w:nsid w:val="4E8E67D0"/>
    <w:multiLevelType w:val="hybridMultilevel"/>
    <w:tmpl w:val="CA08276E"/>
    <w:lvl w:ilvl="0" w:tplc="000654BC">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4EA72FB9"/>
    <w:multiLevelType w:val="hybridMultilevel"/>
    <w:tmpl w:val="EDFA3D9C"/>
    <w:lvl w:ilvl="0" w:tplc="50C623C8">
      <w:start w:val="1"/>
      <w:numFmt w:val="decimal"/>
      <w:lvlText w:val="%1"/>
      <w:lvlJc w:val="right"/>
      <w:pPr>
        <w:ind w:left="720" w:hanging="360"/>
      </w:pPr>
      <w:rPr>
        <w:rFonts w:cs="Times New Roman" w:hint="default"/>
        <w:sz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6" w15:restartNumberingAfterBreak="0">
    <w:nsid w:val="4F0006DD"/>
    <w:multiLevelType w:val="hybridMultilevel"/>
    <w:tmpl w:val="0D34D70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7" w15:restartNumberingAfterBreak="0">
    <w:nsid w:val="4F1D465D"/>
    <w:multiLevelType w:val="hybridMultilevel"/>
    <w:tmpl w:val="53D21CF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8" w15:restartNumberingAfterBreak="0">
    <w:nsid w:val="4FC62828"/>
    <w:multiLevelType w:val="hybridMultilevel"/>
    <w:tmpl w:val="EA4E681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9" w15:restartNumberingAfterBreak="0">
    <w:nsid w:val="4FD31F40"/>
    <w:multiLevelType w:val="hybridMultilevel"/>
    <w:tmpl w:val="390ABEA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0" w15:restartNumberingAfterBreak="0">
    <w:nsid w:val="4FD56922"/>
    <w:multiLevelType w:val="hybridMultilevel"/>
    <w:tmpl w:val="04C095C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1" w15:restartNumberingAfterBreak="0">
    <w:nsid w:val="505754A4"/>
    <w:multiLevelType w:val="hybridMultilevel"/>
    <w:tmpl w:val="D65293CA"/>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15:restartNumberingAfterBreak="0">
    <w:nsid w:val="507A2025"/>
    <w:multiLevelType w:val="hybridMultilevel"/>
    <w:tmpl w:val="C6623B2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3" w15:restartNumberingAfterBreak="0">
    <w:nsid w:val="51015A44"/>
    <w:multiLevelType w:val="hybridMultilevel"/>
    <w:tmpl w:val="77F694A4"/>
    <w:lvl w:ilvl="0" w:tplc="0419000F">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64" w15:restartNumberingAfterBreak="0">
    <w:nsid w:val="5106149D"/>
    <w:multiLevelType w:val="hybridMultilevel"/>
    <w:tmpl w:val="646843C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5" w15:restartNumberingAfterBreak="0">
    <w:nsid w:val="519D38A3"/>
    <w:multiLevelType w:val="hybridMultilevel"/>
    <w:tmpl w:val="F1CA5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51D526FA"/>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tentative="1">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167" w15:restartNumberingAfterBreak="0">
    <w:nsid w:val="51E91429"/>
    <w:multiLevelType w:val="hybridMultilevel"/>
    <w:tmpl w:val="E6503BE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8" w15:restartNumberingAfterBreak="0">
    <w:nsid w:val="53692A71"/>
    <w:multiLevelType w:val="hybridMultilevel"/>
    <w:tmpl w:val="7C6A9678"/>
    <w:lvl w:ilvl="0" w:tplc="AA98152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69" w15:restartNumberingAfterBreak="0">
    <w:nsid w:val="53CD1710"/>
    <w:multiLevelType w:val="hybridMultilevel"/>
    <w:tmpl w:val="037CEE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15:restartNumberingAfterBreak="0">
    <w:nsid w:val="543700D1"/>
    <w:multiLevelType w:val="hybridMultilevel"/>
    <w:tmpl w:val="E97AAD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54405E91"/>
    <w:multiLevelType w:val="hybridMultilevel"/>
    <w:tmpl w:val="88DABE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2" w15:restartNumberingAfterBreak="0">
    <w:nsid w:val="548719C9"/>
    <w:multiLevelType w:val="hybridMultilevel"/>
    <w:tmpl w:val="1248A970"/>
    <w:lvl w:ilvl="0" w:tplc="85EC5652">
      <w:start w:val="1"/>
      <w:numFmt w:val="decimal"/>
      <w:lvlText w:val="%1."/>
      <w:lvlJc w:val="left"/>
      <w:pPr>
        <w:ind w:left="819" w:hanging="360"/>
      </w:pPr>
      <w:rPr>
        <w:rFonts w:cs="Times New Roman" w:hint="default"/>
      </w:rPr>
    </w:lvl>
    <w:lvl w:ilvl="1" w:tplc="04190019" w:tentative="1">
      <w:start w:val="1"/>
      <w:numFmt w:val="lowerLetter"/>
      <w:lvlText w:val="%2."/>
      <w:lvlJc w:val="left"/>
      <w:pPr>
        <w:ind w:left="1539" w:hanging="360"/>
      </w:pPr>
      <w:rPr>
        <w:rFonts w:cs="Times New Roman"/>
      </w:rPr>
    </w:lvl>
    <w:lvl w:ilvl="2" w:tplc="0419001B" w:tentative="1">
      <w:start w:val="1"/>
      <w:numFmt w:val="lowerRoman"/>
      <w:lvlText w:val="%3."/>
      <w:lvlJc w:val="right"/>
      <w:pPr>
        <w:ind w:left="2259" w:hanging="180"/>
      </w:pPr>
      <w:rPr>
        <w:rFonts w:cs="Times New Roman"/>
      </w:rPr>
    </w:lvl>
    <w:lvl w:ilvl="3" w:tplc="0419000F" w:tentative="1">
      <w:start w:val="1"/>
      <w:numFmt w:val="decimal"/>
      <w:lvlText w:val="%4."/>
      <w:lvlJc w:val="left"/>
      <w:pPr>
        <w:ind w:left="2979" w:hanging="360"/>
      </w:pPr>
      <w:rPr>
        <w:rFonts w:cs="Times New Roman"/>
      </w:rPr>
    </w:lvl>
    <w:lvl w:ilvl="4" w:tplc="04190019" w:tentative="1">
      <w:start w:val="1"/>
      <w:numFmt w:val="lowerLetter"/>
      <w:lvlText w:val="%5."/>
      <w:lvlJc w:val="left"/>
      <w:pPr>
        <w:ind w:left="3699" w:hanging="360"/>
      </w:pPr>
      <w:rPr>
        <w:rFonts w:cs="Times New Roman"/>
      </w:rPr>
    </w:lvl>
    <w:lvl w:ilvl="5" w:tplc="0419001B" w:tentative="1">
      <w:start w:val="1"/>
      <w:numFmt w:val="lowerRoman"/>
      <w:lvlText w:val="%6."/>
      <w:lvlJc w:val="right"/>
      <w:pPr>
        <w:ind w:left="4419" w:hanging="180"/>
      </w:pPr>
      <w:rPr>
        <w:rFonts w:cs="Times New Roman"/>
      </w:rPr>
    </w:lvl>
    <w:lvl w:ilvl="6" w:tplc="0419000F" w:tentative="1">
      <w:start w:val="1"/>
      <w:numFmt w:val="decimal"/>
      <w:lvlText w:val="%7."/>
      <w:lvlJc w:val="left"/>
      <w:pPr>
        <w:ind w:left="5139" w:hanging="360"/>
      </w:pPr>
      <w:rPr>
        <w:rFonts w:cs="Times New Roman"/>
      </w:rPr>
    </w:lvl>
    <w:lvl w:ilvl="7" w:tplc="04190019" w:tentative="1">
      <w:start w:val="1"/>
      <w:numFmt w:val="lowerLetter"/>
      <w:lvlText w:val="%8."/>
      <w:lvlJc w:val="left"/>
      <w:pPr>
        <w:ind w:left="5859" w:hanging="360"/>
      </w:pPr>
      <w:rPr>
        <w:rFonts w:cs="Times New Roman"/>
      </w:rPr>
    </w:lvl>
    <w:lvl w:ilvl="8" w:tplc="0419001B" w:tentative="1">
      <w:start w:val="1"/>
      <w:numFmt w:val="lowerRoman"/>
      <w:lvlText w:val="%9."/>
      <w:lvlJc w:val="right"/>
      <w:pPr>
        <w:ind w:left="6579" w:hanging="180"/>
      </w:pPr>
      <w:rPr>
        <w:rFonts w:cs="Times New Roman"/>
      </w:rPr>
    </w:lvl>
  </w:abstractNum>
  <w:abstractNum w:abstractNumId="173" w15:restartNumberingAfterBreak="0">
    <w:nsid w:val="548B30C3"/>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tentative="1">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174" w15:restartNumberingAfterBreak="0">
    <w:nsid w:val="54E81921"/>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175" w15:restartNumberingAfterBreak="0">
    <w:nsid w:val="55433D46"/>
    <w:multiLevelType w:val="hybridMultilevel"/>
    <w:tmpl w:val="ADE2599A"/>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5569702B"/>
    <w:multiLevelType w:val="hybridMultilevel"/>
    <w:tmpl w:val="600AE91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7" w15:restartNumberingAfterBreak="0">
    <w:nsid w:val="55C402CA"/>
    <w:multiLevelType w:val="hybridMultilevel"/>
    <w:tmpl w:val="0682FD7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8" w15:restartNumberingAfterBreak="0">
    <w:nsid w:val="5733760A"/>
    <w:multiLevelType w:val="hybridMultilevel"/>
    <w:tmpl w:val="81B2F5D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9" w15:restartNumberingAfterBreak="0">
    <w:nsid w:val="57910F93"/>
    <w:multiLevelType w:val="hybridMultilevel"/>
    <w:tmpl w:val="6A56CB5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0" w15:restartNumberingAfterBreak="0">
    <w:nsid w:val="580339B4"/>
    <w:multiLevelType w:val="hybridMultilevel"/>
    <w:tmpl w:val="B6A2169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1" w15:restartNumberingAfterBreak="0">
    <w:nsid w:val="585C0124"/>
    <w:multiLevelType w:val="multilevel"/>
    <w:tmpl w:val="E784592E"/>
    <w:lvl w:ilvl="0">
      <w:start w:val="1"/>
      <w:numFmt w:val="decimal"/>
      <w:lvlText w:val="%1."/>
      <w:lvlJc w:val="left"/>
      <w:pPr>
        <w:ind w:left="720" w:hanging="360"/>
      </w:pPr>
      <w:rPr>
        <w:rFonts w:cs="Times New Roman" w:hint="default"/>
      </w:rPr>
    </w:lvl>
    <w:lvl w:ilvl="1">
      <w:start w:val="1"/>
      <w:numFmt w:val="decimal"/>
      <w:isLgl/>
      <w:lvlText w:val="%1.%2."/>
      <w:lvlJc w:val="left"/>
      <w:pPr>
        <w:ind w:left="547" w:hanging="4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2" w15:restartNumberingAfterBreak="0">
    <w:nsid w:val="594A27D1"/>
    <w:multiLevelType w:val="hybridMultilevel"/>
    <w:tmpl w:val="4A90F1D0"/>
    <w:lvl w:ilvl="0" w:tplc="2938AF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3" w15:restartNumberingAfterBreak="0">
    <w:nsid w:val="599E3D5C"/>
    <w:multiLevelType w:val="hybridMultilevel"/>
    <w:tmpl w:val="704EEF90"/>
    <w:lvl w:ilvl="0" w:tplc="60841F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4" w15:restartNumberingAfterBreak="0">
    <w:nsid w:val="59C35879"/>
    <w:multiLevelType w:val="hybridMultilevel"/>
    <w:tmpl w:val="E39099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5" w15:restartNumberingAfterBreak="0">
    <w:nsid w:val="59E50154"/>
    <w:multiLevelType w:val="hybridMultilevel"/>
    <w:tmpl w:val="3B4652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6" w15:restartNumberingAfterBreak="0">
    <w:nsid w:val="59F30B16"/>
    <w:multiLevelType w:val="hybridMultilevel"/>
    <w:tmpl w:val="FD262806"/>
    <w:lvl w:ilvl="0" w:tplc="3DAEB5D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5A09602C"/>
    <w:multiLevelType w:val="hybridMultilevel"/>
    <w:tmpl w:val="01AA32A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8"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9" w15:restartNumberingAfterBreak="0">
    <w:nsid w:val="5D024F89"/>
    <w:multiLevelType w:val="hybridMultilevel"/>
    <w:tmpl w:val="137E0B80"/>
    <w:lvl w:ilvl="0" w:tplc="3DAEB5D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15:restartNumberingAfterBreak="0">
    <w:nsid w:val="5D303C5B"/>
    <w:multiLevelType w:val="hybridMultilevel"/>
    <w:tmpl w:val="661CB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1" w15:restartNumberingAfterBreak="0">
    <w:nsid w:val="5DB36147"/>
    <w:multiLevelType w:val="hybridMultilevel"/>
    <w:tmpl w:val="41F47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2" w15:restartNumberingAfterBreak="0">
    <w:nsid w:val="5E040382"/>
    <w:multiLevelType w:val="hybridMultilevel"/>
    <w:tmpl w:val="F0E66DE0"/>
    <w:lvl w:ilvl="0" w:tplc="0419000F">
      <w:start w:val="1"/>
      <w:numFmt w:val="decimal"/>
      <w:lvlText w:val="%1."/>
      <w:lvlJc w:val="left"/>
      <w:pPr>
        <w:ind w:left="720" w:hanging="360"/>
      </w:pPr>
      <w:rPr>
        <w:rFonts w:cs="Times New Roman" w:hint="default"/>
        <w:b w:val="0"/>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3" w15:restartNumberingAfterBreak="0">
    <w:nsid w:val="5FAE5D80"/>
    <w:multiLevelType w:val="hybridMultilevel"/>
    <w:tmpl w:val="92868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4" w15:restartNumberingAfterBreak="0">
    <w:nsid w:val="5FDF4A80"/>
    <w:multiLevelType w:val="multilevel"/>
    <w:tmpl w:val="7C266532"/>
    <w:lvl w:ilvl="0">
      <w:start w:val="1"/>
      <w:numFmt w:val="decimal"/>
      <w:lvlText w:val="%1."/>
      <w:lvlJc w:val="left"/>
      <w:pPr>
        <w:ind w:left="1080" w:hanging="360"/>
      </w:pPr>
      <w:rPr>
        <w:rFonts w:cs="Times New Roman" w:hint="default"/>
      </w:rPr>
    </w:lvl>
    <w:lvl w:ilvl="1">
      <w:start w:val="3"/>
      <w:numFmt w:val="decimal"/>
      <w:isLgl/>
      <w:lvlText w:val="%1.%2."/>
      <w:lvlJc w:val="left"/>
      <w:pPr>
        <w:ind w:left="1125" w:hanging="405"/>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520" w:hanging="1800"/>
      </w:pPr>
      <w:rPr>
        <w:rFonts w:cs="Times New Roman" w:hint="default"/>
      </w:rPr>
    </w:lvl>
  </w:abstractNum>
  <w:abstractNum w:abstractNumId="195" w15:restartNumberingAfterBreak="0">
    <w:nsid w:val="600A3941"/>
    <w:multiLevelType w:val="hybridMultilevel"/>
    <w:tmpl w:val="77CE9FAE"/>
    <w:lvl w:ilvl="0" w:tplc="50C623C8">
      <w:start w:val="1"/>
      <w:numFmt w:val="decimal"/>
      <w:lvlText w:val="%1"/>
      <w:lvlJc w:val="right"/>
      <w:pPr>
        <w:ind w:left="720" w:hanging="360"/>
      </w:pPr>
      <w:rPr>
        <w:rFonts w:cs="Times New Roman" w:hint="default"/>
        <w:sz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6" w15:restartNumberingAfterBreak="0">
    <w:nsid w:val="60805289"/>
    <w:multiLevelType w:val="hybridMultilevel"/>
    <w:tmpl w:val="56323D4A"/>
    <w:lvl w:ilvl="0" w:tplc="A25C1B9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7" w15:restartNumberingAfterBreak="0">
    <w:nsid w:val="60B13351"/>
    <w:multiLevelType w:val="hybridMultilevel"/>
    <w:tmpl w:val="C1EE7416"/>
    <w:lvl w:ilvl="0" w:tplc="3DAEB5D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8" w15:restartNumberingAfterBreak="0">
    <w:nsid w:val="617F0506"/>
    <w:multiLevelType w:val="hybridMultilevel"/>
    <w:tmpl w:val="9F4CA55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9" w15:restartNumberingAfterBreak="0">
    <w:nsid w:val="61B40967"/>
    <w:multiLevelType w:val="hybridMultilevel"/>
    <w:tmpl w:val="23D63E9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0" w15:restartNumberingAfterBreak="0">
    <w:nsid w:val="61F65641"/>
    <w:multiLevelType w:val="hybridMultilevel"/>
    <w:tmpl w:val="69C87CE6"/>
    <w:lvl w:ilvl="0" w:tplc="3DAEB5D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1" w15:restartNumberingAfterBreak="0">
    <w:nsid w:val="62343CAD"/>
    <w:multiLevelType w:val="hybridMultilevel"/>
    <w:tmpl w:val="161CA7F2"/>
    <w:lvl w:ilvl="0" w:tplc="0419000F">
      <w:start w:val="1"/>
      <w:numFmt w:val="decimal"/>
      <w:lvlText w:val="%1."/>
      <w:lvlJc w:val="left"/>
      <w:pPr>
        <w:ind w:left="819" w:hanging="360"/>
      </w:pPr>
      <w:rPr>
        <w:rFonts w:cs="Times New Roman" w:hint="default"/>
      </w:rPr>
    </w:lvl>
    <w:lvl w:ilvl="1" w:tplc="04190019" w:tentative="1">
      <w:start w:val="1"/>
      <w:numFmt w:val="lowerLetter"/>
      <w:lvlText w:val="%2."/>
      <w:lvlJc w:val="left"/>
      <w:pPr>
        <w:ind w:left="1539" w:hanging="360"/>
      </w:pPr>
      <w:rPr>
        <w:rFonts w:cs="Times New Roman"/>
      </w:rPr>
    </w:lvl>
    <w:lvl w:ilvl="2" w:tplc="0419001B" w:tentative="1">
      <w:start w:val="1"/>
      <w:numFmt w:val="lowerRoman"/>
      <w:lvlText w:val="%3."/>
      <w:lvlJc w:val="right"/>
      <w:pPr>
        <w:ind w:left="2259" w:hanging="180"/>
      </w:pPr>
      <w:rPr>
        <w:rFonts w:cs="Times New Roman"/>
      </w:rPr>
    </w:lvl>
    <w:lvl w:ilvl="3" w:tplc="0419000F" w:tentative="1">
      <w:start w:val="1"/>
      <w:numFmt w:val="decimal"/>
      <w:lvlText w:val="%4."/>
      <w:lvlJc w:val="left"/>
      <w:pPr>
        <w:ind w:left="2979" w:hanging="360"/>
      </w:pPr>
      <w:rPr>
        <w:rFonts w:cs="Times New Roman"/>
      </w:rPr>
    </w:lvl>
    <w:lvl w:ilvl="4" w:tplc="04190019" w:tentative="1">
      <w:start w:val="1"/>
      <w:numFmt w:val="lowerLetter"/>
      <w:lvlText w:val="%5."/>
      <w:lvlJc w:val="left"/>
      <w:pPr>
        <w:ind w:left="3699" w:hanging="360"/>
      </w:pPr>
      <w:rPr>
        <w:rFonts w:cs="Times New Roman"/>
      </w:rPr>
    </w:lvl>
    <w:lvl w:ilvl="5" w:tplc="0419001B" w:tentative="1">
      <w:start w:val="1"/>
      <w:numFmt w:val="lowerRoman"/>
      <w:lvlText w:val="%6."/>
      <w:lvlJc w:val="right"/>
      <w:pPr>
        <w:ind w:left="4419" w:hanging="180"/>
      </w:pPr>
      <w:rPr>
        <w:rFonts w:cs="Times New Roman"/>
      </w:rPr>
    </w:lvl>
    <w:lvl w:ilvl="6" w:tplc="0419000F" w:tentative="1">
      <w:start w:val="1"/>
      <w:numFmt w:val="decimal"/>
      <w:lvlText w:val="%7."/>
      <w:lvlJc w:val="left"/>
      <w:pPr>
        <w:ind w:left="5139" w:hanging="360"/>
      </w:pPr>
      <w:rPr>
        <w:rFonts w:cs="Times New Roman"/>
      </w:rPr>
    </w:lvl>
    <w:lvl w:ilvl="7" w:tplc="04190019" w:tentative="1">
      <w:start w:val="1"/>
      <w:numFmt w:val="lowerLetter"/>
      <w:lvlText w:val="%8."/>
      <w:lvlJc w:val="left"/>
      <w:pPr>
        <w:ind w:left="5859" w:hanging="360"/>
      </w:pPr>
      <w:rPr>
        <w:rFonts w:cs="Times New Roman"/>
      </w:rPr>
    </w:lvl>
    <w:lvl w:ilvl="8" w:tplc="0419001B" w:tentative="1">
      <w:start w:val="1"/>
      <w:numFmt w:val="lowerRoman"/>
      <w:lvlText w:val="%9."/>
      <w:lvlJc w:val="right"/>
      <w:pPr>
        <w:ind w:left="6579" w:hanging="180"/>
      </w:pPr>
      <w:rPr>
        <w:rFonts w:cs="Times New Roman"/>
      </w:rPr>
    </w:lvl>
  </w:abstractNum>
  <w:abstractNum w:abstractNumId="202" w15:restartNumberingAfterBreak="0">
    <w:nsid w:val="62383AE9"/>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tentative="1">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203" w15:restartNumberingAfterBreak="0">
    <w:nsid w:val="626927A2"/>
    <w:multiLevelType w:val="hybridMultilevel"/>
    <w:tmpl w:val="8D16E6CC"/>
    <w:lvl w:ilvl="0" w:tplc="59BC1188">
      <w:start w:val="1"/>
      <w:numFmt w:val="decimal"/>
      <w:lvlText w:val="%1."/>
      <w:lvlJc w:val="left"/>
      <w:pPr>
        <w:ind w:left="360" w:hanging="360"/>
      </w:pPr>
      <w:rPr>
        <w:rFonts w:cs="Times New Roman" w:hint="default"/>
        <w:sz w:val="28"/>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204" w15:restartNumberingAfterBreak="0">
    <w:nsid w:val="62D43A0A"/>
    <w:multiLevelType w:val="hybridMultilevel"/>
    <w:tmpl w:val="CB6A2C6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5" w15:restartNumberingAfterBreak="0">
    <w:nsid w:val="634B7BA2"/>
    <w:multiLevelType w:val="hybridMultilevel"/>
    <w:tmpl w:val="6D909BE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6" w15:restartNumberingAfterBreak="0">
    <w:nsid w:val="63B860CA"/>
    <w:multiLevelType w:val="hybridMultilevel"/>
    <w:tmpl w:val="C3C0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7" w15:restartNumberingAfterBreak="0">
    <w:nsid w:val="640B36B1"/>
    <w:multiLevelType w:val="hybridMultilevel"/>
    <w:tmpl w:val="D1229E7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8" w15:restartNumberingAfterBreak="0">
    <w:nsid w:val="643F7F97"/>
    <w:multiLevelType w:val="hybridMultilevel"/>
    <w:tmpl w:val="77127D36"/>
    <w:lvl w:ilvl="0" w:tplc="344E267E">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9" w15:restartNumberingAfterBreak="0">
    <w:nsid w:val="64B123FE"/>
    <w:multiLevelType w:val="hybridMultilevel"/>
    <w:tmpl w:val="EEF6D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0" w15:restartNumberingAfterBreak="0">
    <w:nsid w:val="65845887"/>
    <w:multiLevelType w:val="hybridMultilevel"/>
    <w:tmpl w:val="A97C9984"/>
    <w:lvl w:ilvl="0" w:tplc="C8A88AA6">
      <w:start w:val="1"/>
      <w:numFmt w:val="decimal"/>
      <w:lvlText w:val="%1."/>
      <w:lvlJc w:val="left"/>
      <w:pPr>
        <w:ind w:left="819" w:hanging="360"/>
      </w:pPr>
      <w:rPr>
        <w:rFonts w:cs="Times New Roman" w:hint="default"/>
      </w:rPr>
    </w:lvl>
    <w:lvl w:ilvl="1" w:tplc="04190019" w:tentative="1">
      <w:start w:val="1"/>
      <w:numFmt w:val="lowerLetter"/>
      <w:lvlText w:val="%2."/>
      <w:lvlJc w:val="left"/>
      <w:pPr>
        <w:ind w:left="1539" w:hanging="360"/>
      </w:pPr>
      <w:rPr>
        <w:rFonts w:cs="Times New Roman"/>
      </w:rPr>
    </w:lvl>
    <w:lvl w:ilvl="2" w:tplc="0419001B" w:tentative="1">
      <w:start w:val="1"/>
      <w:numFmt w:val="lowerRoman"/>
      <w:lvlText w:val="%3."/>
      <w:lvlJc w:val="right"/>
      <w:pPr>
        <w:ind w:left="2259" w:hanging="180"/>
      </w:pPr>
      <w:rPr>
        <w:rFonts w:cs="Times New Roman"/>
      </w:rPr>
    </w:lvl>
    <w:lvl w:ilvl="3" w:tplc="0419000F" w:tentative="1">
      <w:start w:val="1"/>
      <w:numFmt w:val="decimal"/>
      <w:lvlText w:val="%4."/>
      <w:lvlJc w:val="left"/>
      <w:pPr>
        <w:ind w:left="2979" w:hanging="360"/>
      </w:pPr>
      <w:rPr>
        <w:rFonts w:cs="Times New Roman"/>
      </w:rPr>
    </w:lvl>
    <w:lvl w:ilvl="4" w:tplc="04190019" w:tentative="1">
      <w:start w:val="1"/>
      <w:numFmt w:val="lowerLetter"/>
      <w:lvlText w:val="%5."/>
      <w:lvlJc w:val="left"/>
      <w:pPr>
        <w:ind w:left="3699" w:hanging="360"/>
      </w:pPr>
      <w:rPr>
        <w:rFonts w:cs="Times New Roman"/>
      </w:rPr>
    </w:lvl>
    <w:lvl w:ilvl="5" w:tplc="0419001B" w:tentative="1">
      <w:start w:val="1"/>
      <w:numFmt w:val="lowerRoman"/>
      <w:lvlText w:val="%6."/>
      <w:lvlJc w:val="right"/>
      <w:pPr>
        <w:ind w:left="4419" w:hanging="180"/>
      </w:pPr>
      <w:rPr>
        <w:rFonts w:cs="Times New Roman"/>
      </w:rPr>
    </w:lvl>
    <w:lvl w:ilvl="6" w:tplc="0419000F" w:tentative="1">
      <w:start w:val="1"/>
      <w:numFmt w:val="decimal"/>
      <w:lvlText w:val="%7."/>
      <w:lvlJc w:val="left"/>
      <w:pPr>
        <w:ind w:left="5139" w:hanging="360"/>
      </w:pPr>
      <w:rPr>
        <w:rFonts w:cs="Times New Roman"/>
      </w:rPr>
    </w:lvl>
    <w:lvl w:ilvl="7" w:tplc="04190019" w:tentative="1">
      <w:start w:val="1"/>
      <w:numFmt w:val="lowerLetter"/>
      <w:lvlText w:val="%8."/>
      <w:lvlJc w:val="left"/>
      <w:pPr>
        <w:ind w:left="5859" w:hanging="360"/>
      </w:pPr>
      <w:rPr>
        <w:rFonts w:cs="Times New Roman"/>
      </w:rPr>
    </w:lvl>
    <w:lvl w:ilvl="8" w:tplc="0419001B" w:tentative="1">
      <w:start w:val="1"/>
      <w:numFmt w:val="lowerRoman"/>
      <w:lvlText w:val="%9."/>
      <w:lvlJc w:val="right"/>
      <w:pPr>
        <w:ind w:left="6579" w:hanging="180"/>
      </w:pPr>
      <w:rPr>
        <w:rFonts w:cs="Times New Roman"/>
      </w:rPr>
    </w:lvl>
  </w:abstractNum>
  <w:abstractNum w:abstractNumId="211" w15:restartNumberingAfterBreak="0">
    <w:nsid w:val="6593748E"/>
    <w:multiLevelType w:val="hybridMultilevel"/>
    <w:tmpl w:val="87D8E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2" w15:restartNumberingAfterBreak="0">
    <w:nsid w:val="66A104E8"/>
    <w:multiLevelType w:val="hybridMultilevel"/>
    <w:tmpl w:val="D0420A0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3" w15:restartNumberingAfterBreak="0">
    <w:nsid w:val="67CE1735"/>
    <w:multiLevelType w:val="hybridMultilevel"/>
    <w:tmpl w:val="DF6CB234"/>
    <w:lvl w:ilvl="0" w:tplc="3DAEB5D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15:restartNumberingAfterBreak="0">
    <w:nsid w:val="67F14B04"/>
    <w:multiLevelType w:val="hybridMultilevel"/>
    <w:tmpl w:val="19D430D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5" w15:restartNumberingAfterBreak="0">
    <w:nsid w:val="67FE3CEE"/>
    <w:multiLevelType w:val="hybridMultilevel"/>
    <w:tmpl w:val="F2F09922"/>
    <w:lvl w:ilvl="0" w:tplc="E3BC3B8C">
      <w:start w:val="1"/>
      <w:numFmt w:val="decimal"/>
      <w:lvlText w:val="%1."/>
      <w:lvlJc w:val="left"/>
      <w:pPr>
        <w:tabs>
          <w:tab w:val="num" w:pos="644"/>
        </w:tabs>
        <w:ind w:left="644" w:hanging="360"/>
      </w:pPr>
      <w:rPr>
        <w:rFonts w:cs="Times New Roman" w:hint="default"/>
        <w:b/>
      </w:rPr>
    </w:lvl>
    <w:lvl w:ilvl="1" w:tplc="04190019" w:tentative="1">
      <w:start w:val="1"/>
      <w:numFmt w:val="lowerLetter"/>
      <w:lvlText w:val="%2."/>
      <w:lvlJc w:val="left"/>
      <w:pPr>
        <w:tabs>
          <w:tab w:val="num" w:pos="1364"/>
        </w:tabs>
        <w:ind w:left="1364" w:hanging="360"/>
      </w:pPr>
      <w:rPr>
        <w:rFonts w:cs="Times New Roman"/>
      </w:rPr>
    </w:lvl>
    <w:lvl w:ilvl="2" w:tplc="0419001B" w:tentative="1">
      <w:start w:val="1"/>
      <w:numFmt w:val="lowerRoman"/>
      <w:lvlText w:val="%3."/>
      <w:lvlJc w:val="right"/>
      <w:pPr>
        <w:tabs>
          <w:tab w:val="num" w:pos="2084"/>
        </w:tabs>
        <w:ind w:left="2084" w:hanging="180"/>
      </w:pPr>
      <w:rPr>
        <w:rFonts w:cs="Times New Roman"/>
      </w:rPr>
    </w:lvl>
    <w:lvl w:ilvl="3" w:tplc="0419000F" w:tentative="1">
      <w:start w:val="1"/>
      <w:numFmt w:val="decimal"/>
      <w:lvlText w:val="%4."/>
      <w:lvlJc w:val="left"/>
      <w:pPr>
        <w:tabs>
          <w:tab w:val="num" w:pos="2804"/>
        </w:tabs>
        <w:ind w:left="2804" w:hanging="360"/>
      </w:pPr>
      <w:rPr>
        <w:rFonts w:cs="Times New Roman"/>
      </w:rPr>
    </w:lvl>
    <w:lvl w:ilvl="4" w:tplc="04190019" w:tentative="1">
      <w:start w:val="1"/>
      <w:numFmt w:val="lowerLetter"/>
      <w:lvlText w:val="%5."/>
      <w:lvlJc w:val="left"/>
      <w:pPr>
        <w:tabs>
          <w:tab w:val="num" w:pos="3524"/>
        </w:tabs>
        <w:ind w:left="3524" w:hanging="360"/>
      </w:pPr>
      <w:rPr>
        <w:rFonts w:cs="Times New Roman"/>
      </w:rPr>
    </w:lvl>
    <w:lvl w:ilvl="5" w:tplc="0419001B" w:tentative="1">
      <w:start w:val="1"/>
      <w:numFmt w:val="lowerRoman"/>
      <w:lvlText w:val="%6."/>
      <w:lvlJc w:val="right"/>
      <w:pPr>
        <w:tabs>
          <w:tab w:val="num" w:pos="4244"/>
        </w:tabs>
        <w:ind w:left="4244" w:hanging="180"/>
      </w:pPr>
      <w:rPr>
        <w:rFonts w:cs="Times New Roman"/>
      </w:rPr>
    </w:lvl>
    <w:lvl w:ilvl="6" w:tplc="0419000F" w:tentative="1">
      <w:start w:val="1"/>
      <w:numFmt w:val="decimal"/>
      <w:lvlText w:val="%7."/>
      <w:lvlJc w:val="left"/>
      <w:pPr>
        <w:tabs>
          <w:tab w:val="num" w:pos="4964"/>
        </w:tabs>
        <w:ind w:left="4964" w:hanging="360"/>
      </w:pPr>
      <w:rPr>
        <w:rFonts w:cs="Times New Roman"/>
      </w:rPr>
    </w:lvl>
    <w:lvl w:ilvl="7" w:tplc="04190019" w:tentative="1">
      <w:start w:val="1"/>
      <w:numFmt w:val="lowerLetter"/>
      <w:lvlText w:val="%8."/>
      <w:lvlJc w:val="left"/>
      <w:pPr>
        <w:tabs>
          <w:tab w:val="num" w:pos="5684"/>
        </w:tabs>
        <w:ind w:left="5684" w:hanging="360"/>
      </w:pPr>
      <w:rPr>
        <w:rFonts w:cs="Times New Roman"/>
      </w:rPr>
    </w:lvl>
    <w:lvl w:ilvl="8" w:tplc="0419001B" w:tentative="1">
      <w:start w:val="1"/>
      <w:numFmt w:val="lowerRoman"/>
      <w:lvlText w:val="%9."/>
      <w:lvlJc w:val="right"/>
      <w:pPr>
        <w:tabs>
          <w:tab w:val="num" w:pos="6404"/>
        </w:tabs>
        <w:ind w:left="6404" w:hanging="180"/>
      </w:pPr>
      <w:rPr>
        <w:rFonts w:cs="Times New Roman"/>
      </w:rPr>
    </w:lvl>
  </w:abstractNum>
  <w:abstractNum w:abstractNumId="216" w15:restartNumberingAfterBreak="0">
    <w:nsid w:val="68486F1C"/>
    <w:multiLevelType w:val="hybridMultilevel"/>
    <w:tmpl w:val="C5062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7" w15:restartNumberingAfterBreak="0">
    <w:nsid w:val="68816F74"/>
    <w:multiLevelType w:val="hybridMultilevel"/>
    <w:tmpl w:val="37EE0D6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8" w15:restartNumberingAfterBreak="0">
    <w:nsid w:val="68FB32A5"/>
    <w:multiLevelType w:val="hybridMultilevel"/>
    <w:tmpl w:val="0FFA5BCE"/>
    <w:lvl w:ilvl="0" w:tplc="EA148210">
      <w:start w:val="1"/>
      <w:numFmt w:val="decimal"/>
      <w:lvlText w:val="%1."/>
      <w:lvlJc w:val="left"/>
      <w:pPr>
        <w:ind w:left="608" w:hanging="360"/>
      </w:pPr>
      <w:rPr>
        <w:rFonts w:cs="Times New Roman" w:hint="default"/>
      </w:rPr>
    </w:lvl>
    <w:lvl w:ilvl="1" w:tplc="04190019" w:tentative="1">
      <w:start w:val="1"/>
      <w:numFmt w:val="lowerLetter"/>
      <w:lvlText w:val="%2."/>
      <w:lvlJc w:val="left"/>
      <w:pPr>
        <w:ind w:left="1328" w:hanging="360"/>
      </w:pPr>
      <w:rPr>
        <w:rFonts w:cs="Times New Roman"/>
      </w:rPr>
    </w:lvl>
    <w:lvl w:ilvl="2" w:tplc="0419001B" w:tentative="1">
      <w:start w:val="1"/>
      <w:numFmt w:val="lowerRoman"/>
      <w:lvlText w:val="%3."/>
      <w:lvlJc w:val="right"/>
      <w:pPr>
        <w:ind w:left="2048" w:hanging="180"/>
      </w:pPr>
      <w:rPr>
        <w:rFonts w:cs="Times New Roman"/>
      </w:rPr>
    </w:lvl>
    <w:lvl w:ilvl="3" w:tplc="0419000F" w:tentative="1">
      <w:start w:val="1"/>
      <w:numFmt w:val="decimal"/>
      <w:lvlText w:val="%4."/>
      <w:lvlJc w:val="left"/>
      <w:pPr>
        <w:ind w:left="2768" w:hanging="360"/>
      </w:pPr>
      <w:rPr>
        <w:rFonts w:cs="Times New Roman"/>
      </w:rPr>
    </w:lvl>
    <w:lvl w:ilvl="4" w:tplc="04190019" w:tentative="1">
      <w:start w:val="1"/>
      <w:numFmt w:val="lowerLetter"/>
      <w:lvlText w:val="%5."/>
      <w:lvlJc w:val="left"/>
      <w:pPr>
        <w:ind w:left="3488" w:hanging="360"/>
      </w:pPr>
      <w:rPr>
        <w:rFonts w:cs="Times New Roman"/>
      </w:rPr>
    </w:lvl>
    <w:lvl w:ilvl="5" w:tplc="0419001B" w:tentative="1">
      <w:start w:val="1"/>
      <w:numFmt w:val="lowerRoman"/>
      <w:lvlText w:val="%6."/>
      <w:lvlJc w:val="right"/>
      <w:pPr>
        <w:ind w:left="4208" w:hanging="180"/>
      </w:pPr>
      <w:rPr>
        <w:rFonts w:cs="Times New Roman"/>
      </w:rPr>
    </w:lvl>
    <w:lvl w:ilvl="6" w:tplc="0419000F" w:tentative="1">
      <w:start w:val="1"/>
      <w:numFmt w:val="decimal"/>
      <w:lvlText w:val="%7."/>
      <w:lvlJc w:val="left"/>
      <w:pPr>
        <w:ind w:left="4928" w:hanging="360"/>
      </w:pPr>
      <w:rPr>
        <w:rFonts w:cs="Times New Roman"/>
      </w:rPr>
    </w:lvl>
    <w:lvl w:ilvl="7" w:tplc="04190019" w:tentative="1">
      <w:start w:val="1"/>
      <w:numFmt w:val="lowerLetter"/>
      <w:lvlText w:val="%8."/>
      <w:lvlJc w:val="left"/>
      <w:pPr>
        <w:ind w:left="5648" w:hanging="360"/>
      </w:pPr>
      <w:rPr>
        <w:rFonts w:cs="Times New Roman"/>
      </w:rPr>
    </w:lvl>
    <w:lvl w:ilvl="8" w:tplc="0419001B" w:tentative="1">
      <w:start w:val="1"/>
      <w:numFmt w:val="lowerRoman"/>
      <w:lvlText w:val="%9."/>
      <w:lvlJc w:val="right"/>
      <w:pPr>
        <w:ind w:left="6368" w:hanging="180"/>
      </w:pPr>
      <w:rPr>
        <w:rFonts w:cs="Times New Roman"/>
      </w:rPr>
    </w:lvl>
  </w:abstractNum>
  <w:abstractNum w:abstractNumId="219" w15:restartNumberingAfterBreak="0">
    <w:nsid w:val="69037204"/>
    <w:multiLevelType w:val="hybridMultilevel"/>
    <w:tmpl w:val="B3C8AE38"/>
    <w:lvl w:ilvl="0" w:tplc="728CC3F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0" w15:restartNumberingAfterBreak="0">
    <w:nsid w:val="69A34D25"/>
    <w:multiLevelType w:val="multilevel"/>
    <w:tmpl w:val="70807056"/>
    <w:lvl w:ilvl="0">
      <w:start w:val="1"/>
      <w:numFmt w:val="decimal"/>
      <w:lvlText w:val="%1."/>
      <w:lvlJc w:val="left"/>
      <w:pPr>
        <w:tabs>
          <w:tab w:val="num" w:pos="720"/>
        </w:tabs>
        <w:ind w:left="720" w:hanging="360"/>
      </w:pPr>
      <w:rPr>
        <w:rFonts w:cs="Times New Roman"/>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21" w15:restartNumberingAfterBreak="0">
    <w:nsid w:val="6A6C05F3"/>
    <w:multiLevelType w:val="hybridMultilevel"/>
    <w:tmpl w:val="E2601360"/>
    <w:lvl w:ilvl="0" w:tplc="0419000F">
      <w:start w:val="1"/>
      <w:numFmt w:val="decimal"/>
      <w:lvlText w:val="%1."/>
      <w:lvlJc w:val="left"/>
      <w:pPr>
        <w:ind w:left="720" w:hanging="360"/>
      </w:pPr>
      <w:rPr>
        <w:rFonts w:cs="Times New Roman" w:hint="default"/>
      </w:rPr>
    </w:lvl>
    <w:lvl w:ilvl="1" w:tplc="0419000F">
      <w:start w:val="1"/>
      <w:numFmt w:val="decimal"/>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2" w15:restartNumberingAfterBreak="0">
    <w:nsid w:val="6A755095"/>
    <w:multiLevelType w:val="hybridMultilevel"/>
    <w:tmpl w:val="7F4CE37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3" w15:restartNumberingAfterBreak="0">
    <w:nsid w:val="6AAB603C"/>
    <w:multiLevelType w:val="hybridMultilevel"/>
    <w:tmpl w:val="6978C0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4" w15:restartNumberingAfterBreak="0">
    <w:nsid w:val="6AE04F63"/>
    <w:multiLevelType w:val="hybridMultilevel"/>
    <w:tmpl w:val="DDD4B86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5" w15:restartNumberingAfterBreak="0">
    <w:nsid w:val="6BCF23E7"/>
    <w:multiLevelType w:val="hybridMultilevel"/>
    <w:tmpl w:val="A97C9984"/>
    <w:lvl w:ilvl="0" w:tplc="C8A88AA6">
      <w:start w:val="1"/>
      <w:numFmt w:val="decimal"/>
      <w:lvlText w:val="%1."/>
      <w:lvlJc w:val="left"/>
      <w:pPr>
        <w:ind w:left="819" w:hanging="360"/>
      </w:pPr>
      <w:rPr>
        <w:rFonts w:cs="Times New Roman" w:hint="default"/>
      </w:rPr>
    </w:lvl>
    <w:lvl w:ilvl="1" w:tplc="04190019" w:tentative="1">
      <w:start w:val="1"/>
      <w:numFmt w:val="lowerLetter"/>
      <w:lvlText w:val="%2."/>
      <w:lvlJc w:val="left"/>
      <w:pPr>
        <w:ind w:left="1539" w:hanging="360"/>
      </w:pPr>
      <w:rPr>
        <w:rFonts w:cs="Times New Roman"/>
      </w:rPr>
    </w:lvl>
    <w:lvl w:ilvl="2" w:tplc="0419001B" w:tentative="1">
      <w:start w:val="1"/>
      <w:numFmt w:val="lowerRoman"/>
      <w:lvlText w:val="%3."/>
      <w:lvlJc w:val="right"/>
      <w:pPr>
        <w:ind w:left="2259" w:hanging="180"/>
      </w:pPr>
      <w:rPr>
        <w:rFonts w:cs="Times New Roman"/>
      </w:rPr>
    </w:lvl>
    <w:lvl w:ilvl="3" w:tplc="0419000F" w:tentative="1">
      <w:start w:val="1"/>
      <w:numFmt w:val="decimal"/>
      <w:lvlText w:val="%4."/>
      <w:lvlJc w:val="left"/>
      <w:pPr>
        <w:ind w:left="2979" w:hanging="360"/>
      </w:pPr>
      <w:rPr>
        <w:rFonts w:cs="Times New Roman"/>
      </w:rPr>
    </w:lvl>
    <w:lvl w:ilvl="4" w:tplc="04190019" w:tentative="1">
      <w:start w:val="1"/>
      <w:numFmt w:val="lowerLetter"/>
      <w:lvlText w:val="%5."/>
      <w:lvlJc w:val="left"/>
      <w:pPr>
        <w:ind w:left="3699" w:hanging="360"/>
      </w:pPr>
      <w:rPr>
        <w:rFonts w:cs="Times New Roman"/>
      </w:rPr>
    </w:lvl>
    <w:lvl w:ilvl="5" w:tplc="0419001B" w:tentative="1">
      <w:start w:val="1"/>
      <w:numFmt w:val="lowerRoman"/>
      <w:lvlText w:val="%6."/>
      <w:lvlJc w:val="right"/>
      <w:pPr>
        <w:ind w:left="4419" w:hanging="180"/>
      </w:pPr>
      <w:rPr>
        <w:rFonts w:cs="Times New Roman"/>
      </w:rPr>
    </w:lvl>
    <w:lvl w:ilvl="6" w:tplc="0419000F" w:tentative="1">
      <w:start w:val="1"/>
      <w:numFmt w:val="decimal"/>
      <w:lvlText w:val="%7."/>
      <w:lvlJc w:val="left"/>
      <w:pPr>
        <w:ind w:left="5139" w:hanging="360"/>
      </w:pPr>
      <w:rPr>
        <w:rFonts w:cs="Times New Roman"/>
      </w:rPr>
    </w:lvl>
    <w:lvl w:ilvl="7" w:tplc="04190019" w:tentative="1">
      <w:start w:val="1"/>
      <w:numFmt w:val="lowerLetter"/>
      <w:lvlText w:val="%8."/>
      <w:lvlJc w:val="left"/>
      <w:pPr>
        <w:ind w:left="5859" w:hanging="360"/>
      </w:pPr>
      <w:rPr>
        <w:rFonts w:cs="Times New Roman"/>
      </w:rPr>
    </w:lvl>
    <w:lvl w:ilvl="8" w:tplc="0419001B" w:tentative="1">
      <w:start w:val="1"/>
      <w:numFmt w:val="lowerRoman"/>
      <w:lvlText w:val="%9."/>
      <w:lvlJc w:val="right"/>
      <w:pPr>
        <w:ind w:left="6579" w:hanging="180"/>
      </w:pPr>
      <w:rPr>
        <w:rFonts w:cs="Times New Roman"/>
      </w:rPr>
    </w:lvl>
  </w:abstractNum>
  <w:abstractNum w:abstractNumId="226" w15:restartNumberingAfterBreak="0">
    <w:nsid w:val="6BDD3E00"/>
    <w:multiLevelType w:val="hybridMultilevel"/>
    <w:tmpl w:val="73D097BE"/>
    <w:lvl w:ilvl="0" w:tplc="D436C19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7" w15:restartNumberingAfterBreak="0">
    <w:nsid w:val="6BE04825"/>
    <w:multiLevelType w:val="hybridMultilevel"/>
    <w:tmpl w:val="05F6280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8" w15:restartNumberingAfterBreak="0">
    <w:nsid w:val="6BEC7DB7"/>
    <w:multiLevelType w:val="hybridMultilevel"/>
    <w:tmpl w:val="330827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9" w15:restartNumberingAfterBreak="0">
    <w:nsid w:val="6C7A4D9A"/>
    <w:multiLevelType w:val="multilevel"/>
    <w:tmpl w:val="89BEDB0A"/>
    <w:lvl w:ilvl="0">
      <w:start w:val="1"/>
      <w:numFmt w:val="decimal"/>
      <w:lvlText w:val="%1."/>
      <w:lvlJc w:val="left"/>
      <w:pPr>
        <w:ind w:left="720" w:hanging="360"/>
      </w:pPr>
      <w:rPr>
        <w:rFonts w:cs="Times New Roman" w:hint="default"/>
        <w:b w:val="0"/>
        <w:i w:val="0"/>
      </w:rPr>
    </w:lvl>
    <w:lvl w:ilvl="1">
      <w:start w:val="1"/>
      <w:numFmt w:val="decimal"/>
      <w:isLgl/>
      <w:lvlText w:val="%1.%2."/>
      <w:lvlJc w:val="left"/>
      <w:pPr>
        <w:ind w:left="900" w:hanging="54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0" w15:restartNumberingAfterBreak="0">
    <w:nsid w:val="6CA830A6"/>
    <w:multiLevelType w:val="hybridMultilevel"/>
    <w:tmpl w:val="F0E66DE0"/>
    <w:lvl w:ilvl="0" w:tplc="0419000F">
      <w:start w:val="1"/>
      <w:numFmt w:val="decimal"/>
      <w:lvlText w:val="%1."/>
      <w:lvlJc w:val="left"/>
      <w:pPr>
        <w:ind w:left="720" w:hanging="360"/>
      </w:pPr>
      <w:rPr>
        <w:rFonts w:cs="Times New Roman" w:hint="default"/>
        <w:b w:val="0"/>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1" w15:restartNumberingAfterBreak="0">
    <w:nsid w:val="6D983683"/>
    <w:multiLevelType w:val="multilevel"/>
    <w:tmpl w:val="7AFEF67C"/>
    <w:lvl w:ilvl="0">
      <w:start w:val="1"/>
      <w:numFmt w:val="decimal"/>
      <w:lvlText w:val="%1"/>
      <w:lvlJc w:val="left"/>
      <w:pPr>
        <w:ind w:left="720" w:hanging="360"/>
      </w:pPr>
      <w:rPr>
        <w:rFonts w:cs="Times New Roman" w:hint="default"/>
      </w:rPr>
    </w:lvl>
    <w:lvl w:ilvl="1">
      <w:start w:val="1"/>
      <w:numFmt w:val="decimal"/>
      <w:isLgl/>
      <w:lvlText w:val="%1.%2."/>
      <w:lvlJc w:val="left"/>
      <w:pPr>
        <w:ind w:left="900" w:hanging="54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2" w15:restartNumberingAfterBreak="0">
    <w:nsid w:val="6DBB682C"/>
    <w:multiLevelType w:val="hybridMultilevel"/>
    <w:tmpl w:val="39A4BB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3" w15:restartNumberingAfterBreak="0">
    <w:nsid w:val="6DF92B1F"/>
    <w:multiLevelType w:val="hybridMultilevel"/>
    <w:tmpl w:val="1B96A3C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4" w15:restartNumberingAfterBreak="0">
    <w:nsid w:val="6F7A59D4"/>
    <w:multiLevelType w:val="hybridMultilevel"/>
    <w:tmpl w:val="4C48DA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5" w15:restartNumberingAfterBreak="0">
    <w:nsid w:val="70106B7A"/>
    <w:multiLevelType w:val="hybridMultilevel"/>
    <w:tmpl w:val="FB5C7CA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6" w15:restartNumberingAfterBreak="0">
    <w:nsid w:val="706F17C3"/>
    <w:multiLevelType w:val="hybridMultilevel"/>
    <w:tmpl w:val="9482C0A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7" w15:restartNumberingAfterBreak="0">
    <w:nsid w:val="70B650CF"/>
    <w:multiLevelType w:val="hybridMultilevel"/>
    <w:tmpl w:val="2BE416F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8" w15:restartNumberingAfterBreak="0">
    <w:nsid w:val="71774396"/>
    <w:multiLevelType w:val="hybridMultilevel"/>
    <w:tmpl w:val="7EC0E890"/>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39" w15:restartNumberingAfterBreak="0">
    <w:nsid w:val="71EE02A6"/>
    <w:multiLevelType w:val="hybridMultilevel"/>
    <w:tmpl w:val="ADDC735E"/>
    <w:lvl w:ilvl="0" w:tplc="6B1810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0" w15:restartNumberingAfterBreak="0">
    <w:nsid w:val="721732CB"/>
    <w:multiLevelType w:val="hybridMultilevel"/>
    <w:tmpl w:val="9F945F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1" w15:restartNumberingAfterBreak="0">
    <w:nsid w:val="72AC7E75"/>
    <w:multiLevelType w:val="hybridMultilevel"/>
    <w:tmpl w:val="92762DBC"/>
    <w:lvl w:ilvl="0" w:tplc="719CC9A0">
      <w:start w:val="1"/>
      <w:numFmt w:val="decimal"/>
      <w:lvlText w:val="%1."/>
      <w:lvlJc w:val="left"/>
      <w:pPr>
        <w:ind w:left="1080" w:hanging="360"/>
      </w:pPr>
      <w:rPr>
        <w:rFonts w:asciiTheme="minorHAnsi" w:hAnsiTheme="minorHAnsi"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42" w15:restartNumberingAfterBreak="0">
    <w:nsid w:val="72B678C4"/>
    <w:multiLevelType w:val="multilevel"/>
    <w:tmpl w:val="13FE76D4"/>
    <w:lvl w:ilvl="0">
      <w:start w:val="1"/>
      <w:numFmt w:val="decimal"/>
      <w:lvlText w:val="%1."/>
      <w:lvlJc w:val="left"/>
      <w:pPr>
        <w:ind w:left="720" w:hanging="360"/>
      </w:pPr>
      <w:rPr>
        <w:rFonts w:cs="Times New Roman" w:hint="default"/>
        <w:b w:val="0"/>
        <w:i w:val="0"/>
      </w:rPr>
    </w:lvl>
    <w:lvl w:ilvl="1">
      <w:start w:val="2"/>
      <w:numFmt w:val="decimal"/>
      <w:isLgl/>
      <w:lvlText w:val="%1.%2."/>
      <w:lvlJc w:val="left"/>
      <w:pPr>
        <w:ind w:left="960" w:hanging="600"/>
      </w:pPr>
      <w:rPr>
        <w:rFonts w:cs="Times New Roman" w:hint="default"/>
        <w:b/>
        <w:i w:val="0"/>
      </w:rPr>
    </w:lvl>
    <w:lvl w:ilvl="2">
      <w:start w:val="3"/>
      <w:numFmt w:val="decimal"/>
      <w:isLgl/>
      <w:lvlText w:val="%1.%2.%3."/>
      <w:lvlJc w:val="left"/>
      <w:pPr>
        <w:ind w:left="1080" w:hanging="720"/>
      </w:pPr>
      <w:rPr>
        <w:rFonts w:cs="Times New Roman" w:hint="default"/>
        <w:b/>
        <w:i w:val="0"/>
      </w:rPr>
    </w:lvl>
    <w:lvl w:ilvl="3">
      <w:start w:val="1"/>
      <w:numFmt w:val="decimal"/>
      <w:isLgl/>
      <w:lvlText w:val="%1.%2.%3.%4."/>
      <w:lvlJc w:val="left"/>
      <w:pPr>
        <w:ind w:left="1080" w:hanging="720"/>
      </w:pPr>
      <w:rPr>
        <w:rFonts w:cs="Times New Roman" w:hint="default"/>
        <w:b/>
        <w:i w:val="0"/>
      </w:rPr>
    </w:lvl>
    <w:lvl w:ilvl="4">
      <w:start w:val="1"/>
      <w:numFmt w:val="decimal"/>
      <w:isLgl/>
      <w:lvlText w:val="%1.%2.%3.%4.%5."/>
      <w:lvlJc w:val="left"/>
      <w:pPr>
        <w:ind w:left="1440" w:hanging="1080"/>
      </w:pPr>
      <w:rPr>
        <w:rFonts w:cs="Times New Roman" w:hint="default"/>
        <w:b/>
        <w:i w:val="0"/>
      </w:rPr>
    </w:lvl>
    <w:lvl w:ilvl="5">
      <w:start w:val="1"/>
      <w:numFmt w:val="decimal"/>
      <w:isLgl/>
      <w:lvlText w:val="%1.%2.%3.%4.%5.%6."/>
      <w:lvlJc w:val="left"/>
      <w:pPr>
        <w:ind w:left="1440" w:hanging="1080"/>
      </w:pPr>
      <w:rPr>
        <w:rFonts w:cs="Times New Roman" w:hint="default"/>
        <w:b/>
        <w:i w:val="0"/>
      </w:rPr>
    </w:lvl>
    <w:lvl w:ilvl="6">
      <w:start w:val="1"/>
      <w:numFmt w:val="decimal"/>
      <w:isLgl/>
      <w:lvlText w:val="%1.%2.%3.%4.%5.%6.%7."/>
      <w:lvlJc w:val="left"/>
      <w:pPr>
        <w:ind w:left="1800" w:hanging="1440"/>
      </w:pPr>
      <w:rPr>
        <w:rFonts w:cs="Times New Roman" w:hint="default"/>
        <w:b/>
        <w:i w:val="0"/>
      </w:rPr>
    </w:lvl>
    <w:lvl w:ilvl="7">
      <w:start w:val="1"/>
      <w:numFmt w:val="decimal"/>
      <w:isLgl/>
      <w:lvlText w:val="%1.%2.%3.%4.%5.%6.%7.%8."/>
      <w:lvlJc w:val="left"/>
      <w:pPr>
        <w:ind w:left="1800" w:hanging="1440"/>
      </w:pPr>
      <w:rPr>
        <w:rFonts w:cs="Times New Roman" w:hint="default"/>
        <w:b/>
        <w:i w:val="0"/>
      </w:rPr>
    </w:lvl>
    <w:lvl w:ilvl="8">
      <w:start w:val="1"/>
      <w:numFmt w:val="decimal"/>
      <w:isLgl/>
      <w:lvlText w:val="%1.%2.%3.%4.%5.%6.%7.%8.%9."/>
      <w:lvlJc w:val="left"/>
      <w:pPr>
        <w:ind w:left="2160" w:hanging="1800"/>
      </w:pPr>
      <w:rPr>
        <w:rFonts w:cs="Times New Roman" w:hint="default"/>
        <w:b/>
        <w:i w:val="0"/>
      </w:rPr>
    </w:lvl>
  </w:abstractNum>
  <w:abstractNum w:abstractNumId="243" w15:restartNumberingAfterBreak="0">
    <w:nsid w:val="72FC0E47"/>
    <w:multiLevelType w:val="hybridMultilevel"/>
    <w:tmpl w:val="F66E631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4" w15:restartNumberingAfterBreak="0">
    <w:nsid w:val="733348D1"/>
    <w:multiLevelType w:val="hybridMultilevel"/>
    <w:tmpl w:val="82D23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5" w15:restartNumberingAfterBreak="0">
    <w:nsid w:val="74511B98"/>
    <w:multiLevelType w:val="hybridMultilevel"/>
    <w:tmpl w:val="58449DEC"/>
    <w:lvl w:ilvl="0" w:tplc="F44833C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46" w15:restartNumberingAfterBreak="0">
    <w:nsid w:val="747612E8"/>
    <w:multiLevelType w:val="hybridMultilevel"/>
    <w:tmpl w:val="5A6A050C"/>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7" w15:restartNumberingAfterBreak="0">
    <w:nsid w:val="749F5447"/>
    <w:multiLevelType w:val="hybridMultilevel"/>
    <w:tmpl w:val="D4380928"/>
    <w:lvl w:ilvl="0" w:tplc="3DAEB5D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8" w15:restartNumberingAfterBreak="0">
    <w:nsid w:val="74F36F7C"/>
    <w:multiLevelType w:val="hybridMultilevel"/>
    <w:tmpl w:val="B584FA16"/>
    <w:lvl w:ilvl="0" w:tplc="C9AECE5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49" w15:restartNumberingAfterBreak="0">
    <w:nsid w:val="758D7C87"/>
    <w:multiLevelType w:val="hybridMultilevel"/>
    <w:tmpl w:val="59B4D78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0" w15:restartNumberingAfterBreak="0">
    <w:nsid w:val="76520266"/>
    <w:multiLevelType w:val="hybridMultilevel"/>
    <w:tmpl w:val="534261AC"/>
    <w:lvl w:ilvl="0" w:tplc="0419000F">
      <w:start w:val="1"/>
      <w:numFmt w:val="decimal"/>
      <w:lvlText w:val="%1."/>
      <w:lvlJc w:val="left"/>
      <w:pPr>
        <w:ind w:left="1026" w:hanging="360"/>
      </w:pPr>
      <w:rPr>
        <w:rFonts w:cs="Times New Roman"/>
      </w:rPr>
    </w:lvl>
    <w:lvl w:ilvl="1" w:tplc="04190019" w:tentative="1">
      <w:start w:val="1"/>
      <w:numFmt w:val="lowerLetter"/>
      <w:lvlText w:val="%2."/>
      <w:lvlJc w:val="left"/>
      <w:pPr>
        <w:ind w:left="1746" w:hanging="360"/>
      </w:pPr>
      <w:rPr>
        <w:rFonts w:cs="Times New Roman"/>
      </w:rPr>
    </w:lvl>
    <w:lvl w:ilvl="2" w:tplc="0419001B" w:tentative="1">
      <w:start w:val="1"/>
      <w:numFmt w:val="lowerRoman"/>
      <w:lvlText w:val="%3."/>
      <w:lvlJc w:val="right"/>
      <w:pPr>
        <w:ind w:left="2466" w:hanging="180"/>
      </w:pPr>
      <w:rPr>
        <w:rFonts w:cs="Times New Roman"/>
      </w:rPr>
    </w:lvl>
    <w:lvl w:ilvl="3" w:tplc="0419000F" w:tentative="1">
      <w:start w:val="1"/>
      <w:numFmt w:val="decimal"/>
      <w:lvlText w:val="%4."/>
      <w:lvlJc w:val="left"/>
      <w:pPr>
        <w:ind w:left="3186" w:hanging="360"/>
      </w:pPr>
      <w:rPr>
        <w:rFonts w:cs="Times New Roman"/>
      </w:rPr>
    </w:lvl>
    <w:lvl w:ilvl="4" w:tplc="04190019" w:tentative="1">
      <w:start w:val="1"/>
      <w:numFmt w:val="lowerLetter"/>
      <w:lvlText w:val="%5."/>
      <w:lvlJc w:val="left"/>
      <w:pPr>
        <w:ind w:left="3906" w:hanging="360"/>
      </w:pPr>
      <w:rPr>
        <w:rFonts w:cs="Times New Roman"/>
      </w:rPr>
    </w:lvl>
    <w:lvl w:ilvl="5" w:tplc="0419001B" w:tentative="1">
      <w:start w:val="1"/>
      <w:numFmt w:val="lowerRoman"/>
      <w:lvlText w:val="%6."/>
      <w:lvlJc w:val="right"/>
      <w:pPr>
        <w:ind w:left="4626" w:hanging="180"/>
      </w:pPr>
      <w:rPr>
        <w:rFonts w:cs="Times New Roman"/>
      </w:rPr>
    </w:lvl>
    <w:lvl w:ilvl="6" w:tplc="0419000F" w:tentative="1">
      <w:start w:val="1"/>
      <w:numFmt w:val="decimal"/>
      <w:lvlText w:val="%7."/>
      <w:lvlJc w:val="left"/>
      <w:pPr>
        <w:ind w:left="5346" w:hanging="360"/>
      </w:pPr>
      <w:rPr>
        <w:rFonts w:cs="Times New Roman"/>
      </w:rPr>
    </w:lvl>
    <w:lvl w:ilvl="7" w:tplc="04190019" w:tentative="1">
      <w:start w:val="1"/>
      <w:numFmt w:val="lowerLetter"/>
      <w:lvlText w:val="%8."/>
      <w:lvlJc w:val="left"/>
      <w:pPr>
        <w:ind w:left="6066" w:hanging="360"/>
      </w:pPr>
      <w:rPr>
        <w:rFonts w:cs="Times New Roman"/>
      </w:rPr>
    </w:lvl>
    <w:lvl w:ilvl="8" w:tplc="0419001B" w:tentative="1">
      <w:start w:val="1"/>
      <w:numFmt w:val="lowerRoman"/>
      <w:lvlText w:val="%9."/>
      <w:lvlJc w:val="right"/>
      <w:pPr>
        <w:ind w:left="6786" w:hanging="180"/>
      </w:pPr>
      <w:rPr>
        <w:rFonts w:cs="Times New Roman"/>
      </w:rPr>
    </w:lvl>
  </w:abstractNum>
  <w:abstractNum w:abstractNumId="251" w15:restartNumberingAfterBreak="0">
    <w:nsid w:val="76915C8E"/>
    <w:multiLevelType w:val="hybridMultilevel"/>
    <w:tmpl w:val="E07460C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2" w15:restartNumberingAfterBreak="0">
    <w:nsid w:val="78E244A1"/>
    <w:multiLevelType w:val="hybridMultilevel"/>
    <w:tmpl w:val="2992241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3" w15:restartNumberingAfterBreak="0">
    <w:nsid w:val="79E22AF6"/>
    <w:multiLevelType w:val="hybridMultilevel"/>
    <w:tmpl w:val="940620E8"/>
    <w:lvl w:ilvl="0" w:tplc="3DAEB5D0">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4" w15:restartNumberingAfterBreak="0">
    <w:nsid w:val="7AC1220D"/>
    <w:multiLevelType w:val="hybridMultilevel"/>
    <w:tmpl w:val="1898BEC6"/>
    <w:lvl w:ilvl="0" w:tplc="0419000F">
      <w:start w:val="1"/>
      <w:numFmt w:val="decimal"/>
      <w:lvlText w:val="%1."/>
      <w:lvlJc w:val="left"/>
      <w:pPr>
        <w:ind w:left="394" w:hanging="360"/>
      </w:pPr>
      <w:rPr>
        <w:rFonts w:cs="Times New Roman" w:hint="default"/>
      </w:rPr>
    </w:lvl>
    <w:lvl w:ilvl="1" w:tplc="04190019" w:tentative="1">
      <w:start w:val="1"/>
      <w:numFmt w:val="lowerLetter"/>
      <w:lvlText w:val="%2."/>
      <w:lvlJc w:val="left"/>
      <w:pPr>
        <w:ind w:left="1114" w:hanging="360"/>
      </w:pPr>
      <w:rPr>
        <w:rFonts w:cs="Times New Roman"/>
      </w:rPr>
    </w:lvl>
    <w:lvl w:ilvl="2" w:tplc="0419001B" w:tentative="1">
      <w:start w:val="1"/>
      <w:numFmt w:val="lowerRoman"/>
      <w:lvlText w:val="%3."/>
      <w:lvlJc w:val="right"/>
      <w:pPr>
        <w:ind w:left="1834" w:hanging="180"/>
      </w:pPr>
      <w:rPr>
        <w:rFonts w:cs="Times New Roman"/>
      </w:rPr>
    </w:lvl>
    <w:lvl w:ilvl="3" w:tplc="0419000F" w:tentative="1">
      <w:start w:val="1"/>
      <w:numFmt w:val="decimal"/>
      <w:lvlText w:val="%4."/>
      <w:lvlJc w:val="left"/>
      <w:pPr>
        <w:ind w:left="2554" w:hanging="360"/>
      </w:pPr>
      <w:rPr>
        <w:rFonts w:cs="Times New Roman"/>
      </w:rPr>
    </w:lvl>
    <w:lvl w:ilvl="4" w:tplc="04190019" w:tentative="1">
      <w:start w:val="1"/>
      <w:numFmt w:val="lowerLetter"/>
      <w:lvlText w:val="%5."/>
      <w:lvlJc w:val="left"/>
      <w:pPr>
        <w:ind w:left="3274" w:hanging="360"/>
      </w:pPr>
      <w:rPr>
        <w:rFonts w:cs="Times New Roman"/>
      </w:rPr>
    </w:lvl>
    <w:lvl w:ilvl="5" w:tplc="0419001B" w:tentative="1">
      <w:start w:val="1"/>
      <w:numFmt w:val="lowerRoman"/>
      <w:lvlText w:val="%6."/>
      <w:lvlJc w:val="right"/>
      <w:pPr>
        <w:ind w:left="3994" w:hanging="180"/>
      </w:pPr>
      <w:rPr>
        <w:rFonts w:cs="Times New Roman"/>
      </w:rPr>
    </w:lvl>
    <w:lvl w:ilvl="6" w:tplc="0419000F" w:tentative="1">
      <w:start w:val="1"/>
      <w:numFmt w:val="decimal"/>
      <w:lvlText w:val="%7."/>
      <w:lvlJc w:val="left"/>
      <w:pPr>
        <w:ind w:left="4714" w:hanging="360"/>
      </w:pPr>
      <w:rPr>
        <w:rFonts w:cs="Times New Roman"/>
      </w:rPr>
    </w:lvl>
    <w:lvl w:ilvl="7" w:tplc="04190019" w:tentative="1">
      <w:start w:val="1"/>
      <w:numFmt w:val="lowerLetter"/>
      <w:lvlText w:val="%8."/>
      <w:lvlJc w:val="left"/>
      <w:pPr>
        <w:ind w:left="5434" w:hanging="360"/>
      </w:pPr>
      <w:rPr>
        <w:rFonts w:cs="Times New Roman"/>
      </w:rPr>
    </w:lvl>
    <w:lvl w:ilvl="8" w:tplc="0419001B" w:tentative="1">
      <w:start w:val="1"/>
      <w:numFmt w:val="lowerRoman"/>
      <w:lvlText w:val="%9."/>
      <w:lvlJc w:val="right"/>
      <w:pPr>
        <w:ind w:left="6154" w:hanging="180"/>
      </w:pPr>
      <w:rPr>
        <w:rFonts w:cs="Times New Roman"/>
      </w:rPr>
    </w:lvl>
  </w:abstractNum>
  <w:abstractNum w:abstractNumId="255" w15:restartNumberingAfterBreak="0">
    <w:nsid w:val="7B4557F3"/>
    <w:multiLevelType w:val="hybridMultilevel"/>
    <w:tmpl w:val="C1EC135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6" w15:restartNumberingAfterBreak="0">
    <w:nsid w:val="7B7D3462"/>
    <w:multiLevelType w:val="hybridMultilevel"/>
    <w:tmpl w:val="9808D1D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7" w15:restartNumberingAfterBreak="0">
    <w:nsid w:val="7BD14D4E"/>
    <w:multiLevelType w:val="hybridMultilevel"/>
    <w:tmpl w:val="BC021A0E"/>
    <w:lvl w:ilvl="0" w:tplc="0419000F">
      <w:start w:val="1"/>
      <w:numFmt w:val="decimal"/>
      <w:lvlText w:val="%1."/>
      <w:lvlJc w:val="left"/>
      <w:pPr>
        <w:ind w:left="720" w:hanging="360"/>
      </w:pPr>
      <w:rPr>
        <w:rFonts w:cs="Times New Roman" w:hint="default"/>
        <w:b w:val="0"/>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8" w15:restartNumberingAfterBreak="0">
    <w:nsid w:val="7ECE052C"/>
    <w:multiLevelType w:val="hybridMultilevel"/>
    <w:tmpl w:val="A3FC686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9" w15:restartNumberingAfterBreak="0">
    <w:nsid w:val="7F774BD0"/>
    <w:multiLevelType w:val="hybridMultilevel"/>
    <w:tmpl w:val="675E1BD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0" w15:restartNumberingAfterBreak="0">
    <w:nsid w:val="7FBA500A"/>
    <w:multiLevelType w:val="hybridMultilevel"/>
    <w:tmpl w:val="F5F4566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1" w15:restartNumberingAfterBreak="0">
    <w:nsid w:val="7FF4040B"/>
    <w:multiLevelType w:val="multilevel"/>
    <w:tmpl w:val="E760CDFC"/>
    <w:lvl w:ilvl="0">
      <w:start w:val="1"/>
      <w:numFmt w:val="decimal"/>
      <w:lvlText w:val="%1."/>
      <w:lvlJc w:val="left"/>
      <w:pPr>
        <w:ind w:left="1069" w:hanging="360"/>
      </w:pPr>
      <w:rPr>
        <w:rFonts w:cs="Times New Roman" w:hint="default"/>
      </w:rPr>
    </w:lvl>
    <w:lvl w:ilvl="1">
      <w:start w:val="1"/>
      <w:numFmt w:val="decimal"/>
      <w:isLgl/>
      <w:lvlText w:val="%1.%2."/>
      <w:lvlJc w:val="left"/>
      <w:pPr>
        <w:ind w:left="1249" w:hanging="540"/>
      </w:pPr>
      <w:rPr>
        <w:rFonts w:cs="Times New Roman" w:hint="default"/>
      </w:rPr>
    </w:lvl>
    <w:lvl w:ilvl="2">
      <w:start w:val="3"/>
      <w:numFmt w:val="decimal"/>
      <w:isLgl/>
      <w:lvlText w:val="%1.%2.%3."/>
      <w:lvlJc w:val="left"/>
      <w:pPr>
        <w:ind w:left="1429" w:hanging="720"/>
      </w:pPr>
      <w:rPr>
        <w:rFonts w:cs="Times New Roman" w:hint="default"/>
      </w:rPr>
    </w:lvl>
    <w:lvl w:ilvl="3">
      <w:start w:val="1"/>
      <w:numFmt w:val="decimal"/>
      <w:isLgl/>
      <w:lvlText w:val="%1.%2.%3.%4."/>
      <w:lvlJc w:val="left"/>
      <w:pPr>
        <w:ind w:left="1429" w:hanging="72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1789" w:hanging="108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149" w:hanging="1440"/>
      </w:pPr>
      <w:rPr>
        <w:rFonts w:cs="Times New Roman" w:hint="default"/>
      </w:rPr>
    </w:lvl>
    <w:lvl w:ilvl="8">
      <w:start w:val="1"/>
      <w:numFmt w:val="decimal"/>
      <w:isLgl/>
      <w:lvlText w:val="%1.%2.%3.%4.%5.%6.%7.%8.%9."/>
      <w:lvlJc w:val="left"/>
      <w:pPr>
        <w:ind w:left="2509" w:hanging="1800"/>
      </w:pPr>
      <w:rPr>
        <w:rFonts w:cs="Times New Roman" w:hint="default"/>
      </w:rPr>
    </w:lvl>
  </w:abstractNum>
  <w:num w:numId="1">
    <w:abstractNumId w:val="35"/>
  </w:num>
  <w:num w:numId="2">
    <w:abstractNumId w:val="246"/>
  </w:num>
  <w:num w:numId="3">
    <w:abstractNumId w:val="175"/>
  </w:num>
  <w:num w:numId="4">
    <w:abstractNumId w:val="183"/>
  </w:num>
  <w:num w:numId="5">
    <w:abstractNumId w:val="70"/>
  </w:num>
  <w:num w:numId="6">
    <w:abstractNumId w:val="186"/>
  </w:num>
  <w:num w:numId="7">
    <w:abstractNumId w:val="52"/>
  </w:num>
  <w:num w:numId="8">
    <w:abstractNumId w:val="247"/>
  </w:num>
  <w:num w:numId="9">
    <w:abstractNumId w:val="253"/>
  </w:num>
  <w:num w:numId="10">
    <w:abstractNumId w:val="213"/>
  </w:num>
  <w:num w:numId="11">
    <w:abstractNumId w:val="64"/>
  </w:num>
  <w:num w:numId="12">
    <w:abstractNumId w:val="200"/>
  </w:num>
  <w:num w:numId="13">
    <w:abstractNumId w:val="197"/>
  </w:num>
  <w:num w:numId="14">
    <w:abstractNumId w:val="189"/>
  </w:num>
  <w:num w:numId="15">
    <w:abstractNumId w:val="211"/>
  </w:num>
  <w:num w:numId="16">
    <w:abstractNumId w:val="109"/>
  </w:num>
  <w:num w:numId="17">
    <w:abstractNumId w:val="193"/>
  </w:num>
  <w:num w:numId="18">
    <w:abstractNumId w:val="244"/>
  </w:num>
  <w:num w:numId="19">
    <w:abstractNumId w:val="252"/>
  </w:num>
  <w:num w:numId="20">
    <w:abstractNumId w:val="202"/>
  </w:num>
  <w:num w:numId="21">
    <w:abstractNumId w:val="63"/>
  </w:num>
  <w:num w:numId="22">
    <w:abstractNumId w:val="243"/>
  </w:num>
  <w:num w:numId="23">
    <w:abstractNumId w:val="206"/>
  </w:num>
  <w:num w:numId="24">
    <w:abstractNumId w:val="165"/>
  </w:num>
  <w:num w:numId="25">
    <w:abstractNumId w:val="166"/>
  </w:num>
  <w:num w:numId="26">
    <w:abstractNumId w:val="90"/>
  </w:num>
  <w:num w:numId="27">
    <w:abstractNumId w:val="141"/>
  </w:num>
  <w:num w:numId="28">
    <w:abstractNumId w:val="154"/>
  </w:num>
  <w:num w:numId="29">
    <w:abstractNumId w:val="173"/>
  </w:num>
  <w:num w:numId="30">
    <w:abstractNumId w:val="258"/>
  </w:num>
  <w:num w:numId="31">
    <w:abstractNumId w:val="215"/>
  </w:num>
  <w:num w:numId="32">
    <w:abstractNumId w:val="228"/>
  </w:num>
  <w:num w:numId="33">
    <w:abstractNumId w:val="151"/>
  </w:num>
  <w:num w:numId="34">
    <w:abstractNumId w:val="156"/>
  </w:num>
  <w:num w:numId="35">
    <w:abstractNumId w:val="194"/>
  </w:num>
  <w:num w:numId="36">
    <w:abstractNumId w:val="129"/>
  </w:num>
  <w:num w:numId="37">
    <w:abstractNumId w:val="168"/>
  </w:num>
  <w:num w:numId="38">
    <w:abstractNumId w:val="217"/>
  </w:num>
  <w:num w:numId="39">
    <w:abstractNumId w:val="108"/>
  </w:num>
  <w:num w:numId="40">
    <w:abstractNumId w:val="180"/>
  </w:num>
  <w:num w:numId="41">
    <w:abstractNumId w:val="222"/>
  </w:num>
  <w:num w:numId="42">
    <w:abstractNumId w:val="65"/>
  </w:num>
  <w:num w:numId="43">
    <w:abstractNumId w:val="210"/>
  </w:num>
  <w:num w:numId="44">
    <w:abstractNumId w:val="225"/>
  </w:num>
  <w:num w:numId="45">
    <w:abstractNumId w:val="31"/>
  </w:num>
  <w:num w:numId="46">
    <w:abstractNumId w:val="233"/>
  </w:num>
  <w:num w:numId="47">
    <w:abstractNumId w:val="172"/>
  </w:num>
  <w:num w:numId="48">
    <w:abstractNumId w:val="87"/>
  </w:num>
  <w:num w:numId="49">
    <w:abstractNumId w:val="104"/>
  </w:num>
  <w:num w:numId="50">
    <w:abstractNumId w:val="88"/>
  </w:num>
  <w:num w:numId="51">
    <w:abstractNumId w:val="204"/>
  </w:num>
  <w:num w:numId="52">
    <w:abstractNumId w:val="260"/>
  </w:num>
  <w:num w:numId="53">
    <w:abstractNumId w:val="18"/>
  </w:num>
  <w:num w:numId="54">
    <w:abstractNumId w:val="95"/>
  </w:num>
  <w:num w:numId="55">
    <w:abstractNumId w:val="22"/>
  </w:num>
  <w:num w:numId="56">
    <w:abstractNumId w:val="120"/>
  </w:num>
  <w:num w:numId="57">
    <w:abstractNumId w:val="20"/>
  </w:num>
  <w:num w:numId="58">
    <w:abstractNumId w:val="178"/>
  </w:num>
  <w:num w:numId="59">
    <w:abstractNumId w:val="6"/>
  </w:num>
  <w:num w:numId="60">
    <w:abstractNumId w:val="85"/>
  </w:num>
  <w:num w:numId="61">
    <w:abstractNumId w:val="67"/>
  </w:num>
  <w:num w:numId="62">
    <w:abstractNumId w:val="198"/>
  </w:num>
  <w:num w:numId="63">
    <w:abstractNumId w:val="167"/>
  </w:num>
  <w:num w:numId="64">
    <w:abstractNumId w:val="140"/>
  </w:num>
  <w:num w:numId="65">
    <w:abstractNumId w:val="60"/>
  </w:num>
  <w:num w:numId="66">
    <w:abstractNumId w:val="199"/>
  </w:num>
  <w:num w:numId="67">
    <w:abstractNumId w:val="11"/>
  </w:num>
  <w:num w:numId="68">
    <w:abstractNumId w:val="102"/>
  </w:num>
  <w:num w:numId="69">
    <w:abstractNumId w:val="155"/>
  </w:num>
  <w:num w:numId="70">
    <w:abstractNumId w:val="96"/>
  </w:num>
  <w:num w:numId="71">
    <w:abstractNumId w:val="32"/>
  </w:num>
  <w:num w:numId="72">
    <w:abstractNumId w:val="25"/>
  </w:num>
  <w:num w:numId="73">
    <w:abstractNumId w:val="195"/>
  </w:num>
  <w:num w:numId="74">
    <w:abstractNumId w:val="66"/>
  </w:num>
  <w:num w:numId="75">
    <w:abstractNumId w:val="138"/>
  </w:num>
  <w:num w:numId="76">
    <w:abstractNumId w:val="86"/>
  </w:num>
  <w:num w:numId="77">
    <w:abstractNumId w:val="236"/>
  </w:num>
  <w:num w:numId="78">
    <w:abstractNumId w:val="38"/>
  </w:num>
  <w:num w:numId="79">
    <w:abstractNumId w:val="72"/>
  </w:num>
  <w:num w:numId="80">
    <w:abstractNumId w:val="74"/>
  </w:num>
  <w:num w:numId="81">
    <w:abstractNumId w:val="127"/>
  </w:num>
  <w:num w:numId="82">
    <w:abstractNumId w:val="207"/>
  </w:num>
  <w:num w:numId="83">
    <w:abstractNumId w:val="176"/>
  </w:num>
  <w:num w:numId="84">
    <w:abstractNumId w:val="48"/>
  </w:num>
  <w:num w:numId="85">
    <w:abstractNumId w:val="54"/>
  </w:num>
  <w:num w:numId="86">
    <w:abstractNumId w:val="39"/>
  </w:num>
  <w:num w:numId="87">
    <w:abstractNumId w:val="137"/>
  </w:num>
  <w:num w:numId="88">
    <w:abstractNumId w:val="240"/>
  </w:num>
  <w:num w:numId="89">
    <w:abstractNumId w:val="56"/>
  </w:num>
  <w:num w:numId="90">
    <w:abstractNumId w:val="196"/>
  </w:num>
  <w:num w:numId="91">
    <w:abstractNumId w:val="16"/>
  </w:num>
  <w:num w:numId="92">
    <w:abstractNumId w:val="37"/>
  </w:num>
  <w:num w:numId="93">
    <w:abstractNumId w:val="257"/>
  </w:num>
  <w:num w:numId="94">
    <w:abstractNumId w:val="242"/>
  </w:num>
  <w:num w:numId="95">
    <w:abstractNumId w:val="101"/>
  </w:num>
  <w:num w:numId="96">
    <w:abstractNumId w:val="126"/>
  </w:num>
  <w:num w:numId="97">
    <w:abstractNumId w:val="41"/>
  </w:num>
  <w:num w:numId="98">
    <w:abstractNumId w:val="110"/>
  </w:num>
  <w:num w:numId="99">
    <w:abstractNumId w:val="23"/>
  </w:num>
  <w:num w:numId="100">
    <w:abstractNumId w:val="169"/>
  </w:num>
  <w:num w:numId="101">
    <w:abstractNumId w:val="209"/>
  </w:num>
  <w:num w:numId="102">
    <w:abstractNumId w:val="184"/>
  </w:num>
  <w:num w:numId="103">
    <w:abstractNumId w:val="153"/>
  </w:num>
  <w:num w:numId="104">
    <w:abstractNumId w:val="174"/>
  </w:num>
  <w:num w:numId="105">
    <w:abstractNumId w:val="147"/>
  </w:num>
  <w:num w:numId="106">
    <w:abstractNumId w:val="61"/>
  </w:num>
  <w:num w:numId="107">
    <w:abstractNumId w:val="179"/>
  </w:num>
  <w:num w:numId="108">
    <w:abstractNumId w:val="8"/>
  </w:num>
  <w:num w:numId="109">
    <w:abstractNumId w:val="223"/>
  </w:num>
  <w:num w:numId="110">
    <w:abstractNumId w:val="100"/>
  </w:num>
  <w:num w:numId="111">
    <w:abstractNumId w:val="182"/>
  </w:num>
  <w:num w:numId="112">
    <w:abstractNumId w:val="144"/>
  </w:num>
  <w:num w:numId="113">
    <w:abstractNumId w:val="149"/>
  </w:num>
  <w:num w:numId="114">
    <w:abstractNumId w:val="69"/>
  </w:num>
  <w:num w:numId="115">
    <w:abstractNumId w:val="241"/>
  </w:num>
  <w:num w:numId="116">
    <w:abstractNumId w:val="162"/>
  </w:num>
  <w:num w:numId="117">
    <w:abstractNumId w:val="181"/>
  </w:num>
  <w:num w:numId="118">
    <w:abstractNumId w:val="248"/>
  </w:num>
  <w:num w:numId="119">
    <w:abstractNumId w:val="46"/>
  </w:num>
  <w:num w:numId="120">
    <w:abstractNumId w:val="139"/>
  </w:num>
  <w:num w:numId="121">
    <w:abstractNumId w:val="83"/>
  </w:num>
  <w:num w:numId="122">
    <w:abstractNumId w:val="201"/>
  </w:num>
  <w:num w:numId="123">
    <w:abstractNumId w:val="123"/>
  </w:num>
  <w:num w:numId="124">
    <w:abstractNumId w:val="256"/>
  </w:num>
  <w:num w:numId="125">
    <w:abstractNumId w:val="105"/>
  </w:num>
  <w:num w:numId="126">
    <w:abstractNumId w:val="163"/>
  </w:num>
  <w:num w:numId="127">
    <w:abstractNumId w:val="73"/>
  </w:num>
  <w:num w:numId="128">
    <w:abstractNumId w:val="34"/>
  </w:num>
  <w:num w:numId="129">
    <w:abstractNumId w:val="78"/>
  </w:num>
  <w:num w:numId="130">
    <w:abstractNumId w:val="212"/>
  </w:num>
  <w:num w:numId="131">
    <w:abstractNumId w:val="28"/>
  </w:num>
  <w:num w:numId="132">
    <w:abstractNumId w:val="57"/>
  </w:num>
  <w:num w:numId="133">
    <w:abstractNumId w:val="254"/>
  </w:num>
  <w:num w:numId="134">
    <w:abstractNumId w:val="53"/>
  </w:num>
  <w:num w:numId="135">
    <w:abstractNumId w:val="131"/>
  </w:num>
  <w:num w:numId="136">
    <w:abstractNumId w:val="24"/>
  </w:num>
  <w:num w:numId="137">
    <w:abstractNumId w:val="159"/>
  </w:num>
  <w:num w:numId="138">
    <w:abstractNumId w:val="124"/>
  </w:num>
  <w:num w:numId="139">
    <w:abstractNumId w:val="80"/>
  </w:num>
  <w:num w:numId="140">
    <w:abstractNumId w:val="7"/>
  </w:num>
  <w:num w:numId="141">
    <w:abstractNumId w:val="205"/>
  </w:num>
  <w:num w:numId="142">
    <w:abstractNumId w:val="227"/>
  </w:num>
  <w:num w:numId="143">
    <w:abstractNumId w:val="84"/>
  </w:num>
  <w:num w:numId="144">
    <w:abstractNumId w:val="91"/>
  </w:num>
  <w:num w:numId="145">
    <w:abstractNumId w:val="50"/>
  </w:num>
  <w:num w:numId="146">
    <w:abstractNumId w:val="214"/>
  </w:num>
  <w:num w:numId="147">
    <w:abstractNumId w:val="92"/>
  </w:num>
  <w:num w:numId="148">
    <w:abstractNumId w:val="116"/>
  </w:num>
  <w:num w:numId="149">
    <w:abstractNumId w:val="245"/>
  </w:num>
  <w:num w:numId="150">
    <w:abstractNumId w:val="112"/>
  </w:num>
  <w:num w:numId="151">
    <w:abstractNumId w:val="249"/>
  </w:num>
  <w:num w:numId="152">
    <w:abstractNumId w:val="160"/>
  </w:num>
  <w:num w:numId="153">
    <w:abstractNumId w:val="106"/>
  </w:num>
  <w:num w:numId="154">
    <w:abstractNumId w:val="132"/>
  </w:num>
  <w:num w:numId="155">
    <w:abstractNumId w:val="142"/>
  </w:num>
  <w:num w:numId="156">
    <w:abstractNumId w:val="135"/>
  </w:num>
  <w:num w:numId="157">
    <w:abstractNumId w:val="229"/>
  </w:num>
  <w:num w:numId="158">
    <w:abstractNumId w:val="164"/>
  </w:num>
  <w:num w:numId="159">
    <w:abstractNumId w:val="259"/>
  </w:num>
  <w:num w:numId="160">
    <w:abstractNumId w:val="43"/>
  </w:num>
  <w:num w:numId="161">
    <w:abstractNumId w:val="255"/>
  </w:num>
  <w:num w:numId="162">
    <w:abstractNumId w:val="146"/>
  </w:num>
  <w:num w:numId="163">
    <w:abstractNumId w:val="93"/>
  </w:num>
  <w:num w:numId="164">
    <w:abstractNumId w:val="111"/>
  </w:num>
  <w:num w:numId="165">
    <w:abstractNumId w:val="157"/>
  </w:num>
  <w:num w:numId="166">
    <w:abstractNumId w:val="152"/>
  </w:num>
  <w:num w:numId="167">
    <w:abstractNumId w:val="55"/>
  </w:num>
  <w:num w:numId="168">
    <w:abstractNumId w:val="62"/>
  </w:num>
  <w:num w:numId="169">
    <w:abstractNumId w:val="232"/>
  </w:num>
  <w:num w:numId="170">
    <w:abstractNumId w:val="21"/>
  </w:num>
  <w:num w:numId="171">
    <w:abstractNumId w:val="49"/>
  </w:num>
  <w:num w:numId="172">
    <w:abstractNumId w:val="119"/>
  </w:num>
  <w:num w:numId="173">
    <w:abstractNumId w:val="221"/>
  </w:num>
  <w:num w:numId="174">
    <w:abstractNumId w:val="117"/>
  </w:num>
  <w:num w:numId="175">
    <w:abstractNumId w:val="44"/>
  </w:num>
  <w:num w:numId="176">
    <w:abstractNumId w:val="33"/>
  </w:num>
  <w:num w:numId="177">
    <w:abstractNumId w:val="148"/>
  </w:num>
  <w:num w:numId="178">
    <w:abstractNumId w:val="235"/>
  </w:num>
  <w:num w:numId="179">
    <w:abstractNumId w:val="208"/>
  </w:num>
  <w:num w:numId="180">
    <w:abstractNumId w:val="226"/>
  </w:num>
  <w:num w:numId="181">
    <w:abstractNumId w:val="99"/>
  </w:num>
  <w:num w:numId="182">
    <w:abstractNumId w:val="81"/>
  </w:num>
  <w:num w:numId="183">
    <w:abstractNumId w:val="216"/>
  </w:num>
  <w:num w:numId="184">
    <w:abstractNumId w:val="170"/>
  </w:num>
  <w:num w:numId="185">
    <w:abstractNumId w:val="71"/>
  </w:num>
  <w:num w:numId="186">
    <w:abstractNumId w:val="29"/>
  </w:num>
  <w:num w:numId="187">
    <w:abstractNumId w:val="107"/>
  </w:num>
  <w:num w:numId="188">
    <w:abstractNumId w:val="9"/>
  </w:num>
  <w:num w:numId="189">
    <w:abstractNumId w:val="47"/>
  </w:num>
  <w:num w:numId="190">
    <w:abstractNumId w:val="130"/>
  </w:num>
  <w:num w:numId="191">
    <w:abstractNumId w:val="98"/>
  </w:num>
  <w:num w:numId="192">
    <w:abstractNumId w:val="219"/>
  </w:num>
  <w:num w:numId="193">
    <w:abstractNumId w:val="15"/>
  </w:num>
  <w:num w:numId="194">
    <w:abstractNumId w:val="75"/>
  </w:num>
  <w:num w:numId="195">
    <w:abstractNumId w:val="68"/>
  </w:num>
  <w:num w:numId="196">
    <w:abstractNumId w:val="114"/>
  </w:num>
  <w:num w:numId="197">
    <w:abstractNumId w:val="133"/>
  </w:num>
  <w:num w:numId="198">
    <w:abstractNumId w:val="122"/>
  </w:num>
  <w:num w:numId="199">
    <w:abstractNumId w:val="82"/>
  </w:num>
  <w:num w:numId="200">
    <w:abstractNumId w:val="51"/>
  </w:num>
  <w:num w:numId="201">
    <w:abstractNumId w:val="191"/>
  </w:num>
  <w:num w:numId="202">
    <w:abstractNumId w:val="27"/>
  </w:num>
  <w:num w:numId="203">
    <w:abstractNumId w:val="17"/>
  </w:num>
  <w:num w:numId="204">
    <w:abstractNumId w:val="76"/>
  </w:num>
  <w:num w:numId="205">
    <w:abstractNumId w:val="143"/>
  </w:num>
  <w:num w:numId="206">
    <w:abstractNumId w:val="58"/>
  </w:num>
  <w:num w:numId="207">
    <w:abstractNumId w:val="177"/>
  </w:num>
  <w:num w:numId="208">
    <w:abstractNumId w:val="89"/>
  </w:num>
  <w:num w:numId="209">
    <w:abstractNumId w:val="121"/>
  </w:num>
  <w:num w:numId="210">
    <w:abstractNumId w:val="36"/>
  </w:num>
  <w:num w:numId="211">
    <w:abstractNumId w:val="190"/>
  </w:num>
  <w:num w:numId="212">
    <w:abstractNumId w:val="19"/>
  </w:num>
  <w:num w:numId="213">
    <w:abstractNumId w:val="42"/>
  </w:num>
  <w:num w:numId="214">
    <w:abstractNumId w:val="237"/>
  </w:num>
  <w:num w:numId="215">
    <w:abstractNumId w:val="171"/>
  </w:num>
  <w:num w:numId="216">
    <w:abstractNumId w:val="113"/>
  </w:num>
  <w:num w:numId="217">
    <w:abstractNumId w:val="187"/>
  </w:num>
  <w:num w:numId="218">
    <w:abstractNumId w:val="59"/>
  </w:num>
  <w:num w:numId="219">
    <w:abstractNumId w:val="134"/>
  </w:num>
  <w:num w:numId="220">
    <w:abstractNumId w:val="30"/>
  </w:num>
  <w:num w:numId="221">
    <w:abstractNumId w:val="12"/>
  </w:num>
  <w:num w:numId="222">
    <w:abstractNumId w:val="224"/>
  </w:num>
  <w:num w:numId="223">
    <w:abstractNumId w:val="234"/>
  </w:num>
  <w:num w:numId="224">
    <w:abstractNumId w:val="250"/>
  </w:num>
  <w:num w:numId="225">
    <w:abstractNumId w:val="158"/>
  </w:num>
  <w:num w:numId="226">
    <w:abstractNumId w:val="13"/>
  </w:num>
  <w:num w:numId="227">
    <w:abstractNumId w:val="203"/>
  </w:num>
  <w:num w:numId="228">
    <w:abstractNumId w:val="238"/>
  </w:num>
  <w:num w:numId="229">
    <w:abstractNumId w:val="145"/>
  </w:num>
  <w:num w:numId="230">
    <w:abstractNumId w:val="220"/>
  </w:num>
  <w:num w:numId="231">
    <w:abstractNumId w:val="79"/>
  </w:num>
  <w:num w:numId="232">
    <w:abstractNumId w:val="14"/>
  </w:num>
  <w:num w:numId="233">
    <w:abstractNumId w:val="45"/>
  </w:num>
  <w:num w:numId="234">
    <w:abstractNumId w:val="128"/>
  </w:num>
  <w:num w:numId="235">
    <w:abstractNumId w:val="103"/>
  </w:num>
  <w:num w:numId="236">
    <w:abstractNumId w:val="26"/>
  </w:num>
  <w:num w:numId="237">
    <w:abstractNumId w:val="231"/>
  </w:num>
  <w:num w:numId="238">
    <w:abstractNumId w:val="261"/>
  </w:num>
  <w:num w:numId="239">
    <w:abstractNumId w:val="125"/>
  </w:num>
  <w:num w:numId="240">
    <w:abstractNumId w:val="94"/>
  </w:num>
  <w:num w:numId="241">
    <w:abstractNumId w:val="40"/>
  </w:num>
  <w:num w:numId="242">
    <w:abstractNumId w:val="251"/>
  </w:num>
  <w:num w:numId="243">
    <w:abstractNumId w:val="150"/>
  </w:num>
  <w:num w:numId="244">
    <w:abstractNumId w:val="97"/>
  </w:num>
  <w:num w:numId="245">
    <w:abstractNumId w:val="218"/>
  </w:num>
  <w:num w:numId="246">
    <w:abstractNumId w:val="77"/>
  </w:num>
  <w:num w:numId="247">
    <w:abstractNumId w:val="136"/>
  </w:num>
  <w:num w:numId="248">
    <w:abstractNumId w:val="192"/>
  </w:num>
  <w:num w:numId="249">
    <w:abstractNumId w:val="230"/>
  </w:num>
  <w:num w:numId="250">
    <w:abstractNumId w:val="115"/>
  </w:num>
  <w:num w:numId="251">
    <w:abstractNumId w:val="10"/>
  </w:num>
  <w:num w:numId="252">
    <w:abstractNumId w:val="185"/>
  </w:num>
  <w:num w:numId="253">
    <w:abstractNumId w:val="188"/>
  </w:num>
  <w:num w:numId="254">
    <w:abstractNumId w:val="239"/>
  </w:num>
  <w:num w:numId="255">
    <w:abstractNumId w:val="4"/>
  </w:num>
  <w:num w:numId="256">
    <w:abstractNumId w:val="3"/>
  </w:num>
  <w:num w:numId="257">
    <w:abstractNumId w:val="5"/>
  </w:num>
  <w:num w:numId="258">
    <w:abstractNumId w:val="0"/>
  </w:num>
  <w:num w:numId="259">
    <w:abstractNumId w:val="1"/>
  </w:num>
  <w:num w:numId="260">
    <w:abstractNumId w:val="2"/>
  </w:num>
  <w:num w:numId="261">
    <w:abstractNumId w:val="118"/>
  </w:num>
  <w:num w:numId="262">
    <w:abstractNumId w:val="161"/>
  </w:num>
  <w:numIdMacAtCleanup w:val="2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31B"/>
    <w:rsid w:val="000011D2"/>
    <w:rsid w:val="000016CC"/>
    <w:rsid w:val="00001C99"/>
    <w:rsid w:val="0000258E"/>
    <w:rsid w:val="000042BC"/>
    <w:rsid w:val="00004844"/>
    <w:rsid w:val="000071DA"/>
    <w:rsid w:val="00007C04"/>
    <w:rsid w:val="00011B43"/>
    <w:rsid w:val="0001279A"/>
    <w:rsid w:val="0001289A"/>
    <w:rsid w:val="000134A2"/>
    <w:rsid w:val="00017913"/>
    <w:rsid w:val="00020C4E"/>
    <w:rsid w:val="00020E80"/>
    <w:rsid w:val="000214F3"/>
    <w:rsid w:val="00021C8C"/>
    <w:rsid w:val="00022082"/>
    <w:rsid w:val="00025081"/>
    <w:rsid w:val="00025386"/>
    <w:rsid w:val="000256EF"/>
    <w:rsid w:val="00025BCF"/>
    <w:rsid w:val="00030D1E"/>
    <w:rsid w:val="0003108A"/>
    <w:rsid w:val="0003249B"/>
    <w:rsid w:val="0003294B"/>
    <w:rsid w:val="0003432D"/>
    <w:rsid w:val="00035936"/>
    <w:rsid w:val="00035B28"/>
    <w:rsid w:val="00037B38"/>
    <w:rsid w:val="00040ADC"/>
    <w:rsid w:val="00041532"/>
    <w:rsid w:val="0004178A"/>
    <w:rsid w:val="00041F12"/>
    <w:rsid w:val="00042346"/>
    <w:rsid w:val="0004260E"/>
    <w:rsid w:val="000429DB"/>
    <w:rsid w:val="0004400C"/>
    <w:rsid w:val="0004426B"/>
    <w:rsid w:val="000457F6"/>
    <w:rsid w:val="0004753E"/>
    <w:rsid w:val="000479AE"/>
    <w:rsid w:val="00050C21"/>
    <w:rsid w:val="0005448A"/>
    <w:rsid w:val="0005636A"/>
    <w:rsid w:val="00057171"/>
    <w:rsid w:val="00060134"/>
    <w:rsid w:val="00060171"/>
    <w:rsid w:val="0006147C"/>
    <w:rsid w:val="0006252A"/>
    <w:rsid w:val="00062A75"/>
    <w:rsid w:val="0006422D"/>
    <w:rsid w:val="00064FAA"/>
    <w:rsid w:val="0006609B"/>
    <w:rsid w:val="0006619D"/>
    <w:rsid w:val="0007067D"/>
    <w:rsid w:val="00071BB0"/>
    <w:rsid w:val="00072900"/>
    <w:rsid w:val="000733D7"/>
    <w:rsid w:val="00073434"/>
    <w:rsid w:val="000754D0"/>
    <w:rsid w:val="000763E5"/>
    <w:rsid w:val="000802A6"/>
    <w:rsid w:val="00081746"/>
    <w:rsid w:val="00081DF2"/>
    <w:rsid w:val="0008213D"/>
    <w:rsid w:val="00082A76"/>
    <w:rsid w:val="000834B2"/>
    <w:rsid w:val="00084A90"/>
    <w:rsid w:val="000852F3"/>
    <w:rsid w:val="00086F2D"/>
    <w:rsid w:val="0008761C"/>
    <w:rsid w:val="00087E89"/>
    <w:rsid w:val="0009020E"/>
    <w:rsid w:val="00090596"/>
    <w:rsid w:val="00091C4A"/>
    <w:rsid w:val="00091F78"/>
    <w:rsid w:val="00092416"/>
    <w:rsid w:val="00092ED5"/>
    <w:rsid w:val="000959E4"/>
    <w:rsid w:val="00095C84"/>
    <w:rsid w:val="00096404"/>
    <w:rsid w:val="0009665D"/>
    <w:rsid w:val="00097374"/>
    <w:rsid w:val="000979C4"/>
    <w:rsid w:val="000979F2"/>
    <w:rsid w:val="000A10F5"/>
    <w:rsid w:val="000A1170"/>
    <w:rsid w:val="000A16FE"/>
    <w:rsid w:val="000A239B"/>
    <w:rsid w:val="000A2980"/>
    <w:rsid w:val="000A3D2B"/>
    <w:rsid w:val="000A59DE"/>
    <w:rsid w:val="000A5C3F"/>
    <w:rsid w:val="000A6A48"/>
    <w:rsid w:val="000B12A3"/>
    <w:rsid w:val="000B14E3"/>
    <w:rsid w:val="000B1BD1"/>
    <w:rsid w:val="000B26E3"/>
    <w:rsid w:val="000B2F0C"/>
    <w:rsid w:val="000B3043"/>
    <w:rsid w:val="000B4677"/>
    <w:rsid w:val="000B6575"/>
    <w:rsid w:val="000B70CB"/>
    <w:rsid w:val="000B710E"/>
    <w:rsid w:val="000B7E40"/>
    <w:rsid w:val="000C007D"/>
    <w:rsid w:val="000C1674"/>
    <w:rsid w:val="000C3AE5"/>
    <w:rsid w:val="000C3B91"/>
    <w:rsid w:val="000C4B63"/>
    <w:rsid w:val="000C4E43"/>
    <w:rsid w:val="000C5240"/>
    <w:rsid w:val="000C524D"/>
    <w:rsid w:val="000D04A9"/>
    <w:rsid w:val="000D2B9E"/>
    <w:rsid w:val="000D3255"/>
    <w:rsid w:val="000D3593"/>
    <w:rsid w:val="000D5673"/>
    <w:rsid w:val="000D633F"/>
    <w:rsid w:val="000D6A95"/>
    <w:rsid w:val="000D71F6"/>
    <w:rsid w:val="000D76F4"/>
    <w:rsid w:val="000D7A70"/>
    <w:rsid w:val="000E0C00"/>
    <w:rsid w:val="000E1BAB"/>
    <w:rsid w:val="000E1F67"/>
    <w:rsid w:val="000E2853"/>
    <w:rsid w:val="000E2D27"/>
    <w:rsid w:val="000E4AC7"/>
    <w:rsid w:val="000E53C4"/>
    <w:rsid w:val="000E66B6"/>
    <w:rsid w:val="000E6CD9"/>
    <w:rsid w:val="000F3192"/>
    <w:rsid w:val="000F3BCB"/>
    <w:rsid w:val="000F4052"/>
    <w:rsid w:val="000F41F8"/>
    <w:rsid w:val="000F48AF"/>
    <w:rsid w:val="000F51E1"/>
    <w:rsid w:val="000F6A0F"/>
    <w:rsid w:val="000F6C8B"/>
    <w:rsid w:val="000F6EB9"/>
    <w:rsid w:val="000F72AB"/>
    <w:rsid w:val="001003A1"/>
    <w:rsid w:val="001016D1"/>
    <w:rsid w:val="00101DD3"/>
    <w:rsid w:val="001031CD"/>
    <w:rsid w:val="00104127"/>
    <w:rsid w:val="00105C34"/>
    <w:rsid w:val="00106688"/>
    <w:rsid w:val="00106D52"/>
    <w:rsid w:val="00106DEE"/>
    <w:rsid w:val="00107090"/>
    <w:rsid w:val="001101A9"/>
    <w:rsid w:val="00116770"/>
    <w:rsid w:val="00117D2F"/>
    <w:rsid w:val="00117E3B"/>
    <w:rsid w:val="00124534"/>
    <w:rsid w:val="00124D7F"/>
    <w:rsid w:val="001278CB"/>
    <w:rsid w:val="00130CB4"/>
    <w:rsid w:val="001315A1"/>
    <w:rsid w:val="00132289"/>
    <w:rsid w:val="00132B74"/>
    <w:rsid w:val="00133030"/>
    <w:rsid w:val="00134ADD"/>
    <w:rsid w:val="0013535D"/>
    <w:rsid w:val="00135BCE"/>
    <w:rsid w:val="00136C3C"/>
    <w:rsid w:val="00137A93"/>
    <w:rsid w:val="00141713"/>
    <w:rsid w:val="00141923"/>
    <w:rsid w:val="0014545A"/>
    <w:rsid w:val="00146649"/>
    <w:rsid w:val="00146FC9"/>
    <w:rsid w:val="00147ADE"/>
    <w:rsid w:val="00147D69"/>
    <w:rsid w:val="00150D05"/>
    <w:rsid w:val="00151473"/>
    <w:rsid w:val="00152F4F"/>
    <w:rsid w:val="00152FD2"/>
    <w:rsid w:val="00153832"/>
    <w:rsid w:val="00155F3C"/>
    <w:rsid w:val="00156172"/>
    <w:rsid w:val="001576A0"/>
    <w:rsid w:val="00160C29"/>
    <w:rsid w:val="00161111"/>
    <w:rsid w:val="00162B54"/>
    <w:rsid w:val="00165069"/>
    <w:rsid w:val="001663BC"/>
    <w:rsid w:val="00166620"/>
    <w:rsid w:val="00166D8C"/>
    <w:rsid w:val="00170E06"/>
    <w:rsid w:val="00171981"/>
    <w:rsid w:val="00173570"/>
    <w:rsid w:val="00175B15"/>
    <w:rsid w:val="001776FD"/>
    <w:rsid w:val="00177BA3"/>
    <w:rsid w:val="00177C7D"/>
    <w:rsid w:val="00177D44"/>
    <w:rsid w:val="00180EE3"/>
    <w:rsid w:val="0018144C"/>
    <w:rsid w:val="00181FF3"/>
    <w:rsid w:val="00182069"/>
    <w:rsid w:val="001826B5"/>
    <w:rsid w:val="00182CA9"/>
    <w:rsid w:val="00182E22"/>
    <w:rsid w:val="0018331B"/>
    <w:rsid w:val="00184334"/>
    <w:rsid w:val="00184FD5"/>
    <w:rsid w:val="00190957"/>
    <w:rsid w:val="00190E0E"/>
    <w:rsid w:val="001919DA"/>
    <w:rsid w:val="00193180"/>
    <w:rsid w:val="00193EE3"/>
    <w:rsid w:val="0019621B"/>
    <w:rsid w:val="00196940"/>
    <w:rsid w:val="00197B72"/>
    <w:rsid w:val="001A0F32"/>
    <w:rsid w:val="001A1412"/>
    <w:rsid w:val="001A144B"/>
    <w:rsid w:val="001A2D3C"/>
    <w:rsid w:val="001A4470"/>
    <w:rsid w:val="001A68A1"/>
    <w:rsid w:val="001A6D45"/>
    <w:rsid w:val="001B0F8F"/>
    <w:rsid w:val="001B100C"/>
    <w:rsid w:val="001B1983"/>
    <w:rsid w:val="001B4005"/>
    <w:rsid w:val="001B49B7"/>
    <w:rsid w:val="001B4CEC"/>
    <w:rsid w:val="001B4F46"/>
    <w:rsid w:val="001B7D86"/>
    <w:rsid w:val="001C0028"/>
    <w:rsid w:val="001C4EAF"/>
    <w:rsid w:val="001C6DB0"/>
    <w:rsid w:val="001C6EDA"/>
    <w:rsid w:val="001D0FA0"/>
    <w:rsid w:val="001D168F"/>
    <w:rsid w:val="001D222D"/>
    <w:rsid w:val="001D2287"/>
    <w:rsid w:val="001D273C"/>
    <w:rsid w:val="001D30A0"/>
    <w:rsid w:val="001D43DD"/>
    <w:rsid w:val="001D56B0"/>
    <w:rsid w:val="001D5C2D"/>
    <w:rsid w:val="001D61BC"/>
    <w:rsid w:val="001D782B"/>
    <w:rsid w:val="001E080D"/>
    <w:rsid w:val="001E1BC0"/>
    <w:rsid w:val="001E250B"/>
    <w:rsid w:val="001E353C"/>
    <w:rsid w:val="001F0223"/>
    <w:rsid w:val="001F03EB"/>
    <w:rsid w:val="001F13B0"/>
    <w:rsid w:val="001F1774"/>
    <w:rsid w:val="001F1871"/>
    <w:rsid w:val="001F2D71"/>
    <w:rsid w:val="001F3EDA"/>
    <w:rsid w:val="001F3F07"/>
    <w:rsid w:val="001F50B5"/>
    <w:rsid w:val="001F6917"/>
    <w:rsid w:val="001F6947"/>
    <w:rsid w:val="001F696E"/>
    <w:rsid w:val="001F7630"/>
    <w:rsid w:val="00200641"/>
    <w:rsid w:val="00200829"/>
    <w:rsid w:val="002009A1"/>
    <w:rsid w:val="00201490"/>
    <w:rsid w:val="00201F22"/>
    <w:rsid w:val="002026E4"/>
    <w:rsid w:val="00202711"/>
    <w:rsid w:val="0020371D"/>
    <w:rsid w:val="00204A44"/>
    <w:rsid w:val="00204D92"/>
    <w:rsid w:val="002053BB"/>
    <w:rsid w:val="002057BC"/>
    <w:rsid w:val="002060D1"/>
    <w:rsid w:val="00206BC3"/>
    <w:rsid w:val="00206D09"/>
    <w:rsid w:val="0021043F"/>
    <w:rsid w:val="00210BD8"/>
    <w:rsid w:val="0021289D"/>
    <w:rsid w:val="002133AE"/>
    <w:rsid w:val="002136D9"/>
    <w:rsid w:val="002137CD"/>
    <w:rsid w:val="002138F7"/>
    <w:rsid w:val="00215F3D"/>
    <w:rsid w:val="00220D39"/>
    <w:rsid w:val="00223183"/>
    <w:rsid w:val="00225D40"/>
    <w:rsid w:val="0023039C"/>
    <w:rsid w:val="00230AD5"/>
    <w:rsid w:val="00231146"/>
    <w:rsid w:val="00231CC4"/>
    <w:rsid w:val="002321C0"/>
    <w:rsid w:val="00233609"/>
    <w:rsid w:val="00234B93"/>
    <w:rsid w:val="00235A95"/>
    <w:rsid w:val="00240391"/>
    <w:rsid w:val="002411D0"/>
    <w:rsid w:val="0024153C"/>
    <w:rsid w:val="00243309"/>
    <w:rsid w:val="0024359E"/>
    <w:rsid w:val="002441A8"/>
    <w:rsid w:val="0024694A"/>
    <w:rsid w:val="00247803"/>
    <w:rsid w:val="0025058A"/>
    <w:rsid w:val="002515DC"/>
    <w:rsid w:val="00252A52"/>
    <w:rsid w:val="002541AA"/>
    <w:rsid w:val="002542C0"/>
    <w:rsid w:val="00255F5E"/>
    <w:rsid w:val="002578C9"/>
    <w:rsid w:val="00260B23"/>
    <w:rsid w:val="002641A5"/>
    <w:rsid w:val="00266DCF"/>
    <w:rsid w:val="002672E7"/>
    <w:rsid w:val="0027031E"/>
    <w:rsid w:val="002706DF"/>
    <w:rsid w:val="0027084B"/>
    <w:rsid w:val="0027273E"/>
    <w:rsid w:val="00274BAA"/>
    <w:rsid w:val="00276E07"/>
    <w:rsid w:val="0027717A"/>
    <w:rsid w:val="00277524"/>
    <w:rsid w:val="00277735"/>
    <w:rsid w:val="00277A9A"/>
    <w:rsid w:val="00281F3D"/>
    <w:rsid w:val="00283725"/>
    <w:rsid w:val="00283A04"/>
    <w:rsid w:val="00286C0C"/>
    <w:rsid w:val="00290AC3"/>
    <w:rsid w:val="00291387"/>
    <w:rsid w:val="002926E8"/>
    <w:rsid w:val="00292E32"/>
    <w:rsid w:val="00293212"/>
    <w:rsid w:val="00293D36"/>
    <w:rsid w:val="00293E38"/>
    <w:rsid w:val="00293E55"/>
    <w:rsid w:val="0029628F"/>
    <w:rsid w:val="00297C68"/>
    <w:rsid w:val="002A0ABC"/>
    <w:rsid w:val="002A0E6E"/>
    <w:rsid w:val="002A4A89"/>
    <w:rsid w:val="002A5AE9"/>
    <w:rsid w:val="002A76D2"/>
    <w:rsid w:val="002A7856"/>
    <w:rsid w:val="002A7963"/>
    <w:rsid w:val="002A7A1A"/>
    <w:rsid w:val="002B0F64"/>
    <w:rsid w:val="002B109C"/>
    <w:rsid w:val="002B14D8"/>
    <w:rsid w:val="002B14E1"/>
    <w:rsid w:val="002B1795"/>
    <w:rsid w:val="002B2F7B"/>
    <w:rsid w:val="002B3A44"/>
    <w:rsid w:val="002B4F27"/>
    <w:rsid w:val="002B5C49"/>
    <w:rsid w:val="002B614B"/>
    <w:rsid w:val="002B7191"/>
    <w:rsid w:val="002B7FB4"/>
    <w:rsid w:val="002C438C"/>
    <w:rsid w:val="002C4611"/>
    <w:rsid w:val="002C4887"/>
    <w:rsid w:val="002C4E8B"/>
    <w:rsid w:val="002C65C1"/>
    <w:rsid w:val="002D0762"/>
    <w:rsid w:val="002D1E9D"/>
    <w:rsid w:val="002D2DEE"/>
    <w:rsid w:val="002D43E6"/>
    <w:rsid w:val="002D559E"/>
    <w:rsid w:val="002D5E50"/>
    <w:rsid w:val="002D7B52"/>
    <w:rsid w:val="002E02E5"/>
    <w:rsid w:val="002E0433"/>
    <w:rsid w:val="002E5444"/>
    <w:rsid w:val="002E55B7"/>
    <w:rsid w:val="002E75CE"/>
    <w:rsid w:val="002E7600"/>
    <w:rsid w:val="002E7B37"/>
    <w:rsid w:val="002F19C8"/>
    <w:rsid w:val="002F2F91"/>
    <w:rsid w:val="002F4329"/>
    <w:rsid w:val="002F5ABC"/>
    <w:rsid w:val="002F658A"/>
    <w:rsid w:val="002F7D44"/>
    <w:rsid w:val="0030114C"/>
    <w:rsid w:val="003015E9"/>
    <w:rsid w:val="003021DD"/>
    <w:rsid w:val="00303D5F"/>
    <w:rsid w:val="00304E37"/>
    <w:rsid w:val="003052C5"/>
    <w:rsid w:val="00306143"/>
    <w:rsid w:val="003065F1"/>
    <w:rsid w:val="00306693"/>
    <w:rsid w:val="003076B9"/>
    <w:rsid w:val="00310044"/>
    <w:rsid w:val="003100F2"/>
    <w:rsid w:val="00310433"/>
    <w:rsid w:val="00310E2D"/>
    <w:rsid w:val="00310F8E"/>
    <w:rsid w:val="003113EB"/>
    <w:rsid w:val="00311425"/>
    <w:rsid w:val="0031399D"/>
    <w:rsid w:val="0031492A"/>
    <w:rsid w:val="00317792"/>
    <w:rsid w:val="0031784F"/>
    <w:rsid w:val="00321351"/>
    <w:rsid w:val="00322AAD"/>
    <w:rsid w:val="00323350"/>
    <w:rsid w:val="00323F94"/>
    <w:rsid w:val="00324B61"/>
    <w:rsid w:val="00324ED0"/>
    <w:rsid w:val="00325FF4"/>
    <w:rsid w:val="003268E0"/>
    <w:rsid w:val="00327A6A"/>
    <w:rsid w:val="0033297A"/>
    <w:rsid w:val="0033380F"/>
    <w:rsid w:val="0033384D"/>
    <w:rsid w:val="00340173"/>
    <w:rsid w:val="0034029F"/>
    <w:rsid w:val="00341B72"/>
    <w:rsid w:val="00342C89"/>
    <w:rsid w:val="00343202"/>
    <w:rsid w:val="003446ED"/>
    <w:rsid w:val="00344ED9"/>
    <w:rsid w:val="003454D3"/>
    <w:rsid w:val="003458BC"/>
    <w:rsid w:val="00345B6C"/>
    <w:rsid w:val="0034605C"/>
    <w:rsid w:val="0034659A"/>
    <w:rsid w:val="003471C3"/>
    <w:rsid w:val="003478F9"/>
    <w:rsid w:val="00350716"/>
    <w:rsid w:val="003525B6"/>
    <w:rsid w:val="00357F41"/>
    <w:rsid w:val="003612B2"/>
    <w:rsid w:val="00361764"/>
    <w:rsid w:val="0036220E"/>
    <w:rsid w:val="003622CD"/>
    <w:rsid w:val="00364AB3"/>
    <w:rsid w:val="00365E13"/>
    <w:rsid w:val="00366B54"/>
    <w:rsid w:val="00366D5A"/>
    <w:rsid w:val="003670D4"/>
    <w:rsid w:val="003674C5"/>
    <w:rsid w:val="00375826"/>
    <w:rsid w:val="00376674"/>
    <w:rsid w:val="00380B75"/>
    <w:rsid w:val="0038141A"/>
    <w:rsid w:val="00382A5D"/>
    <w:rsid w:val="00383A11"/>
    <w:rsid w:val="00384C69"/>
    <w:rsid w:val="003850E5"/>
    <w:rsid w:val="00390799"/>
    <w:rsid w:val="00390CE6"/>
    <w:rsid w:val="003918FD"/>
    <w:rsid w:val="00392560"/>
    <w:rsid w:val="00396825"/>
    <w:rsid w:val="00396F60"/>
    <w:rsid w:val="00396FE9"/>
    <w:rsid w:val="003977B7"/>
    <w:rsid w:val="003A0F7D"/>
    <w:rsid w:val="003A210B"/>
    <w:rsid w:val="003A34D6"/>
    <w:rsid w:val="003A44BF"/>
    <w:rsid w:val="003A4A62"/>
    <w:rsid w:val="003A6FFA"/>
    <w:rsid w:val="003A74AD"/>
    <w:rsid w:val="003A7B00"/>
    <w:rsid w:val="003B081F"/>
    <w:rsid w:val="003B2EC3"/>
    <w:rsid w:val="003B3896"/>
    <w:rsid w:val="003B48BD"/>
    <w:rsid w:val="003B570D"/>
    <w:rsid w:val="003B5799"/>
    <w:rsid w:val="003B6B2E"/>
    <w:rsid w:val="003B7029"/>
    <w:rsid w:val="003C1C23"/>
    <w:rsid w:val="003C4A35"/>
    <w:rsid w:val="003C4B82"/>
    <w:rsid w:val="003C6AB9"/>
    <w:rsid w:val="003C750B"/>
    <w:rsid w:val="003D0848"/>
    <w:rsid w:val="003D0BC0"/>
    <w:rsid w:val="003D0E8D"/>
    <w:rsid w:val="003D10CD"/>
    <w:rsid w:val="003D266E"/>
    <w:rsid w:val="003D2AA7"/>
    <w:rsid w:val="003D36D1"/>
    <w:rsid w:val="003D4096"/>
    <w:rsid w:val="003D487D"/>
    <w:rsid w:val="003D56DE"/>
    <w:rsid w:val="003D6F8C"/>
    <w:rsid w:val="003D7433"/>
    <w:rsid w:val="003D7FFD"/>
    <w:rsid w:val="003E10E9"/>
    <w:rsid w:val="003E115D"/>
    <w:rsid w:val="003E19D1"/>
    <w:rsid w:val="003E242C"/>
    <w:rsid w:val="003E268B"/>
    <w:rsid w:val="003E26BE"/>
    <w:rsid w:val="003E3E76"/>
    <w:rsid w:val="003E4276"/>
    <w:rsid w:val="003E4359"/>
    <w:rsid w:val="003E7568"/>
    <w:rsid w:val="003E7FA6"/>
    <w:rsid w:val="003F072C"/>
    <w:rsid w:val="003F0FCD"/>
    <w:rsid w:val="003F3F79"/>
    <w:rsid w:val="003F4338"/>
    <w:rsid w:val="003F60A9"/>
    <w:rsid w:val="003F6609"/>
    <w:rsid w:val="003F68ED"/>
    <w:rsid w:val="003F6986"/>
    <w:rsid w:val="00400045"/>
    <w:rsid w:val="004012C2"/>
    <w:rsid w:val="004024DA"/>
    <w:rsid w:val="00403D3F"/>
    <w:rsid w:val="00405901"/>
    <w:rsid w:val="00405B3E"/>
    <w:rsid w:val="00406018"/>
    <w:rsid w:val="00406DFD"/>
    <w:rsid w:val="00406F0A"/>
    <w:rsid w:val="0040756C"/>
    <w:rsid w:val="00411D96"/>
    <w:rsid w:val="004120FA"/>
    <w:rsid w:val="004133D7"/>
    <w:rsid w:val="00413C3E"/>
    <w:rsid w:val="00414C20"/>
    <w:rsid w:val="0041531B"/>
    <w:rsid w:val="004155B0"/>
    <w:rsid w:val="00417170"/>
    <w:rsid w:val="00417BA7"/>
    <w:rsid w:val="004221F1"/>
    <w:rsid w:val="00422E04"/>
    <w:rsid w:val="0042367F"/>
    <w:rsid w:val="0042391B"/>
    <w:rsid w:val="0042699A"/>
    <w:rsid w:val="004271AE"/>
    <w:rsid w:val="004275F9"/>
    <w:rsid w:val="004277CD"/>
    <w:rsid w:val="00427AFF"/>
    <w:rsid w:val="00427E18"/>
    <w:rsid w:val="00430EB0"/>
    <w:rsid w:val="00432BD7"/>
    <w:rsid w:val="00432C00"/>
    <w:rsid w:val="00432F7A"/>
    <w:rsid w:val="0043486F"/>
    <w:rsid w:val="004362E5"/>
    <w:rsid w:val="00436A16"/>
    <w:rsid w:val="00437224"/>
    <w:rsid w:val="0044139C"/>
    <w:rsid w:val="00441604"/>
    <w:rsid w:val="00441DF6"/>
    <w:rsid w:val="00443735"/>
    <w:rsid w:val="00444448"/>
    <w:rsid w:val="00445655"/>
    <w:rsid w:val="00446CD6"/>
    <w:rsid w:val="00446D07"/>
    <w:rsid w:val="00447488"/>
    <w:rsid w:val="00447ACC"/>
    <w:rsid w:val="00450134"/>
    <w:rsid w:val="00450A57"/>
    <w:rsid w:val="00450D6F"/>
    <w:rsid w:val="00453128"/>
    <w:rsid w:val="0045328B"/>
    <w:rsid w:val="004544CA"/>
    <w:rsid w:val="00454C2F"/>
    <w:rsid w:val="00454D98"/>
    <w:rsid w:val="004555A4"/>
    <w:rsid w:val="0045648D"/>
    <w:rsid w:val="00457F4F"/>
    <w:rsid w:val="00460189"/>
    <w:rsid w:val="00460480"/>
    <w:rsid w:val="0046097B"/>
    <w:rsid w:val="00460BBF"/>
    <w:rsid w:val="00462640"/>
    <w:rsid w:val="004626B2"/>
    <w:rsid w:val="00462CF7"/>
    <w:rsid w:val="0046387D"/>
    <w:rsid w:val="00465D3F"/>
    <w:rsid w:val="004678C8"/>
    <w:rsid w:val="00467A86"/>
    <w:rsid w:val="00470052"/>
    <w:rsid w:val="00470C9E"/>
    <w:rsid w:val="00472A06"/>
    <w:rsid w:val="004732C7"/>
    <w:rsid w:val="004738D0"/>
    <w:rsid w:val="00473A64"/>
    <w:rsid w:val="00474887"/>
    <w:rsid w:val="0047635B"/>
    <w:rsid w:val="004772FB"/>
    <w:rsid w:val="00477D89"/>
    <w:rsid w:val="00477F41"/>
    <w:rsid w:val="0048069C"/>
    <w:rsid w:val="00481F54"/>
    <w:rsid w:val="004824E2"/>
    <w:rsid w:val="00482A51"/>
    <w:rsid w:val="00483122"/>
    <w:rsid w:val="004844CE"/>
    <w:rsid w:val="0048598F"/>
    <w:rsid w:val="0048681F"/>
    <w:rsid w:val="00486EA6"/>
    <w:rsid w:val="00487D9F"/>
    <w:rsid w:val="004908E5"/>
    <w:rsid w:val="004910E1"/>
    <w:rsid w:val="0049130C"/>
    <w:rsid w:val="00491375"/>
    <w:rsid w:val="00491887"/>
    <w:rsid w:val="004918FD"/>
    <w:rsid w:val="004925DB"/>
    <w:rsid w:val="0049274A"/>
    <w:rsid w:val="00494C2B"/>
    <w:rsid w:val="00495009"/>
    <w:rsid w:val="004A0219"/>
    <w:rsid w:val="004A139F"/>
    <w:rsid w:val="004A2019"/>
    <w:rsid w:val="004A3025"/>
    <w:rsid w:val="004A30A8"/>
    <w:rsid w:val="004A3722"/>
    <w:rsid w:val="004A4CB1"/>
    <w:rsid w:val="004A56DD"/>
    <w:rsid w:val="004A705F"/>
    <w:rsid w:val="004A7623"/>
    <w:rsid w:val="004B0105"/>
    <w:rsid w:val="004B05AF"/>
    <w:rsid w:val="004B0683"/>
    <w:rsid w:val="004B1B69"/>
    <w:rsid w:val="004B1E9C"/>
    <w:rsid w:val="004B6613"/>
    <w:rsid w:val="004B72F1"/>
    <w:rsid w:val="004B7A1A"/>
    <w:rsid w:val="004C0726"/>
    <w:rsid w:val="004C2665"/>
    <w:rsid w:val="004C2891"/>
    <w:rsid w:val="004C307D"/>
    <w:rsid w:val="004C4305"/>
    <w:rsid w:val="004C4B62"/>
    <w:rsid w:val="004C4C37"/>
    <w:rsid w:val="004C57AD"/>
    <w:rsid w:val="004C5A00"/>
    <w:rsid w:val="004C624F"/>
    <w:rsid w:val="004C6437"/>
    <w:rsid w:val="004C782D"/>
    <w:rsid w:val="004D0782"/>
    <w:rsid w:val="004D1A0C"/>
    <w:rsid w:val="004D2536"/>
    <w:rsid w:val="004D2698"/>
    <w:rsid w:val="004D27AF"/>
    <w:rsid w:val="004D2CF0"/>
    <w:rsid w:val="004D3955"/>
    <w:rsid w:val="004D3997"/>
    <w:rsid w:val="004D472A"/>
    <w:rsid w:val="004D4AC4"/>
    <w:rsid w:val="004D4C7D"/>
    <w:rsid w:val="004D4CB3"/>
    <w:rsid w:val="004D51EA"/>
    <w:rsid w:val="004D553B"/>
    <w:rsid w:val="004D5DBE"/>
    <w:rsid w:val="004D6E2B"/>
    <w:rsid w:val="004D6E6F"/>
    <w:rsid w:val="004D70A2"/>
    <w:rsid w:val="004D7F3D"/>
    <w:rsid w:val="004E0A94"/>
    <w:rsid w:val="004E1878"/>
    <w:rsid w:val="004E1B12"/>
    <w:rsid w:val="004E25EC"/>
    <w:rsid w:val="004E3434"/>
    <w:rsid w:val="004E3814"/>
    <w:rsid w:val="004E381C"/>
    <w:rsid w:val="004E72C1"/>
    <w:rsid w:val="004E7BA1"/>
    <w:rsid w:val="004E7EC4"/>
    <w:rsid w:val="004F1599"/>
    <w:rsid w:val="004F16EA"/>
    <w:rsid w:val="004F2696"/>
    <w:rsid w:val="004F2D7C"/>
    <w:rsid w:val="004F32FD"/>
    <w:rsid w:val="004F45F9"/>
    <w:rsid w:val="004F57E0"/>
    <w:rsid w:val="004F6EBC"/>
    <w:rsid w:val="004F6EE6"/>
    <w:rsid w:val="004F7CDD"/>
    <w:rsid w:val="00502385"/>
    <w:rsid w:val="00504FEB"/>
    <w:rsid w:val="00505B34"/>
    <w:rsid w:val="00505C2F"/>
    <w:rsid w:val="00506ACD"/>
    <w:rsid w:val="00510403"/>
    <w:rsid w:val="0051242D"/>
    <w:rsid w:val="0051406D"/>
    <w:rsid w:val="00516C78"/>
    <w:rsid w:val="0051760C"/>
    <w:rsid w:val="00521649"/>
    <w:rsid w:val="00521E25"/>
    <w:rsid w:val="00522777"/>
    <w:rsid w:val="005233CE"/>
    <w:rsid w:val="00523579"/>
    <w:rsid w:val="00525006"/>
    <w:rsid w:val="005251C0"/>
    <w:rsid w:val="00527DB6"/>
    <w:rsid w:val="00530D17"/>
    <w:rsid w:val="00530F7A"/>
    <w:rsid w:val="005332C0"/>
    <w:rsid w:val="00533FE2"/>
    <w:rsid w:val="00534BAF"/>
    <w:rsid w:val="005368FA"/>
    <w:rsid w:val="00537313"/>
    <w:rsid w:val="0053765D"/>
    <w:rsid w:val="00542642"/>
    <w:rsid w:val="00542F9F"/>
    <w:rsid w:val="0054368F"/>
    <w:rsid w:val="00545A12"/>
    <w:rsid w:val="00545FD4"/>
    <w:rsid w:val="00547E00"/>
    <w:rsid w:val="00550F71"/>
    <w:rsid w:val="0055133C"/>
    <w:rsid w:val="00551498"/>
    <w:rsid w:val="005530D0"/>
    <w:rsid w:val="00554D87"/>
    <w:rsid w:val="0055522E"/>
    <w:rsid w:val="00556772"/>
    <w:rsid w:val="0055704C"/>
    <w:rsid w:val="00557889"/>
    <w:rsid w:val="005610D4"/>
    <w:rsid w:val="00561319"/>
    <w:rsid w:val="00561A97"/>
    <w:rsid w:val="00563C1A"/>
    <w:rsid w:val="00564A83"/>
    <w:rsid w:val="00565F90"/>
    <w:rsid w:val="00566643"/>
    <w:rsid w:val="005674D1"/>
    <w:rsid w:val="005677CC"/>
    <w:rsid w:val="00567FA4"/>
    <w:rsid w:val="005703BA"/>
    <w:rsid w:val="005707B0"/>
    <w:rsid w:val="005723B2"/>
    <w:rsid w:val="00572BE4"/>
    <w:rsid w:val="00573797"/>
    <w:rsid w:val="00574047"/>
    <w:rsid w:val="0057429D"/>
    <w:rsid w:val="005761D1"/>
    <w:rsid w:val="00576F04"/>
    <w:rsid w:val="00577C0E"/>
    <w:rsid w:val="00580330"/>
    <w:rsid w:val="00580585"/>
    <w:rsid w:val="005807E2"/>
    <w:rsid w:val="0058128A"/>
    <w:rsid w:val="00582765"/>
    <w:rsid w:val="00582AC8"/>
    <w:rsid w:val="00583D08"/>
    <w:rsid w:val="005841ED"/>
    <w:rsid w:val="00585DDF"/>
    <w:rsid w:val="00585ED0"/>
    <w:rsid w:val="0058658E"/>
    <w:rsid w:val="005901F0"/>
    <w:rsid w:val="00590DD7"/>
    <w:rsid w:val="005917C9"/>
    <w:rsid w:val="0059257E"/>
    <w:rsid w:val="00592FE4"/>
    <w:rsid w:val="005931D8"/>
    <w:rsid w:val="00596663"/>
    <w:rsid w:val="005A02BF"/>
    <w:rsid w:val="005A0ECF"/>
    <w:rsid w:val="005A1C6E"/>
    <w:rsid w:val="005A1F09"/>
    <w:rsid w:val="005A205F"/>
    <w:rsid w:val="005A2812"/>
    <w:rsid w:val="005A2A88"/>
    <w:rsid w:val="005A2BD5"/>
    <w:rsid w:val="005A4007"/>
    <w:rsid w:val="005A4C64"/>
    <w:rsid w:val="005B1722"/>
    <w:rsid w:val="005B2007"/>
    <w:rsid w:val="005B27F0"/>
    <w:rsid w:val="005B28CC"/>
    <w:rsid w:val="005B3074"/>
    <w:rsid w:val="005B30C6"/>
    <w:rsid w:val="005B513D"/>
    <w:rsid w:val="005B57C5"/>
    <w:rsid w:val="005B58FA"/>
    <w:rsid w:val="005C0C91"/>
    <w:rsid w:val="005C0F50"/>
    <w:rsid w:val="005C144F"/>
    <w:rsid w:val="005C1F0B"/>
    <w:rsid w:val="005C20C0"/>
    <w:rsid w:val="005C43AC"/>
    <w:rsid w:val="005C46EA"/>
    <w:rsid w:val="005C586D"/>
    <w:rsid w:val="005C68B4"/>
    <w:rsid w:val="005C6B04"/>
    <w:rsid w:val="005C75A1"/>
    <w:rsid w:val="005C7B16"/>
    <w:rsid w:val="005D07D2"/>
    <w:rsid w:val="005D16B8"/>
    <w:rsid w:val="005D24C7"/>
    <w:rsid w:val="005D336F"/>
    <w:rsid w:val="005D571E"/>
    <w:rsid w:val="005D6CBB"/>
    <w:rsid w:val="005D7474"/>
    <w:rsid w:val="005D7A75"/>
    <w:rsid w:val="005E1091"/>
    <w:rsid w:val="005E2BBD"/>
    <w:rsid w:val="005E3DB5"/>
    <w:rsid w:val="005E707F"/>
    <w:rsid w:val="005F1538"/>
    <w:rsid w:val="005F25C2"/>
    <w:rsid w:val="005F43A9"/>
    <w:rsid w:val="005F5106"/>
    <w:rsid w:val="005F6C62"/>
    <w:rsid w:val="005F7279"/>
    <w:rsid w:val="005F75FD"/>
    <w:rsid w:val="00606ADD"/>
    <w:rsid w:val="00607AEB"/>
    <w:rsid w:val="0061000C"/>
    <w:rsid w:val="00610BE7"/>
    <w:rsid w:val="00610C72"/>
    <w:rsid w:val="00611D27"/>
    <w:rsid w:val="00612514"/>
    <w:rsid w:val="006145C0"/>
    <w:rsid w:val="00615CD6"/>
    <w:rsid w:val="00615E01"/>
    <w:rsid w:val="006178A7"/>
    <w:rsid w:val="006210DE"/>
    <w:rsid w:val="00624D56"/>
    <w:rsid w:val="006260D8"/>
    <w:rsid w:val="0063052F"/>
    <w:rsid w:val="0063096D"/>
    <w:rsid w:val="00631BA9"/>
    <w:rsid w:val="00635892"/>
    <w:rsid w:val="006367B2"/>
    <w:rsid w:val="006367B7"/>
    <w:rsid w:val="00637104"/>
    <w:rsid w:val="00637C75"/>
    <w:rsid w:val="00641C5A"/>
    <w:rsid w:val="00642E12"/>
    <w:rsid w:val="00643AAC"/>
    <w:rsid w:val="00646D0F"/>
    <w:rsid w:val="00646F01"/>
    <w:rsid w:val="006474C1"/>
    <w:rsid w:val="00647AC3"/>
    <w:rsid w:val="00651499"/>
    <w:rsid w:val="006521A5"/>
    <w:rsid w:val="00652FDF"/>
    <w:rsid w:val="00653CF3"/>
    <w:rsid w:val="00654F36"/>
    <w:rsid w:val="00655603"/>
    <w:rsid w:val="00656167"/>
    <w:rsid w:val="00656BA2"/>
    <w:rsid w:val="0065773C"/>
    <w:rsid w:val="00661783"/>
    <w:rsid w:val="00661D1A"/>
    <w:rsid w:val="006629A4"/>
    <w:rsid w:val="006645E5"/>
    <w:rsid w:val="006656A7"/>
    <w:rsid w:val="00666042"/>
    <w:rsid w:val="00666FCB"/>
    <w:rsid w:val="00667E8C"/>
    <w:rsid w:val="006712AE"/>
    <w:rsid w:val="0067185C"/>
    <w:rsid w:val="00671AE9"/>
    <w:rsid w:val="00672162"/>
    <w:rsid w:val="0067476A"/>
    <w:rsid w:val="00677957"/>
    <w:rsid w:val="0068018E"/>
    <w:rsid w:val="00680AFB"/>
    <w:rsid w:val="00680F22"/>
    <w:rsid w:val="00680F84"/>
    <w:rsid w:val="00682206"/>
    <w:rsid w:val="00682308"/>
    <w:rsid w:val="00682641"/>
    <w:rsid w:val="00682ECA"/>
    <w:rsid w:val="00683BBE"/>
    <w:rsid w:val="00684228"/>
    <w:rsid w:val="00684974"/>
    <w:rsid w:val="00684D27"/>
    <w:rsid w:val="006858DC"/>
    <w:rsid w:val="00685D88"/>
    <w:rsid w:val="0069057A"/>
    <w:rsid w:val="006924AA"/>
    <w:rsid w:val="00693417"/>
    <w:rsid w:val="006939B3"/>
    <w:rsid w:val="006956D1"/>
    <w:rsid w:val="00695A69"/>
    <w:rsid w:val="00696DFE"/>
    <w:rsid w:val="00697912"/>
    <w:rsid w:val="006A2417"/>
    <w:rsid w:val="006A41B3"/>
    <w:rsid w:val="006A499D"/>
    <w:rsid w:val="006A5598"/>
    <w:rsid w:val="006A7F3F"/>
    <w:rsid w:val="006B22D8"/>
    <w:rsid w:val="006B3350"/>
    <w:rsid w:val="006B34FF"/>
    <w:rsid w:val="006B3BDD"/>
    <w:rsid w:val="006B45FF"/>
    <w:rsid w:val="006B507F"/>
    <w:rsid w:val="006B7B88"/>
    <w:rsid w:val="006C00E1"/>
    <w:rsid w:val="006C2DBA"/>
    <w:rsid w:val="006C2EFD"/>
    <w:rsid w:val="006C420F"/>
    <w:rsid w:val="006C47AE"/>
    <w:rsid w:val="006C5B84"/>
    <w:rsid w:val="006C7490"/>
    <w:rsid w:val="006D0247"/>
    <w:rsid w:val="006D04E1"/>
    <w:rsid w:val="006D1989"/>
    <w:rsid w:val="006D2202"/>
    <w:rsid w:val="006D529D"/>
    <w:rsid w:val="006D5725"/>
    <w:rsid w:val="006D57BB"/>
    <w:rsid w:val="006D5F24"/>
    <w:rsid w:val="006D60BC"/>
    <w:rsid w:val="006D6CB7"/>
    <w:rsid w:val="006D7FEE"/>
    <w:rsid w:val="006E2792"/>
    <w:rsid w:val="006E295E"/>
    <w:rsid w:val="006E3CFB"/>
    <w:rsid w:val="006F19CE"/>
    <w:rsid w:val="006F20B8"/>
    <w:rsid w:val="006F5395"/>
    <w:rsid w:val="006F6C64"/>
    <w:rsid w:val="006F77D5"/>
    <w:rsid w:val="006F78A3"/>
    <w:rsid w:val="00701995"/>
    <w:rsid w:val="00701A0D"/>
    <w:rsid w:val="00702A10"/>
    <w:rsid w:val="00703309"/>
    <w:rsid w:val="00704D3A"/>
    <w:rsid w:val="00705661"/>
    <w:rsid w:val="007063D7"/>
    <w:rsid w:val="00707B86"/>
    <w:rsid w:val="007106F4"/>
    <w:rsid w:val="00710F28"/>
    <w:rsid w:val="0071189B"/>
    <w:rsid w:val="00711B35"/>
    <w:rsid w:val="00713A10"/>
    <w:rsid w:val="00714705"/>
    <w:rsid w:val="007156D6"/>
    <w:rsid w:val="00715D54"/>
    <w:rsid w:val="0072005A"/>
    <w:rsid w:val="007202E2"/>
    <w:rsid w:val="00721642"/>
    <w:rsid w:val="00721EF0"/>
    <w:rsid w:val="007222D3"/>
    <w:rsid w:val="00722EBD"/>
    <w:rsid w:val="00723034"/>
    <w:rsid w:val="0073030A"/>
    <w:rsid w:val="00730744"/>
    <w:rsid w:val="0073287D"/>
    <w:rsid w:val="007331DB"/>
    <w:rsid w:val="0073353D"/>
    <w:rsid w:val="007338AD"/>
    <w:rsid w:val="00733AEF"/>
    <w:rsid w:val="007361EF"/>
    <w:rsid w:val="00742522"/>
    <w:rsid w:val="00742D12"/>
    <w:rsid w:val="00743B15"/>
    <w:rsid w:val="0074599F"/>
    <w:rsid w:val="00745A4C"/>
    <w:rsid w:val="0074707E"/>
    <w:rsid w:val="00747360"/>
    <w:rsid w:val="00750779"/>
    <w:rsid w:val="00751316"/>
    <w:rsid w:val="00753C58"/>
    <w:rsid w:val="00753C8F"/>
    <w:rsid w:val="0075446C"/>
    <w:rsid w:val="00755D3C"/>
    <w:rsid w:val="00755E22"/>
    <w:rsid w:val="00755E5A"/>
    <w:rsid w:val="00756C0A"/>
    <w:rsid w:val="00757B3C"/>
    <w:rsid w:val="007624BD"/>
    <w:rsid w:val="00764113"/>
    <w:rsid w:val="0076455A"/>
    <w:rsid w:val="00764A68"/>
    <w:rsid w:val="0076662C"/>
    <w:rsid w:val="00766696"/>
    <w:rsid w:val="00766787"/>
    <w:rsid w:val="00766A63"/>
    <w:rsid w:val="007672FB"/>
    <w:rsid w:val="007711DD"/>
    <w:rsid w:val="007713CB"/>
    <w:rsid w:val="007721D4"/>
    <w:rsid w:val="007738BC"/>
    <w:rsid w:val="00774477"/>
    <w:rsid w:val="0077486A"/>
    <w:rsid w:val="00775B1B"/>
    <w:rsid w:val="00776EC2"/>
    <w:rsid w:val="00780832"/>
    <w:rsid w:val="00780C1D"/>
    <w:rsid w:val="00780F73"/>
    <w:rsid w:val="00783C2D"/>
    <w:rsid w:val="00783CCB"/>
    <w:rsid w:val="00784C38"/>
    <w:rsid w:val="00784D41"/>
    <w:rsid w:val="00785B78"/>
    <w:rsid w:val="007868A7"/>
    <w:rsid w:val="00790856"/>
    <w:rsid w:val="0079129F"/>
    <w:rsid w:val="00793636"/>
    <w:rsid w:val="00793969"/>
    <w:rsid w:val="007944AD"/>
    <w:rsid w:val="00794BD2"/>
    <w:rsid w:val="007971C6"/>
    <w:rsid w:val="0079731B"/>
    <w:rsid w:val="0079750C"/>
    <w:rsid w:val="00797DB4"/>
    <w:rsid w:val="007A1210"/>
    <w:rsid w:val="007A340A"/>
    <w:rsid w:val="007A464B"/>
    <w:rsid w:val="007A5A20"/>
    <w:rsid w:val="007A7C55"/>
    <w:rsid w:val="007A7C85"/>
    <w:rsid w:val="007B08F5"/>
    <w:rsid w:val="007B1EE2"/>
    <w:rsid w:val="007B2119"/>
    <w:rsid w:val="007B2F1C"/>
    <w:rsid w:val="007B384F"/>
    <w:rsid w:val="007B3B66"/>
    <w:rsid w:val="007B3E4A"/>
    <w:rsid w:val="007B4583"/>
    <w:rsid w:val="007B45C7"/>
    <w:rsid w:val="007B7C5A"/>
    <w:rsid w:val="007B7CDA"/>
    <w:rsid w:val="007C0922"/>
    <w:rsid w:val="007C1348"/>
    <w:rsid w:val="007C2826"/>
    <w:rsid w:val="007C3C33"/>
    <w:rsid w:val="007C467D"/>
    <w:rsid w:val="007C78A8"/>
    <w:rsid w:val="007D0D0C"/>
    <w:rsid w:val="007D3596"/>
    <w:rsid w:val="007D445E"/>
    <w:rsid w:val="007D4BCF"/>
    <w:rsid w:val="007D5EB5"/>
    <w:rsid w:val="007D64CF"/>
    <w:rsid w:val="007D7267"/>
    <w:rsid w:val="007D7C5E"/>
    <w:rsid w:val="007E0014"/>
    <w:rsid w:val="007E0DCA"/>
    <w:rsid w:val="007E0F74"/>
    <w:rsid w:val="007E144F"/>
    <w:rsid w:val="007E25D0"/>
    <w:rsid w:val="007E308C"/>
    <w:rsid w:val="007E3CDB"/>
    <w:rsid w:val="007E50E3"/>
    <w:rsid w:val="007E5175"/>
    <w:rsid w:val="007E74AE"/>
    <w:rsid w:val="007E74EF"/>
    <w:rsid w:val="007E76E5"/>
    <w:rsid w:val="007F032F"/>
    <w:rsid w:val="007F0960"/>
    <w:rsid w:val="007F2B14"/>
    <w:rsid w:val="007F3E45"/>
    <w:rsid w:val="007F4E5A"/>
    <w:rsid w:val="007F52DF"/>
    <w:rsid w:val="007F7838"/>
    <w:rsid w:val="00800198"/>
    <w:rsid w:val="008011BD"/>
    <w:rsid w:val="00801331"/>
    <w:rsid w:val="008015B0"/>
    <w:rsid w:val="00801753"/>
    <w:rsid w:val="0080214C"/>
    <w:rsid w:val="0080226C"/>
    <w:rsid w:val="00802D6E"/>
    <w:rsid w:val="008031C5"/>
    <w:rsid w:val="00803C6D"/>
    <w:rsid w:val="008051C9"/>
    <w:rsid w:val="00806A0F"/>
    <w:rsid w:val="00810AD4"/>
    <w:rsid w:val="00812D6C"/>
    <w:rsid w:val="0081324C"/>
    <w:rsid w:val="0081371C"/>
    <w:rsid w:val="00813D99"/>
    <w:rsid w:val="00816D39"/>
    <w:rsid w:val="008207F2"/>
    <w:rsid w:val="00820E5E"/>
    <w:rsid w:val="00821E84"/>
    <w:rsid w:val="008223DF"/>
    <w:rsid w:val="0082253F"/>
    <w:rsid w:val="00823849"/>
    <w:rsid w:val="00824511"/>
    <w:rsid w:val="008247DF"/>
    <w:rsid w:val="00825DF7"/>
    <w:rsid w:val="00830CFD"/>
    <w:rsid w:val="0083175D"/>
    <w:rsid w:val="00831F46"/>
    <w:rsid w:val="008328DB"/>
    <w:rsid w:val="0083313F"/>
    <w:rsid w:val="00833D41"/>
    <w:rsid w:val="0083460D"/>
    <w:rsid w:val="00834638"/>
    <w:rsid w:val="00834FDB"/>
    <w:rsid w:val="00836074"/>
    <w:rsid w:val="00840EB4"/>
    <w:rsid w:val="00840FF1"/>
    <w:rsid w:val="00841B00"/>
    <w:rsid w:val="00842D89"/>
    <w:rsid w:val="00843FE4"/>
    <w:rsid w:val="00844795"/>
    <w:rsid w:val="0084679D"/>
    <w:rsid w:val="00846C2D"/>
    <w:rsid w:val="0085096B"/>
    <w:rsid w:val="0085251C"/>
    <w:rsid w:val="00852FA4"/>
    <w:rsid w:val="00853D58"/>
    <w:rsid w:val="00855B19"/>
    <w:rsid w:val="008564E8"/>
    <w:rsid w:val="00862901"/>
    <w:rsid w:val="0086357A"/>
    <w:rsid w:val="00864694"/>
    <w:rsid w:val="008666EC"/>
    <w:rsid w:val="008732FD"/>
    <w:rsid w:val="0087538D"/>
    <w:rsid w:val="00875E0F"/>
    <w:rsid w:val="0087693C"/>
    <w:rsid w:val="00876D41"/>
    <w:rsid w:val="0087715D"/>
    <w:rsid w:val="00880097"/>
    <w:rsid w:val="008800FE"/>
    <w:rsid w:val="00883841"/>
    <w:rsid w:val="00885617"/>
    <w:rsid w:val="00885C94"/>
    <w:rsid w:val="00886BC8"/>
    <w:rsid w:val="00886FAD"/>
    <w:rsid w:val="008905D5"/>
    <w:rsid w:val="00890A11"/>
    <w:rsid w:val="00890A9B"/>
    <w:rsid w:val="0089112E"/>
    <w:rsid w:val="00893470"/>
    <w:rsid w:val="0089582F"/>
    <w:rsid w:val="0089618D"/>
    <w:rsid w:val="00897B3C"/>
    <w:rsid w:val="00897DD3"/>
    <w:rsid w:val="008A0154"/>
    <w:rsid w:val="008A01BE"/>
    <w:rsid w:val="008A0376"/>
    <w:rsid w:val="008A126A"/>
    <w:rsid w:val="008A21FB"/>
    <w:rsid w:val="008A3EAB"/>
    <w:rsid w:val="008A40AB"/>
    <w:rsid w:val="008A4A36"/>
    <w:rsid w:val="008A5049"/>
    <w:rsid w:val="008A6144"/>
    <w:rsid w:val="008A7145"/>
    <w:rsid w:val="008A7555"/>
    <w:rsid w:val="008B24A8"/>
    <w:rsid w:val="008B5856"/>
    <w:rsid w:val="008B594E"/>
    <w:rsid w:val="008B599D"/>
    <w:rsid w:val="008B6856"/>
    <w:rsid w:val="008B70F6"/>
    <w:rsid w:val="008B7675"/>
    <w:rsid w:val="008B7772"/>
    <w:rsid w:val="008C061B"/>
    <w:rsid w:val="008C246A"/>
    <w:rsid w:val="008C27B0"/>
    <w:rsid w:val="008C35D5"/>
    <w:rsid w:val="008C3660"/>
    <w:rsid w:val="008C51B5"/>
    <w:rsid w:val="008C5D4E"/>
    <w:rsid w:val="008C6134"/>
    <w:rsid w:val="008C6815"/>
    <w:rsid w:val="008C7FA1"/>
    <w:rsid w:val="008D0F64"/>
    <w:rsid w:val="008D152B"/>
    <w:rsid w:val="008D3511"/>
    <w:rsid w:val="008D4E11"/>
    <w:rsid w:val="008D58DC"/>
    <w:rsid w:val="008D6CFF"/>
    <w:rsid w:val="008D7ED3"/>
    <w:rsid w:val="008E065A"/>
    <w:rsid w:val="008E366B"/>
    <w:rsid w:val="008E45EE"/>
    <w:rsid w:val="008E495A"/>
    <w:rsid w:val="008E4C71"/>
    <w:rsid w:val="008E55E0"/>
    <w:rsid w:val="008E5EE6"/>
    <w:rsid w:val="008E60E2"/>
    <w:rsid w:val="008E671A"/>
    <w:rsid w:val="008F10EF"/>
    <w:rsid w:val="008F351E"/>
    <w:rsid w:val="008F357B"/>
    <w:rsid w:val="008F387C"/>
    <w:rsid w:val="008F3B2B"/>
    <w:rsid w:val="008F42F7"/>
    <w:rsid w:val="008F62D6"/>
    <w:rsid w:val="008F62E3"/>
    <w:rsid w:val="008F6E77"/>
    <w:rsid w:val="008F6F5B"/>
    <w:rsid w:val="009012C5"/>
    <w:rsid w:val="00902A03"/>
    <w:rsid w:val="00903994"/>
    <w:rsid w:val="00905D81"/>
    <w:rsid w:val="009069F3"/>
    <w:rsid w:val="009104B2"/>
    <w:rsid w:val="009109D6"/>
    <w:rsid w:val="00910FF2"/>
    <w:rsid w:val="00911D16"/>
    <w:rsid w:val="00912C97"/>
    <w:rsid w:val="009134DC"/>
    <w:rsid w:val="00914339"/>
    <w:rsid w:val="009161A6"/>
    <w:rsid w:val="00917C24"/>
    <w:rsid w:val="00917DAD"/>
    <w:rsid w:val="0092005E"/>
    <w:rsid w:val="00921D3A"/>
    <w:rsid w:val="009230FE"/>
    <w:rsid w:val="00924FB1"/>
    <w:rsid w:val="00926CBE"/>
    <w:rsid w:val="00926FC3"/>
    <w:rsid w:val="00927CB6"/>
    <w:rsid w:val="0093027D"/>
    <w:rsid w:val="00931700"/>
    <w:rsid w:val="00932A1E"/>
    <w:rsid w:val="0093319E"/>
    <w:rsid w:val="0093402A"/>
    <w:rsid w:val="00935812"/>
    <w:rsid w:val="00936B18"/>
    <w:rsid w:val="00936D92"/>
    <w:rsid w:val="00936F20"/>
    <w:rsid w:val="00937EC3"/>
    <w:rsid w:val="0094118D"/>
    <w:rsid w:val="00941BC7"/>
    <w:rsid w:val="00943A0E"/>
    <w:rsid w:val="00944F03"/>
    <w:rsid w:val="009459A2"/>
    <w:rsid w:val="00945D7E"/>
    <w:rsid w:val="00945E64"/>
    <w:rsid w:val="009463A8"/>
    <w:rsid w:val="009478EE"/>
    <w:rsid w:val="0095062C"/>
    <w:rsid w:val="00952D4E"/>
    <w:rsid w:val="00953CCC"/>
    <w:rsid w:val="009541FD"/>
    <w:rsid w:val="0095514B"/>
    <w:rsid w:val="00955B5D"/>
    <w:rsid w:val="00955E81"/>
    <w:rsid w:val="0096235A"/>
    <w:rsid w:val="00963116"/>
    <w:rsid w:val="009633E5"/>
    <w:rsid w:val="00963797"/>
    <w:rsid w:val="009638E8"/>
    <w:rsid w:val="0096395F"/>
    <w:rsid w:val="00963C43"/>
    <w:rsid w:val="00964696"/>
    <w:rsid w:val="0096572C"/>
    <w:rsid w:val="00965C0D"/>
    <w:rsid w:val="00966149"/>
    <w:rsid w:val="00970116"/>
    <w:rsid w:val="00972DE7"/>
    <w:rsid w:val="00974E2B"/>
    <w:rsid w:val="009752F0"/>
    <w:rsid w:val="00975B95"/>
    <w:rsid w:val="00976B25"/>
    <w:rsid w:val="009772D2"/>
    <w:rsid w:val="009779B7"/>
    <w:rsid w:val="00982590"/>
    <w:rsid w:val="00982BA6"/>
    <w:rsid w:val="00983884"/>
    <w:rsid w:val="00984576"/>
    <w:rsid w:val="00985033"/>
    <w:rsid w:val="00985083"/>
    <w:rsid w:val="00985130"/>
    <w:rsid w:val="00985223"/>
    <w:rsid w:val="0098541E"/>
    <w:rsid w:val="0098728C"/>
    <w:rsid w:val="00990247"/>
    <w:rsid w:val="009902BC"/>
    <w:rsid w:val="0099042C"/>
    <w:rsid w:val="009908CD"/>
    <w:rsid w:val="009919DC"/>
    <w:rsid w:val="0099237B"/>
    <w:rsid w:val="00993020"/>
    <w:rsid w:val="009933E9"/>
    <w:rsid w:val="00993EC8"/>
    <w:rsid w:val="00996A74"/>
    <w:rsid w:val="00997172"/>
    <w:rsid w:val="00997DCD"/>
    <w:rsid w:val="009A09AA"/>
    <w:rsid w:val="009A0C90"/>
    <w:rsid w:val="009A141B"/>
    <w:rsid w:val="009A14CD"/>
    <w:rsid w:val="009A1977"/>
    <w:rsid w:val="009A1C61"/>
    <w:rsid w:val="009A3C56"/>
    <w:rsid w:val="009A415A"/>
    <w:rsid w:val="009A64CE"/>
    <w:rsid w:val="009A75B4"/>
    <w:rsid w:val="009A7E65"/>
    <w:rsid w:val="009B04B4"/>
    <w:rsid w:val="009B23BC"/>
    <w:rsid w:val="009B246A"/>
    <w:rsid w:val="009B4BC8"/>
    <w:rsid w:val="009B6421"/>
    <w:rsid w:val="009B798D"/>
    <w:rsid w:val="009C036E"/>
    <w:rsid w:val="009C0FF2"/>
    <w:rsid w:val="009C16B6"/>
    <w:rsid w:val="009C19C3"/>
    <w:rsid w:val="009C6251"/>
    <w:rsid w:val="009C64C3"/>
    <w:rsid w:val="009C6A7F"/>
    <w:rsid w:val="009C6F0C"/>
    <w:rsid w:val="009D0541"/>
    <w:rsid w:val="009D05DE"/>
    <w:rsid w:val="009D0774"/>
    <w:rsid w:val="009D3C0C"/>
    <w:rsid w:val="009D3D33"/>
    <w:rsid w:val="009D59E3"/>
    <w:rsid w:val="009D6402"/>
    <w:rsid w:val="009D7AEA"/>
    <w:rsid w:val="009D7AF9"/>
    <w:rsid w:val="009E0B61"/>
    <w:rsid w:val="009E0F74"/>
    <w:rsid w:val="009E3323"/>
    <w:rsid w:val="009E4360"/>
    <w:rsid w:val="009E4DF0"/>
    <w:rsid w:val="009E5922"/>
    <w:rsid w:val="009E64FA"/>
    <w:rsid w:val="009E659A"/>
    <w:rsid w:val="009E7CA3"/>
    <w:rsid w:val="009F0386"/>
    <w:rsid w:val="009F1195"/>
    <w:rsid w:val="009F333B"/>
    <w:rsid w:val="009F3ED4"/>
    <w:rsid w:val="009F441A"/>
    <w:rsid w:val="009F608F"/>
    <w:rsid w:val="009F638F"/>
    <w:rsid w:val="009F75CC"/>
    <w:rsid w:val="009F768C"/>
    <w:rsid w:val="00A002DE"/>
    <w:rsid w:val="00A00D0B"/>
    <w:rsid w:val="00A017AC"/>
    <w:rsid w:val="00A03207"/>
    <w:rsid w:val="00A0337F"/>
    <w:rsid w:val="00A03894"/>
    <w:rsid w:val="00A03A8E"/>
    <w:rsid w:val="00A04264"/>
    <w:rsid w:val="00A04771"/>
    <w:rsid w:val="00A04B6C"/>
    <w:rsid w:val="00A05CA5"/>
    <w:rsid w:val="00A06165"/>
    <w:rsid w:val="00A066D4"/>
    <w:rsid w:val="00A06EDE"/>
    <w:rsid w:val="00A0753D"/>
    <w:rsid w:val="00A1177A"/>
    <w:rsid w:val="00A1202E"/>
    <w:rsid w:val="00A12FE8"/>
    <w:rsid w:val="00A13690"/>
    <w:rsid w:val="00A14847"/>
    <w:rsid w:val="00A14ABA"/>
    <w:rsid w:val="00A14D6B"/>
    <w:rsid w:val="00A15665"/>
    <w:rsid w:val="00A156BC"/>
    <w:rsid w:val="00A22295"/>
    <w:rsid w:val="00A22E74"/>
    <w:rsid w:val="00A23A50"/>
    <w:rsid w:val="00A27168"/>
    <w:rsid w:val="00A3154C"/>
    <w:rsid w:val="00A31DD6"/>
    <w:rsid w:val="00A32D4D"/>
    <w:rsid w:val="00A33B00"/>
    <w:rsid w:val="00A34074"/>
    <w:rsid w:val="00A3609C"/>
    <w:rsid w:val="00A362BC"/>
    <w:rsid w:val="00A36B43"/>
    <w:rsid w:val="00A37CD8"/>
    <w:rsid w:val="00A4068D"/>
    <w:rsid w:val="00A43A0E"/>
    <w:rsid w:val="00A444C9"/>
    <w:rsid w:val="00A44610"/>
    <w:rsid w:val="00A44F2F"/>
    <w:rsid w:val="00A46754"/>
    <w:rsid w:val="00A46900"/>
    <w:rsid w:val="00A46D26"/>
    <w:rsid w:val="00A50521"/>
    <w:rsid w:val="00A51A73"/>
    <w:rsid w:val="00A51DD4"/>
    <w:rsid w:val="00A51EA9"/>
    <w:rsid w:val="00A51ED7"/>
    <w:rsid w:val="00A5421B"/>
    <w:rsid w:val="00A54238"/>
    <w:rsid w:val="00A54D4D"/>
    <w:rsid w:val="00A54FD2"/>
    <w:rsid w:val="00A55722"/>
    <w:rsid w:val="00A57849"/>
    <w:rsid w:val="00A61FC1"/>
    <w:rsid w:val="00A61FCF"/>
    <w:rsid w:val="00A62068"/>
    <w:rsid w:val="00A629D2"/>
    <w:rsid w:val="00A62A5E"/>
    <w:rsid w:val="00A630B2"/>
    <w:rsid w:val="00A63366"/>
    <w:rsid w:val="00A649FE"/>
    <w:rsid w:val="00A658A5"/>
    <w:rsid w:val="00A66A55"/>
    <w:rsid w:val="00A67E0C"/>
    <w:rsid w:val="00A71158"/>
    <w:rsid w:val="00A74553"/>
    <w:rsid w:val="00A74808"/>
    <w:rsid w:val="00A74FDE"/>
    <w:rsid w:val="00A75E8F"/>
    <w:rsid w:val="00A7639B"/>
    <w:rsid w:val="00A81555"/>
    <w:rsid w:val="00A82638"/>
    <w:rsid w:val="00A82AF5"/>
    <w:rsid w:val="00A82D44"/>
    <w:rsid w:val="00A83512"/>
    <w:rsid w:val="00A84719"/>
    <w:rsid w:val="00A8496E"/>
    <w:rsid w:val="00A865A5"/>
    <w:rsid w:val="00A86AAA"/>
    <w:rsid w:val="00A87CCA"/>
    <w:rsid w:val="00A91778"/>
    <w:rsid w:val="00A91D82"/>
    <w:rsid w:val="00A92410"/>
    <w:rsid w:val="00A94532"/>
    <w:rsid w:val="00A94B33"/>
    <w:rsid w:val="00A954E9"/>
    <w:rsid w:val="00A95683"/>
    <w:rsid w:val="00A958DE"/>
    <w:rsid w:val="00AA07D4"/>
    <w:rsid w:val="00AA0CB7"/>
    <w:rsid w:val="00AA1918"/>
    <w:rsid w:val="00AA322B"/>
    <w:rsid w:val="00AA6799"/>
    <w:rsid w:val="00AA7260"/>
    <w:rsid w:val="00AB0FC6"/>
    <w:rsid w:val="00AB137E"/>
    <w:rsid w:val="00AB1B8B"/>
    <w:rsid w:val="00AB3BC1"/>
    <w:rsid w:val="00AB56DB"/>
    <w:rsid w:val="00AB6B72"/>
    <w:rsid w:val="00AB712B"/>
    <w:rsid w:val="00AC0634"/>
    <w:rsid w:val="00AC1688"/>
    <w:rsid w:val="00AC1D39"/>
    <w:rsid w:val="00AC1EE4"/>
    <w:rsid w:val="00AC2E68"/>
    <w:rsid w:val="00AC4402"/>
    <w:rsid w:val="00AC7189"/>
    <w:rsid w:val="00AD0A3E"/>
    <w:rsid w:val="00AD0D37"/>
    <w:rsid w:val="00AD2C27"/>
    <w:rsid w:val="00AD3BDB"/>
    <w:rsid w:val="00AD4A69"/>
    <w:rsid w:val="00AD4E62"/>
    <w:rsid w:val="00AD4E6B"/>
    <w:rsid w:val="00AD590A"/>
    <w:rsid w:val="00AD6228"/>
    <w:rsid w:val="00AD78F0"/>
    <w:rsid w:val="00AE0464"/>
    <w:rsid w:val="00AE1CBD"/>
    <w:rsid w:val="00AE2E0B"/>
    <w:rsid w:val="00AE329A"/>
    <w:rsid w:val="00AE4119"/>
    <w:rsid w:val="00AE5700"/>
    <w:rsid w:val="00AE72D7"/>
    <w:rsid w:val="00AE7D32"/>
    <w:rsid w:val="00AE7FC8"/>
    <w:rsid w:val="00AF0C76"/>
    <w:rsid w:val="00AF145A"/>
    <w:rsid w:val="00AF46E3"/>
    <w:rsid w:val="00AF5345"/>
    <w:rsid w:val="00AF589E"/>
    <w:rsid w:val="00AF594D"/>
    <w:rsid w:val="00AF5A3A"/>
    <w:rsid w:val="00B01523"/>
    <w:rsid w:val="00B041A6"/>
    <w:rsid w:val="00B050C0"/>
    <w:rsid w:val="00B0786A"/>
    <w:rsid w:val="00B07AA8"/>
    <w:rsid w:val="00B1025B"/>
    <w:rsid w:val="00B108B6"/>
    <w:rsid w:val="00B1364D"/>
    <w:rsid w:val="00B14F84"/>
    <w:rsid w:val="00B15AFF"/>
    <w:rsid w:val="00B15B77"/>
    <w:rsid w:val="00B1612B"/>
    <w:rsid w:val="00B16B03"/>
    <w:rsid w:val="00B2052A"/>
    <w:rsid w:val="00B21A54"/>
    <w:rsid w:val="00B21C88"/>
    <w:rsid w:val="00B24A46"/>
    <w:rsid w:val="00B26363"/>
    <w:rsid w:val="00B26BD5"/>
    <w:rsid w:val="00B27841"/>
    <w:rsid w:val="00B31554"/>
    <w:rsid w:val="00B31603"/>
    <w:rsid w:val="00B31FBE"/>
    <w:rsid w:val="00B337BE"/>
    <w:rsid w:val="00B33B9C"/>
    <w:rsid w:val="00B359C5"/>
    <w:rsid w:val="00B35B6C"/>
    <w:rsid w:val="00B35D5E"/>
    <w:rsid w:val="00B360B8"/>
    <w:rsid w:val="00B375E5"/>
    <w:rsid w:val="00B4149D"/>
    <w:rsid w:val="00B4194D"/>
    <w:rsid w:val="00B44F04"/>
    <w:rsid w:val="00B45F11"/>
    <w:rsid w:val="00B470C9"/>
    <w:rsid w:val="00B4767A"/>
    <w:rsid w:val="00B503D7"/>
    <w:rsid w:val="00B5149E"/>
    <w:rsid w:val="00B52F45"/>
    <w:rsid w:val="00B530B7"/>
    <w:rsid w:val="00B55936"/>
    <w:rsid w:val="00B57068"/>
    <w:rsid w:val="00B57F30"/>
    <w:rsid w:val="00B60BB1"/>
    <w:rsid w:val="00B60F4B"/>
    <w:rsid w:val="00B6565C"/>
    <w:rsid w:val="00B67C60"/>
    <w:rsid w:val="00B67CEA"/>
    <w:rsid w:val="00B70887"/>
    <w:rsid w:val="00B7120C"/>
    <w:rsid w:val="00B73D5E"/>
    <w:rsid w:val="00B76C54"/>
    <w:rsid w:val="00B81C8D"/>
    <w:rsid w:val="00B823A2"/>
    <w:rsid w:val="00B824AE"/>
    <w:rsid w:val="00B82807"/>
    <w:rsid w:val="00B829D7"/>
    <w:rsid w:val="00B82A34"/>
    <w:rsid w:val="00B833B5"/>
    <w:rsid w:val="00B878DB"/>
    <w:rsid w:val="00B87DDA"/>
    <w:rsid w:val="00B912B0"/>
    <w:rsid w:val="00B92EAF"/>
    <w:rsid w:val="00B9488A"/>
    <w:rsid w:val="00B9623B"/>
    <w:rsid w:val="00B96946"/>
    <w:rsid w:val="00B97192"/>
    <w:rsid w:val="00B9744D"/>
    <w:rsid w:val="00BA00C6"/>
    <w:rsid w:val="00BA1B24"/>
    <w:rsid w:val="00BA32D8"/>
    <w:rsid w:val="00BA3BEA"/>
    <w:rsid w:val="00BA3D0C"/>
    <w:rsid w:val="00BA495F"/>
    <w:rsid w:val="00BA556E"/>
    <w:rsid w:val="00BA5DAA"/>
    <w:rsid w:val="00BA70F3"/>
    <w:rsid w:val="00BB00A3"/>
    <w:rsid w:val="00BB00FF"/>
    <w:rsid w:val="00BB1766"/>
    <w:rsid w:val="00BB2387"/>
    <w:rsid w:val="00BB2804"/>
    <w:rsid w:val="00BB33A3"/>
    <w:rsid w:val="00BB39C7"/>
    <w:rsid w:val="00BB3EF7"/>
    <w:rsid w:val="00BB4A1F"/>
    <w:rsid w:val="00BB4C0E"/>
    <w:rsid w:val="00BB6D35"/>
    <w:rsid w:val="00BB785D"/>
    <w:rsid w:val="00BC2CF6"/>
    <w:rsid w:val="00BC3500"/>
    <w:rsid w:val="00BC3550"/>
    <w:rsid w:val="00BC5996"/>
    <w:rsid w:val="00BC5FE3"/>
    <w:rsid w:val="00BC6C2E"/>
    <w:rsid w:val="00BC7AAB"/>
    <w:rsid w:val="00BD0A36"/>
    <w:rsid w:val="00BD0FF4"/>
    <w:rsid w:val="00BD1FB1"/>
    <w:rsid w:val="00BD4DD4"/>
    <w:rsid w:val="00BD5549"/>
    <w:rsid w:val="00BD55DE"/>
    <w:rsid w:val="00BD6069"/>
    <w:rsid w:val="00BD73B5"/>
    <w:rsid w:val="00BD73D9"/>
    <w:rsid w:val="00BE020B"/>
    <w:rsid w:val="00BE1216"/>
    <w:rsid w:val="00BE1248"/>
    <w:rsid w:val="00BE1FA0"/>
    <w:rsid w:val="00BE4090"/>
    <w:rsid w:val="00BE4994"/>
    <w:rsid w:val="00BE6D1B"/>
    <w:rsid w:val="00BE7FCA"/>
    <w:rsid w:val="00BF1A57"/>
    <w:rsid w:val="00BF1E50"/>
    <w:rsid w:val="00BF1F8C"/>
    <w:rsid w:val="00BF425A"/>
    <w:rsid w:val="00BF4F26"/>
    <w:rsid w:val="00BF5A88"/>
    <w:rsid w:val="00BF77CA"/>
    <w:rsid w:val="00C00746"/>
    <w:rsid w:val="00C013F8"/>
    <w:rsid w:val="00C01591"/>
    <w:rsid w:val="00C01689"/>
    <w:rsid w:val="00C021FD"/>
    <w:rsid w:val="00C0608B"/>
    <w:rsid w:val="00C06742"/>
    <w:rsid w:val="00C1035A"/>
    <w:rsid w:val="00C13115"/>
    <w:rsid w:val="00C170E1"/>
    <w:rsid w:val="00C173E9"/>
    <w:rsid w:val="00C1786C"/>
    <w:rsid w:val="00C17FDD"/>
    <w:rsid w:val="00C22B4F"/>
    <w:rsid w:val="00C234A1"/>
    <w:rsid w:val="00C23504"/>
    <w:rsid w:val="00C2430C"/>
    <w:rsid w:val="00C2435A"/>
    <w:rsid w:val="00C25CE8"/>
    <w:rsid w:val="00C26667"/>
    <w:rsid w:val="00C266B8"/>
    <w:rsid w:val="00C30EEC"/>
    <w:rsid w:val="00C31CA9"/>
    <w:rsid w:val="00C3379D"/>
    <w:rsid w:val="00C33E4E"/>
    <w:rsid w:val="00C37837"/>
    <w:rsid w:val="00C37BD0"/>
    <w:rsid w:val="00C37F52"/>
    <w:rsid w:val="00C41678"/>
    <w:rsid w:val="00C422FB"/>
    <w:rsid w:val="00C43250"/>
    <w:rsid w:val="00C46E23"/>
    <w:rsid w:val="00C47B47"/>
    <w:rsid w:val="00C50FD3"/>
    <w:rsid w:val="00C51782"/>
    <w:rsid w:val="00C5303C"/>
    <w:rsid w:val="00C539BF"/>
    <w:rsid w:val="00C53A60"/>
    <w:rsid w:val="00C54BDC"/>
    <w:rsid w:val="00C55B78"/>
    <w:rsid w:val="00C56B14"/>
    <w:rsid w:val="00C60453"/>
    <w:rsid w:val="00C6116D"/>
    <w:rsid w:val="00C61437"/>
    <w:rsid w:val="00C6233F"/>
    <w:rsid w:val="00C63C7C"/>
    <w:rsid w:val="00C72536"/>
    <w:rsid w:val="00C72CA6"/>
    <w:rsid w:val="00C72E91"/>
    <w:rsid w:val="00C76FDA"/>
    <w:rsid w:val="00C7796F"/>
    <w:rsid w:val="00C77B80"/>
    <w:rsid w:val="00C80306"/>
    <w:rsid w:val="00C81532"/>
    <w:rsid w:val="00C81CFE"/>
    <w:rsid w:val="00C82309"/>
    <w:rsid w:val="00C8346B"/>
    <w:rsid w:val="00C84CD1"/>
    <w:rsid w:val="00C8510E"/>
    <w:rsid w:val="00C85150"/>
    <w:rsid w:val="00C864B6"/>
    <w:rsid w:val="00C91B7E"/>
    <w:rsid w:val="00C91F16"/>
    <w:rsid w:val="00C92131"/>
    <w:rsid w:val="00C938F0"/>
    <w:rsid w:val="00CA0D41"/>
    <w:rsid w:val="00CA39C6"/>
    <w:rsid w:val="00CA462C"/>
    <w:rsid w:val="00CA4840"/>
    <w:rsid w:val="00CA7913"/>
    <w:rsid w:val="00CB009F"/>
    <w:rsid w:val="00CB0AD7"/>
    <w:rsid w:val="00CB11CC"/>
    <w:rsid w:val="00CB1F19"/>
    <w:rsid w:val="00CB21F2"/>
    <w:rsid w:val="00CB2D3F"/>
    <w:rsid w:val="00CB3BD8"/>
    <w:rsid w:val="00CB3DCC"/>
    <w:rsid w:val="00CB42B6"/>
    <w:rsid w:val="00CB43B2"/>
    <w:rsid w:val="00CB54BC"/>
    <w:rsid w:val="00CB694B"/>
    <w:rsid w:val="00CB7D66"/>
    <w:rsid w:val="00CC04A2"/>
    <w:rsid w:val="00CC4D0E"/>
    <w:rsid w:val="00CC56B0"/>
    <w:rsid w:val="00CC6071"/>
    <w:rsid w:val="00CC656A"/>
    <w:rsid w:val="00CC6724"/>
    <w:rsid w:val="00CC74A4"/>
    <w:rsid w:val="00CD1AA0"/>
    <w:rsid w:val="00CD2BE2"/>
    <w:rsid w:val="00CD337C"/>
    <w:rsid w:val="00CD383E"/>
    <w:rsid w:val="00CD401F"/>
    <w:rsid w:val="00CD52D5"/>
    <w:rsid w:val="00CD5743"/>
    <w:rsid w:val="00CD70C8"/>
    <w:rsid w:val="00CE126D"/>
    <w:rsid w:val="00CE16A5"/>
    <w:rsid w:val="00CE1CD4"/>
    <w:rsid w:val="00CE2420"/>
    <w:rsid w:val="00CE270D"/>
    <w:rsid w:val="00CE2E25"/>
    <w:rsid w:val="00CE52DD"/>
    <w:rsid w:val="00CE5505"/>
    <w:rsid w:val="00CE5CFD"/>
    <w:rsid w:val="00CE7AE1"/>
    <w:rsid w:val="00CE7E27"/>
    <w:rsid w:val="00CF2C57"/>
    <w:rsid w:val="00CF3317"/>
    <w:rsid w:val="00CF5E6D"/>
    <w:rsid w:val="00CF626C"/>
    <w:rsid w:val="00CF6CC7"/>
    <w:rsid w:val="00CF7BA1"/>
    <w:rsid w:val="00D00181"/>
    <w:rsid w:val="00D01BE6"/>
    <w:rsid w:val="00D01F08"/>
    <w:rsid w:val="00D0530D"/>
    <w:rsid w:val="00D072F2"/>
    <w:rsid w:val="00D103B2"/>
    <w:rsid w:val="00D111DA"/>
    <w:rsid w:val="00D112FB"/>
    <w:rsid w:val="00D11EA9"/>
    <w:rsid w:val="00D12B27"/>
    <w:rsid w:val="00D12FB9"/>
    <w:rsid w:val="00D133B0"/>
    <w:rsid w:val="00D134F9"/>
    <w:rsid w:val="00D13CD1"/>
    <w:rsid w:val="00D14979"/>
    <w:rsid w:val="00D14CD0"/>
    <w:rsid w:val="00D154D0"/>
    <w:rsid w:val="00D17193"/>
    <w:rsid w:val="00D176AD"/>
    <w:rsid w:val="00D17971"/>
    <w:rsid w:val="00D21463"/>
    <w:rsid w:val="00D215F7"/>
    <w:rsid w:val="00D220B9"/>
    <w:rsid w:val="00D222C2"/>
    <w:rsid w:val="00D228BC"/>
    <w:rsid w:val="00D2383E"/>
    <w:rsid w:val="00D24AD7"/>
    <w:rsid w:val="00D2627A"/>
    <w:rsid w:val="00D262D1"/>
    <w:rsid w:val="00D3059E"/>
    <w:rsid w:val="00D31E08"/>
    <w:rsid w:val="00D34115"/>
    <w:rsid w:val="00D34BE9"/>
    <w:rsid w:val="00D359E5"/>
    <w:rsid w:val="00D369C5"/>
    <w:rsid w:val="00D43DD0"/>
    <w:rsid w:val="00D43F6B"/>
    <w:rsid w:val="00D455C4"/>
    <w:rsid w:val="00D46D1F"/>
    <w:rsid w:val="00D46E45"/>
    <w:rsid w:val="00D47C0E"/>
    <w:rsid w:val="00D50F72"/>
    <w:rsid w:val="00D51EAE"/>
    <w:rsid w:val="00D520DB"/>
    <w:rsid w:val="00D54D38"/>
    <w:rsid w:val="00D56305"/>
    <w:rsid w:val="00D56991"/>
    <w:rsid w:val="00D57492"/>
    <w:rsid w:val="00D601EB"/>
    <w:rsid w:val="00D61CC8"/>
    <w:rsid w:val="00D62ADE"/>
    <w:rsid w:val="00D6329B"/>
    <w:rsid w:val="00D63D88"/>
    <w:rsid w:val="00D63E65"/>
    <w:rsid w:val="00D64DA5"/>
    <w:rsid w:val="00D65CD1"/>
    <w:rsid w:val="00D67E75"/>
    <w:rsid w:val="00D70AD4"/>
    <w:rsid w:val="00D72D46"/>
    <w:rsid w:val="00D730EC"/>
    <w:rsid w:val="00D7383D"/>
    <w:rsid w:val="00D80234"/>
    <w:rsid w:val="00D80733"/>
    <w:rsid w:val="00D811E5"/>
    <w:rsid w:val="00D8336E"/>
    <w:rsid w:val="00D87235"/>
    <w:rsid w:val="00D876CB"/>
    <w:rsid w:val="00D91011"/>
    <w:rsid w:val="00D910E4"/>
    <w:rsid w:val="00D91A35"/>
    <w:rsid w:val="00D924ED"/>
    <w:rsid w:val="00D93C88"/>
    <w:rsid w:val="00D947C8"/>
    <w:rsid w:val="00D948EE"/>
    <w:rsid w:val="00D9533F"/>
    <w:rsid w:val="00D95A0D"/>
    <w:rsid w:val="00D96940"/>
    <w:rsid w:val="00D970BE"/>
    <w:rsid w:val="00DA0021"/>
    <w:rsid w:val="00DA1598"/>
    <w:rsid w:val="00DA3FEB"/>
    <w:rsid w:val="00DA5951"/>
    <w:rsid w:val="00DA7123"/>
    <w:rsid w:val="00DB4691"/>
    <w:rsid w:val="00DB4DD5"/>
    <w:rsid w:val="00DB567E"/>
    <w:rsid w:val="00DB59A9"/>
    <w:rsid w:val="00DB5AE1"/>
    <w:rsid w:val="00DB73AF"/>
    <w:rsid w:val="00DC3245"/>
    <w:rsid w:val="00DC4CD9"/>
    <w:rsid w:val="00DC567C"/>
    <w:rsid w:val="00DC6021"/>
    <w:rsid w:val="00DC6BAD"/>
    <w:rsid w:val="00DC7EDD"/>
    <w:rsid w:val="00DD0829"/>
    <w:rsid w:val="00DD2A09"/>
    <w:rsid w:val="00DD362C"/>
    <w:rsid w:val="00DD4295"/>
    <w:rsid w:val="00DD58A8"/>
    <w:rsid w:val="00DD6F71"/>
    <w:rsid w:val="00DE02A6"/>
    <w:rsid w:val="00DE05BC"/>
    <w:rsid w:val="00DE0EB8"/>
    <w:rsid w:val="00DE147E"/>
    <w:rsid w:val="00DE31CE"/>
    <w:rsid w:val="00DE3E27"/>
    <w:rsid w:val="00DE403A"/>
    <w:rsid w:val="00DE5099"/>
    <w:rsid w:val="00DE6572"/>
    <w:rsid w:val="00DE6D27"/>
    <w:rsid w:val="00DE6DD5"/>
    <w:rsid w:val="00DE6F8A"/>
    <w:rsid w:val="00DF00A1"/>
    <w:rsid w:val="00DF1C4E"/>
    <w:rsid w:val="00DF23C2"/>
    <w:rsid w:val="00DF41C7"/>
    <w:rsid w:val="00DF4821"/>
    <w:rsid w:val="00DF4AC7"/>
    <w:rsid w:val="00DF4B2B"/>
    <w:rsid w:val="00DF5E38"/>
    <w:rsid w:val="00DF65DF"/>
    <w:rsid w:val="00DF65F9"/>
    <w:rsid w:val="00E00213"/>
    <w:rsid w:val="00E01B12"/>
    <w:rsid w:val="00E03A87"/>
    <w:rsid w:val="00E04AE3"/>
    <w:rsid w:val="00E05E06"/>
    <w:rsid w:val="00E06809"/>
    <w:rsid w:val="00E077C2"/>
    <w:rsid w:val="00E10C31"/>
    <w:rsid w:val="00E11F8F"/>
    <w:rsid w:val="00E133F6"/>
    <w:rsid w:val="00E14132"/>
    <w:rsid w:val="00E147A1"/>
    <w:rsid w:val="00E14C1D"/>
    <w:rsid w:val="00E1527B"/>
    <w:rsid w:val="00E214B7"/>
    <w:rsid w:val="00E2291C"/>
    <w:rsid w:val="00E24A08"/>
    <w:rsid w:val="00E24A0B"/>
    <w:rsid w:val="00E31015"/>
    <w:rsid w:val="00E31CAC"/>
    <w:rsid w:val="00E37314"/>
    <w:rsid w:val="00E40C8C"/>
    <w:rsid w:val="00E41965"/>
    <w:rsid w:val="00E45966"/>
    <w:rsid w:val="00E46577"/>
    <w:rsid w:val="00E465ED"/>
    <w:rsid w:val="00E46D80"/>
    <w:rsid w:val="00E47660"/>
    <w:rsid w:val="00E50635"/>
    <w:rsid w:val="00E50A44"/>
    <w:rsid w:val="00E522DD"/>
    <w:rsid w:val="00E52D55"/>
    <w:rsid w:val="00E5541B"/>
    <w:rsid w:val="00E55DC9"/>
    <w:rsid w:val="00E56610"/>
    <w:rsid w:val="00E56B92"/>
    <w:rsid w:val="00E574CE"/>
    <w:rsid w:val="00E57575"/>
    <w:rsid w:val="00E601E7"/>
    <w:rsid w:val="00E608FD"/>
    <w:rsid w:val="00E61B48"/>
    <w:rsid w:val="00E62099"/>
    <w:rsid w:val="00E63131"/>
    <w:rsid w:val="00E63C3A"/>
    <w:rsid w:val="00E649D9"/>
    <w:rsid w:val="00E659DD"/>
    <w:rsid w:val="00E6627F"/>
    <w:rsid w:val="00E668F1"/>
    <w:rsid w:val="00E66E59"/>
    <w:rsid w:val="00E700AA"/>
    <w:rsid w:val="00E709E4"/>
    <w:rsid w:val="00E72241"/>
    <w:rsid w:val="00E72B8A"/>
    <w:rsid w:val="00E7454A"/>
    <w:rsid w:val="00E749B5"/>
    <w:rsid w:val="00E74E72"/>
    <w:rsid w:val="00E80D39"/>
    <w:rsid w:val="00E80E1F"/>
    <w:rsid w:val="00E82A01"/>
    <w:rsid w:val="00E838AC"/>
    <w:rsid w:val="00E86197"/>
    <w:rsid w:val="00E87683"/>
    <w:rsid w:val="00E876D7"/>
    <w:rsid w:val="00E8786D"/>
    <w:rsid w:val="00E90938"/>
    <w:rsid w:val="00E91510"/>
    <w:rsid w:val="00E92332"/>
    <w:rsid w:val="00E92916"/>
    <w:rsid w:val="00E931B3"/>
    <w:rsid w:val="00E93BEB"/>
    <w:rsid w:val="00E9451C"/>
    <w:rsid w:val="00E945CB"/>
    <w:rsid w:val="00E96EBA"/>
    <w:rsid w:val="00E972C3"/>
    <w:rsid w:val="00EA0858"/>
    <w:rsid w:val="00EA14E8"/>
    <w:rsid w:val="00EA3263"/>
    <w:rsid w:val="00EA68AA"/>
    <w:rsid w:val="00EA70E5"/>
    <w:rsid w:val="00EA72E1"/>
    <w:rsid w:val="00EA77E3"/>
    <w:rsid w:val="00EB0491"/>
    <w:rsid w:val="00EB107B"/>
    <w:rsid w:val="00EB26D7"/>
    <w:rsid w:val="00EB3135"/>
    <w:rsid w:val="00EB317D"/>
    <w:rsid w:val="00EB3786"/>
    <w:rsid w:val="00EB4F26"/>
    <w:rsid w:val="00EB6163"/>
    <w:rsid w:val="00EB6C6D"/>
    <w:rsid w:val="00EB6E81"/>
    <w:rsid w:val="00EB6FD6"/>
    <w:rsid w:val="00EB7744"/>
    <w:rsid w:val="00EB7C85"/>
    <w:rsid w:val="00EC007A"/>
    <w:rsid w:val="00EC04CE"/>
    <w:rsid w:val="00EC1240"/>
    <w:rsid w:val="00EC1EC0"/>
    <w:rsid w:val="00EC274F"/>
    <w:rsid w:val="00EC3351"/>
    <w:rsid w:val="00EC427C"/>
    <w:rsid w:val="00EC5B58"/>
    <w:rsid w:val="00ED0448"/>
    <w:rsid w:val="00ED04A0"/>
    <w:rsid w:val="00ED06A1"/>
    <w:rsid w:val="00ED15D9"/>
    <w:rsid w:val="00ED25FD"/>
    <w:rsid w:val="00ED27A5"/>
    <w:rsid w:val="00ED3FFE"/>
    <w:rsid w:val="00ED44AD"/>
    <w:rsid w:val="00ED56F0"/>
    <w:rsid w:val="00ED67B1"/>
    <w:rsid w:val="00ED6DB8"/>
    <w:rsid w:val="00ED726C"/>
    <w:rsid w:val="00ED7609"/>
    <w:rsid w:val="00EE0DE8"/>
    <w:rsid w:val="00EE6CFC"/>
    <w:rsid w:val="00EE7F4F"/>
    <w:rsid w:val="00EF07F2"/>
    <w:rsid w:val="00EF0994"/>
    <w:rsid w:val="00EF13F3"/>
    <w:rsid w:val="00EF1E94"/>
    <w:rsid w:val="00EF2974"/>
    <w:rsid w:val="00EF4479"/>
    <w:rsid w:val="00EF4BF0"/>
    <w:rsid w:val="00EF5CE1"/>
    <w:rsid w:val="00EF603E"/>
    <w:rsid w:val="00EF6B33"/>
    <w:rsid w:val="00EF78AC"/>
    <w:rsid w:val="00F000E6"/>
    <w:rsid w:val="00F01853"/>
    <w:rsid w:val="00F023B5"/>
    <w:rsid w:val="00F02B44"/>
    <w:rsid w:val="00F0308C"/>
    <w:rsid w:val="00F058A0"/>
    <w:rsid w:val="00F05BC6"/>
    <w:rsid w:val="00F06559"/>
    <w:rsid w:val="00F07C87"/>
    <w:rsid w:val="00F10954"/>
    <w:rsid w:val="00F11675"/>
    <w:rsid w:val="00F11791"/>
    <w:rsid w:val="00F11953"/>
    <w:rsid w:val="00F11D5B"/>
    <w:rsid w:val="00F11F0C"/>
    <w:rsid w:val="00F12D82"/>
    <w:rsid w:val="00F145A8"/>
    <w:rsid w:val="00F14701"/>
    <w:rsid w:val="00F14D5B"/>
    <w:rsid w:val="00F1531D"/>
    <w:rsid w:val="00F15A4E"/>
    <w:rsid w:val="00F17D31"/>
    <w:rsid w:val="00F200D9"/>
    <w:rsid w:val="00F21525"/>
    <w:rsid w:val="00F21794"/>
    <w:rsid w:val="00F21BA7"/>
    <w:rsid w:val="00F21FCF"/>
    <w:rsid w:val="00F22590"/>
    <w:rsid w:val="00F2325A"/>
    <w:rsid w:val="00F2457C"/>
    <w:rsid w:val="00F2478C"/>
    <w:rsid w:val="00F24AEB"/>
    <w:rsid w:val="00F24F88"/>
    <w:rsid w:val="00F26278"/>
    <w:rsid w:val="00F275AD"/>
    <w:rsid w:val="00F27708"/>
    <w:rsid w:val="00F312CD"/>
    <w:rsid w:val="00F318E9"/>
    <w:rsid w:val="00F31F93"/>
    <w:rsid w:val="00F326A7"/>
    <w:rsid w:val="00F356E2"/>
    <w:rsid w:val="00F36229"/>
    <w:rsid w:val="00F36D18"/>
    <w:rsid w:val="00F37425"/>
    <w:rsid w:val="00F37690"/>
    <w:rsid w:val="00F37B67"/>
    <w:rsid w:val="00F443D4"/>
    <w:rsid w:val="00F476D3"/>
    <w:rsid w:val="00F501A4"/>
    <w:rsid w:val="00F53518"/>
    <w:rsid w:val="00F53B25"/>
    <w:rsid w:val="00F546CA"/>
    <w:rsid w:val="00F54FF9"/>
    <w:rsid w:val="00F556C4"/>
    <w:rsid w:val="00F56F7D"/>
    <w:rsid w:val="00F6119D"/>
    <w:rsid w:val="00F62245"/>
    <w:rsid w:val="00F62C5F"/>
    <w:rsid w:val="00F6462D"/>
    <w:rsid w:val="00F64F65"/>
    <w:rsid w:val="00F6543D"/>
    <w:rsid w:val="00F662B5"/>
    <w:rsid w:val="00F663F9"/>
    <w:rsid w:val="00F67D0A"/>
    <w:rsid w:val="00F67FAF"/>
    <w:rsid w:val="00F71AD0"/>
    <w:rsid w:val="00F7294B"/>
    <w:rsid w:val="00F75215"/>
    <w:rsid w:val="00F768D3"/>
    <w:rsid w:val="00F76A2A"/>
    <w:rsid w:val="00F77BD5"/>
    <w:rsid w:val="00F805DC"/>
    <w:rsid w:val="00F80E2B"/>
    <w:rsid w:val="00F8314D"/>
    <w:rsid w:val="00F8378F"/>
    <w:rsid w:val="00F85618"/>
    <w:rsid w:val="00F85A9B"/>
    <w:rsid w:val="00F86D97"/>
    <w:rsid w:val="00F9000D"/>
    <w:rsid w:val="00F923B4"/>
    <w:rsid w:val="00F9299A"/>
    <w:rsid w:val="00F92C5B"/>
    <w:rsid w:val="00F94A3E"/>
    <w:rsid w:val="00F96DE2"/>
    <w:rsid w:val="00F97FBE"/>
    <w:rsid w:val="00FA08E0"/>
    <w:rsid w:val="00FA0ABE"/>
    <w:rsid w:val="00FA2153"/>
    <w:rsid w:val="00FA3449"/>
    <w:rsid w:val="00FA5689"/>
    <w:rsid w:val="00FA5BEF"/>
    <w:rsid w:val="00FB3AB5"/>
    <w:rsid w:val="00FB3E31"/>
    <w:rsid w:val="00FB56F3"/>
    <w:rsid w:val="00FB5EAB"/>
    <w:rsid w:val="00FB618B"/>
    <w:rsid w:val="00FB6EEE"/>
    <w:rsid w:val="00FC02AB"/>
    <w:rsid w:val="00FC0502"/>
    <w:rsid w:val="00FC1A6F"/>
    <w:rsid w:val="00FC1D8C"/>
    <w:rsid w:val="00FC34A9"/>
    <w:rsid w:val="00FC37EF"/>
    <w:rsid w:val="00FC4F17"/>
    <w:rsid w:val="00FC5A2F"/>
    <w:rsid w:val="00FC5E12"/>
    <w:rsid w:val="00FC661E"/>
    <w:rsid w:val="00FD0ABC"/>
    <w:rsid w:val="00FD0FD1"/>
    <w:rsid w:val="00FD405D"/>
    <w:rsid w:val="00FD507E"/>
    <w:rsid w:val="00FD528F"/>
    <w:rsid w:val="00FD57DE"/>
    <w:rsid w:val="00FD687C"/>
    <w:rsid w:val="00FD6C6C"/>
    <w:rsid w:val="00FE0EFF"/>
    <w:rsid w:val="00FE17C9"/>
    <w:rsid w:val="00FE1AD4"/>
    <w:rsid w:val="00FE3C9F"/>
    <w:rsid w:val="00FE4F44"/>
    <w:rsid w:val="00FE60B4"/>
    <w:rsid w:val="00FE6275"/>
    <w:rsid w:val="00FE6707"/>
    <w:rsid w:val="00FE71E7"/>
    <w:rsid w:val="00FE730D"/>
    <w:rsid w:val="00FE7510"/>
    <w:rsid w:val="00FE768B"/>
    <w:rsid w:val="00FF1B65"/>
    <w:rsid w:val="00FF4F27"/>
    <w:rsid w:val="00FF5969"/>
    <w:rsid w:val="00FF650D"/>
    <w:rsid w:val="00FF69E1"/>
    <w:rsid w:val="00FF74CD"/>
    <w:rsid w:val="00FF78EF"/>
  </w:rsids>
  <m:mathPr>
    <m:mathFont m:val="Cambria Math"/>
    <m:brkBin m:val="before"/>
    <m:brkBinSub m:val="--"/>
    <m:smallFrac/>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E3A750"/>
  <w14:defaultImageDpi w14:val="0"/>
  <w15:docId w15:val="{0E7B1247-9908-470E-BD3B-1E20FC34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caption" w:semiHidden="1" w:uiPriority="35" w:unhideWhenUsed="1" w:qFormat="1"/>
    <w:lsdException w:name="page number" w:semiHidden="1" w:uiPriority="0" w:unhideWhenUsed="1"/>
    <w:lsdException w:name="endnote text" w:semiHidden="1" w:unhideWhenUsed="1"/>
    <w:lsdException w:name="toa heading" w:semiHidden="1" w:unhideWhenUsed="1"/>
    <w:lsdException w:name="List" w:semiHidden="1" w:uiPriority="0" w:unhideWhenUsed="1"/>
    <w:lsdException w:name="List 2" w:semiHidden="1" w:uiPriority="0" w:unhideWhenUsed="1"/>
    <w:lsdException w:name="Title" w:uiPriority="0" w:qFormat="1"/>
    <w:lsdException w:name="Default Paragraph Font" w:semiHidden="1" w:uiPriority="1" w:unhideWhenUsed="1"/>
    <w:lsdException w:name="Body Tex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0" w:qFormat="1"/>
    <w:lsdException w:name="Body Text 2" w:semiHidden="1" w:uiPriority="0" w:unhideWhenUsed="1"/>
    <w:lsdException w:name="Body Text Indent 2" w:semiHidden="1" w:uiPriority="0" w:unhideWhenUsed="1"/>
    <w:lsdException w:name="Strong" w:uiPriority="22" w:qFormat="1"/>
    <w:lsdException w:name="Emphasis" w:uiPriority="0" w:qFormat="1"/>
    <w:lsdException w:name="Normal (Web)" w:semiHidden="1" w:unhideWhenUsed="1"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2BA6"/>
  </w:style>
  <w:style w:type="paragraph" w:styleId="1">
    <w:name w:val="heading 1"/>
    <w:basedOn w:val="a"/>
    <w:next w:val="a"/>
    <w:link w:val="10"/>
    <w:uiPriority w:val="9"/>
    <w:qFormat/>
    <w:rsid w:val="0018331B"/>
    <w:pPr>
      <w:keepNext/>
      <w:spacing w:before="240" w:after="60" w:line="240" w:lineRule="auto"/>
      <w:outlineLvl w:val="0"/>
    </w:pPr>
    <w:rPr>
      <w:rFonts w:ascii="Arial" w:hAnsi="Arial"/>
      <w:b/>
      <w:bCs/>
      <w:kern w:val="32"/>
      <w:sz w:val="32"/>
      <w:szCs w:val="32"/>
    </w:rPr>
  </w:style>
  <w:style w:type="paragraph" w:styleId="2">
    <w:name w:val="heading 2"/>
    <w:basedOn w:val="a"/>
    <w:next w:val="a"/>
    <w:link w:val="20"/>
    <w:uiPriority w:val="9"/>
    <w:qFormat/>
    <w:rsid w:val="0018331B"/>
    <w:pPr>
      <w:keepNext/>
      <w:spacing w:before="240" w:after="60" w:line="240" w:lineRule="auto"/>
      <w:outlineLvl w:val="1"/>
    </w:pPr>
    <w:rPr>
      <w:rFonts w:ascii="Arial" w:hAnsi="Arial"/>
      <w:b/>
      <w:bCs/>
      <w:i/>
      <w:iCs/>
      <w:sz w:val="28"/>
      <w:szCs w:val="28"/>
    </w:rPr>
  </w:style>
  <w:style w:type="paragraph" w:styleId="3">
    <w:name w:val="heading 3"/>
    <w:basedOn w:val="a"/>
    <w:next w:val="a"/>
    <w:link w:val="30"/>
    <w:uiPriority w:val="9"/>
    <w:qFormat/>
    <w:rsid w:val="0018331B"/>
    <w:pPr>
      <w:keepNext/>
      <w:spacing w:before="240" w:after="60" w:line="240" w:lineRule="auto"/>
      <w:outlineLvl w:val="2"/>
    </w:pPr>
    <w:rPr>
      <w:rFonts w:ascii="Arial" w:hAnsi="Arial"/>
      <w:b/>
      <w:bCs/>
      <w:sz w:val="26"/>
      <w:szCs w:val="26"/>
    </w:rPr>
  </w:style>
  <w:style w:type="paragraph" w:styleId="4">
    <w:name w:val="heading 4"/>
    <w:basedOn w:val="3"/>
    <w:next w:val="a"/>
    <w:link w:val="40"/>
    <w:uiPriority w:val="9"/>
    <w:qFormat/>
    <w:rsid w:val="0018331B"/>
    <w:pPr>
      <w:keepLines/>
      <w:autoSpaceDE w:val="0"/>
      <w:autoSpaceDN w:val="0"/>
      <w:adjustRightInd w:val="0"/>
      <w:spacing w:after="240" w:line="360" w:lineRule="auto"/>
      <w:jc w:val="center"/>
      <w:outlineLvl w:val="3"/>
    </w:pPr>
    <w:rPr>
      <w:rFonts w:ascii="Times New Roman" w:hAnsi="Times New Roman"/>
      <w:sz w:val="24"/>
      <w:szCs w:val="24"/>
    </w:rPr>
  </w:style>
  <w:style w:type="paragraph" w:styleId="5">
    <w:name w:val="heading 5"/>
    <w:basedOn w:val="a"/>
    <w:next w:val="a"/>
    <w:link w:val="50"/>
    <w:uiPriority w:val="9"/>
    <w:rsid w:val="00E668F1"/>
    <w:pPr>
      <w:keepNext/>
      <w:keepLines/>
      <w:spacing w:before="220" w:after="40" w:line="240" w:lineRule="auto"/>
      <w:contextualSpacing/>
      <w:outlineLvl w:val="4"/>
    </w:pPr>
    <w:rPr>
      <w:rFonts w:ascii="Times New Roman" w:hAnsi="Times New Roman"/>
      <w:b/>
      <w:color w:val="000000"/>
    </w:rPr>
  </w:style>
  <w:style w:type="paragraph" w:styleId="6">
    <w:name w:val="heading 6"/>
    <w:basedOn w:val="a"/>
    <w:next w:val="a"/>
    <w:link w:val="60"/>
    <w:uiPriority w:val="9"/>
    <w:rsid w:val="00E668F1"/>
    <w:pPr>
      <w:keepNext/>
      <w:keepLines/>
      <w:spacing w:before="200" w:after="40" w:line="240" w:lineRule="auto"/>
      <w:contextualSpacing/>
      <w:outlineLvl w:val="5"/>
    </w:pPr>
    <w:rPr>
      <w:rFonts w:ascii="Times New Roman" w:hAnsi="Times New Roman"/>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18331B"/>
    <w:rPr>
      <w:rFonts w:ascii="Arial" w:hAnsi="Arial" w:cs="Times New Roman"/>
      <w:b/>
      <w:bCs/>
      <w:kern w:val="32"/>
      <w:sz w:val="32"/>
      <w:szCs w:val="32"/>
    </w:rPr>
  </w:style>
  <w:style w:type="character" w:customStyle="1" w:styleId="20">
    <w:name w:val="Заголовок 2 Знак"/>
    <w:basedOn w:val="a0"/>
    <w:link w:val="2"/>
    <w:uiPriority w:val="9"/>
    <w:locked/>
    <w:rsid w:val="0018331B"/>
    <w:rPr>
      <w:rFonts w:ascii="Arial" w:hAnsi="Arial" w:cs="Times New Roman"/>
      <w:b/>
      <w:bCs/>
      <w:i/>
      <w:iCs/>
      <w:sz w:val="28"/>
      <w:szCs w:val="28"/>
    </w:rPr>
  </w:style>
  <w:style w:type="character" w:customStyle="1" w:styleId="30">
    <w:name w:val="Заголовок 3 Знак"/>
    <w:basedOn w:val="a0"/>
    <w:link w:val="3"/>
    <w:uiPriority w:val="9"/>
    <w:locked/>
    <w:rsid w:val="0018331B"/>
    <w:rPr>
      <w:rFonts w:ascii="Arial" w:hAnsi="Arial" w:cs="Times New Roman"/>
      <w:b/>
      <w:bCs/>
      <w:sz w:val="26"/>
      <w:szCs w:val="26"/>
    </w:rPr>
  </w:style>
  <w:style w:type="character" w:customStyle="1" w:styleId="40">
    <w:name w:val="Заголовок 4 Знак"/>
    <w:basedOn w:val="a0"/>
    <w:link w:val="4"/>
    <w:uiPriority w:val="9"/>
    <w:locked/>
    <w:rsid w:val="0018331B"/>
    <w:rPr>
      <w:rFonts w:ascii="Times New Roman" w:hAnsi="Times New Roman" w:cs="Times New Roman"/>
      <w:b/>
      <w:bCs/>
      <w:sz w:val="24"/>
      <w:szCs w:val="24"/>
    </w:rPr>
  </w:style>
  <w:style w:type="character" w:customStyle="1" w:styleId="50">
    <w:name w:val="Заголовок 5 Знак"/>
    <w:basedOn w:val="a0"/>
    <w:link w:val="5"/>
    <w:uiPriority w:val="9"/>
    <w:locked/>
    <w:rsid w:val="00E668F1"/>
    <w:rPr>
      <w:rFonts w:ascii="Times New Roman" w:hAnsi="Times New Roman" w:cs="Times New Roman"/>
      <w:b/>
      <w:color w:val="000000"/>
    </w:rPr>
  </w:style>
  <w:style w:type="character" w:customStyle="1" w:styleId="60">
    <w:name w:val="Заголовок 6 Знак"/>
    <w:basedOn w:val="a0"/>
    <w:link w:val="6"/>
    <w:uiPriority w:val="9"/>
    <w:locked/>
    <w:rsid w:val="00E668F1"/>
    <w:rPr>
      <w:rFonts w:ascii="Times New Roman" w:hAnsi="Times New Roman" w:cs="Times New Roman"/>
      <w:b/>
      <w:color w:val="000000"/>
      <w:sz w:val="20"/>
      <w:szCs w:val="20"/>
    </w:rPr>
  </w:style>
  <w:style w:type="paragraph" w:styleId="a3">
    <w:name w:val="Body Text"/>
    <w:basedOn w:val="a"/>
    <w:link w:val="a4"/>
    <w:uiPriority w:val="99"/>
    <w:rsid w:val="0018331B"/>
    <w:pPr>
      <w:spacing w:after="0" w:line="240" w:lineRule="auto"/>
    </w:pPr>
    <w:rPr>
      <w:rFonts w:ascii="Times New Roman" w:hAnsi="Times New Roman"/>
      <w:sz w:val="28"/>
      <w:szCs w:val="24"/>
    </w:rPr>
  </w:style>
  <w:style w:type="character" w:customStyle="1" w:styleId="a4">
    <w:name w:val="Основной текст Знак"/>
    <w:basedOn w:val="a0"/>
    <w:link w:val="a3"/>
    <w:uiPriority w:val="99"/>
    <w:locked/>
    <w:rsid w:val="0018331B"/>
    <w:rPr>
      <w:rFonts w:ascii="Times New Roman" w:hAnsi="Times New Roman" w:cs="Times New Roman"/>
      <w:sz w:val="24"/>
      <w:szCs w:val="24"/>
    </w:rPr>
  </w:style>
  <w:style w:type="paragraph" w:styleId="21">
    <w:name w:val="Body Text 2"/>
    <w:basedOn w:val="a"/>
    <w:link w:val="22"/>
    <w:uiPriority w:val="99"/>
    <w:rsid w:val="0018331B"/>
    <w:pPr>
      <w:spacing w:after="0" w:line="240" w:lineRule="auto"/>
      <w:ind w:right="-57"/>
      <w:jc w:val="both"/>
    </w:pPr>
    <w:rPr>
      <w:rFonts w:ascii="Times New Roman" w:hAnsi="Times New Roman"/>
      <w:sz w:val="28"/>
      <w:szCs w:val="24"/>
    </w:rPr>
  </w:style>
  <w:style w:type="character" w:customStyle="1" w:styleId="22">
    <w:name w:val="Основной текст 2 Знак"/>
    <w:basedOn w:val="a0"/>
    <w:link w:val="21"/>
    <w:uiPriority w:val="99"/>
    <w:locked/>
    <w:rsid w:val="0018331B"/>
    <w:rPr>
      <w:rFonts w:ascii="Times New Roman" w:hAnsi="Times New Roman" w:cs="Times New Roman"/>
      <w:sz w:val="24"/>
      <w:szCs w:val="24"/>
    </w:rPr>
  </w:style>
  <w:style w:type="character" w:customStyle="1" w:styleId="blk">
    <w:name w:val="blk"/>
    <w:rsid w:val="0018331B"/>
  </w:style>
  <w:style w:type="paragraph" w:styleId="a5">
    <w:name w:val="footer"/>
    <w:aliases w:val="Нижний колонтитул Знак Знак Знак,Нижний колонтитул1,Нижний колонтитул Знак Знак"/>
    <w:basedOn w:val="a"/>
    <w:link w:val="a6"/>
    <w:uiPriority w:val="99"/>
    <w:rsid w:val="0018331B"/>
    <w:pPr>
      <w:tabs>
        <w:tab w:val="center" w:pos="4677"/>
        <w:tab w:val="right" w:pos="9355"/>
      </w:tabs>
      <w:spacing w:before="120" w:after="120" w:line="240" w:lineRule="auto"/>
    </w:pPr>
    <w:rPr>
      <w:rFonts w:ascii="Times New Roman" w:hAnsi="Times New Roman"/>
      <w:sz w:val="24"/>
      <w:szCs w:val="24"/>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locked/>
    <w:rsid w:val="0018331B"/>
    <w:rPr>
      <w:rFonts w:ascii="Times New Roman" w:hAnsi="Times New Roman" w:cs="Times New Roman"/>
      <w:sz w:val="24"/>
      <w:szCs w:val="24"/>
    </w:rPr>
  </w:style>
  <w:style w:type="character" w:styleId="a7">
    <w:name w:val="page number"/>
    <w:basedOn w:val="a0"/>
    <w:uiPriority w:val="99"/>
    <w:rsid w:val="0018331B"/>
    <w:rPr>
      <w:rFonts w:cs="Times New Roman"/>
    </w:rPr>
  </w:style>
  <w:style w:type="paragraph" w:styleId="a8">
    <w:name w:val="Normal (Web)"/>
    <w:aliases w:val="Обычный (Web),Обычный (веб)1"/>
    <w:basedOn w:val="a"/>
    <w:uiPriority w:val="99"/>
    <w:qFormat/>
    <w:rsid w:val="0018331B"/>
    <w:pPr>
      <w:widowControl w:val="0"/>
      <w:spacing w:after="0" w:line="240" w:lineRule="auto"/>
    </w:pPr>
    <w:rPr>
      <w:rFonts w:ascii="Times New Roman" w:hAnsi="Times New Roman"/>
      <w:sz w:val="24"/>
      <w:szCs w:val="24"/>
      <w:lang w:val="en-US" w:eastAsia="nl-NL"/>
    </w:rPr>
  </w:style>
  <w:style w:type="paragraph" w:styleId="a9">
    <w:name w:val="footnote text"/>
    <w:aliases w:val="Знак6,Текст сноски1,Текст сноски Знак Знак1,Текст сноски Знак1,Текст сноски Знак Знак Знак Знак Знак,Текст сноски Знак Знак Знак Знак Знак Знак,Текст сноски Знак Знак Знак Знак Знак Знак Знак Знак Знак Знак Знак Знак Знак Зн,Текст сноски-FN"/>
    <w:basedOn w:val="a"/>
    <w:link w:val="aa"/>
    <w:uiPriority w:val="99"/>
    <w:rsid w:val="0018331B"/>
    <w:pPr>
      <w:spacing w:after="0" w:line="240" w:lineRule="auto"/>
    </w:pPr>
    <w:rPr>
      <w:rFonts w:ascii="Times New Roman" w:hAnsi="Times New Roman"/>
      <w:sz w:val="20"/>
      <w:szCs w:val="20"/>
      <w:lang w:val="en-US"/>
    </w:rPr>
  </w:style>
  <w:style w:type="character" w:customStyle="1" w:styleId="aa">
    <w:name w:val="Текст сноски Знак"/>
    <w:aliases w:val="Знак6 Знак,Текст сноски1 Знак,Текст сноски Знак Знак1 Знак,Текст сноски Знак1 Знак,Текст сноски Знак Знак Знак Знак Знак Знак1,Текст сноски Знак Знак Знак Знак Знак Знак Знак,Текст сноски-FN Знак"/>
    <w:basedOn w:val="a0"/>
    <w:link w:val="a9"/>
    <w:uiPriority w:val="99"/>
    <w:locked/>
    <w:rsid w:val="0018331B"/>
    <w:rPr>
      <w:rFonts w:ascii="Times New Roman" w:hAnsi="Times New Roman" w:cs="Times New Roman"/>
      <w:sz w:val="20"/>
      <w:szCs w:val="20"/>
      <w:lang w:val="en-US" w:eastAsia="x-none"/>
    </w:rPr>
  </w:style>
  <w:style w:type="character" w:styleId="ab">
    <w:name w:val="footnote reference"/>
    <w:aliases w:val="Знак сноски-FN,Ciae niinee-FN,AЗнак сноски зел"/>
    <w:basedOn w:val="a0"/>
    <w:uiPriority w:val="99"/>
    <w:rsid w:val="0018331B"/>
    <w:rPr>
      <w:rFonts w:cs="Times New Roman"/>
      <w:vertAlign w:val="superscript"/>
    </w:rPr>
  </w:style>
  <w:style w:type="paragraph" w:styleId="23">
    <w:name w:val="List 2"/>
    <w:basedOn w:val="a"/>
    <w:uiPriority w:val="99"/>
    <w:rsid w:val="0018331B"/>
    <w:pPr>
      <w:spacing w:before="120" w:after="120" w:line="240" w:lineRule="auto"/>
      <w:ind w:left="720" w:hanging="360"/>
      <w:jc w:val="both"/>
    </w:pPr>
    <w:rPr>
      <w:rFonts w:ascii="Arial" w:eastAsia="Batang" w:hAnsi="Arial"/>
      <w:sz w:val="20"/>
      <w:szCs w:val="24"/>
      <w:lang w:eastAsia="ko-KR"/>
    </w:rPr>
  </w:style>
  <w:style w:type="character" w:styleId="ac">
    <w:name w:val="Hyperlink"/>
    <w:basedOn w:val="a0"/>
    <w:uiPriority w:val="99"/>
    <w:rsid w:val="0018331B"/>
    <w:rPr>
      <w:rFonts w:cs="Times New Roman"/>
      <w:color w:val="0000FF"/>
      <w:u w:val="single"/>
    </w:rPr>
  </w:style>
  <w:style w:type="paragraph" w:styleId="11">
    <w:name w:val="toc 1"/>
    <w:basedOn w:val="a"/>
    <w:next w:val="a"/>
    <w:autoRedefine/>
    <w:uiPriority w:val="39"/>
    <w:rsid w:val="0018331B"/>
    <w:pPr>
      <w:spacing w:before="240" w:after="120" w:line="240" w:lineRule="auto"/>
    </w:pPr>
    <w:rPr>
      <w:rFonts w:ascii="Calibri" w:hAnsi="Calibri" w:cs="Calibri"/>
      <w:b/>
      <w:bCs/>
      <w:sz w:val="20"/>
      <w:szCs w:val="20"/>
    </w:rPr>
  </w:style>
  <w:style w:type="paragraph" w:styleId="24">
    <w:name w:val="toc 2"/>
    <w:basedOn w:val="a"/>
    <w:next w:val="a"/>
    <w:autoRedefine/>
    <w:uiPriority w:val="39"/>
    <w:rsid w:val="0018331B"/>
    <w:pPr>
      <w:spacing w:before="120" w:after="0" w:line="240" w:lineRule="auto"/>
      <w:ind w:left="240"/>
    </w:pPr>
    <w:rPr>
      <w:rFonts w:ascii="Calibri" w:hAnsi="Calibri" w:cs="Calibri"/>
      <w:i/>
      <w:iCs/>
      <w:sz w:val="20"/>
      <w:szCs w:val="20"/>
    </w:rPr>
  </w:style>
  <w:style w:type="paragraph" w:styleId="31">
    <w:name w:val="toc 3"/>
    <w:basedOn w:val="a"/>
    <w:next w:val="a"/>
    <w:autoRedefine/>
    <w:uiPriority w:val="39"/>
    <w:rsid w:val="00D072F2"/>
    <w:pPr>
      <w:spacing w:after="0" w:line="240" w:lineRule="auto"/>
      <w:ind w:left="480"/>
    </w:pPr>
    <w:rPr>
      <w:rFonts w:ascii="Times New Roman" w:hAnsi="Times New Roman"/>
      <w:sz w:val="28"/>
      <w:szCs w:val="28"/>
    </w:rPr>
  </w:style>
  <w:style w:type="character" w:customStyle="1" w:styleId="FootnoteTextChar">
    <w:name w:val="Footnote Text Char"/>
    <w:locked/>
    <w:rsid w:val="0018331B"/>
    <w:rPr>
      <w:rFonts w:ascii="Times New Roman" w:hAnsi="Times New Roman"/>
      <w:sz w:val="20"/>
      <w:lang w:val="x-none" w:eastAsia="ru-RU"/>
    </w:rPr>
  </w:style>
  <w:style w:type="paragraph" w:styleId="ad">
    <w:name w:val="List Paragraph"/>
    <w:basedOn w:val="a"/>
    <w:uiPriority w:val="1"/>
    <w:qFormat/>
    <w:rsid w:val="0018331B"/>
    <w:pPr>
      <w:spacing w:before="120" w:after="120" w:line="240" w:lineRule="auto"/>
      <w:ind w:left="708"/>
    </w:pPr>
    <w:rPr>
      <w:rFonts w:ascii="Times New Roman" w:hAnsi="Times New Roman"/>
      <w:sz w:val="24"/>
      <w:szCs w:val="24"/>
    </w:rPr>
  </w:style>
  <w:style w:type="character" w:styleId="ae">
    <w:name w:val="Emphasis"/>
    <w:basedOn w:val="a0"/>
    <w:uiPriority w:val="20"/>
    <w:qFormat/>
    <w:rsid w:val="0018331B"/>
    <w:rPr>
      <w:rFonts w:cs="Times New Roman"/>
      <w:i/>
    </w:rPr>
  </w:style>
  <w:style w:type="paragraph" w:styleId="af">
    <w:name w:val="Balloon Text"/>
    <w:basedOn w:val="a"/>
    <w:link w:val="af0"/>
    <w:uiPriority w:val="99"/>
    <w:rsid w:val="0018331B"/>
    <w:pPr>
      <w:spacing w:after="0" w:line="240" w:lineRule="auto"/>
    </w:pPr>
    <w:rPr>
      <w:rFonts w:ascii="Segoe UI" w:hAnsi="Segoe UI"/>
      <w:sz w:val="18"/>
      <w:szCs w:val="18"/>
    </w:rPr>
  </w:style>
  <w:style w:type="character" w:customStyle="1" w:styleId="af0">
    <w:name w:val="Текст выноски Знак"/>
    <w:basedOn w:val="a0"/>
    <w:link w:val="af"/>
    <w:uiPriority w:val="99"/>
    <w:locked/>
    <w:rsid w:val="0018331B"/>
    <w:rPr>
      <w:rFonts w:ascii="Segoe UI" w:hAnsi="Segoe UI" w:cs="Times New Roman"/>
      <w:sz w:val="18"/>
      <w:szCs w:val="18"/>
    </w:rPr>
  </w:style>
  <w:style w:type="paragraph" w:customStyle="1" w:styleId="ConsPlusNormal">
    <w:name w:val="ConsPlusNormal"/>
    <w:rsid w:val="0018331B"/>
    <w:pPr>
      <w:widowControl w:val="0"/>
      <w:autoSpaceDE w:val="0"/>
      <w:autoSpaceDN w:val="0"/>
      <w:adjustRightInd w:val="0"/>
      <w:spacing w:after="0" w:line="240" w:lineRule="auto"/>
    </w:pPr>
    <w:rPr>
      <w:rFonts w:ascii="Arial" w:hAnsi="Arial" w:cs="Arial"/>
      <w:sz w:val="20"/>
      <w:szCs w:val="20"/>
    </w:rPr>
  </w:style>
  <w:style w:type="paragraph" w:styleId="af1">
    <w:name w:val="header"/>
    <w:basedOn w:val="a"/>
    <w:link w:val="af2"/>
    <w:uiPriority w:val="99"/>
    <w:unhideWhenUsed/>
    <w:rsid w:val="0018331B"/>
    <w:pPr>
      <w:tabs>
        <w:tab w:val="center" w:pos="4677"/>
        <w:tab w:val="right" w:pos="9355"/>
      </w:tabs>
      <w:spacing w:after="0" w:line="240" w:lineRule="auto"/>
    </w:pPr>
    <w:rPr>
      <w:rFonts w:ascii="Times New Roman" w:hAnsi="Times New Roman"/>
      <w:sz w:val="24"/>
      <w:szCs w:val="24"/>
    </w:rPr>
  </w:style>
  <w:style w:type="character" w:customStyle="1" w:styleId="af2">
    <w:name w:val="Верхний колонтитул Знак"/>
    <w:basedOn w:val="a0"/>
    <w:link w:val="af1"/>
    <w:uiPriority w:val="99"/>
    <w:locked/>
    <w:rsid w:val="0018331B"/>
    <w:rPr>
      <w:rFonts w:ascii="Times New Roman" w:hAnsi="Times New Roman" w:cs="Times New Roman"/>
      <w:sz w:val="24"/>
      <w:szCs w:val="24"/>
    </w:rPr>
  </w:style>
  <w:style w:type="paragraph" w:styleId="25">
    <w:name w:val="Body Text Indent 2"/>
    <w:basedOn w:val="a"/>
    <w:link w:val="26"/>
    <w:uiPriority w:val="99"/>
    <w:rsid w:val="0018331B"/>
    <w:pPr>
      <w:spacing w:after="120" w:line="480" w:lineRule="auto"/>
      <w:ind w:left="283"/>
    </w:pPr>
    <w:rPr>
      <w:rFonts w:ascii="Times New Roman" w:hAnsi="Times New Roman"/>
      <w:sz w:val="24"/>
      <w:szCs w:val="24"/>
    </w:rPr>
  </w:style>
  <w:style w:type="character" w:customStyle="1" w:styleId="26">
    <w:name w:val="Основной текст с отступом 2 Знак"/>
    <w:basedOn w:val="a0"/>
    <w:link w:val="25"/>
    <w:uiPriority w:val="99"/>
    <w:locked/>
    <w:rsid w:val="0018331B"/>
    <w:rPr>
      <w:rFonts w:ascii="Times New Roman" w:hAnsi="Times New Roman" w:cs="Times New Roman"/>
      <w:sz w:val="24"/>
      <w:szCs w:val="24"/>
    </w:rPr>
  </w:style>
  <w:style w:type="paragraph" w:styleId="af3">
    <w:name w:val="annotation text"/>
    <w:basedOn w:val="a"/>
    <w:link w:val="af4"/>
    <w:uiPriority w:val="99"/>
    <w:unhideWhenUsed/>
    <w:rsid w:val="0018331B"/>
    <w:pPr>
      <w:spacing w:after="0" w:line="240" w:lineRule="auto"/>
    </w:pPr>
    <w:rPr>
      <w:rFonts w:ascii="Times New Roman" w:hAnsi="Times New Roman"/>
      <w:sz w:val="20"/>
      <w:szCs w:val="20"/>
    </w:rPr>
  </w:style>
  <w:style w:type="character" w:customStyle="1" w:styleId="af4">
    <w:name w:val="Текст примечания Знак"/>
    <w:basedOn w:val="a0"/>
    <w:link w:val="af3"/>
    <w:uiPriority w:val="99"/>
    <w:locked/>
    <w:rsid w:val="0018331B"/>
    <w:rPr>
      <w:rFonts w:cs="Times New Roman"/>
      <w:sz w:val="20"/>
      <w:szCs w:val="20"/>
    </w:rPr>
  </w:style>
  <w:style w:type="character" w:customStyle="1" w:styleId="12">
    <w:name w:val="Текст примечания Знак1"/>
    <w:basedOn w:val="a0"/>
    <w:uiPriority w:val="99"/>
    <w:semiHidden/>
    <w:rPr>
      <w:rFonts w:cs="Times New Roman"/>
      <w:sz w:val="20"/>
      <w:szCs w:val="20"/>
    </w:rPr>
  </w:style>
  <w:style w:type="paragraph" w:styleId="af5">
    <w:name w:val="annotation subject"/>
    <w:basedOn w:val="af3"/>
    <w:next w:val="af3"/>
    <w:link w:val="af6"/>
    <w:uiPriority w:val="99"/>
    <w:unhideWhenUsed/>
    <w:rsid w:val="0018331B"/>
    <w:rPr>
      <w:rFonts w:asciiTheme="minorHAnsi" w:hAnsiTheme="minorHAnsi"/>
      <w:b/>
      <w:bCs/>
      <w:sz w:val="22"/>
      <w:szCs w:val="22"/>
    </w:rPr>
  </w:style>
  <w:style w:type="character" w:customStyle="1" w:styleId="af6">
    <w:name w:val="Тема примечания Знак"/>
    <w:basedOn w:val="af4"/>
    <w:link w:val="af5"/>
    <w:uiPriority w:val="99"/>
    <w:locked/>
    <w:rsid w:val="0018331B"/>
    <w:rPr>
      <w:rFonts w:cs="Times New Roman"/>
      <w:b/>
      <w:bCs/>
      <w:sz w:val="20"/>
      <w:szCs w:val="20"/>
    </w:rPr>
  </w:style>
  <w:style w:type="character" w:customStyle="1" w:styleId="13">
    <w:name w:val="Тема примечания Знак1"/>
    <w:basedOn w:val="af4"/>
    <w:uiPriority w:val="99"/>
    <w:semiHidden/>
    <w:rPr>
      <w:rFonts w:cs="Times New Roman"/>
      <w:b/>
      <w:bCs/>
      <w:sz w:val="20"/>
      <w:szCs w:val="20"/>
    </w:rPr>
  </w:style>
  <w:style w:type="character" w:customStyle="1" w:styleId="apple-converted-space">
    <w:name w:val="apple-converted-space"/>
    <w:rsid w:val="0018331B"/>
  </w:style>
  <w:style w:type="character" w:customStyle="1" w:styleId="af7">
    <w:name w:val="Цветовое выделение"/>
    <w:uiPriority w:val="99"/>
    <w:rsid w:val="0018331B"/>
    <w:rPr>
      <w:b/>
      <w:color w:val="26282F"/>
    </w:rPr>
  </w:style>
  <w:style w:type="character" w:customStyle="1" w:styleId="af8">
    <w:name w:val="Гипертекстовая ссылка"/>
    <w:uiPriority w:val="99"/>
    <w:rsid w:val="0018331B"/>
    <w:rPr>
      <w:b/>
      <w:color w:val="106BBE"/>
    </w:rPr>
  </w:style>
  <w:style w:type="character" w:customStyle="1" w:styleId="af9">
    <w:name w:val="Активная гипертекстовая ссылка"/>
    <w:uiPriority w:val="99"/>
    <w:rsid w:val="0018331B"/>
    <w:rPr>
      <w:b/>
      <w:color w:val="106BBE"/>
      <w:u w:val="single"/>
    </w:rPr>
  </w:style>
  <w:style w:type="paragraph" w:customStyle="1" w:styleId="afa">
    <w:name w:val="Внимание"/>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b">
    <w:name w:val="Внимание: криминал!!"/>
    <w:basedOn w:val="afa"/>
    <w:next w:val="a"/>
    <w:uiPriority w:val="99"/>
    <w:rsid w:val="0018331B"/>
  </w:style>
  <w:style w:type="paragraph" w:customStyle="1" w:styleId="afc">
    <w:name w:val="Внимание: недобросовестность!"/>
    <w:basedOn w:val="afa"/>
    <w:next w:val="a"/>
    <w:uiPriority w:val="99"/>
    <w:rsid w:val="0018331B"/>
  </w:style>
  <w:style w:type="character" w:customStyle="1" w:styleId="afd">
    <w:name w:val="Выделение для Базового Поиска"/>
    <w:uiPriority w:val="99"/>
    <w:rsid w:val="0018331B"/>
    <w:rPr>
      <w:b/>
      <w:color w:val="0058A9"/>
    </w:rPr>
  </w:style>
  <w:style w:type="character" w:customStyle="1" w:styleId="afe">
    <w:name w:val="Выделение для Базового Поиска (курсив)"/>
    <w:uiPriority w:val="99"/>
    <w:rsid w:val="0018331B"/>
    <w:rPr>
      <w:b/>
      <w:i/>
      <w:color w:val="0058A9"/>
    </w:rPr>
  </w:style>
  <w:style w:type="paragraph" w:customStyle="1" w:styleId="aff">
    <w:name w:val="Дочерний элемент списка"/>
    <w:basedOn w:val="a"/>
    <w:next w:val="a"/>
    <w:uiPriority w:val="99"/>
    <w:rsid w:val="0018331B"/>
    <w:pPr>
      <w:widowControl w:val="0"/>
      <w:autoSpaceDE w:val="0"/>
      <w:autoSpaceDN w:val="0"/>
      <w:adjustRightInd w:val="0"/>
      <w:spacing w:after="0" w:line="360" w:lineRule="auto"/>
      <w:jc w:val="both"/>
    </w:pPr>
    <w:rPr>
      <w:rFonts w:ascii="Times New Roman" w:hAnsi="Times New Roman"/>
      <w:color w:val="868381"/>
      <w:sz w:val="20"/>
      <w:szCs w:val="20"/>
    </w:rPr>
  </w:style>
  <w:style w:type="paragraph" w:customStyle="1" w:styleId="aff0">
    <w:name w:val="Основное меню (преемственное)"/>
    <w:basedOn w:val="a"/>
    <w:next w:val="a"/>
    <w:uiPriority w:val="99"/>
    <w:rsid w:val="0018331B"/>
    <w:pPr>
      <w:widowControl w:val="0"/>
      <w:autoSpaceDE w:val="0"/>
      <w:autoSpaceDN w:val="0"/>
      <w:adjustRightInd w:val="0"/>
      <w:spacing w:after="0" w:line="360" w:lineRule="auto"/>
      <w:ind w:firstLine="720"/>
      <w:jc w:val="both"/>
    </w:pPr>
    <w:rPr>
      <w:rFonts w:ascii="Verdana" w:hAnsi="Verdana" w:cs="Verdana"/>
    </w:rPr>
  </w:style>
  <w:style w:type="paragraph" w:customStyle="1" w:styleId="14">
    <w:name w:val="Заголовок1"/>
    <w:basedOn w:val="aff0"/>
    <w:next w:val="a"/>
    <w:uiPriority w:val="99"/>
    <w:rsid w:val="0018331B"/>
    <w:rPr>
      <w:b/>
      <w:bCs/>
      <w:color w:val="0058A9"/>
      <w:shd w:val="clear" w:color="auto" w:fill="ECE9D8"/>
    </w:rPr>
  </w:style>
  <w:style w:type="paragraph" w:customStyle="1" w:styleId="aff1">
    <w:name w:val="Заголовок группы контролов"/>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b/>
      <w:bCs/>
      <w:color w:val="000000"/>
      <w:sz w:val="24"/>
      <w:szCs w:val="24"/>
    </w:rPr>
  </w:style>
  <w:style w:type="paragraph" w:customStyle="1" w:styleId="aff2">
    <w:name w:val="Заголовок для информации об изменениях"/>
    <w:basedOn w:val="1"/>
    <w:next w:val="a"/>
    <w:uiPriority w:val="99"/>
    <w:rsid w:val="0018331B"/>
    <w:pPr>
      <w:keepLines/>
      <w:autoSpaceDE w:val="0"/>
      <w:autoSpaceDN w:val="0"/>
      <w:adjustRightInd w:val="0"/>
      <w:spacing w:before="0" w:after="240" w:line="360" w:lineRule="auto"/>
      <w:jc w:val="center"/>
      <w:outlineLvl w:val="9"/>
    </w:pPr>
    <w:rPr>
      <w:rFonts w:ascii="Times New Roman" w:hAnsi="Times New Roman"/>
      <w:b w:val="0"/>
      <w:bCs w:val="0"/>
      <w:kern w:val="0"/>
      <w:sz w:val="18"/>
      <w:szCs w:val="18"/>
      <w:shd w:val="clear" w:color="auto" w:fill="FFFFFF"/>
    </w:rPr>
  </w:style>
  <w:style w:type="paragraph" w:customStyle="1" w:styleId="aff3">
    <w:name w:val="Заголовок распахивающейся части диалога"/>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i/>
      <w:iCs/>
      <w:color w:val="000080"/>
    </w:rPr>
  </w:style>
  <w:style w:type="character" w:customStyle="1" w:styleId="aff4">
    <w:name w:val="Заголовок своего сообщения"/>
    <w:uiPriority w:val="99"/>
    <w:rsid w:val="0018331B"/>
    <w:rPr>
      <w:b/>
      <w:color w:val="26282F"/>
    </w:rPr>
  </w:style>
  <w:style w:type="paragraph" w:customStyle="1" w:styleId="aff5">
    <w:name w:val="Заголовок статьи"/>
    <w:basedOn w:val="a"/>
    <w:next w:val="a"/>
    <w:uiPriority w:val="99"/>
    <w:rsid w:val="0018331B"/>
    <w:pPr>
      <w:widowControl w:val="0"/>
      <w:autoSpaceDE w:val="0"/>
      <w:autoSpaceDN w:val="0"/>
      <w:adjustRightInd w:val="0"/>
      <w:spacing w:after="0" w:line="360" w:lineRule="auto"/>
      <w:ind w:left="1612" w:hanging="892"/>
      <w:jc w:val="both"/>
    </w:pPr>
    <w:rPr>
      <w:rFonts w:ascii="Times New Roman" w:hAnsi="Times New Roman"/>
      <w:sz w:val="24"/>
      <w:szCs w:val="24"/>
    </w:rPr>
  </w:style>
  <w:style w:type="character" w:customStyle="1" w:styleId="aff6">
    <w:name w:val="Заголовок чужого сообщения"/>
    <w:uiPriority w:val="99"/>
    <w:rsid w:val="0018331B"/>
    <w:rPr>
      <w:b/>
      <w:color w:val="FF0000"/>
    </w:rPr>
  </w:style>
  <w:style w:type="paragraph" w:customStyle="1" w:styleId="aff7">
    <w:name w:val="Заголовок ЭР (левое окно)"/>
    <w:basedOn w:val="a"/>
    <w:next w:val="a"/>
    <w:uiPriority w:val="99"/>
    <w:rsid w:val="0018331B"/>
    <w:pPr>
      <w:widowControl w:val="0"/>
      <w:autoSpaceDE w:val="0"/>
      <w:autoSpaceDN w:val="0"/>
      <w:adjustRightInd w:val="0"/>
      <w:spacing w:before="300" w:after="250" w:line="360" w:lineRule="auto"/>
      <w:jc w:val="center"/>
    </w:pPr>
    <w:rPr>
      <w:rFonts w:ascii="Times New Roman" w:hAnsi="Times New Roman"/>
      <w:b/>
      <w:bCs/>
      <w:color w:val="26282F"/>
      <w:sz w:val="26"/>
      <w:szCs w:val="26"/>
    </w:rPr>
  </w:style>
  <w:style w:type="paragraph" w:customStyle="1" w:styleId="aff8">
    <w:name w:val="Заголовок ЭР (правое окно)"/>
    <w:basedOn w:val="aff7"/>
    <w:next w:val="a"/>
    <w:uiPriority w:val="99"/>
    <w:rsid w:val="0018331B"/>
    <w:pPr>
      <w:spacing w:after="0"/>
      <w:jc w:val="left"/>
    </w:pPr>
  </w:style>
  <w:style w:type="paragraph" w:customStyle="1" w:styleId="aff9">
    <w:name w:val="Интерактивный заголовок"/>
    <w:basedOn w:val="14"/>
    <w:next w:val="a"/>
    <w:uiPriority w:val="99"/>
    <w:rsid w:val="0018331B"/>
    <w:rPr>
      <w:u w:val="single"/>
    </w:rPr>
  </w:style>
  <w:style w:type="paragraph" w:customStyle="1" w:styleId="affa">
    <w:name w:val="Текст информации об изменениях"/>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color w:val="353842"/>
      <w:sz w:val="18"/>
      <w:szCs w:val="18"/>
    </w:rPr>
  </w:style>
  <w:style w:type="paragraph" w:customStyle="1" w:styleId="affb">
    <w:name w:val="Информация об изменениях"/>
    <w:basedOn w:val="affa"/>
    <w:next w:val="a"/>
    <w:uiPriority w:val="99"/>
    <w:rsid w:val="0018331B"/>
    <w:pPr>
      <w:spacing w:before="180"/>
      <w:ind w:left="360" w:right="360" w:firstLine="0"/>
    </w:pPr>
    <w:rPr>
      <w:shd w:val="clear" w:color="auto" w:fill="EAEFED"/>
    </w:rPr>
  </w:style>
  <w:style w:type="paragraph" w:customStyle="1" w:styleId="affc">
    <w:name w:val="Текст (справка)"/>
    <w:basedOn w:val="a"/>
    <w:next w:val="a"/>
    <w:uiPriority w:val="99"/>
    <w:rsid w:val="0018331B"/>
    <w:pPr>
      <w:widowControl w:val="0"/>
      <w:autoSpaceDE w:val="0"/>
      <w:autoSpaceDN w:val="0"/>
      <w:adjustRightInd w:val="0"/>
      <w:spacing w:after="0" w:line="360" w:lineRule="auto"/>
      <w:ind w:left="170" w:right="170"/>
    </w:pPr>
    <w:rPr>
      <w:rFonts w:ascii="Times New Roman" w:hAnsi="Times New Roman"/>
      <w:sz w:val="24"/>
      <w:szCs w:val="24"/>
    </w:rPr>
  </w:style>
  <w:style w:type="paragraph" w:customStyle="1" w:styleId="affd">
    <w:name w:val="Комментарий"/>
    <w:basedOn w:val="affc"/>
    <w:next w:val="a"/>
    <w:uiPriority w:val="99"/>
    <w:rsid w:val="0018331B"/>
    <w:pPr>
      <w:spacing w:before="75"/>
      <w:ind w:right="0"/>
      <w:jc w:val="both"/>
    </w:pPr>
    <w:rPr>
      <w:color w:val="353842"/>
      <w:shd w:val="clear" w:color="auto" w:fill="F0F0F0"/>
    </w:rPr>
  </w:style>
  <w:style w:type="paragraph" w:customStyle="1" w:styleId="affe">
    <w:name w:val="Информация об изменениях документа"/>
    <w:basedOn w:val="affd"/>
    <w:next w:val="a"/>
    <w:uiPriority w:val="99"/>
    <w:rsid w:val="0018331B"/>
    <w:rPr>
      <w:i/>
      <w:iCs/>
    </w:rPr>
  </w:style>
  <w:style w:type="paragraph" w:customStyle="1" w:styleId="afff">
    <w:name w:val="Текст (лев. подпись)"/>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0">
    <w:name w:val="Колонтитул (левый)"/>
    <w:basedOn w:val="afff"/>
    <w:next w:val="a"/>
    <w:uiPriority w:val="99"/>
    <w:rsid w:val="0018331B"/>
    <w:rPr>
      <w:sz w:val="14"/>
      <w:szCs w:val="14"/>
    </w:rPr>
  </w:style>
  <w:style w:type="paragraph" w:customStyle="1" w:styleId="afff1">
    <w:name w:val="Текст (прав. подпись)"/>
    <w:basedOn w:val="a"/>
    <w:next w:val="a"/>
    <w:uiPriority w:val="99"/>
    <w:rsid w:val="0018331B"/>
    <w:pPr>
      <w:widowControl w:val="0"/>
      <w:autoSpaceDE w:val="0"/>
      <w:autoSpaceDN w:val="0"/>
      <w:adjustRightInd w:val="0"/>
      <w:spacing w:after="0" w:line="360" w:lineRule="auto"/>
      <w:jc w:val="right"/>
    </w:pPr>
    <w:rPr>
      <w:rFonts w:ascii="Times New Roman" w:hAnsi="Times New Roman"/>
      <w:sz w:val="24"/>
      <w:szCs w:val="24"/>
    </w:rPr>
  </w:style>
  <w:style w:type="paragraph" w:customStyle="1" w:styleId="afff2">
    <w:name w:val="Колонтитул (правый)"/>
    <w:basedOn w:val="afff1"/>
    <w:next w:val="a"/>
    <w:uiPriority w:val="99"/>
    <w:rsid w:val="0018331B"/>
    <w:rPr>
      <w:sz w:val="14"/>
      <w:szCs w:val="14"/>
    </w:rPr>
  </w:style>
  <w:style w:type="paragraph" w:customStyle="1" w:styleId="afff3">
    <w:name w:val="Комментарий пользователя"/>
    <w:basedOn w:val="affd"/>
    <w:next w:val="a"/>
    <w:uiPriority w:val="99"/>
    <w:rsid w:val="0018331B"/>
    <w:pPr>
      <w:jc w:val="left"/>
    </w:pPr>
    <w:rPr>
      <w:shd w:val="clear" w:color="auto" w:fill="FFDFE0"/>
    </w:rPr>
  </w:style>
  <w:style w:type="paragraph" w:customStyle="1" w:styleId="afff4">
    <w:name w:val="Куда обратиться?"/>
    <w:basedOn w:val="afa"/>
    <w:next w:val="a"/>
    <w:uiPriority w:val="99"/>
    <w:rsid w:val="0018331B"/>
  </w:style>
  <w:style w:type="paragraph" w:customStyle="1" w:styleId="afff5">
    <w:name w:val="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character" w:customStyle="1" w:styleId="afff6">
    <w:name w:val="Найденные слова"/>
    <w:uiPriority w:val="99"/>
    <w:rsid w:val="0018331B"/>
    <w:rPr>
      <w:b/>
      <w:color w:val="26282F"/>
      <w:shd w:val="clear" w:color="auto" w:fill="FFF580"/>
    </w:rPr>
  </w:style>
  <w:style w:type="paragraph" w:customStyle="1" w:styleId="afff7">
    <w:name w:val="Напишите нам"/>
    <w:basedOn w:val="a"/>
    <w:next w:val="a"/>
    <w:uiPriority w:val="99"/>
    <w:rsid w:val="0018331B"/>
    <w:pPr>
      <w:widowControl w:val="0"/>
      <w:autoSpaceDE w:val="0"/>
      <w:autoSpaceDN w:val="0"/>
      <w:adjustRightInd w:val="0"/>
      <w:spacing w:before="90" w:after="90" w:line="360" w:lineRule="auto"/>
      <w:ind w:left="180" w:right="180"/>
      <w:jc w:val="both"/>
    </w:pPr>
    <w:rPr>
      <w:rFonts w:ascii="Times New Roman" w:hAnsi="Times New Roman"/>
      <w:sz w:val="20"/>
      <w:szCs w:val="20"/>
      <w:shd w:val="clear" w:color="auto" w:fill="EFFFAD"/>
    </w:rPr>
  </w:style>
  <w:style w:type="character" w:customStyle="1" w:styleId="afff8">
    <w:name w:val="Не вступил в силу"/>
    <w:uiPriority w:val="99"/>
    <w:rsid w:val="0018331B"/>
    <w:rPr>
      <w:b/>
      <w:color w:val="000000"/>
      <w:shd w:val="clear" w:color="auto" w:fill="D8EDE8"/>
    </w:rPr>
  </w:style>
  <w:style w:type="paragraph" w:customStyle="1" w:styleId="afff9">
    <w:name w:val="Необходимые документы"/>
    <w:basedOn w:val="afa"/>
    <w:next w:val="a"/>
    <w:uiPriority w:val="99"/>
    <w:rsid w:val="0018331B"/>
    <w:pPr>
      <w:ind w:firstLine="118"/>
    </w:pPr>
  </w:style>
  <w:style w:type="paragraph" w:customStyle="1" w:styleId="afffa">
    <w:name w:val="Нормальный (таблица)"/>
    <w:basedOn w:val="a"/>
    <w:next w:val="a"/>
    <w:uiPriority w:val="99"/>
    <w:rsid w:val="0018331B"/>
    <w:pPr>
      <w:widowControl w:val="0"/>
      <w:autoSpaceDE w:val="0"/>
      <w:autoSpaceDN w:val="0"/>
      <w:adjustRightInd w:val="0"/>
      <w:spacing w:after="0" w:line="360" w:lineRule="auto"/>
      <w:jc w:val="both"/>
    </w:pPr>
    <w:rPr>
      <w:rFonts w:ascii="Times New Roman" w:hAnsi="Times New Roman"/>
      <w:sz w:val="24"/>
      <w:szCs w:val="24"/>
    </w:rPr>
  </w:style>
  <w:style w:type="paragraph" w:customStyle="1" w:styleId="afffb">
    <w:name w:val="Таблицы (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paragraph" w:customStyle="1" w:styleId="afffc">
    <w:name w:val="Оглавление"/>
    <w:basedOn w:val="afffb"/>
    <w:next w:val="a"/>
    <w:uiPriority w:val="99"/>
    <w:rsid w:val="0018331B"/>
    <w:pPr>
      <w:ind w:left="140"/>
    </w:pPr>
  </w:style>
  <w:style w:type="character" w:customStyle="1" w:styleId="afffd">
    <w:name w:val="Опечатки"/>
    <w:uiPriority w:val="99"/>
    <w:rsid w:val="0018331B"/>
    <w:rPr>
      <w:color w:val="FF0000"/>
    </w:rPr>
  </w:style>
  <w:style w:type="paragraph" w:customStyle="1" w:styleId="afffe">
    <w:name w:val="Переменная часть"/>
    <w:basedOn w:val="aff0"/>
    <w:next w:val="a"/>
    <w:uiPriority w:val="99"/>
    <w:rsid w:val="0018331B"/>
    <w:rPr>
      <w:sz w:val="18"/>
      <w:szCs w:val="18"/>
    </w:rPr>
  </w:style>
  <w:style w:type="paragraph" w:customStyle="1" w:styleId="affff">
    <w:name w:val="Подвал для информации об изменениях"/>
    <w:basedOn w:val="1"/>
    <w:next w:val="a"/>
    <w:uiPriority w:val="99"/>
    <w:rsid w:val="0018331B"/>
    <w:pPr>
      <w:keepLines/>
      <w:autoSpaceDE w:val="0"/>
      <w:autoSpaceDN w:val="0"/>
      <w:adjustRightInd w:val="0"/>
      <w:spacing w:before="480" w:after="240" w:line="360" w:lineRule="auto"/>
      <w:jc w:val="center"/>
      <w:outlineLvl w:val="9"/>
    </w:pPr>
    <w:rPr>
      <w:rFonts w:ascii="Times New Roman" w:hAnsi="Times New Roman"/>
      <w:b w:val="0"/>
      <w:bCs w:val="0"/>
      <w:kern w:val="0"/>
      <w:sz w:val="18"/>
      <w:szCs w:val="18"/>
    </w:rPr>
  </w:style>
  <w:style w:type="paragraph" w:customStyle="1" w:styleId="affff0">
    <w:name w:val="Подзаголовок для информации об изменениях"/>
    <w:basedOn w:val="affa"/>
    <w:next w:val="a"/>
    <w:uiPriority w:val="99"/>
    <w:rsid w:val="0018331B"/>
    <w:rPr>
      <w:b/>
      <w:bCs/>
    </w:rPr>
  </w:style>
  <w:style w:type="paragraph" w:customStyle="1" w:styleId="affff1">
    <w:name w:val="Подчёркнуный текст"/>
    <w:basedOn w:val="a"/>
    <w:next w:val="a"/>
    <w:uiPriority w:val="99"/>
    <w:rsid w:val="0018331B"/>
    <w:pPr>
      <w:widowControl w:val="0"/>
      <w:pBdr>
        <w:bottom w:val="single" w:sz="4" w:space="0" w:color="auto"/>
      </w:pBdr>
      <w:autoSpaceDE w:val="0"/>
      <w:autoSpaceDN w:val="0"/>
      <w:adjustRightInd w:val="0"/>
      <w:spacing w:after="0" w:line="360" w:lineRule="auto"/>
      <w:ind w:firstLine="720"/>
      <w:jc w:val="both"/>
    </w:pPr>
    <w:rPr>
      <w:rFonts w:ascii="Times New Roman" w:hAnsi="Times New Roman"/>
      <w:sz w:val="24"/>
      <w:szCs w:val="24"/>
    </w:rPr>
  </w:style>
  <w:style w:type="paragraph" w:customStyle="1" w:styleId="affff2">
    <w:name w:val="Постоянная часть"/>
    <w:basedOn w:val="aff0"/>
    <w:next w:val="a"/>
    <w:uiPriority w:val="99"/>
    <w:rsid w:val="0018331B"/>
    <w:rPr>
      <w:sz w:val="20"/>
      <w:szCs w:val="20"/>
    </w:rPr>
  </w:style>
  <w:style w:type="paragraph" w:customStyle="1" w:styleId="affff3">
    <w:name w:val="Прижатый влево"/>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f4">
    <w:name w:val="Пример."/>
    <w:basedOn w:val="afa"/>
    <w:next w:val="a"/>
    <w:uiPriority w:val="99"/>
    <w:rsid w:val="0018331B"/>
  </w:style>
  <w:style w:type="paragraph" w:customStyle="1" w:styleId="affff5">
    <w:name w:val="Примечание."/>
    <w:basedOn w:val="afa"/>
    <w:next w:val="a"/>
    <w:uiPriority w:val="99"/>
    <w:rsid w:val="0018331B"/>
  </w:style>
  <w:style w:type="character" w:customStyle="1" w:styleId="affff6">
    <w:name w:val="Продолжение ссылки"/>
    <w:uiPriority w:val="99"/>
    <w:rsid w:val="0018331B"/>
  </w:style>
  <w:style w:type="paragraph" w:customStyle="1" w:styleId="affff7">
    <w:name w:val="Словарная статья"/>
    <w:basedOn w:val="a"/>
    <w:next w:val="a"/>
    <w:uiPriority w:val="99"/>
    <w:rsid w:val="0018331B"/>
    <w:pPr>
      <w:widowControl w:val="0"/>
      <w:autoSpaceDE w:val="0"/>
      <w:autoSpaceDN w:val="0"/>
      <w:adjustRightInd w:val="0"/>
      <w:spacing w:after="0" w:line="360" w:lineRule="auto"/>
      <w:ind w:right="118"/>
      <w:jc w:val="both"/>
    </w:pPr>
    <w:rPr>
      <w:rFonts w:ascii="Times New Roman" w:hAnsi="Times New Roman"/>
      <w:sz w:val="24"/>
      <w:szCs w:val="24"/>
    </w:rPr>
  </w:style>
  <w:style w:type="character" w:customStyle="1" w:styleId="affff8">
    <w:name w:val="Сравнение редакций"/>
    <w:uiPriority w:val="99"/>
    <w:rsid w:val="0018331B"/>
    <w:rPr>
      <w:b/>
      <w:color w:val="26282F"/>
    </w:rPr>
  </w:style>
  <w:style w:type="character" w:customStyle="1" w:styleId="affff9">
    <w:name w:val="Сравнение редакций. Добавленный фрагмент"/>
    <w:uiPriority w:val="99"/>
    <w:rsid w:val="0018331B"/>
    <w:rPr>
      <w:color w:val="000000"/>
      <w:shd w:val="clear" w:color="auto" w:fill="C1D7FF"/>
    </w:rPr>
  </w:style>
  <w:style w:type="character" w:customStyle="1" w:styleId="affffa">
    <w:name w:val="Сравнение редакций. Удаленный фрагмент"/>
    <w:uiPriority w:val="99"/>
    <w:rsid w:val="0018331B"/>
    <w:rPr>
      <w:color w:val="000000"/>
      <w:shd w:val="clear" w:color="auto" w:fill="C4C413"/>
    </w:rPr>
  </w:style>
  <w:style w:type="paragraph" w:customStyle="1" w:styleId="affffb">
    <w:name w:val="Ссылка на официальную публикацию"/>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sz w:val="24"/>
      <w:szCs w:val="24"/>
    </w:rPr>
  </w:style>
  <w:style w:type="character" w:customStyle="1" w:styleId="affffc">
    <w:name w:val="Ссылка на утративший силу документ"/>
    <w:uiPriority w:val="99"/>
    <w:rsid w:val="0018331B"/>
    <w:rPr>
      <w:b/>
      <w:color w:val="749232"/>
    </w:rPr>
  </w:style>
  <w:style w:type="paragraph" w:customStyle="1" w:styleId="affffd">
    <w:name w:val="Текст в таблице"/>
    <w:basedOn w:val="afffa"/>
    <w:next w:val="a"/>
    <w:uiPriority w:val="99"/>
    <w:rsid w:val="0018331B"/>
    <w:pPr>
      <w:ind w:firstLine="500"/>
    </w:pPr>
  </w:style>
  <w:style w:type="paragraph" w:customStyle="1" w:styleId="affffe">
    <w:name w:val="Текст ЭР (см. также)"/>
    <w:basedOn w:val="a"/>
    <w:next w:val="a"/>
    <w:uiPriority w:val="99"/>
    <w:rsid w:val="0018331B"/>
    <w:pPr>
      <w:widowControl w:val="0"/>
      <w:autoSpaceDE w:val="0"/>
      <w:autoSpaceDN w:val="0"/>
      <w:adjustRightInd w:val="0"/>
      <w:spacing w:before="200" w:after="0" w:line="360" w:lineRule="auto"/>
    </w:pPr>
    <w:rPr>
      <w:rFonts w:ascii="Times New Roman" w:hAnsi="Times New Roman"/>
      <w:sz w:val="20"/>
      <w:szCs w:val="20"/>
    </w:rPr>
  </w:style>
  <w:style w:type="paragraph" w:customStyle="1" w:styleId="afffff">
    <w:name w:val="Технический комментарий"/>
    <w:basedOn w:val="a"/>
    <w:next w:val="a"/>
    <w:uiPriority w:val="99"/>
    <w:rsid w:val="0018331B"/>
    <w:pPr>
      <w:widowControl w:val="0"/>
      <w:autoSpaceDE w:val="0"/>
      <w:autoSpaceDN w:val="0"/>
      <w:adjustRightInd w:val="0"/>
      <w:spacing w:after="0" w:line="360" w:lineRule="auto"/>
    </w:pPr>
    <w:rPr>
      <w:rFonts w:ascii="Times New Roman" w:hAnsi="Times New Roman"/>
      <w:color w:val="463F31"/>
      <w:sz w:val="24"/>
      <w:szCs w:val="24"/>
      <w:shd w:val="clear" w:color="auto" w:fill="FFFFA6"/>
    </w:rPr>
  </w:style>
  <w:style w:type="character" w:customStyle="1" w:styleId="afffff0">
    <w:name w:val="Утратил силу"/>
    <w:uiPriority w:val="99"/>
    <w:rsid w:val="0018331B"/>
    <w:rPr>
      <w:b/>
      <w:strike/>
      <w:color w:val="666600"/>
    </w:rPr>
  </w:style>
  <w:style w:type="paragraph" w:customStyle="1" w:styleId="afffff1">
    <w:name w:val="Формула"/>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ffff2">
    <w:name w:val="Центрированный (таблица)"/>
    <w:basedOn w:val="afffa"/>
    <w:next w:val="a"/>
    <w:uiPriority w:val="99"/>
    <w:rsid w:val="0018331B"/>
    <w:pPr>
      <w:jc w:val="center"/>
    </w:pPr>
  </w:style>
  <w:style w:type="paragraph" w:customStyle="1" w:styleId="-">
    <w:name w:val="ЭР-содержание (правое окно)"/>
    <w:basedOn w:val="a"/>
    <w:next w:val="a"/>
    <w:uiPriority w:val="99"/>
    <w:rsid w:val="0018331B"/>
    <w:pPr>
      <w:widowControl w:val="0"/>
      <w:autoSpaceDE w:val="0"/>
      <w:autoSpaceDN w:val="0"/>
      <w:adjustRightInd w:val="0"/>
      <w:spacing w:before="300" w:after="0" w:line="360" w:lineRule="auto"/>
    </w:pPr>
    <w:rPr>
      <w:rFonts w:ascii="Times New Roman" w:hAnsi="Times New Roman"/>
      <w:sz w:val="24"/>
      <w:szCs w:val="24"/>
    </w:rPr>
  </w:style>
  <w:style w:type="paragraph" w:customStyle="1" w:styleId="Default">
    <w:name w:val="Default"/>
    <w:rsid w:val="0018331B"/>
    <w:pPr>
      <w:autoSpaceDE w:val="0"/>
      <w:autoSpaceDN w:val="0"/>
      <w:adjustRightInd w:val="0"/>
      <w:spacing w:after="0" w:line="240" w:lineRule="auto"/>
    </w:pPr>
    <w:rPr>
      <w:rFonts w:ascii="Times New Roman" w:hAnsi="Times New Roman"/>
      <w:color w:val="000000"/>
      <w:sz w:val="24"/>
      <w:szCs w:val="24"/>
      <w:lang w:eastAsia="en-US"/>
    </w:rPr>
  </w:style>
  <w:style w:type="character" w:styleId="afffff3">
    <w:name w:val="annotation reference"/>
    <w:basedOn w:val="a0"/>
    <w:uiPriority w:val="99"/>
    <w:unhideWhenUsed/>
    <w:rsid w:val="0018331B"/>
    <w:rPr>
      <w:rFonts w:cs="Times New Roman"/>
      <w:sz w:val="16"/>
    </w:rPr>
  </w:style>
  <w:style w:type="paragraph" w:styleId="41">
    <w:name w:val="toc 4"/>
    <w:basedOn w:val="a"/>
    <w:next w:val="a"/>
    <w:autoRedefine/>
    <w:uiPriority w:val="39"/>
    <w:rsid w:val="0018331B"/>
    <w:pPr>
      <w:spacing w:after="0" w:line="240" w:lineRule="auto"/>
      <w:ind w:left="720"/>
    </w:pPr>
    <w:rPr>
      <w:rFonts w:ascii="Calibri" w:hAnsi="Calibri" w:cs="Calibri"/>
      <w:sz w:val="20"/>
      <w:szCs w:val="20"/>
    </w:rPr>
  </w:style>
  <w:style w:type="paragraph" w:styleId="51">
    <w:name w:val="toc 5"/>
    <w:basedOn w:val="a"/>
    <w:next w:val="a"/>
    <w:autoRedefine/>
    <w:uiPriority w:val="39"/>
    <w:rsid w:val="0018331B"/>
    <w:pPr>
      <w:spacing w:after="0" w:line="240" w:lineRule="auto"/>
      <w:ind w:left="960"/>
    </w:pPr>
    <w:rPr>
      <w:rFonts w:ascii="Calibri" w:hAnsi="Calibri" w:cs="Calibri"/>
      <w:sz w:val="20"/>
      <w:szCs w:val="20"/>
    </w:rPr>
  </w:style>
  <w:style w:type="paragraph" w:styleId="61">
    <w:name w:val="toc 6"/>
    <w:basedOn w:val="a"/>
    <w:next w:val="a"/>
    <w:autoRedefine/>
    <w:uiPriority w:val="39"/>
    <w:rsid w:val="0018331B"/>
    <w:pPr>
      <w:spacing w:after="0" w:line="240" w:lineRule="auto"/>
      <w:ind w:left="1200"/>
    </w:pPr>
    <w:rPr>
      <w:rFonts w:ascii="Calibri" w:hAnsi="Calibri" w:cs="Calibri"/>
      <w:sz w:val="20"/>
      <w:szCs w:val="20"/>
    </w:rPr>
  </w:style>
  <w:style w:type="paragraph" w:styleId="7">
    <w:name w:val="toc 7"/>
    <w:basedOn w:val="a"/>
    <w:next w:val="a"/>
    <w:autoRedefine/>
    <w:uiPriority w:val="39"/>
    <w:rsid w:val="0018331B"/>
    <w:pPr>
      <w:spacing w:after="0" w:line="240" w:lineRule="auto"/>
      <w:ind w:left="1440"/>
    </w:pPr>
    <w:rPr>
      <w:rFonts w:ascii="Calibri" w:hAnsi="Calibri" w:cs="Calibri"/>
      <w:sz w:val="20"/>
      <w:szCs w:val="20"/>
    </w:rPr>
  </w:style>
  <w:style w:type="paragraph" w:styleId="8">
    <w:name w:val="toc 8"/>
    <w:basedOn w:val="a"/>
    <w:next w:val="a"/>
    <w:autoRedefine/>
    <w:uiPriority w:val="39"/>
    <w:rsid w:val="0018331B"/>
    <w:pPr>
      <w:spacing w:after="0" w:line="240" w:lineRule="auto"/>
      <w:ind w:left="1680"/>
    </w:pPr>
    <w:rPr>
      <w:rFonts w:ascii="Calibri" w:hAnsi="Calibri" w:cs="Calibri"/>
      <w:sz w:val="20"/>
      <w:szCs w:val="20"/>
    </w:rPr>
  </w:style>
  <w:style w:type="paragraph" w:styleId="9">
    <w:name w:val="toc 9"/>
    <w:basedOn w:val="a"/>
    <w:next w:val="a"/>
    <w:autoRedefine/>
    <w:uiPriority w:val="39"/>
    <w:rsid w:val="0018331B"/>
    <w:pPr>
      <w:spacing w:after="0" w:line="240" w:lineRule="auto"/>
      <w:ind w:left="1920"/>
    </w:pPr>
    <w:rPr>
      <w:rFonts w:ascii="Calibri" w:hAnsi="Calibri" w:cs="Calibri"/>
      <w:sz w:val="20"/>
      <w:szCs w:val="20"/>
    </w:rPr>
  </w:style>
  <w:style w:type="paragraph" w:customStyle="1" w:styleId="s1">
    <w:name w:val="s_1"/>
    <w:basedOn w:val="a"/>
    <w:rsid w:val="00FB6EEE"/>
    <w:pPr>
      <w:spacing w:before="100" w:beforeAutospacing="1" w:after="100" w:afterAutospacing="1" w:line="240" w:lineRule="auto"/>
    </w:pPr>
    <w:rPr>
      <w:rFonts w:ascii="Times New Roman" w:hAnsi="Times New Roman"/>
      <w:sz w:val="24"/>
      <w:szCs w:val="24"/>
    </w:rPr>
  </w:style>
  <w:style w:type="table" w:styleId="afffff4">
    <w:name w:val="Table Grid"/>
    <w:basedOn w:val="a1"/>
    <w:uiPriority w:val="39"/>
    <w:rsid w:val="0055704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5">
    <w:name w:val="endnote text"/>
    <w:basedOn w:val="a"/>
    <w:link w:val="afffff6"/>
    <w:uiPriority w:val="99"/>
    <w:semiHidden/>
    <w:unhideWhenUsed/>
    <w:rsid w:val="00345B6C"/>
    <w:pPr>
      <w:spacing w:after="0" w:line="240" w:lineRule="auto"/>
    </w:pPr>
    <w:rPr>
      <w:sz w:val="20"/>
      <w:szCs w:val="20"/>
    </w:rPr>
  </w:style>
  <w:style w:type="character" w:customStyle="1" w:styleId="afffff6">
    <w:name w:val="Текст концевой сноски Знак"/>
    <w:basedOn w:val="a0"/>
    <w:link w:val="afffff5"/>
    <w:uiPriority w:val="99"/>
    <w:semiHidden/>
    <w:locked/>
    <w:rsid w:val="00345B6C"/>
    <w:rPr>
      <w:rFonts w:cs="Times New Roman"/>
      <w:sz w:val="20"/>
      <w:szCs w:val="20"/>
    </w:rPr>
  </w:style>
  <w:style w:type="character" w:styleId="afffff7">
    <w:name w:val="endnote reference"/>
    <w:basedOn w:val="a0"/>
    <w:uiPriority w:val="99"/>
    <w:semiHidden/>
    <w:unhideWhenUsed/>
    <w:rsid w:val="00345B6C"/>
    <w:rPr>
      <w:rFonts w:cs="Times New Roman"/>
      <w:vertAlign w:val="superscript"/>
    </w:rPr>
  </w:style>
  <w:style w:type="paragraph" w:styleId="afffff8">
    <w:name w:val="No Spacing"/>
    <w:link w:val="afffff9"/>
    <w:uiPriority w:val="1"/>
    <w:qFormat/>
    <w:rsid w:val="004A4CB1"/>
    <w:pPr>
      <w:spacing w:after="0" w:line="240" w:lineRule="auto"/>
    </w:pPr>
    <w:rPr>
      <w:rFonts w:ascii="Times New Roman" w:hAnsi="Times New Roman"/>
      <w:color w:val="000000"/>
      <w:sz w:val="20"/>
      <w:szCs w:val="20"/>
    </w:rPr>
  </w:style>
  <w:style w:type="character" w:styleId="afffffa">
    <w:name w:val="FollowedHyperlink"/>
    <w:basedOn w:val="a0"/>
    <w:uiPriority w:val="99"/>
    <w:semiHidden/>
    <w:unhideWhenUsed/>
    <w:rsid w:val="00C539BF"/>
    <w:rPr>
      <w:rFonts w:cs="Times New Roman"/>
      <w:color w:val="800080" w:themeColor="followedHyperlink"/>
      <w:u w:val="single"/>
    </w:rPr>
  </w:style>
  <w:style w:type="table" w:customStyle="1" w:styleId="TableNormal">
    <w:name w:val="Table Normal"/>
    <w:rsid w:val="00E668F1"/>
    <w:pPr>
      <w:spacing w:after="0" w:line="240" w:lineRule="auto"/>
    </w:pPr>
    <w:rPr>
      <w:rFonts w:ascii="Times New Roman" w:hAnsi="Times New Roman"/>
      <w:color w:val="000000"/>
      <w:sz w:val="20"/>
      <w:szCs w:val="20"/>
    </w:rPr>
    <w:tblPr>
      <w:tblCellMar>
        <w:top w:w="0" w:type="dxa"/>
        <w:left w:w="0" w:type="dxa"/>
        <w:bottom w:w="0" w:type="dxa"/>
        <w:right w:w="0" w:type="dxa"/>
      </w:tblCellMar>
    </w:tblPr>
  </w:style>
  <w:style w:type="paragraph" w:styleId="afffffb">
    <w:name w:val="Title"/>
    <w:basedOn w:val="a"/>
    <w:next w:val="a"/>
    <w:link w:val="afffffc"/>
    <w:uiPriority w:val="10"/>
    <w:rsid w:val="00E668F1"/>
    <w:pPr>
      <w:keepNext/>
      <w:keepLines/>
      <w:spacing w:before="480" w:after="120" w:line="240" w:lineRule="auto"/>
      <w:contextualSpacing/>
    </w:pPr>
    <w:rPr>
      <w:rFonts w:ascii="Times New Roman" w:hAnsi="Times New Roman"/>
      <w:b/>
      <w:color w:val="000000"/>
      <w:sz w:val="72"/>
      <w:szCs w:val="72"/>
    </w:rPr>
  </w:style>
  <w:style w:type="character" w:customStyle="1" w:styleId="afffffc">
    <w:name w:val="Заголовок Знак"/>
    <w:basedOn w:val="a0"/>
    <w:link w:val="afffffb"/>
    <w:uiPriority w:val="10"/>
    <w:locked/>
    <w:rsid w:val="00E668F1"/>
    <w:rPr>
      <w:rFonts w:ascii="Times New Roman" w:hAnsi="Times New Roman" w:cs="Times New Roman"/>
      <w:b/>
      <w:color w:val="000000"/>
      <w:sz w:val="72"/>
      <w:szCs w:val="72"/>
    </w:rPr>
  </w:style>
  <w:style w:type="paragraph" w:styleId="afffffd">
    <w:name w:val="Subtitle"/>
    <w:basedOn w:val="a"/>
    <w:next w:val="a"/>
    <w:link w:val="afffffe"/>
    <w:uiPriority w:val="11"/>
    <w:rsid w:val="00E668F1"/>
    <w:pPr>
      <w:keepNext/>
      <w:keepLines/>
      <w:spacing w:before="360" w:after="80" w:line="240" w:lineRule="auto"/>
      <w:contextualSpacing/>
    </w:pPr>
    <w:rPr>
      <w:rFonts w:ascii="Georgia" w:hAnsi="Georgia" w:cs="Georgia"/>
      <w:i/>
      <w:color w:val="666666"/>
      <w:sz w:val="48"/>
      <w:szCs w:val="48"/>
    </w:rPr>
  </w:style>
  <w:style w:type="character" w:customStyle="1" w:styleId="afffffe">
    <w:name w:val="Подзаголовок Знак"/>
    <w:basedOn w:val="a0"/>
    <w:link w:val="afffffd"/>
    <w:uiPriority w:val="11"/>
    <w:locked/>
    <w:rsid w:val="00E668F1"/>
    <w:rPr>
      <w:rFonts w:ascii="Georgia" w:hAnsi="Georgia" w:cs="Georgia"/>
      <w:i/>
      <w:color w:val="666666"/>
      <w:sz w:val="48"/>
      <w:szCs w:val="48"/>
    </w:rPr>
  </w:style>
  <w:style w:type="paragraph" w:customStyle="1" w:styleId="27">
    <w:name w:val="Абзац списка2"/>
    <w:basedOn w:val="a"/>
    <w:rsid w:val="00E668F1"/>
    <w:pPr>
      <w:spacing w:after="160" w:line="259" w:lineRule="auto"/>
      <w:ind w:left="720"/>
      <w:contextualSpacing/>
    </w:pPr>
    <w:rPr>
      <w:rFonts w:ascii="Calibri" w:hAnsi="Calibri"/>
      <w:lang w:eastAsia="en-US"/>
    </w:rPr>
  </w:style>
  <w:style w:type="character" w:customStyle="1" w:styleId="post-b1">
    <w:name w:val="post-b1"/>
    <w:basedOn w:val="a0"/>
    <w:rsid w:val="003B5799"/>
    <w:rPr>
      <w:rFonts w:cs="Times New Roman"/>
      <w:b/>
      <w:bCs/>
    </w:rPr>
  </w:style>
  <w:style w:type="paragraph" w:customStyle="1" w:styleId="book-authors">
    <w:name w:val="book-authors"/>
    <w:basedOn w:val="a"/>
    <w:rsid w:val="003B5799"/>
    <w:pPr>
      <w:spacing w:before="100" w:beforeAutospacing="1" w:after="100" w:afterAutospacing="1" w:line="240" w:lineRule="auto"/>
    </w:pPr>
    <w:rPr>
      <w:rFonts w:ascii="Times New Roman" w:hAnsi="Times New Roman"/>
      <w:sz w:val="24"/>
      <w:szCs w:val="24"/>
      <w:lang w:eastAsia="zh-TW"/>
    </w:rPr>
  </w:style>
  <w:style w:type="paragraph" w:customStyle="1" w:styleId="book-summary">
    <w:name w:val="book-summary"/>
    <w:basedOn w:val="a"/>
    <w:rsid w:val="003B5799"/>
    <w:pPr>
      <w:spacing w:before="100" w:beforeAutospacing="1" w:after="100" w:afterAutospacing="1" w:line="240" w:lineRule="auto"/>
    </w:pPr>
    <w:rPr>
      <w:rFonts w:ascii="Times New Roman" w:hAnsi="Times New Roman"/>
      <w:sz w:val="24"/>
      <w:szCs w:val="24"/>
      <w:lang w:eastAsia="zh-TW"/>
    </w:rPr>
  </w:style>
  <w:style w:type="paragraph" w:customStyle="1" w:styleId="28">
    <w:name w:val="Знак2"/>
    <w:basedOn w:val="a"/>
    <w:rsid w:val="003B5799"/>
    <w:pPr>
      <w:tabs>
        <w:tab w:val="left" w:pos="708"/>
      </w:tabs>
      <w:spacing w:after="160" w:line="240" w:lineRule="exact"/>
    </w:pPr>
    <w:rPr>
      <w:rFonts w:ascii="Verdana" w:hAnsi="Verdana" w:cs="Verdana"/>
      <w:sz w:val="20"/>
      <w:szCs w:val="20"/>
      <w:lang w:val="en-US" w:eastAsia="en-US"/>
    </w:rPr>
  </w:style>
  <w:style w:type="character" w:styleId="affffff">
    <w:name w:val="Strong"/>
    <w:basedOn w:val="a0"/>
    <w:uiPriority w:val="22"/>
    <w:qFormat/>
    <w:rsid w:val="003B5799"/>
    <w:rPr>
      <w:rFonts w:cs="Times New Roman"/>
      <w:b/>
    </w:rPr>
  </w:style>
  <w:style w:type="character" w:customStyle="1" w:styleId="afffff9">
    <w:name w:val="Без интервала Знак"/>
    <w:basedOn w:val="a0"/>
    <w:link w:val="afffff8"/>
    <w:uiPriority w:val="1"/>
    <w:locked/>
    <w:rsid w:val="00090596"/>
    <w:rPr>
      <w:rFonts w:ascii="Times New Roman" w:hAnsi="Times New Roman" w:cs="Times New Roman"/>
      <w:color w:val="000000"/>
      <w:sz w:val="20"/>
      <w:szCs w:val="20"/>
    </w:rPr>
  </w:style>
  <w:style w:type="paragraph" w:customStyle="1" w:styleId="normal-p">
    <w:name w:val="normal-p"/>
    <w:basedOn w:val="a"/>
    <w:rsid w:val="00E8786D"/>
    <w:pPr>
      <w:spacing w:after="150" w:line="240" w:lineRule="auto"/>
    </w:pPr>
    <w:rPr>
      <w:rFonts w:ascii="Times New Roman" w:hAnsi="Times New Roman"/>
      <w:sz w:val="24"/>
      <w:szCs w:val="24"/>
      <w:lang w:eastAsia="zh-TW"/>
    </w:rPr>
  </w:style>
  <w:style w:type="character" w:customStyle="1" w:styleId="normal-h">
    <w:name w:val="normal-h"/>
    <w:basedOn w:val="a0"/>
    <w:rsid w:val="00E8786D"/>
    <w:rPr>
      <w:rFonts w:cs="Times New Roman"/>
    </w:rPr>
  </w:style>
  <w:style w:type="table" w:customStyle="1" w:styleId="TableGrid">
    <w:name w:val="TableGrid"/>
    <w:rsid w:val="00D54D38"/>
    <w:pPr>
      <w:spacing w:after="0" w:line="240" w:lineRule="auto"/>
    </w:pPr>
    <w:tblPr>
      <w:tblCellMar>
        <w:top w:w="0" w:type="dxa"/>
        <w:left w:w="0" w:type="dxa"/>
        <w:bottom w:w="0" w:type="dxa"/>
        <w:right w:w="0" w:type="dxa"/>
      </w:tblCellMar>
    </w:tblPr>
  </w:style>
  <w:style w:type="table" w:customStyle="1" w:styleId="TableGrid1">
    <w:name w:val="TableGrid1"/>
    <w:rsid w:val="003E7FA6"/>
    <w:pPr>
      <w:spacing w:after="0" w:line="240" w:lineRule="auto"/>
    </w:pPr>
    <w:rPr>
      <w:rFonts w:ascii="Calibri" w:hAnsi="Calibri"/>
    </w:rPr>
    <w:tblPr>
      <w:tblCellMar>
        <w:top w:w="0" w:type="dxa"/>
        <w:left w:w="0" w:type="dxa"/>
        <w:bottom w:w="0" w:type="dxa"/>
        <w:right w:w="0" w:type="dxa"/>
      </w:tblCellMar>
    </w:tblPr>
  </w:style>
  <w:style w:type="character" w:customStyle="1" w:styleId="spelling-content-entity">
    <w:name w:val="spelling-content-entity"/>
    <w:basedOn w:val="a0"/>
    <w:rsid w:val="003E7FA6"/>
    <w:rPr>
      <w:rFonts w:cs="Times New Roman"/>
    </w:rPr>
  </w:style>
  <w:style w:type="character" w:customStyle="1" w:styleId="FontStyle31">
    <w:name w:val="Font Style31"/>
    <w:rsid w:val="003E7FA6"/>
    <w:rPr>
      <w:rFonts w:ascii="Times New Roman" w:hAnsi="Times New Roman"/>
      <w:sz w:val="16"/>
    </w:rPr>
  </w:style>
  <w:style w:type="character" w:customStyle="1" w:styleId="l6">
    <w:name w:val="l6"/>
    <w:rsid w:val="003E7FA6"/>
  </w:style>
  <w:style w:type="character" w:customStyle="1" w:styleId="small">
    <w:name w:val="small"/>
    <w:basedOn w:val="a0"/>
    <w:rsid w:val="003E7FA6"/>
    <w:rPr>
      <w:rFonts w:cs="Times New Roman"/>
    </w:rPr>
  </w:style>
  <w:style w:type="table" w:styleId="15">
    <w:name w:val="Table Grid 1"/>
    <w:basedOn w:val="a1"/>
    <w:uiPriority w:val="99"/>
    <w:rsid w:val="004B1E9C"/>
    <w:pPr>
      <w:spacing w:after="0" w:line="240" w:lineRule="auto"/>
    </w:pPr>
    <w:rPr>
      <w:rFonts w:ascii="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character" w:customStyle="1" w:styleId="80">
    <w:name w:val="Основной текст (8)_"/>
    <w:link w:val="81"/>
    <w:locked/>
    <w:rsid w:val="004B1E9C"/>
    <w:rPr>
      <w:rFonts w:eastAsia="Times New Roman"/>
      <w:i/>
      <w:sz w:val="27"/>
      <w:shd w:val="clear" w:color="auto" w:fill="FFFFFF"/>
    </w:rPr>
  </w:style>
  <w:style w:type="paragraph" w:customStyle="1" w:styleId="81">
    <w:name w:val="Основной текст (8)"/>
    <w:basedOn w:val="a"/>
    <w:link w:val="80"/>
    <w:rsid w:val="004B1E9C"/>
    <w:pPr>
      <w:shd w:val="clear" w:color="auto" w:fill="FFFFFF"/>
      <w:spacing w:after="0" w:line="240" w:lineRule="atLeast"/>
    </w:pPr>
    <w:rPr>
      <w:i/>
      <w:iCs/>
      <w:sz w:val="27"/>
      <w:szCs w:val="27"/>
    </w:rPr>
  </w:style>
  <w:style w:type="paragraph" w:styleId="affffff0">
    <w:name w:val="List"/>
    <w:basedOn w:val="a"/>
    <w:uiPriority w:val="99"/>
    <w:rsid w:val="004B1E9C"/>
    <w:pPr>
      <w:spacing w:after="0" w:line="240" w:lineRule="auto"/>
      <w:ind w:left="283" w:hanging="283"/>
    </w:pPr>
    <w:rPr>
      <w:rFonts w:ascii="Times New Roman" w:hAnsi="Times New Roman"/>
      <w:sz w:val="24"/>
      <w:szCs w:val="24"/>
    </w:rPr>
  </w:style>
  <w:style w:type="character" w:customStyle="1" w:styleId="52">
    <w:name w:val="Основной текст (5)_"/>
    <w:link w:val="53"/>
    <w:locked/>
    <w:rsid w:val="004B1E9C"/>
    <w:rPr>
      <w:shd w:val="clear" w:color="auto" w:fill="FFFFFF"/>
    </w:rPr>
  </w:style>
  <w:style w:type="character" w:customStyle="1" w:styleId="70">
    <w:name w:val="Основной текст (7)_"/>
    <w:link w:val="71"/>
    <w:locked/>
    <w:rsid w:val="004B1E9C"/>
    <w:rPr>
      <w:sz w:val="27"/>
      <w:shd w:val="clear" w:color="auto" w:fill="FFFFFF"/>
    </w:rPr>
  </w:style>
  <w:style w:type="character" w:customStyle="1" w:styleId="32">
    <w:name w:val="Заголовок №3_"/>
    <w:link w:val="310"/>
    <w:locked/>
    <w:rsid w:val="004B1E9C"/>
    <w:rPr>
      <w:b/>
      <w:sz w:val="27"/>
      <w:shd w:val="clear" w:color="auto" w:fill="FFFFFF"/>
    </w:rPr>
  </w:style>
  <w:style w:type="character" w:customStyle="1" w:styleId="74">
    <w:name w:val="Основной текст (7) + Полужирный4"/>
    <w:rsid w:val="004B1E9C"/>
    <w:rPr>
      <w:b/>
      <w:sz w:val="27"/>
    </w:rPr>
  </w:style>
  <w:style w:type="character" w:customStyle="1" w:styleId="29">
    <w:name w:val="Заголовок №2_"/>
    <w:link w:val="210"/>
    <w:locked/>
    <w:rsid w:val="004B1E9C"/>
    <w:rPr>
      <w:b/>
      <w:sz w:val="27"/>
      <w:shd w:val="clear" w:color="auto" w:fill="FFFFFF"/>
      <w:lang w:val="en-US" w:eastAsia="en-US"/>
    </w:rPr>
  </w:style>
  <w:style w:type="character" w:customStyle="1" w:styleId="2a">
    <w:name w:val="Заголовок №2"/>
    <w:rsid w:val="004B1E9C"/>
    <w:rPr>
      <w:b/>
      <w:sz w:val="27"/>
      <w:u w:val="single"/>
      <w:lang w:val="en-US" w:eastAsia="en-US"/>
    </w:rPr>
  </w:style>
  <w:style w:type="character" w:customStyle="1" w:styleId="73">
    <w:name w:val="Основной текст (7) + Полужирный3"/>
    <w:rsid w:val="004B1E9C"/>
    <w:rPr>
      <w:b/>
      <w:sz w:val="27"/>
    </w:rPr>
  </w:style>
  <w:style w:type="character" w:customStyle="1" w:styleId="16">
    <w:name w:val="Заголовок №1_"/>
    <w:link w:val="110"/>
    <w:locked/>
    <w:rsid w:val="004B1E9C"/>
    <w:rPr>
      <w:b/>
      <w:sz w:val="27"/>
      <w:shd w:val="clear" w:color="auto" w:fill="FFFFFF"/>
    </w:rPr>
  </w:style>
  <w:style w:type="character" w:customStyle="1" w:styleId="17">
    <w:name w:val="Заголовок №1"/>
    <w:basedOn w:val="16"/>
    <w:rsid w:val="004B1E9C"/>
    <w:rPr>
      <w:rFonts w:cs="Times New Roman"/>
      <w:b/>
      <w:bCs/>
      <w:sz w:val="27"/>
      <w:szCs w:val="27"/>
      <w:shd w:val="clear" w:color="auto" w:fill="FFFFFF"/>
    </w:rPr>
  </w:style>
  <w:style w:type="character" w:customStyle="1" w:styleId="710">
    <w:name w:val="Основной текст (7) + Полужирный1"/>
    <w:rsid w:val="004B1E9C"/>
    <w:rPr>
      <w:b/>
      <w:sz w:val="27"/>
    </w:rPr>
  </w:style>
  <w:style w:type="paragraph" w:customStyle="1" w:styleId="53">
    <w:name w:val="Основной текст (5)"/>
    <w:basedOn w:val="a"/>
    <w:link w:val="52"/>
    <w:rsid w:val="004B1E9C"/>
    <w:pPr>
      <w:shd w:val="clear" w:color="auto" w:fill="FFFFFF"/>
      <w:spacing w:after="480" w:line="274" w:lineRule="exact"/>
      <w:jc w:val="both"/>
    </w:pPr>
  </w:style>
  <w:style w:type="paragraph" w:customStyle="1" w:styleId="71">
    <w:name w:val="Основной текст (7)"/>
    <w:basedOn w:val="a"/>
    <w:link w:val="70"/>
    <w:rsid w:val="004B1E9C"/>
    <w:pPr>
      <w:shd w:val="clear" w:color="auto" w:fill="FFFFFF"/>
      <w:spacing w:before="480" w:after="60" w:line="240" w:lineRule="atLeast"/>
      <w:ind w:hanging="340"/>
    </w:pPr>
    <w:rPr>
      <w:sz w:val="27"/>
      <w:szCs w:val="27"/>
    </w:rPr>
  </w:style>
  <w:style w:type="paragraph" w:customStyle="1" w:styleId="310">
    <w:name w:val="Заголовок №31"/>
    <w:basedOn w:val="a"/>
    <w:link w:val="32"/>
    <w:rsid w:val="004B1E9C"/>
    <w:pPr>
      <w:shd w:val="clear" w:color="auto" w:fill="FFFFFF"/>
      <w:spacing w:after="300" w:line="326" w:lineRule="exact"/>
      <w:jc w:val="center"/>
      <w:outlineLvl w:val="2"/>
    </w:pPr>
    <w:rPr>
      <w:b/>
      <w:bCs/>
      <w:sz w:val="27"/>
      <w:szCs w:val="27"/>
    </w:rPr>
  </w:style>
  <w:style w:type="paragraph" w:customStyle="1" w:styleId="210">
    <w:name w:val="Заголовок №21"/>
    <w:basedOn w:val="a"/>
    <w:link w:val="29"/>
    <w:rsid w:val="004B1E9C"/>
    <w:pPr>
      <w:shd w:val="clear" w:color="auto" w:fill="FFFFFF"/>
      <w:spacing w:before="60" w:after="420" w:line="240" w:lineRule="atLeast"/>
      <w:outlineLvl w:val="1"/>
    </w:pPr>
    <w:rPr>
      <w:b/>
      <w:bCs/>
      <w:sz w:val="27"/>
      <w:szCs w:val="27"/>
      <w:lang w:val="en-US" w:eastAsia="en-US"/>
    </w:rPr>
  </w:style>
  <w:style w:type="paragraph" w:customStyle="1" w:styleId="110">
    <w:name w:val="Заголовок №11"/>
    <w:basedOn w:val="a"/>
    <w:link w:val="16"/>
    <w:rsid w:val="004B1E9C"/>
    <w:pPr>
      <w:shd w:val="clear" w:color="auto" w:fill="FFFFFF"/>
      <w:spacing w:after="300" w:line="322" w:lineRule="exact"/>
      <w:jc w:val="center"/>
      <w:outlineLvl w:val="0"/>
    </w:pPr>
    <w:rPr>
      <w:b/>
      <w:bCs/>
      <w:sz w:val="27"/>
      <w:szCs w:val="27"/>
    </w:rPr>
  </w:style>
  <w:style w:type="character" w:customStyle="1" w:styleId="150">
    <w:name w:val="Основной текст (15)_"/>
    <w:link w:val="151"/>
    <w:locked/>
    <w:rsid w:val="004B1E9C"/>
    <w:rPr>
      <w:rFonts w:eastAsia="Times New Roman"/>
      <w:sz w:val="19"/>
      <w:shd w:val="clear" w:color="auto" w:fill="FFFFFF"/>
    </w:rPr>
  </w:style>
  <w:style w:type="paragraph" w:customStyle="1" w:styleId="151">
    <w:name w:val="Основной текст (15)"/>
    <w:basedOn w:val="a"/>
    <w:link w:val="150"/>
    <w:rsid w:val="004B1E9C"/>
    <w:pPr>
      <w:shd w:val="clear" w:color="auto" w:fill="FFFFFF"/>
      <w:spacing w:after="0" w:line="240" w:lineRule="atLeast"/>
    </w:pPr>
    <w:rPr>
      <w:sz w:val="19"/>
      <w:szCs w:val="19"/>
    </w:rPr>
  </w:style>
  <w:style w:type="character" w:customStyle="1" w:styleId="apple-style-span">
    <w:name w:val="apple-style-span"/>
    <w:basedOn w:val="a0"/>
    <w:rsid w:val="004B1E9C"/>
    <w:rPr>
      <w:rFonts w:cs="Times New Roman"/>
    </w:rPr>
  </w:style>
  <w:style w:type="table" w:styleId="-2">
    <w:name w:val="Table Web 2"/>
    <w:basedOn w:val="a1"/>
    <w:uiPriority w:val="99"/>
    <w:rsid w:val="004B1E9C"/>
    <w:pPr>
      <w:spacing w:after="0" w:line="240" w:lineRule="auto"/>
    </w:pPr>
    <w:rPr>
      <w:rFonts w:ascii="Times New Roman" w:hAnsi="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170">
    <w:name w:val="Основной текст (17)_"/>
    <w:link w:val="171"/>
    <w:locked/>
    <w:rsid w:val="004B1E9C"/>
    <w:rPr>
      <w:rFonts w:eastAsia="Times New Roman"/>
      <w:i/>
      <w:sz w:val="23"/>
      <w:shd w:val="clear" w:color="auto" w:fill="FFFFFF"/>
    </w:rPr>
  </w:style>
  <w:style w:type="paragraph" w:customStyle="1" w:styleId="171">
    <w:name w:val="Основной текст (17)"/>
    <w:basedOn w:val="a"/>
    <w:link w:val="170"/>
    <w:rsid w:val="004B1E9C"/>
    <w:pPr>
      <w:shd w:val="clear" w:color="auto" w:fill="FFFFFF"/>
      <w:spacing w:after="0" w:line="240" w:lineRule="atLeast"/>
    </w:pPr>
    <w:rPr>
      <w:i/>
      <w:iCs/>
      <w:sz w:val="23"/>
      <w:szCs w:val="23"/>
    </w:rPr>
  </w:style>
  <w:style w:type="paragraph" w:customStyle="1" w:styleId="510">
    <w:name w:val="Основной текст (5)1"/>
    <w:basedOn w:val="a"/>
    <w:rsid w:val="004B1E9C"/>
    <w:pPr>
      <w:shd w:val="clear" w:color="auto" w:fill="FFFFFF"/>
      <w:spacing w:after="360" w:line="274" w:lineRule="exact"/>
      <w:jc w:val="both"/>
    </w:pPr>
    <w:rPr>
      <w:rFonts w:ascii="Calibri" w:hAnsi="Calibri"/>
    </w:rPr>
  </w:style>
  <w:style w:type="character" w:customStyle="1" w:styleId="130">
    <w:name w:val="Основной текст (13)"/>
    <w:rsid w:val="004B1E9C"/>
    <w:rPr>
      <w:rFonts w:eastAsia="Times New Roman"/>
      <w:b/>
      <w:sz w:val="19"/>
      <w:lang w:val="ru-RU" w:eastAsia="ru-RU"/>
    </w:rPr>
  </w:style>
  <w:style w:type="character" w:customStyle="1" w:styleId="160">
    <w:name w:val="Основной текст (16)_"/>
    <w:link w:val="161"/>
    <w:locked/>
    <w:rsid w:val="004B1E9C"/>
    <w:rPr>
      <w:rFonts w:eastAsia="Times New Roman"/>
      <w:b/>
      <w:i/>
      <w:sz w:val="19"/>
      <w:shd w:val="clear" w:color="auto" w:fill="FFFFFF"/>
    </w:rPr>
  </w:style>
  <w:style w:type="paragraph" w:customStyle="1" w:styleId="161">
    <w:name w:val="Основной текст (16)"/>
    <w:basedOn w:val="a"/>
    <w:link w:val="160"/>
    <w:rsid w:val="004B1E9C"/>
    <w:pPr>
      <w:shd w:val="clear" w:color="auto" w:fill="FFFFFF"/>
      <w:spacing w:after="0" w:line="240" w:lineRule="atLeast"/>
    </w:pPr>
    <w:rPr>
      <w:b/>
      <w:bCs/>
      <w:i/>
      <w:iCs/>
      <w:sz w:val="19"/>
      <w:szCs w:val="19"/>
    </w:rPr>
  </w:style>
  <w:style w:type="character" w:styleId="HTML">
    <w:name w:val="HTML Cite"/>
    <w:basedOn w:val="a0"/>
    <w:uiPriority w:val="99"/>
    <w:unhideWhenUsed/>
    <w:rsid w:val="004B1E9C"/>
    <w:rPr>
      <w:rFonts w:cs="Times New Roman"/>
      <w:i/>
    </w:rPr>
  </w:style>
  <w:style w:type="paragraph" w:styleId="affffff1">
    <w:name w:val="Body Text Indent"/>
    <w:basedOn w:val="a"/>
    <w:link w:val="affffff2"/>
    <w:uiPriority w:val="99"/>
    <w:semiHidden/>
    <w:unhideWhenUsed/>
    <w:rsid w:val="00317792"/>
    <w:pPr>
      <w:spacing w:after="120"/>
      <w:ind w:left="283"/>
    </w:pPr>
  </w:style>
  <w:style w:type="character" w:customStyle="1" w:styleId="affffff2">
    <w:name w:val="Основной текст с отступом Знак"/>
    <w:basedOn w:val="a0"/>
    <w:link w:val="affffff1"/>
    <w:uiPriority w:val="99"/>
    <w:semiHidden/>
    <w:locked/>
    <w:rsid w:val="00317792"/>
    <w:rPr>
      <w:rFonts w:cs="Times New Roman"/>
    </w:rPr>
  </w:style>
  <w:style w:type="paragraph" w:customStyle="1" w:styleId="affffff3">
    <w:name w:val="Содержимое таблицы"/>
    <w:basedOn w:val="a"/>
    <w:rsid w:val="00317792"/>
    <w:pPr>
      <w:suppressLineNumbers/>
      <w:suppressAutoHyphens/>
      <w:spacing w:after="0" w:line="240" w:lineRule="auto"/>
    </w:pPr>
    <w:rPr>
      <w:rFonts w:ascii="Times New Roman" w:hAnsi="Times New Roman"/>
      <w:sz w:val="24"/>
      <w:szCs w:val="24"/>
      <w:lang w:eastAsia="ar-SA"/>
    </w:rPr>
  </w:style>
  <w:style w:type="paragraph" w:customStyle="1" w:styleId="18">
    <w:name w:val="Тема примечания1"/>
    <w:basedOn w:val="af3"/>
    <w:next w:val="af3"/>
    <w:uiPriority w:val="99"/>
    <w:unhideWhenUsed/>
    <w:rsid w:val="00516C78"/>
    <w:rPr>
      <w:rFonts w:ascii="Calibri" w:eastAsia="PMingLiU" w:hAnsi="Calibri" w:cs="Arial"/>
      <w:b/>
      <w:bCs/>
      <w:sz w:val="22"/>
      <w:szCs w:val="22"/>
      <w:lang w:eastAsia="en-US"/>
    </w:rPr>
  </w:style>
  <w:style w:type="table" w:customStyle="1" w:styleId="19">
    <w:name w:val="Сетка таблицы1"/>
    <w:basedOn w:val="a1"/>
    <w:next w:val="afffff4"/>
    <w:uiPriority w:val="39"/>
    <w:locked/>
    <w:rsid w:val="00516C7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a">
    <w:name w:val="Просмотренная гиперссылка1"/>
    <w:basedOn w:val="a0"/>
    <w:uiPriority w:val="99"/>
    <w:semiHidden/>
    <w:unhideWhenUsed/>
    <w:rsid w:val="00516C78"/>
    <w:rPr>
      <w:rFonts w:cs="Times New Roman"/>
      <w:color w:val="800080"/>
      <w:u w:val="single"/>
    </w:rPr>
  </w:style>
  <w:style w:type="table" w:customStyle="1" w:styleId="TableNormal1">
    <w:name w:val="Table Normal1"/>
    <w:rsid w:val="00516C78"/>
    <w:pPr>
      <w:spacing w:after="0" w:line="240" w:lineRule="auto"/>
    </w:pPr>
    <w:rPr>
      <w:rFonts w:ascii="Times New Roman" w:hAnsi="Times New Roman"/>
      <w:color w:val="000000"/>
      <w:sz w:val="20"/>
      <w:szCs w:val="20"/>
    </w:rPr>
    <w:tblPr>
      <w:tblCellMar>
        <w:top w:w="0" w:type="dxa"/>
        <w:left w:w="0" w:type="dxa"/>
        <w:bottom w:w="0" w:type="dxa"/>
        <w:right w:w="0" w:type="dxa"/>
      </w:tblCellMar>
    </w:tblPr>
  </w:style>
  <w:style w:type="table" w:customStyle="1" w:styleId="TableGrid2">
    <w:name w:val="TableGrid2"/>
    <w:rsid w:val="00516C78"/>
    <w:pPr>
      <w:spacing w:after="0" w:line="240" w:lineRule="auto"/>
    </w:pPr>
    <w:rPr>
      <w:rFonts w:eastAsia="PMingLiU"/>
    </w:rPr>
    <w:tblPr>
      <w:tblCellMar>
        <w:top w:w="0" w:type="dxa"/>
        <w:left w:w="0" w:type="dxa"/>
        <w:bottom w:w="0" w:type="dxa"/>
        <w:right w:w="0" w:type="dxa"/>
      </w:tblCellMar>
    </w:tblPr>
  </w:style>
  <w:style w:type="table" w:customStyle="1" w:styleId="TableGrid11">
    <w:name w:val="TableGrid11"/>
    <w:rsid w:val="00516C78"/>
    <w:pPr>
      <w:spacing w:after="0" w:line="240" w:lineRule="auto"/>
    </w:pPr>
    <w:rPr>
      <w:rFonts w:ascii="Calibri" w:hAnsi="Calibri"/>
    </w:rPr>
    <w:tblPr>
      <w:tblCellMar>
        <w:top w:w="0" w:type="dxa"/>
        <w:left w:w="0" w:type="dxa"/>
        <w:bottom w:w="0" w:type="dxa"/>
        <w:right w:w="0" w:type="dxa"/>
      </w:tblCellMar>
    </w:tblPr>
  </w:style>
  <w:style w:type="table" w:customStyle="1" w:styleId="111">
    <w:name w:val="Сетка таблицы 11"/>
    <w:basedOn w:val="a1"/>
    <w:next w:val="15"/>
    <w:rsid w:val="00516C78"/>
    <w:pPr>
      <w:spacing w:after="0" w:line="240" w:lineRule="auto"/>
    </w:pPr>
    <w:rPr>
      <w:rFonts w:ascii="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
    <w:name w:val="Веб-таблица 21"/>
    <w:basedOn w:val="a1"/>
    <w:next w:val="-2"/>
    <w:rsid w:val="00516C78"/>
    <w:pPr>
      <w:spacing w:after="0" w:line="240" w:lineRule="auto"/>
    </w:pPr>
    <w:rPr>
      <w:rFonts w:ascii="Times New Roman" w:hAnsi="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b">
    <w:name w:val="Сетка таблицы2"/>
    <w:basedOn w:val="a1"/>
    <w:next w:val="afffff4"/>
    <w:uiPriority w:val="39"/>
    <w:rsid w:val="00516C7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
    <w:basedOn w:val="a1"/>
    <w:next w:val="afffff4"/>
    <w:uiPriority w:val="39"/>
    <w:rsid w:val="00516C7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fffff4"/>
    <w:uiPriority w:val="39"/>
    <w:rsid w:val="00516C7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Сетка таблицы5"/>
    <w:basedOn w:val="a1"/>
    <w:next w:val="afffff4"/>
    <w:uiPriority w:val="39"/>
    <w:rsid w:val="00516C7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fffff4"/>
    <w:uiPriority w:val="39"/>
    <w:rsid w:val="00516C7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fffff4"/>
    <w:uiPriority w:val="39"/>
    <w:rsid w:val="00516C7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fffff4"/>
    <w:uiPriority w:val="39"/>
    <w:rsid w:val="00516C7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Сетка таблицы9"/>
    <w:basedOn w:val="a1"/>
    <w:next w:val="afffff4"/>
    <w:uiPriority w:val="39"/>
    <w:rsid w:val="00516C7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fffff4"/>
    <w:uiPriority w:val="39"/>
    <w:rsid w:val="00516C7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
    <w:basedOn w:val="a1"/>
    <w:next w:val="afffff4"/>
    <w:uiPriority w:val="39"/>
    <w:rsid w:val="00516C7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Тема примечания Знак2"/>
    <w:uiPriority w:val="99"/>
    <w:semiHidden/>
    <w:rsid w:val="00516C78"/>
    <w:rPr>
      <w:rFonts w:ascii="Times New Roman" w:hAnsi="Times New Roman"/>
      <w:b/>
      <w:sz w:val="20"/>
    </w:rPr>
  </w:style>
  <w:style w:type="table" w:customStyle="1" w:styleId="120">
    <w:name w:val="Сетка таблицы12"/>
    <w:basedOn w:val="a1"/>
    <w:next w:val="afffff4"/>
    <w:uiPriority w:val="39"/>
    <w:rsid w:val="00516C7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
    <w:basedOn w:val="a1"/>
    <w:next w:val="afffff4"/>
    <w:uiPriority w:val="39"/>
    <w:locked/>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rsid w:val="00721642"/>
    <w:pPr>
      <w:spacing w:after="0" w:line="240" w:lineRule="auto"/>
    </w:pPr>
    <w:rPr>
      <w:rFonts w:ascii="Times New Roman" w:hAnsi="Times New Roman"/>
      <w:color w:val="000000"/>
      <w:sz w:val="20"/>
      <w:szCs w:val="20"/>
    </w:rPr>
    <w:tblPr>
      <w:tblCellMar>
        <w:top w:w="0" w:type="dxa"/>
        <w:left w:w="0" w:type="dxa"/>
        <w:bottom w:w="0" w:type="dxa"/>
        <w:right w:w="0" w:type="dxa"/>
      </w:tblCellMar>
    </w:tblPr>
  </w:style>
  <w:style w:type="table" w:customStyle="1" w:styleId="TableGrid3">
    <w:name w:val="TableGrid3"/>
    <w:rsid w:val="00721642"/>
    <w:pPr>
      <w:spacing w:after="0" w:line="240" w:lineRule="auto"/>
    </w:pPr>
    <w:rPr>
      <w:rFonts w:eastAsia="PMingLiU"/>
    </w:rPr>
    <w:tblPr>
      <w:tblCellMar>
        <w:top w:w="0" w:type="dxa"/>
        <w:left w:w="0" w:type="dxa"/>
        <w:bottom w:w="0" w:type="dxa"/>
        <w:right w:w="0" w:type="dxa"/>
      </w:tblCellMar>
    </w:tblPr>
  </w:style>
  <w:style w:type="table" w:customStyle="1" w:styleId="TableGrid12">
    <w:name w:val="TableGrid12"/>
    <w:rsid w:val="00721642"/>
    <w:pPr>
      <w:spacing w:after="0" w:line="240" w:lineRule="auto"/>
    </w:pPr>
    <w:rPr>
      <w:rFonts w:ascii="Calibri" w:hAnsi="Calibri"/>
    </w:rPr>
    <w:tblPr>
      <w:tblCellMar>
        <w:top w:w="0" w:type="dxa"/>
        <w:left w:w="0" w:type="dxa"/>
        <w:bottom w:w="0" w:type="dxa"/>
        <w:right w:w="0" w:type="dxa"/>
      </w:tblCellMar>
    </w:tblPr>
  </w:style>
  <w:style w:type="table" w:customStyle="1" w:styleId="121">
    <w:name w:val="Сетка таблицы 12"/>
    <w:basedOn w:val="a1"/>
    <w:next w:val="15"/>
    <w:rsid w:val="00721642"/>
    <w:pPr>
      <w:spacing w:after="0" w:line="240" w:lineRule="auto"/>
    </w:pPr>
    <w:rPr>
      <w:rFonts w:ascii="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
    <w:name w:val="Веб-таблица 22"/>
    <w:basedOn w:val="a1"/>
    <w:next w:val="-2"/>
    <w:rsid w:val="00721642"/>
    <w:pPr>
      <w:spacing w:after="0" w:line="240" w:lineRule="auto"/>
    </w:pPr>
    <w:rPr>
      <w:rFonts w:ascii="Times New Roman" w:hAnsi="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0">
    <w:name w:val="Сетка таблицы22"/>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Сетка таблицы51"/>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Сетка таблицы71"/>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Сетка таблицы81"/>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1"/>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Сетка таблицы101"/>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Сетка таблицы15"/>
    <w:basedOn w:val="a1"/>
    <w:next w:val="afffff4"/>
    <w:uiPriority w:val="39"/>
    <w:locked/>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rsid w:val="00721642"/>
    <w:pPr>
      <w:spacing w:after="0" w:line="240" w:lineRule="auto"/>
    </w:pPr>
    <w:rPr>
      <w:rFonts w:ascii="Times New Roman" w:hAnsi="Times New Roman"/>
      <w:color w:val="000000"/>
      <w:sz w:val="20"/>
      <w:szCs w:val="20"/>
    </w:rPr>
    <w:tblPr>
      <w:tblCellMar>
        <w:top w:w="0" w:type="dxa"/>
        <w:left w:w="0" w:type="dxa"/>
        <w:bottom w:w="0" w:type="dxa"/>
        <w:right w:w="0" w:type="dxa"/>
      </w:tblCellMar>
    </w:tblPr>
  </w:style>
  <w:style w:type="table" w:customStyle="1" w:styleId="TableGrid4">
    <w:name w:val="TableGrid4"/>
    <w:rsid w:val="00721642"/>
    <w:pPr>
      <w:spacing w:after="0" w:line="240" w:lineRule="auto"/>
    </w:pPr>
    <w:rPr>
      <w:rFonts w:eastAsia="PMingLiU"/>
    </w:rPr>
    <w:tblPr>
      <w:tblCellMar>
        <w:top w:w="0" w:type="dxa"/>
        <w:left w:w="0" w:type="dxa"/>
        <w:bottom w:w="0" w:type="dxa"/>
        <w:right w:w="0" w:type="dxa"/>
      </w:tblCellMar>
    </w:tblPr>
  </w:style>
  <w:style w:type="table" w:customStyle="1" w:styleId="TableGrid13">
    <w:name w:val="TableGrid13"/>
    <w:rsid w:val="00721642"/>
    <w:pPr>
      <w:spacing w:after="0" w:line="240" w:lineRule="auto"/>
    </w:pPr>
    <w:rPr>
      <w:rFonts w:ascii="Calibri" w:hAnsi="Calibri"/>
    </w:rPr>
    <w:tblPr>
      <w:tblCellMar>
        <w:top w:w="0" w:type="dxa"/>
        <w:left w:w="0" w:type="dxa"/>
        <w:bottom w:w="0" w:type="dxa"/>
        <w:right w:w="0" w:type="dxa"/>
      </w:tblCellMar>
    </w:tblPr>
  </w:style>
  <w:style w:type="table" w:customStyle="1" w:styleId="132">
    <w:name w:val="Сетка таблицы 13"/>
    <w:basedOn w:val="a1"/>
    <w:next w:val="15"/>
    <w:rsid w:val="00721642"/>
    <w:pPr>
      <w:spacing w:after="0" w:line="240" w:lineRule="auto"/>
    </w:pPr>
    <w:rPr>
      <w:rFonts w:ascii="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3">
    <w:name w:val="Веб-таблица 23"/>
    <w:basedOn w:val="a1"/>
    <w:next w:val="-2"/>
    <w:rsid w:val="00721642"/>
    <w:pPr>
      <w:spacing w:after="0" w:line="240" w:lineRule="auto"/>
    </w:pPr>
    <w:rPr>
      <w:rFonts w:ascii="Times New Roman" w:hAnsi="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0">
    <w:name w:val="Сетка таблицы23"/>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Сетка таблицы33"/>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3"/>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Сетка таблицы62"/>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Сетка таблицы72"/>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Сетка таблицы82"/>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2"/>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Сетка таблицы102"/>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Сетка таблицы112"/>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Сетка таблицы16"/>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Сетка таблицы73"/>
    <w:basedOn w:val="a1"/>
    <w:next w:val="afffff4"/>
    <w:uiPriority w:val="39"/>
    <w:rsid w:val="00721642"/>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3"/>
    <w:basedOn w:val="a1"/>
    <w:next w:val="afffff4"/>
    <w:uiPriority w:val="39"/>
    <w:rsid w:val="00EC274F"/>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3"/>
    <w:basedOn w:val="a1"/>
    <w:next w:val="afffff4"/>
    <w:uiPriority w:val="39"/>
    <w:rsid w:val="00EC274F"/>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
    <w:name w:val="Сетка таблицы103"/>
    <w:basedOn w:val="a1"/>
    <w:next w:val="afffff4"/>
    <w:uiPriority w:val="39"/>
    <w:rsid w:val="00EC274F"/>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3"/>
    <w:basedOn w:val="a1"/>
    <w:next w:val="afffff4"/>
    <w:uiPriority w:val="39"/>
    <w:rsid w:val="00EC274F"/>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Сетка таблицы17"/>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rsid w:val="004D553B"/>
    <w:pPr>
      <w:spacing w:after="0" w:line="240" w:lineRule="auto"/>
    </w:pPr>
    <w:rPr>
      <w:rFonts w:ascii="Times New Roman" w:hAnsi="Times New Roman"/>
      <w:color w:val="000000"/>
      <w:sz w:val="20"/>
      <w:szCs w:val="20"/>
    </w:rPr>
    <w:tblPr>
      <w:tblCellMar>
        <w:top w:w="0" w:type="dxa"/>
        <w:left w:w="0" w:type="dxa"/>
        <w:bottom w:w="0" w:type="dxa"/>
        <w:right w:w="0" w:type="dxa"/>
      </w:tblCellMar>
    </w:tblPr>
  </w:style>
  <w:style w:type="table" w:customStyle="1" w:styleId="TableGrid5">
    <w:name w:val="TableGrid5"/>
    <w:rsid w:val="004D553B"/>
    <w:pPr>
      <w:spacing w:after="0" w:line="240" w:lineRule="auto"/>
    </w:pPr>
    <w:tblPr>
      <w:tblCellMar>
        <w:top w:w="0" w:type="dxa"/>
        <w:left w:w="0" w:type="dxa"/>
        <w:bottom w:w="0" w:type="dxa"/>
        <w:right w:w="0" w:type="dxa"/>
      </w:tblCellMar>
    </w:tblPr>
  </w:style>
  <w:style w:type="table" w:customStyle="1" w:styleId="TableGrid14">
    <w:name w:val="TableGrid14"/>
    <w:rsid w:val="004D553B"/>
    <w:pPr>
      <w:spacing w:after="0" w:line="240" w:lineRule="auto"/>
    </w:pPr>
    <w:rPr>
      <w:rFonts w:ascii="Calibri" w:hAnsi="Calibri"/>
    </w:rPr>
    <w:tblPr>
      <w:tblCellMar>
        <w:top w:w="0" w:type="dxa"/>
        <w:left w:w="0" w:type="dxa"/>
        <w:bottom w:w="0" w:type="dxa"/>
        <w:right w:w="0" w:type="dxa"/>
      </w:tblCellMar>
    </w:tblPr>
  </w:style>
  <w:style w:type="table" w:customStyle="1" w:styleId="141">
    <w:name w:val="Сетка таблицы 14"/>
    <w:basedOn w:val="a1"/>
    <w:next w:val="15"/>
    <w:rsid w:val="004D553B"/>
    <w:pPr>
      <w:spacing w:after="0" w:line="240" w:lineRule="auto"/>
    </w:pPr>
    <w:rPr>
      <w:rFonts w:ascii="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4">
    <w:name w:val="Веб-таблица 24"/>
    <w:basedOn w:val="a1"/>
    <w:next w:val="-2"/>
    <w:rsid w:val="004D553B"/>
    <w:pPr>
      <w:spacing w:after="0" w:line="240" w:lineRule="auto"/>
    </w:pPr>
    <w:rPr>
      <w:rFonts w:ascii="Times New Roman" w:hAnsi="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180">
    <w:name w:val="Сетка таблицы18"/>
    <w:basedOn w:val="a1"/>
    <w:next w:val="afffff4"/>
    <w:uiPriority w:val="39"/>
    <w:locked/>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rsid w:val="004D553B"/>
    <w:pPr>
      <w:spacing w:after="0" w:line="240" w:lineRule="auto"/>
    </w:pPr>
    <w:rPr>
      <w:rFonts w:ascii="Times New Roman" w:hAnsi="Times New Roman"/>
      <w:color w:val="000000"/>
      <w:sz w:val="20"/>
      <w:szCs w:val="20"/>
    </w:rPr>
    <w:tblPr>
      <w:tblCellMar>
        <w:top w:w="0" w:type="dxa"/>
        <w:left w:w="0" w:type="dxa"/>
        <w:bottom w:w="0" w:type="dxa"/>
        <w:right w:w="0" w:type="dxa"/>
      </w:tblCellMar>
    </w:tblPr>
  </w:style>
  <w:style w:type="table" w:customStyle="1" w:styleId="TableGrid21">
    <w:name w:val="TableGrid21"/>
    <w:rsid w:val="004D553B"/>
    <w:pPr>
      <w:spacing w:after="0" w:line="240" w:lineRule="auto"/>
    </w:pPr>
    <w:rPr>
      <w:rFonts w:eastAsia="PMingLiU"/>
    </w:rPr>
    <w:tblPr>
      <w:tblCellMar>
        <w:top w:w="0" w:type="dxa"/>
        <w:left w:w="0" w:type="dxa"/>
        <w:bottom w:w="0" w:type="dxa"/>
        <w:right w:w="0" w:type="dxa"/>
      </w:tblCellMar>
    </w:tblPr>
  </w:style>
  <w:style w:type="table" w:customStyle="1" w:styleId="TableGrid111">
    <w:name w:val="TableGrid111"/>
    <w:rsid w:val="004D553B"/>
    <w:pPr>
      <w:spacing w:after="0" w:line="240" w:lineRule="auto"/>
    </w:pPr>
    <w:rPr>
      <w:rFonts w:ascii="Calibri" w:hAnsi="Calibri"/>
    </w:rPr>
    <w:tblPr>
      <w:tblCellMar>
        <w:top w:w="0" w:type="dxa"/>
        <w:left w:w="0" w:type="dxa"/>
        <w:bottom w:w="0" w:type="dxa"/>
        <w:right w:w="0" w:type="dxa"/>
      </w:tblCellMar>
    </w:tblPr>
  </w:style>
  <w:style w:type="table" w:customStyle="1" w:styleId="1111">
    <w:name w:val="Сетка таблицы 111"/>
    <w:basedOn w:val="a1"/>
    <w:next w:val="15"/>
    <w:rsid w:val="004D553B"/>
    <w:pPr>
      <w:spacing w:after="0" w:line="240" w:lineRule="auto"/>
    </w:pPr>
    <w:rPr>
      <w:rFonts w:ascii="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11">
    <w:name w:val="Веб-таблица 211"/>
    <w:basedOn w:val="a1"/>
    <w:next w:val="-2"/>
    <w:rsid w:val="004D553B"/>
    <w:pPr>
      <w:spacing w:after="0" w:line="240" w:lineRule="auto"/>
    </w:pPr>
    <w:rPr>
      <w:rFonts w:ascii="Times New Roman" w:hAnsi="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40">
    <w:name w:val="Сетка таблицы24"/>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Сетка таблицы34"/>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4"/>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Сетка таблицы53"/>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3"/>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Сетка таблицы74"/>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Сетка таблицы84"/>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4"/>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Сетка таблицы104"/>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етка таблицы114"/>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Сетка таблицы31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Сетка таблицы131"/>
    <w:basedOn w:val="a1"/>
    <w:next w:val="afffff4"/>
    <w:uiPriority w:val="39"/>
    <w:locked/>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
    <w:name w:val="Table Normal21"/>
    <w:rsid w:val="004D553B"/>
    <w:pPr>
      <w:spacing w:after="0" w:line="240" w:lineRule="auto"/>
    </w:pPr>
    <w:rPr>
      <w:rFonts w:ascii="Times New Roman" w:hAnsi="Times New Roman"/>
      <w:color w:val="000000"/>
      <w:sz w:val="20"/>
      <w:szCs w:val="20"/>
    </w:rPr>
    <w:tblPr>
      <w:tblCellMar>
        <w:top w:w="0" w:type="dxa"/>
        <w:left w:w="0" w:type="dxa"/>
        <w:bottom w:w="0" w:type="dxa"/>
        <w:right w:w="0" w:type="dxa"/>
      </w:tblCellMar>
    </w:tblPr>
  </w:style>
  <w:style w:type="table" w:customStyle="1" w:styleId="TableGrid31">
    <w:name w:val="TableGrid31"/>
    <w:rsid w:val="004D553B"/>
    <w:pPr>
      <w:spacing w:after="0" w:line="240" w:lineRule="auto"/>
    </w:pPr>
    <w:rPr>
      <w:rFonts w:eastAsia="PMingLiU"/>
    </w:rPr>
    <w:tblPr>
      <w:tblCellMar>
        <w:top w:w="0" w:type="dxa"/>
        <w:left w:w="0" w:type="dxa"/>
        <w:bottom w:w="0" w:type="dxa"/>
        <w:right w:w="0" w:type="dxa"/>
      </w:tblCellMar>
    </w:tblPr>
  </w:style>
  <w:style w:type="table" w:customStyle="1" w:styleId="TableGrid121">
    <w:name w:val="TableGrid121"/>
    <w:rsid w:val="004D553B"/>
    <w:pPr>
      <w:spacing w:after="0" w:line="240" w:lineRule="auto"/>
    </w:pPr>
    <w:rPr>
      <w:rFonts w:ascii="Calibri" w:hAnsi="Calibri"/>
    </w:rPr>
    <w:tblPr>
      <w:tblCellMar>
        <w:top w:w="0" w:type="dxa"/>
        <w:left w:w="0" w:type="dxa"/>
        <w:bottom w:w="0" w:type="dxa"/>
        <w:right w:w="0" w:type="dxa"/>
      </w:tblCellMar>
    </w:tblPr>
  </w:style>
  <w:style w:type="table" w:customStyle="1" w:styleId="1211">
    <w:name w:val="Сетка таблицы 121"/>
    <w:basedOn w:val="a1"/>
    <w:next w:val="15"/>
    <w:rsid w:val="004D553B"/>
    <w:pPr>
      <w:spacing w:after="0" w:line="240" w:lineRule="auto"/>
    </w:pPr>
    <w:rPr>
      <w:rFonts w:ascii="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21">
    <w:name w:val="Веб-таблица 221"/>
    <w:basedOn w:val="a1"/>
    <w:next w:val="-2"/>
    <w:rsid w:val="004D553B"/>
    <w:pPr>
      <w:spacing w:after="0" w:line="240" w:lineRule="auto"/>
    </w:pPr>
    <w:rPr>
      <w:rFonts w:ascii="Times New Roman" w:hAnsi="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21">
    <w:name w:val="Сетка таблицы22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Сетка таблицы42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Сетка таблицы51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Сетка таблицы61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Сетка таблицы71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Сетка таблицы81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1">
    <w:name w:val="Сетка таблицы91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Сетка таблицы101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0">
    <w:name w:val="Сетка таблицы14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Сетка таблицы151"/>
    <w:basedOn w:val="a1"/>
    <w:next w:val="afffff4"/>
    <w:uiPriority w:val="39"/>
    <w:locked/>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1">
    <w:name w:val="Table Normal31"/>
    <w:rsid w:val="004D553B"/>
    <w:pPr>
      <w:spacing w:after="0" w:line="240" w:lineRule="auto"/>
    </w:pPr>
    <w:rPr>
      <w:rFonts w:ascii="Times New Roman" w:hAnsi="Times New Roman"/>
      <w:color w:val="000000"/>
      <w:sz w:val="20"/>
      <w:szCs w:val="20"/>
    </w:rPr>
    <w:tblPr>
      <w:tblCellMar>
        <w:top w:w="0" w:type="dxa"/>
        <w:left w:w="0" w:type="dxa"/>
        <w:bottom w:w="0" w:type="dxa"/>
        <w:right w:w="0" w:type="dxa"/>
      </w:tblCellMar>
    </w:tblPr>
  </w:style>
  <w:style w:type="table" w:customStyle="1" w:styleId="TableGrid41">
    <w:name w:val="TableGrid41"/>
    <w:rsid w:val="004D553B"/>
    <w:pPr>
      <w:spacing w:after="0" w:line="240" w:lineRule="auto"/>
    </w:pPr>
    <w:rPr>
      <w:rFonts w:eastAsia="PMingLiU"/>
    </w:rPr>
    <w:tblPr>
      <w:tblCellMar>
        <w:top w:w="0" w:type="dxa"/>
        <w:left w:w="0" w:type="dxa"/>
        <w:bottom w:w="0" w:type="dxa"/>
        <w:right w:w="0" w:type="dxa"/>
      </w:tblCellMar>
    </w:tblPr>
  </w:style>
  <w:style w:type="table" w:customStyle="1" w:styleId="TableGrid131">
    <w:name w:val="TableGrid131"/>
    <w:rsid w:val="004D553B"/>
    <w:pPr>
      <w:spacing w:after="0" w:line="240" w:lineRule="auto"/>
    </w:pPr>
    <w:rPr>
      <w:rFonts w:ascii="Calibri" w:hAnsi="Calibri"/>
    </w:rPr>
    <w:tblPr>
      <w:tblCellMar>
        <w:top w:w="0" w:type="dxa"/>
        <w:left w:w="0" w:type="dxa"/>
        <w:bottom w:w="0" w:type="dxa"/>
        <w:right w:w="0" w:type="dxa"/>
      </w:tblCellMar>
    </w:tblPr>
  </w:style>
  <w:style w:type="table" w:customStyle="1" w:styleId="1311">
    <w:name w:val="Сетка таблицы 131"/>
    <w:basedOn w:val="a1"/>
    <w:next w:val="15"/>
    <w:rsid w:val="004D553B"/>
    <w:pPr>
      <w:spacing w:after="0" w:line="240" w:lineRule="auto"/>
    </w:pPr>
    <w:rPr>
      <w:rFonts w:ascii="Times New Roman" w:hAnsi="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231">
    <w:name w:val="Веб-таблица 231"/>
    <w:basedOn w:val="a1"/>
    <w:next w:val="-2"/>
    <w:rsid w:val="004D553B"/>
    <w:pPr>
      <w:spacing w:after="0" w:line="240" w:lineRule="auto"/>
    </w:pPr>
    <w:rPr>
      <w:rFonts w:ascii="Times New Roman" w:hAnsi="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231">
    <w:name w:val="Сетка таблицы23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Сетка таблицы43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Сетка таблицы72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Сетка таблицы82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
    <w:name w:val="Сетка таблицы92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Сетка таблицы102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Сетка таблицы112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Сетка таблицы16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Сетка таблицы73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1">
    <w:name w:val="Сетка таблицы83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1">
    <w:name w:val="Сетка таблицы93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Сетка таблицы103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Сетка таблицы1131"/>
    <w:basedOn w:val="a1"/>
    <w:next w:val="afffff4"/>
    <w:uiPriority w:val="39"/>
    <w:rsid w:val="004D553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533FE2"/>
    <w:pPr>
      <w:widowControl w:val="0"/>
      <w:autoSpaceDE w:val="0"/>
      <w:autoSpaceDN w:val="0"/>
      <w:adjustRightInd w:val="0"/>
      <w:spacing w:after="0" w:line="240" w:lineRule="auto"/>
    </w:pPr>
    <w:rPr>
      <w:rFonts w:ascii="Times New Roman" w:hAnsi="Times New Roman"/>
      <w:sz w:val="24"/>
      <w:szCs w:val="24"/>
    </w:rPr>
  </w:style>
  <w:style w:type="character" w:customStyle="1" w:styleId="fontstyle01">
    <w:name w:val="fontstyle01"/>
    <w:basedOn w:val="a0"/>
    <w:rsid w:val="003478F9"/>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2335">
      <w:bodyDiv w:val="1"/>
      <w:marLeft w:val="0"/>
      <w:marRight w:val="0"/>
      <w:marTop w:val="0"/>
      <w:marBottom w:val="0"/>
      <w:divBdr>
        <w:top w:val="none" w:sz="0" w:space="0" w:color="auto"/>
        <w:left w:val="none" w:sz="0" w:space="0" w:color="auto"/>
        <w:bottom w:val="none" w:sz="0" w:space="0" w:color="auto"/>
        <w:right w:val="none" w:sz="0" w:space="0" w:color="auto"/>
      </w:divBdr>
    </w:div>
    <w:div w:id="294721288">
      <w:bodyDiv w:val="1"/>
      <w:marLeft w:val="0"/>
      <w:marRight w:val="0"/>
      <w:marTop w:val="0"/>
      <w:marBottom w:val="0"/>
      <w:divBdr>
        <w:top w:val="none" w:sz="0" w:space="0" w:color="auto"/>
        <w:left w:val="none" w:sz="0" w:space="0" w:color="auto"/>
        <w:bottom w:val="none" w:sz="0" w:space="0" w:color="auto"/>
        <w:right w:val="none" w:sz="0" w:space="0" w:color="auto"/>
      </w:divBdr>
    </w:div>
    <w:div w:id="299775033">
      <w:bodyDiv w:val="1"/>
      <w:marLeft w:val="0"/>
      <w:marRight w:val="0"/>
      <w:marTop w:val="0"/>
      <w:marBottom w:val="0"/>
      <w:divBdr>
        <w:top w:val="none" w:sz="0" w:space="0" w:color="auto"/>
        <w:left w:val="none" w:sz="0" w:space="0" w:color="auto"/>
        <w:bottom w:val="none" w:sz="0" w:space="0" w:color="auto"/>
        <w:right w:val="none" w:sz="0" w:space="0" w:color="auto"/>
      </w:divBdr>
    </w:div>
    <w:div w:id="330453338">
      <w:bodyDiv w:val="1"/>
      <w:marLeft w:val="0"/>
      <w:marRight w:val="0"/>
      <w:marTop w:val="0"/>
      <w:marBottom w:val="0"/>
      <w:divBdr>
        <w:top w:val="none" w:sz="0" w:space="0" w:color="auto"/>
        <w:left w:val="none" w:sz="0" w:space="0" w:color="auto"/>
        <w:bottom w:val="none" w:sz="0" w:space="0" w:color="auto"/>
        <w:right w:val="none" w:sz="0" w:space="0" w:color="auto"/>
      </w:divBdr>
    </w:div>
    <w:div w:id="369039508">
      <w:bodyDiv w:val="1"/>
      <w:marLeft w:val="0"/>
      <w:marRight w:val="0"/>
      <w:marTop w:val="0"/>
      <w:marBottom w:val="0"/>
      <w:divBdr>
        <w:top w:val="none" w:sz="0" w:space="0" w:color="auto"/>
        <w:left w:val="none" w:sz="0" w:space="0" w:color="auto"/>
        <w:bottom w:val="none" w:sz="0" w:space="0" w:color="auto"/>
        <w:right w:val="none" w:sz="0" w:space="0" w:color="auto"/>
      </w:divBdr>
    </w:div>
    <w:div w:id="484853840">
      <w:bodyDiv w:val="1"/>
      <w:marLeft w:val="0"/>
      <w:marRight w:val="0"/>
      <w:marTop w:val="0"/>
      <w:marBottom w:val="0"/>
      <w:divBdr>
        <w:top w:val="none" w:sz="0" w:space="0" w:color="auto"/>
        <w:left w:val="none" w:sz="0" w:space="0" w:color="auto"/>
        <w:bottom w:val="none" w:sz="0" w:space="0" w:color="auto"/>
        <w:right w:val="none" w:sz="0" w:space="0" w:color="auto"/>
      </w:divBdr>
    </w:div>
    <w:div w:id="681972676">
      <w:marLeft w:val="0"/>
      <w:marRight w:val="0"/>
      <w:marTop w:val="0"/>
      <w:marBottom w:val="0"/>
      <w:divBdr>
        <w:top w:val="none" w:sz="0" w:space="0" w:color="auto"/>
        <w:left w:val="none" w:sz="0" w:space="0" w:color="auto"/>
        <w:bottom w:val="none" w:sz="0" w:space="0" w:color="auto"/>
        <w:right w:val="none" w:sz="0" w:space="0" w:color="auto"/>
      </w:divBdr>
    </w:div>
    <w:div w:id="681972678">
      <w:marLeft w:val="0"/>
      <w:marRight w:val="0"/>
      <w:marTop w:val="0"/>
      <w:marBottom w:val="0"/>
      <w:divBdr>
        <w:top w:val="none" w:sz="0" w:space="0" w:color="auto"/>
        <w:left w:val="none" w:sz="0" w:space="0" w:color="auto"/>
        <w:bottom w:val="none" w:sz="0" w:space="0" w:color="auto"/>
        <w:right w:val="none" w:sz="0" w:space="0" w:color="auto"/>
      </w:divBdr>
    </w:div>
    <w:div w:id="681972679">
      <w:marLeft w:val="0"/>
      <w:marRight w:val="0"/>
      <w:marTop w:val="0"/>
      <w:marBottom w:val="0"/>
      <w:divBdr>
        <w:top w:val="none" w:sz="0" w:space="0" w:color="auto"/>
        <w:left w:val="none" w:sz="0" w:space="0" w:color="auto"/>
        <w:bottom w:val="none" w:sz="0" w:space="0" w:color="auto"/>
        <w:right w:val="none" w:sz="0" w:space="0" w:color="auto"/>
      </w:divBdr>
    </w:div>
    <w:div w:id="681972680">
      <w:marLeft w:val="0"/>
      <w:marRight w:val="0"/>
      <w:marTop w:val="0"/>
      <w:marBottom w:val="0"/>
      <w:divBdr>
        <w:top w:val="none" w:sz="0" w:space="0" w:color="auto"/>
        <w:left w:val="none" w:sz="0" w:space="0" w:color="auto"/>
        <w:bottom w:val="none" w:sz="0" w:space="0" w:color="auto"/>
        <w:right w:val="none" w:sz="0" w:space="0" w:color="auto"/>
      </w:divBdr>
    </w:div>
    <w:div w:id="681972681">
      <w:marLeft w:val="0"/>
      <w:marRight w:val="0"/>
      <w:marTop w:val="0"/>
      <w:marBottom w:val="0"/>
      <w:divBdr>
        <w:top w:val="none" w:sz="0" w:space="0" w:color="auto"/>
        <w:left w:val="none" w:sz="0" w:space="0" w:color="auto"/>
        <w:bottom w:val="none" w:sz="0" w:space="0" w:color="auto"/>
        <w:right w:val="none" w:sz="0" w:space="0" w:color="auto"/>
      </w:divBdr>
    </w:div>
    <w:div w:id="681972683">
      <w:marLeft w:val="0"/>
      <w:marRight w:val="0"/>
      <w:marTop w:val="0"/>
      <w:marBottom w:val="0"/>
      <w:divBdr>
        <w:top w:val="none" w:sz="0" w:space="0" w:color="auto"/>
        <w:left w:val="none" w:sz="0" w:space="0" w:color="auto"/>
        <w:bottom w:val="none" w:sz="0" w:space="0" w:color="auto"/>
        <w:right w:val="none" w:sz="0" w:space="0" w:color="auto"/>
      </w:divBdr>
      <w:divsChild>
        <w:div w:id="681972706">
          <w:marLeft w:val="0"/>
          <w:marRight w:val="0"/>
          <w:marTop w:val="0"/>
          <w:marBottom w:val="0"/>
          <w:divBdr>
            <w:top w:val="none" w:sz="0" w:space="0" w:color="auto"/>
            <w:left w:val="none" w:sz="0" w:space="0" w:color="auto"/>
            <w:bottom w:val="none" w:sz="0" w:space="0" w:color="auto"/>
            <w:right w:val="none" w:sz="0" w:space="0" w:color="auto"/>
          </w:divBdr>
        </w:div>
        <w:div w:id="681972729">
          <w:marLeft w:val="0"/>
          <w:marRight w:val="0"/>
          <w:marTop w:val="0"/>
          <w:marBottom w:val="0"/>
          <w:divBdr>
            <w:top w:val="none" w:sz="0" w:space="0" w:color="auto"/>
            <w:left w:val="none" w:sz="0" w:space="0" w:color="auto"/>
            <w:bottom w:val="none" w:sz="0" w:space="0" w:color="auto"/>
            <w:right w:val="none" w:sz="0" w:space="0" w:color="auto"/>
          </w:divBdr>
        </w:div>
      </w:divsChild>
    </w:div>
    <w:div w:id="681972684">
      <w:marLeft w:val="0"/>
      <w:marRight w:val="0"/>
      <w:marTop w:val="0"/>
      <w:marBottom w:val="0"/>
      <w:divBdr>
        <w:top w:val="none" w:sz="0" w:space="0" w:color="auto"/>
        <w:left w:val="none" w:sz="0" w:space="0" w:color="auto"/>
        <w:bottom w:val="none" w:sz="0" w:space="0" w:color="auto"/>
        <w:right w:val="none" w:sz="0" w:space="0" w:color="auto"/>
      </w:divBdr>
    </w:div>
    <w:div w:id="681972685">
      <w:marLeft w:val="0"/>
      <w:marRight w:val="0"/>
      <w:marTop w:val="0"/>
      <w:marBottom w:val="0"/>
      <w:divBdr>
        <w:top w:val="none" w:sz="0" w:space="0" w:color="auto"/>
        <w:left w:val="none" w:sz="0" w:space="0" w:color="auto"/>
        <w:bottom w:val="none" w:sz="0" w:space="0" w:color="auto"/>
        <w:right w:val="none" w:sz="0" w:space="0" w:color="auto"/>
      </w:divBdr>
    </w:div>
    <w:div w:id="681972686">
      <w:marLeft w:val="0"/>
      <w:marRight w:val="0"/>
      <w:marTop w:val="0"/>
      <w:marBottom w:val="0"/>
      <w:divBdr>
        <w:top w:val="none" w:sz="0" w:space="0" w:color="auto"/>
        <w:left w:val="none" w:sz="0" w:space="0" w:color="auto"/>
        <w:bottom w:val="none" w:sz="0" w:space="0" w:color="auto"/>
        <w:right w:val="none" w:sz="0" w:space="0" w:color="auto"/>
      </w:divBdr>
    </w:div>
    <w:div w:id="681972692">
      <w:marLeft w:val="0"/>
      <w:marRight w:val="0"/>
      <w:marTop w:val="0"/>
      <w:marBottom w:val="0"/>
      <w:divBdr>
        <w:top w:val="none" w:sz="0" w:space="0" w:color="auto"/>
        <w:left w:val="none" w:sz="0" w:space="0" w:color="auto"/>
        <w:bottom w:val="none" w:sz="0" w:space="0" w:color="auto"/>
        <w:right w:val="none" w:sz="0" w:space="0" w:color="auto"/>
      </w:divBdr>
    </w:div>
    <w:div w:id="681972693">
      <w:marLeft w:val="0"/>
      <w:marRight w:val="0"/>
      <w:marTop w:val="0"/>
      <w:marBottom w:val="0"/>
      <w:divBdr>
        <w:top w:val="none" w:sz="0" w:space="0" w:color="auto"/>
        <w:left w:val="none" w:sz="0" w:space="0" w:color="auto"/>
        <w:bottom w:val="none" w:sz="0" w:space="0" w:color="auto"/>
        <w:right w:val="none" w:sz="0" w:space="0" w:color="auto"/>
      </w:divBdr>
    </w:div>
    <w:div w:id="681972694">
      <w:marLeft w:val="0"/>
      <w:marRight w:val="0"/>
      <w:marTop w:val="0"/>
      <w:marBottom w:val="0"/>
      <w:divBdr>
        <w:top w:val="none" w:sz="0" w:space="0" w:color="auto"/>
        <w:left w:val="none" w:sz="0" w:space="0" w:color="auto"/>
        <w:bottom w:val="none" w:sz="0" w:space="0" w:color="auto"/>
        <w:right w:val="none" w:sz="0" w:space="0" w:color="auto"/>
      </w:divBdr>
    </w:div>
    <w:div w:id="681972695">
      <w:marLeft w:val="0"/>
      <w:marRight w:val="0"/>
      <w:marTop w:val="0"/>
      <w:marBottom w:val="0"/>
      <w:divBdr>
        <w:top w:val="none" w:sz="0" w:space="0" w:color="auto"/>
        <w:left w:val="none" w:sz="0" w:space="0" w:color="auto"/>
        <w:bottom w:val="none" w:sz="0" w:space="0" w:color="auto"/>
        <w:right w:val="none" w:sz="0" w:space="0" w:color="auto"/>
      </w:divBdr>
    </w:div>
    <w:div w:id="681972698">
      <w:marLeft w:val="0"/>
      <w:marRight w:val="0"/>
      <w:marTop w:val="0"/>
      <w:marBottom w:val="0"/>
      <w:divBdr>
        <w:top w:val="none" w:sz="0" w:space="0" w:color="auto"/>
        <w:left w:val="none" w:sz="0" w:space="0" w:color="auto"/>
        <w:bottom w:val="none" w:sz="0" w:space="0" w:color="auto"/>
        <w:right w:val="none" w:sz="0" w:space="0" w:color="auto"/>
      </w:divBdr>
    </w:div>
    <w:div w:id="681972699">
      <w:marLeft w:val="0"/>
      <w:marRight w:val="0"/>
      <w:marTop w:val="0"/>
      <w:marBottom w:val="0"/>
      <w:divBdr>
        <w:top w:val="none" w:sz="0" w:space="0" w:color="auto"/>
        <w:left w:val="none" w:sz="0" w:space="0" w:color="auto"/>
        <w:bottom w:val="none" w:sz="0" w:space="0" w:color="auto"/>
        <w:right w:val="none" w:sz="0" w:space="0" w:color="auto"/>
      </w:divBdr>
      <w:divsChild>
        <w:div w:id="681972705">
          <w:marLeft w:val="0"/>
          <w:marRight w:val="0"/>
          <w:marTop w:val="0"/>
          <w:marBottom w:val="0"/>
          <w:divBdr>
            <w:top w:val="none" w:sz="0" w:space="0" w:color="auto"/>
            <w:left w:val="none" w:sz="0" w:space="0" w:color="auto"/>
            <w:bottom w:val="none" w:sz="0" w:space="0" w:color="auto"/>
            <w:right w:val="none" w:sz="0" w:space="0" w:color="auto"/>
          </w:divBdr>
          <w:divsChild>
            <w:div w:id="681972707">
              <w:marLeft w:val="0"/>
              <w:marRight w:val="0"/>
              <w:marTop w:val="0"/>
              <w:marBottom w:val="0"/>
              <w:divBdr>
                <w:top w:val="none" w:sz="0" w:space="0" w:color="auto"/>
                <w:left w:val="none" w:sz="0" w:space="0" w:color="auto"/>
                <w:bottom w:val="none" w:sz="0" w:space="0" w:color="auto"/>
                <w:right w:val="none" w:sz="0" w:space="0" w:color="auto"/>
              </w:divBdr>
              <w:divsChild>
                <w:div w:id="681972682">
                  <w:marLeft w:val="0"/>
                  <w:marRight w:val="0"/>
                  <w:marTop w:val="0"/>
                  <w:marBottom w:val="0"/>
                  <w:divBdr>
                    <w:top w:val="none" w:sz="0" w:space="0" w:color="auto"/>
                    <w:left w:val="none" w:sz="0" w:space="0" w:color="auto"/>
                    <w:bottom w:val="none" w:sz="0" w:space="0" w:color="auto"/>
                    <w:right w:val="none" w:sz="0" w:space="0" w:color="auto"/>
                  </w:divBdr>
                  <w:divsChild>
                    <w:div w:id="681972710">
                      <w:marLeft w:val="0"/>
                      <w:marRight w:val="0"/>
                      <w:marTop w:val="0"/>
                      <w:marBottom w:val="0"/>
                      <w:divBdr>
                        <w:top w:val="none" w:sz="0" w:space="0" w:color="auto"/>
                        <w:left w:val="none" w:sz="0" w:space="0" w:color="auto"/>
                        <w:bottom w:val="none" w:sz="0" w:space="0" w:color="auto"/>
                        <w:right w:val="none" w:sz="0" w:space="0" w:color="auto"/>
                      </w:divBdr>
                      <w:divsChild>
                        <w:div w:id="681972703">
                          <w:marLeft w:val="0"/>
                          <w:marRight w:val="0"/>
                          <w:marTop w:val="0"/>
                          <w:marBottom w:val="0"/>
                          <w:divBdr>
                            <w:top w:val="none" w:sz="0" w:space="0" w:color="auto"/>
                            <w:left w:val="none" w:sz="0" w:space="0" w:color="auto"/>
                            <w:bottom w:val="none" w:sz="0" w:space="0" w:color="auto"/>
                            <w:right w:val="none" w:sz="0" w:space="0" w:color="auto"/>
                          </w:divBdr>
                          <w:divsChild>
                            <w:div w:id="6819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972700">
      <w:marLeft w:val="0"/>
      <w:marRight w:val="0"/>
      <w:marTop w:val="0"/>
      <w:marBottom w:val="0"/>
      <w:divBdr>
        <w:top w:val="none" w:sz="0" w:space="0" w:color="auto"/>
        <w:left w:val="none" w:sz="0" w:space="0" w:color="auto"/>
        <w:bottom w:val="none" w:sz="0" w:space="0" w:color="auto"/>
        <w:right w:val="none" w:sz="0" w:space="0" w:color="auto"/>
      </w:divBdr>
    </w:div>
    <w:div w:id="681972702">
      <w:marLeft w:val="0"/>
      <w:marRight w:val="0"/>
      <w:marTop w:val="0"/>
      <w:marBottom w:val="0"/>
      <w:divBdr>
        <w:top w:val="none" w:sz="0" w:space="0" w:color="auto"/>
        <w:left w:val="none" w:sz="0" w:space="0" w:color="auto"/>
        <w:bottom w:val="none" w:sz="0" w:space="0" w:color="auto"/>
        <w:right w:val="none" w:sz="0" w:space="0" w:color="auto"/>
      </w:divBdr>
    </w:div>
    <w:div w:id="681972708">
      <w:marLeft w:val="0"/>
      <w:marRight w:val="0"/>
      <w:marTop w:val="0"/>
      <w:marBottom w:val="0"/>
      <w:divBdr>
        <w:top w:val="none" w:sz="0" w:space="0" w:color="auto"/>
        <w:left w:val="none" w:sz="0" w:space="0" w:color="auto"/>
        <w:bottom w:val="none" w:sz="0" w:space="0" w:color="auto"/>
        <w:right w:val="none" w:sz="0" w:space="0" w:color="auto"/>
      </w:divBdr>
    </w:div>
    <w:div w:id="681972712">
      <w:marLeft w:val="0"/>
      <w:marRight w:val="0"/>
      <w:marTop w:val="0"/>
      <w:marBottom w:val="0"/>
      <w:divBdr>
        <w:top w:val="none" w:sz="0" w:space="0" w:color="auto"/>
        <w:left w:val="none" w:sz="0" w:space="0" w:color="auto"/>
        <w:bottom w:val="none" w:sz="0" w:space="0" w:color="auto"/>
        <w:right w:val="none" w:sz="0" w:space="0" w:color="auto"/>
      </w:divBdr>
    </w:div>
    <w:div w:id="681972713">
      <w:marLeft w:val="0"/>
      <w:marRight w:val="0"/>
      <w:marTop w:val="0"/>
      <w:marBottom w:val="0"/>
      <w:divBdr>
        <w:top w:val="none" w:sz="0" w:space="0" w:color="auto"/>
        <w:left w:val="none" w:sz="0" w:space="0" w:color="auto"/>
        <w:bottom w:val="none" w:sz="0" w:space="0" w:color="auto"/>
        <w:right w:val="none" w:sz="0" w:space="0" w:color="auto"/>
      </w:divBdr>
      <w:divsChild>
        <w:div w:id="681972691">
          <w:marLeft w:val="0"/>
          <w:marRight w:val="0"/>
          <w:marTop w:val="0"/>
          <w:marBottom w:val="0"/>
          <w:divBdr>
            <w:top w:val="none" w:sz="0" w:space="0" w:color="auto"/>
            <w:left w:val="none" w:sz="0" w:space="0" w:color="auto"/>
            <w:bottom w:val="none" w:sz="0" w:space="0" w:color="auto"/>
            <w:right w:val="none" w:sz="0" w:space="0" w:color="auto"/>
          </w:divBdr>
          <w:divsChild>
            <w:div w:id="681972723">
              <w:marLeft w:val="0"/>
              <w:marRight w:val="0"/>
              <w:marTop w:val="0"/>
              <w:marBottom w:val="0"/>
              <w:divBdr>
                <w:top w:val="none" w:sz="0" w:space="0" w:color="auto"/>
                <w:left w:val="none" w:sz="0" w:space="0" w:color="auto"/>
                <w:bottom w:val="none" w:sz="0" w:space="0" w:color="auto"/>
                <w:right w:val="none" w:sz="0" w:space="0" w:color="auto"/>
              </w:divBdr>
              <w:divsChild>
                <w:div w:id="681972696">
                  <w:marLeft w:val="0"/>
                  <w:marRight w:val="0"/>
                  <w:marTop w:val="0"/>
                  <w:marBottom w:val="0"/>
                  <w:divBdr>
                    <w:top w:val="none" w:sz="0" w:space="0" w:color="auto"/>
                    <w:left w:val="none" w:sz="0" w:space="0" w:color="auto"/>
                    <w:bottom w:val="none" w:sz="0" w:space="0" w:color="auto"/>
                    <w:right w:val="none" w:sz="0" w:space="0" w:color="auto"/>
                  </w:divBdr>
                  <w:divsChild>
                    <w:div w:id="681972720">
                      <w:marLeft w:val="0"/>
                      <w:marRight w:val="0"/>
                      <w:marTop w:val="0"/>
                      <w:marBottom w:val="0"/>
                      <w:divBdr>
                        <w:top w:val="none" w:sz="0" w:space="0" w:color="auto"/>
                        <w:left w:val="none" w:sz="0" w:space="0" w:color="auto"/>
                        <w:bottom w:val="none" w:sz="0" w:space="0" w:color="auto"/>
                        <w:right w:val="none" w:sz="0" w:space="0" w:color="auto"/>
                      </w:divBdr>
                      <w:divsChild>
                        <w:div w:id="681972725">
                          <w:marLeft w:val="0"/>
                          <w:marRight w:val="0"/>
                          <w:marTop w:val="0"/>
                          <w:marBottom w:val="0"/>
                          <w:divBdr>
                            <w:top w:val="none" w:sz="0" w:space="0" w:color="auto"/>
                            <w:left w:val="none" w:sz="0" w:space="0" w:color="auto"/>
                            <w:bottom w:val="none" w:sz="0" w:space="0" w:color="auto"/>
                            <w:right w:val="none" w:sz="0" w:space="0" w:color="auto"/>
                          </w:divBdr>
                          <w:divsChild>
                            <w:div w:id="681972704">
                              <w:marLeft w:val="0"/>
                              <w:marRight w:val="0"/>
                              <w:marTop w:val="0"/>
                              <w:marBottom w:val="0"/>
                              <w:divBdr>
                                <w:top w:val="none" w:sz="0" w:space="0" w:color="auto"/>
                                <w:left w:val="none" w:sz="0" w:space="0" w:color="auto"/>
                                <w:bottom w:val="none" w:sz="0" w:space="0" w:color="auto"/>
                                <w:right w:val="none" w:sz="0" w:space="0" w:color="auto"/>
                              </w:divBdr>
                              <w:divsChild>
                                <w:div w:id="6819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2715">
      <w:marLeft w:val="0"/>
      <w:marRight w:val="0"/>
      <w:marTop w:val="0"/>
      <w:marBottom w:val="0"/>
      <w:divBdr>
        <w:top w:val="none" w:sz="0" w:space="0" w:color="auto"/>
        <w:left w:val="none" w:sz="0" w:space="0" w:color="auto"/>
        <w:bottom w:val="none" w:sz="0" w:space="0" w:color="auto"/>
        <w:right w:val="none" w:sz="0" w:space="0" w:color="auto"/>
      </w:divBdr>
      <w:divsChild>
        <w:div w:id="681972714">
          <w:marLeft w:val="0"/>
          <w:marRight w:val="0"/>
          <w:marTop w:val="0"/>
          <w:marBottom w:val="0"/>
          <w:divBdr>
            <w:top w:val="none" w:sz="0" w:space="0" w:color="auto"/>
            <w:left w:val="none" w:sz="0" w:space="0" w:color="auto"/>
            <w:bottom w:val="none" w:sz="0" w:space="0" w:color="auto"/>
            <w:right w:val="none" w:sz="0" w:space="0" w:color="auto"/>
          </w:divBdr>
          <w:divsChild>
            <w:div w:id="681972728">
              <w:marLeft w:val="0"/>
              <w:marRight w:val="0"/>
              <w:marTop w:val="0"/>
              <w:marBottom w:val="0"/>
              <w:divBdr>
                <w:top w:val="none" w:sz="0" w:space="0" w:color="auto"/>
                <w:left w:val="none" w:sz="0" w:space="0" w:color="auto"/>
                <w:bottom w:val="none" w:sz="0" w:space="0" w:color="auto"/>
                <w:right w:val="none" w:sz="0" w:space="0" w:color="auto"/>
              </w:divBdr>
              <w:divsChild>
                <w:div w:id="681972690">
                  <w:marLeft w:val="0"/>
                  <w:marRight w:val="0"/>
                  <w:marTop w:val="0"/>
                  <w:marBottom w:val="0"/>
                  <w:divBdr>
                    <w:top w:val="none" w:sz="0" w:space="0" w:color="auto"/>
                    <w:left w:val="none" w:sz="0" w:space="0" w:color="auto"/>
                    <w:bottom w:val="none" w:sz="0" w:space="0" w:color="auto"/>
                    <w:right w:val="none" w:sz="0" w:space="0" w:color="auto"/>
                  </w:divBdr>
                  <w:divsChild>
                    <w:div w:id="681972709">
                      <w:marLeft w:val="0"/>
                      <w:marRight w:val="0"/>
                      <w:marTop w:val="0"/>
                      <w:marBottom w:val="0"/>
                      <w:divBdr>
                        <w:top w:val="none" w:sz="0" w:space="0" w:color="auto"/>
                        <w:left w:val="none" w:sz="0" w:space="0" w:color="auto"/>
                        <w:bottom w:val="none" w:sz="0" w:space="0" w:color="auto"/>
                        <w:right w:val="none" w:sz="0" w:space="0" w:color="auto"/>
                      </w:divBdr>
                      <w:divsChild>
                        <w:div w:id="681972677">
                          <w:marLeft w:val="0"/>
                          <w:marRight w:val="0"/>
                          <w:marTop w:val="0"/>
                          <w:marBottom w:val="0"/>
                          <w:divBdr>
                            <w:top w:val="none" w:sz="0" w:space="0" w:color="auto"/>
                            <w:left w:val="none" w:sz="0" w:space="0" w:color="auto"/>
                            <w:bottom w:val="none" w:sz="0" w:space="0" w:color="auto"/>
                            <w:right w:val="none" w:sz="0" w:space="0" w:color="auto"/>
                          </w:divBdr>
                          <w:divsChild>
                            <w:div w:id="6819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972716">
      <w:marLeft w:val="0"/>
      <w:marRight w:val="0"/>
      <w:marTop w:val="0"/>
      <w:marBottom w:val="0"/>
      <w:divBdr>
        <w:top w:val="none" w:sz="0" w:space="0" w:color="auto"/>
        <w:left w:val="none" w:sz="0" w:space="0" w:color="auto"/>
        <w:bottom w:val="none" w:sz="0" w:space="0" w:color="auto"/>
        <w:right w:val="none" w:sz="0" w:space="0" w:color="auto"/>
      </w:divBdr>
    </w:div>
    <w:div w:id="681972717">
      <w:marLeft w:val="0"/>
      <w:marRight w:val="0"/>
      <w:marTop w:val="0"/>
      <w:marBottom w:val="0"/>
      <w:divBdr>
        <w:top w:val="none" w:sz="0" w:space="0" w:color="auto"/>
        <w:left w:val="none" w:sz="0" w:space="0" w:color="auto"/>
        <w:bottom w:val="none" w:sz="0" w:space="0" w:color="auto"/>
        <w:right w:val="none" w:sz="0" w:space="0" w:color="auto"/>
      </w:divBdr>
    </w:div>
    <w:div w:id="681972719">
      <w:marLeft w:val="0"/>
      <w:marRight w:val="0"/>
      <w:marTop w:val="0"/>
      <w:marBottom w:val="0"/>
      <w:divBdr>
        <w:top w:val="none" w:sz="0" w:space="0" w:color="auto"/>
        <w:left w:val="none" w:sz="0" w:space="0" w:color="auto"/>
        <w:bottom w:val="none" w:sz="0" w:space="0" w:color="auto"/>
        <w:right w:val="none" w:sz="0" w:space="0" w:color="auto"/>
      </w:divBdr>
    </w:div>
    <w:div w:id="681972721">
      <w:marLeft w:val="0"/>
      <w:marRight w:val="0"/>
      <w:marTop w:val="0"/>
      <w:marBottom w:val="0"/>
      <w:divBdr>
        <w:top w:val="none" w:sz="0" w:space="0" w:color="auto"/>
        <w:left w:val="none" w:sz="0" w:space="0" w:color="auto"/>
        <w:bottom w:val="none" w:sz="0" w:space="0" w:color="auto"/>
        <w:right w:val="none" w:sz="0" w:space="0" w:color="auto"/>
      </w:divBdr>
      <w:divsChild>
        <w:div w:id="681972688">
          <w:marLeft w:val="0"/>
          <w:marRight w:val="0"/>
          <w:marTop w:val="0"/>
          <w:marBottom w:val="0"/>
          <w:divBdr>
            <w:top w:val="none" w:sz="0" w:space="0" w:color="auto"/>
            <w:left w:val="none" w:sz="0" w:space="0" w:color="auto"/>
            <w:bottom w:val="none" w:sz="0" w:space="0" w:color="auto"/>
            <w:right w:val="none" w:sz="0" w:space="0" w:color="auto"/>
          </w:divBdr>
          <w:divsChild>
            <w:div w:id="681972711">
              <w:marLeft w:val="0"/>
              <w:marRight w:val="0"/>
              <w:marTop w:val="0"/>
              <w:marBottom w:val="0"/>
              <w:divBdr>
                <w:top w:val="none" w:sz="0" w:space="0" w:color="auto"/>
                <w:left w:val="none" w:sz="0" w:space="0" w:color="auto"/>
                <w:bottom w:val="none" w:sz="0" w:space="0" w:color="auto"/>
                <w:right w:val="none" w:sz="0" w:space="0" w:color="auto"/>
              </w:divBdr>
              <w:divsChild>
                <w:div w:id="6819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2722">
      <w:marLeft w:val="0"/>
      <w:marRight w:val="0"/>
      <w:marTop w:val="0"/>
      <w:marBottom w:val="0"/>
      <w:divBdr>
        <w:top w:val="none" w:sz="0" w:space="0" w:color="auto"/>
        <w:left w:val="none" w:sz="0" w:space="0" w:color="auto"/>
        <w:bottom w:val="none" w:sz="0" w:space="0" w:color="auto"/>
        <w:right w:val="none" w:sz="0" w:space="0" w:color="auto"/>
      </w:divBdr>
      <w:divsChild>
        <w:div w:id="681972718">
          <w:marLeft w:val="0"/>
          <w:marRight w:val="0"/>
          <w:marTop w:val="0"/>
          <w:marBottom w:val="0"/>
          <w:divBdr>
            <w:top w:val="none" w:sz="0" w:space="0" w:color="auto"/>
            <w:left w:val="none" w:sz="0" w:space="0" w:color="auto"/>
            <w:bottom w:val="none" w:sz="0" w:space="0" w:color="auto"/>
            <w:right w:val="none" w:sz="0" w:space="0" w:color="auto"/>
          </w:divBdr>
          <w:divsChild>
            <w:div w:id="681972733">
              <w:marLeft w:val="0"/>
              <w:marRight w:val="0"/>
              <w:marTop w:val="0"/>
              <w:marBottom w:val="0"/>
              <w:divBdr>
                <w:top w:val="none" w:sz="0" w:space="0" w:color="auto"/>
                <w:left w:val="none" w:sz="0" w:space="0" w:color="auto"/>
                <w:bottom w:val="none" w:sz="0" w:space="0" w:color="auto"/>
                <w:right w:val="none" w:sz="0" w:space="0" w:color="auto"/>
              </w:divBdr>
              <w:divsChild>
                <w:div w:id="6819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2724">
      <w:marLeft w:val="0"/>
      <w:marRight w:val="0"/>
      <w:marTop w:val="0"/>
      <w:marBottom w:val="0"/>
      <w:divBdr>
        <w:top w:val="none" w:sz="0" w:space="0" w:color="auto"/>
        <w:left w:val="none" w:sz="0" w:space="0" w:color="auto"/>
        <w:bottom w:val="none" w:sz="0" w:space="0" w:color="auto"/>
        <w:right w:val="none" w:sz="0" w:space="0" w:color="auto"/>
      </w:divBdr>
    </w:div>
    <w:div w:id="681972726">
      <w:marLeft w:val="0"/>
      <w:marRight w:val="0"/>
      <w:marTop w:val="0"/>
      <w:marBottom w:val="0"/>
      <w:divBdr>
        <w:top w:val="none" w:sz="0" w:space="0" w:color="auto"/>
        <w:left w:val="none" w:sz="0" w:space="0" w:color="auto"/>
        <w:bottom w:val="none" w:sz="0" w:space="0" w:color="auto"/>
        <w:right w:val="none" w:sz="0" w:space="0" w:color="auto"/>
      </w:divBdr>
    </w:div>
    <w:div w:id="681972727">
      <w:marLeft w:val="0"/>
      <w:marRight w:val="0"/>
      <w:marTop w:val="0"/>
      <w:marBottom w:val="0"/>
      <w:divBdr>
        <w:top w:val="none" w:sz="0" w:space="0" w:color="auto"/>
        <w:left w:val="none" w:sz="0" w:space="0" w:color="auto"/>
        <w:bottom w:val="none" w:sz="0" w:space="0" w:color="auto"/>
        <w:right w:val="none" w:sz="0" w:space="0" w:color="auto"/>
      </w:divBdr>
    </w:div>
    <w:div w:id="681972730">
      <w:marLeft w:val="0"/>
      <w:marRight w:val="0"/>
      <w:marTop w:val="0"/>
      <w:marBottom w:val="0"/>
      <w:divBdr>
        <w:top w:val="none" w:sz="0" w:space="0" w:color="auto"/>
        <w:left w:val="none" w:sz="0" w:space="0" w:color="auto"/>
        <w:bottom w:val="none" w:sz="0" w:space="0" w:color="auto"/>
        <w:right w:val="none" w:sz="0" w:space="0" w:color="auto"/>
      </w:divBdr>
      <w:divsChild>
        <w:div w:id="681972697">
          <w:marLeft w:val="60"/>
          <w:marRight w:val="60"/>
          <w:marTop w:val="100"/>
          <w:marBottom w:val="100"/>
          <w:divBdr>
            <w:top w:val="none" w:sz="0" w:space="0" w:color="auto"/>
            <w:left w:val="none" w:sz="0" w:space="0" w:color="auto"/>
            <w:bottom w:val="none" w:sz="0" w:space="0" w:color="auto"/>
            <w:right w:val="none" w:sz="0" w:space="0" w:color="auto"/>
          </w:divBdr>
        </w:div>
      </w:divsChild>
    </w:div>
    <w:div w:id="933366847">
      <w:bodyDiv w:val="1"/>
      <w:marLeft w:val="0"/>
      <w:marRight w:val="0"/>
      <w:marTop w:val="0"/>
      <w:marBottom w:val="0"/>
      <w:divBdr>
        <w:top w:val="none" w:sz="0" w:space="0" w:color="auto"/>
        <w:left w:val="none" w:sz="0" w:space="0" w:color="auto"/>
        <w:bottom w:val="none" w:sz="0" w:space="0" w:color="auto"/>
        <w:right w:val="none" w:sz="0" w:space="0" w:color="auto"/>
      </w:divBdr>
    </w:div>
    <w:div w:id="1003976862">
      <w:bodyDiv w:val="1"/>
      <w:marLeft w:val="0"/>
      <w:marRight w:val="0"/>
      <w:marTop w:val="0"/>
      <w:marBottom w:val="0"/>
      <w:divBdr>
        <w:top w:val="none" w:sz="0" w:space="0" w:color="auto"/>
        <w:left w:val="none" w:sz="0" w:space="0" w:color="auto"/>
        <w:bottom w:val="none" w:sz="0" w:space="0" w:color="auto"/>
        <w:right w:val="none" w:sz="0" w:space="0" w:color="auto"/>
      </w:divBdr>
    </w:div>
    <w:div w:id="1273319973">
      <w:bodyDiv w:val="1"/>
      <w:marLeft w:val="0"/>
      <w:marRight w:val="0"/>
      <w:marTop w:val="0"/>
      <w:marBottom w:val="0"/>
      <w:divBdr>
        <w:top w:val="none" w:sz="0" w:space="0" w:color="auto"/>
        <w:left w:val="none" w:sz="0" w:space="0" w:color="auto"/>
        <w:bottom w:val="none" w:sz="0" w:space="0" w:color="auto"/>
        <w:right w:val="none" w:sz="0" w:space="0" w:color="auto"/>
      </w:divBdr>
    </w:div>
    <w:div w:id="1483963372">
      <w:bodyDiv w:val="1"/>
      <w:marLeft w:val="0"/>
      <w:marRight w:val="0"/>
      <w:marTop w:val="0"/>
      <w:marBottom w:val="0"/>
      <w:divBdr>
        <w:top w:val="none" w:sz="0" w:space="0" w:color="auto"/>
        <w:left w:val="none" w:sz="0" w:space="0" w:color="auto"/>
        <w:bottom w:val="none" w:sz="0" w:space="0" w:color="auto"/>
        <w:right w:val="none" w:sz="0" w:space="0" w:color="auto"/>
      </w:divBdr>
    </w:div>
    <w:div w:id="155747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nf.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083;&#1080;&#1076;&#1077;&#1088;&#1099;&#1088;&#1086;&#1089;&#1089;&#1080;&#1080;.&#1088;&#109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lshayaperemena.onlin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rsv.ru/" TargetMode="External"/><Relationship Id="rId4" Type="http://schemas.openxmlformats.org/officeDocument/2006/relationships/settings" Target="settings.xml"/><Relationship Id="rId9" Type="http://schemas.openxmlformats.org/officeDocument/2006/relationships/hyperlink" Target="https://phystech.pro"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96A8B-3B7F-4BB2-B8DD-1A802FC6E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50</Pages>
  <Words>12622</Words>
  <Characters>71950</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Мирон
 Ирина</cp:lastModifiedBy>
  <cp:revision>4</cp:revision>
  <cp:lastPrinted>2021-08-26T10:22:00Z</cp:lastPrinted>
  <dcterms:created xsi:type="dcterms:W3CDTF">2022-09-07T18:07:00Z</dcterms:created>
  <dcterms:modified xsi:type="dcterms:W3CDTF">2022-09-07T20:07:00Z</dcterms:modified>
</cp:coreProperties>
</file>